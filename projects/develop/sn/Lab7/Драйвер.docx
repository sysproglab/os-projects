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E71" w:rsidRDefault="00170E71" w:rsidP="00170E71">
      <w:pPr>
        <w:spacing w:line="276" w:lineRule="auto"/>
        <w:ind w:right="-568"/>
        <w:jc w:val="center"/>
        <w:rPr>
          <w:sz w:val="28"/>
        </w:rPr>
      </w:pPr>
      <w:r>
        <w:rPr>
          <w:sz w:val="28"/>
        </w:rPr>
        <w:t>Санкт-Петербургский Государственный Политехнический Университет</w:t>
      </w:r>
    </w:p>
    <w:p w:rsidR="00170E71" w:rsidRDefault="00170E71" w:rsidP="00170E71">
      <w:pPr>
        <w:spacing w:line="276" w:lineRule="auto"/>
        <w:ind w:right="-568"/>
        <w:jc w:val="center"/>
        <w:rPr>
          <w:sz w:val="28"/>
        </w:rPr>
      </w:pPr>
      <w:r>
        <w:rPr>
          <w:sz w:val="28"/>
        </w:rPr>
        <w:t>Институт информационных технологий и управления</w:t>
      </w:r>
    </w:p>
    <w:p w:rsidR="00170E71" w:rsidRDefault="00170E71" w:rsidP="00170E71">
      <w:pPr>
        <w:spacing w:line="276" w:lineRule="auto"/>
        <w:ind w:right="-568"/>
        <w:jc w:val="center"/>
        <w:rPr>
          <w:sz w:val="28"/>
        </w:rPr>
      </w:pPr>
      <w:r>
        <w:rPr>
          <w:sz w:val="28"/>
        </w:rPr>
        <w:t>Кафедра Компьютерных Систем и Программных Технологий</w:t>
      </w:r>
    </w:p>
    <w:p w:rsidR="00170E71" w:rsidRDefault="00170E71" w:rsidP="00170E71">
      <w:pPr>
        <w:spacing w:line="276" w:lineRule="auto"/>
        <w:ind w:right="-568"/>
        <w:jc w:val="center"/>
        <w:rPr>
          <w:sz w:val="28"/>
        </w:rPr>
      </w:pPr>
    </w:p>
    <w:p w:rsidR="00170E71" w:rsidRDefault="00170E71" w:rsidP="00170E71">
      <w:pPr>
        <w:spacing w:line="276" w:lineRule="auto"/>
        <w:ind w:right="-568"/>
        <w:jc w:val="center"/>
        <w:rPr>
          <w:b/>
          <w:sz w:val="28"/>
        </w:rPr>
      </w:pPr>
    </w:p>
    <w:p w:rsidR="00170E71" w:rsidRDefault="00170E71" w:rsidP="00170E71">
      <w:pPr>
        <w:spacing w:line="276" w:lineRule="auto"/>
        <w:ind w:right="-568"/>
        <w:jc w:val="center"/>
        <w:rPr>
          <w:b/>
          <w:sz w:val="28"/>
        </w:rPr>
      </w:pPr>
    </w:p>
    <w:p w:rsidR="00170E71" w:rsidRDefault="00170E71" w:rsidP="00170E71">
      <w:pPr>
        <w:spacing w:line="276" w:lineRule="auto"/>
        <w:ind w:right="-568"/>
        <w:jc w:val="center"/>
        <w:rPr>
          <w:b/>
          <w:sz w:val="28"/>
        </w:rPr>
      </w:pPr>
    </w:p>
    <w:p w:rsidR="00170E71" w:rsidRDefault="00170E71" w:rsidP="00170E71">
      <w:pPr>
        <w:spacing w:line="276" w:lineRule="auto"/>
        <w:ind w:right="-568"/>
        <w:jc w:val="center"/>
        <w:rPr>
          <w:b/>
          <w:sz w:val="28"/>
        </w:rPr>
      </w:pPr>
    </w:p>
    <w:p w:rsidR="00170E71" w:rsidRDefault="00170E71" w:rsidP="00170E71">
      <w:pPr>
        <w:spacing w:line="276" w:lineRule="auto"/>
        <w:ind w:right="-568"/>
        <w:jc w:val="center"/>
        <w:rPr>
          <w:b/>
          <w:sz w:val="28"/>
        </w:rPr>
      </w:pPr>
    </w:p>
    <w:p w:rsidR="00170E71" w:rsidRDefault="00170E71" w:rsidP="00170E71">
      <w:pPr>
        <w:spacing w:line="276" w:lineRule="auto"/>
        <w:ind w:right="-568"/>
        <w:jc w:val="center"/>
        <w:rPr>
          <w:b/>
          <w:sz w:val="28"/>
        </w:rPr>
      </w:pPr>
    </w:p>
    <w:p w:rsidR="00170E71" w:rsidRDefault="00170E71" w:rsidP="00170E71">
      <w:pPr>
        <w:spacing w:line="276" w:lineRule="auto"/>
        <w:ind w:right="-568"/>
        <w:jc w:val="center"/>
        <w:rPr>
          <w:b/>
          <w:sz w:val="28"/>
        </w:rPr>
      </w:pPr>
    </w:p>
    <w:p w:rsidR="00170E71" w:rsidRDefault="00170E71" w:rsidP="00170E71">
      <w:pPr>
        <w:keepNext/>
        <w:keepLines/>
        <w:spacing w:before="200"/>
        <w:ind w:right="-568"/>
        <w:jc w:val="center"/>
        <w:rPr>
          <w:b/>
          <w:iCs/>
          <w:color w:val="4F81BD"/>
          <w:sz w:val="28"/>
        </w:rPr>
      </w:pPr>
    </w:p>
    <w:p w:rsidR="00170E71" w:rsidRDefault="00170E71" w:rsidP="00170E71">
      <w:pPr>
        <w:spacing w:line="276" w:lineRule="auto"/>
        <w:ind w:right="-568"/>
        <w:jc w:val="center"/>
        <w:rPr>
          <w:sz w:val="28"/>
        </w:rPr>
      </w:pPr>
      <w:r>
        <w:rPr>
          <w:sz w:val="28"/>
        </w:rPr>
        <w:t>Отчет по лабораторной работе № 7</w:t>
      </w:r>
    </w:p>
    <w:p w:rsidR="00170E71" w:rsidRDefault="00170E71" w:rsidP="00170E71">
      <w:pPr>
        <w:spacing w:line="276" w:lineRule="auto"/>
        <w:ind w:right="-568"/>
        <w:jc w:val="center"/>
        <w:rPr>
          <w:sz w:val="28"/>
        </w:rPr>
      </w:pPr>
      <w:r>
        <w:rPr>
          <w:sz w:val="28"/>
        </w:rPr>
        <w:t>По дисциплине «Проектирование ОС и компонентов»</w:t>
      </w:r>
    </w:p>
    <w:p w:rsidR="00170E71" w:rsidRPr="00170E71" w:rsidRDefault="00170E71" w:rsidP="00170E71">
      <w:pPr>
        <w:jc w:val="center"/>
        <w:rPr>
          <w:sz w:val="28"/>
        </w:rPr>
      </w:pPr>
      <w:r>
        <w:rPr>
          <w:sz w:val="28"/>
          <w:szCs w:val="28"/>
        </w:rPr>
        <w:t xml:space="preserve">По теме </w:t>
      </w:r>
      <w:r w:rsidRPr="009F61EC">
        <w:rPr>
          <w:sz w:val="28"/>
        </w:rPr>
        <w:t>«</w:t>
      </w:r>
      <w:r w:rsidRPr="00170E71">
        <w:rPr>
          <w:sz w:val="28"/>
        </w:rPr>
        <w:t>Разработка драйвера</w:t>
      </w:r>
      <w:r w:rsidRPr="009F61EC">
        <w:rPr>
          <w:sz w:val="28"/>
        </w:rPr>
        <w:t>»</w:t>
      </w:r>
    </w:p>
    <w:p w:rsidR="00170E71" w:rsidRDefault="00170E71" w:rsidP="00170E71">
      <w:pPr>
        <w:spacing w:line="276" w:lineRule="auto"/>
        <w:ind w:right="-568"/>
        <w:jc w:val="center"/>
        <w:rPr>
          <w:b/>
          <w:sz w:val="28"/>
          <w:szCs w:val="28"/>
        </w:rPr>
      </w:pPr>
    </w:p>
    <w:p w:rsidR="00170E71" w:rsidRDefault="00170E71" w:rsidP="00170E71">
      <w:pPr>
        <w:spacing w:line="276" w:lineRule="auto"/>
        <w:ind w:right="-568"/>
        <w:jc w:val="center"/>
        <w:rPr>
          <w:b/>
          <w:sz w:val="28"/>
        </w:rPr>
      </w:pPr>
    </w:p>
    <w:p w:rsidR="00170E71" w:rsidRDefault="00170E71" w:rsidP="00170E71">
      <w:pPr>
        <w:spacing w:line="276" w:lineRule="auto"/>
        <w:ind w:right="-568"/>
        <w:jc w:val="center"/>
        <w:rPr>
          <w:b/>
          <w:sz w:val="28"/>
        </w:rPr>
      </w:pPr>
    </w:p>
    <w:p w:rsidR="00170E71" w:rsidRDefault="00170E71" w:rsidP="00170E71">
      <w:pPr>
        <w:spacing w:line="276" w:lineRule="auto"/>
        <w:ind w:right="-568"/>
        <w:jc w:val="center"/>
        <w:rPr>
          <w:b/>
          <w:sz w:val="28"/>
        </w:rPr>
      </w:pPr>
    </w:p>
    <w:p w:rsidR="00170E71" w:rsidRDefault="00170E71" w:rsidP="00170E71">
      <w:pPr>
        <w:spacing w:line="276" w:lineRule="auto"/>
        <w:ind w:right="-568"/>
        <w:jc w:val="center"/>
        <w:rPr>
          <w:b/>
          <w:sz w:val="28"/>
        </w:rPr>
      </w:pPr>
    </w:p>
    <w:p w:rsidR="00170E71" w:rsidRDefault="00170E71" w:rsidP="00170E71">
      <w:pPr>
        <w:spacing w:line="276" w:lineRule="auto"/>
        <w:ind w:right="-568"/>
        <w:jc w:val="center"/>
        <w:rPr>
          <w:b/>
          <w:sz w:val="28"/>
        </w:rPr>
      </w:pPr>
    </w:p>
    <w:p w:rsidR="00170E71" w:rsidRDefault="00170E71" w:rsidP="00170E71">
      <w:pPr>
        <w:spacing w:line="276" w:lineRule="auto"/>
        <w:ind w:right="-5"/>
        <w:jc w:val="right"/>
        <w:rPr>
          <w:b/>
          <w:sz w:val="28"/>
        </w:rPr>
      </w:pPr>
      <w:r>
        <w:rPr>
          <w:b/>
          <w:sz w:val="28"/>
        </w:rPr>
        <w:t>Работу выполнила студентка группы № 13541/3</w:t>
      </w:r>
    </w:p>
    <w:p w:rsidR="00170E71" w:rsidRDefault="00170E71" w:rsidP="00170E71">
      <w:pPr>
        <w:spacing w:line="276" w:lineRule="auto"/>
        <w:ind w:right="-5"/>
        <w:jc w:val="right"/>
        <w:rPr>
          <w:sz w:val="28"/>
        </w:rPr>
      </w:pPr>
      <w:r>
        <w:rPr>
          <w:sz w:val="28"/>
        </w:rPr>
        <w:t xml:space="preserve">                                                          Шаляпин Н.С. ___________</w:t>
      </w:r>
    </w:p>
    <w:p w:rsidR="00170E71" w:rsidRDefault="00170E71" w:rsidP="00170E71">
      <w:pPr>
        <w:spacing w:line="276" w:lineRule="auto"/>
        <w:ind w:right="-568"/>
        <w:jc w:val="center"/>
        <w:rPr>
          <w:sz w:val="28"/>
        </w:rPr>
      </w:pPr>
    </w:p>
    <w:p w:rsidR="00170E71" w:rsidRDefault="00170E71" w:rsidP="00170E71">
      <w:pPr>
        <w:spacing w:line="276" w:lineRule="auto"/>
        <w:ind w:right="-5"/>
        <w:jc w:val="right"/>
        <w:rPr>
          <w:b/>
          <w:sz w:val="28"/>
        </w:rPr>
      </w:pPr>
      <w:r>
        <w:rPr>
          <w:b/>
          <w:sz w:val="28"/>
        </w:rPr>
        <w:t xml:space="preserve"> </w:t>
      </w:r>
      <w:r>
        <w:rPr>
          <w:b/>
          <w:sz w:val="28"/>
        </w:rPr>
        <w:tab/>
      </w:r>
      <w:r>
        <w:rPr>
          <w:b/>
          <w:sz w:val="28"/>
        </w:rPr>
        <w:tab/>
        <w:t xml:space="preserve">        Работу принял преподаватель:</w:t>
      </w:r>
    </w:p>
    <w:p w:rsidR="00170E71" w:rsidRDefault="00170E71" w:rsidP="00170E71">
      <w:pPr>
        <w:spacing w:line="276" w:lineRule="auto"/>
        <w:ind w:right="-5"/>
        <w:jc w:val="right"/>
        <w:rPr>
          <w:sz w:val="28"/>
        </w:rPr>
      </w:pPr>
      <w:r>
        <w:rPr>
          <w:sz w:val="28"/>
        </w:rPr>
        <w:t xml:space="preserve">                                                      Душутина Е.В. ___________</w:t>
      </w:r>
    </w:p>
    <w:p w:rsidR="00170E71" w:rsidRDefault="00170E71" w:rsidP="00170E71">
      <w:pPr>
        <w:ind w:right="-568"/>
        <w:jc w:val="right"/>
        <w:rPr>
          <w:iCs/>
          <w:spacing w:val="15"/>
          <w:sz w:val="28"/>
          <w:lang w:eastAsia="ja-JP"/>
        </w:rPr>
      </w:pPr>
      <w:r>
        <w:rPr>
          <w:iCs/>
          <w:spacing w:val="15"/>
          <w:sz w:val="28"/>
          <w:lang w:eastAsia="ja-JP"/>
        </w:rPr>
        <w:t>.</w:t>
      </w:r>
    </w:p>
    <w:p w:rsidR="00170E71" w:rsidRDefault="00170E71" w:rsidP="00170E71">
      <w:pPr>
        <w:ind w:right="-568"/>
        <w:jc w:val="right"/>
        <w:rPr>
          <w:iCs/>
          <w:spacing w:val="15"/>
          <w:sz w:val="28"/>
          <w:lang w:eastAsia="ja-JP"/>
        </w:rPr>
      </w:pPr>
    </w:p>
    <w:p w:rsidR="00170E71" w:rsidRDefault="00170E71" w:rsidP="00170E71">
      <w:pPr>
        <w:ind w:right="-568"/>
        <w:jc w:val="right"/>
        <w:rPr>
          <w:iCs/>
          <w:spacing w:val="15"/>
          <w:sz w:val="28"/>
          <w:lang w:eastAsia="ja-JP"/>
        </w:rPr>
      </w:pPr>
    </w:p>
    <w:p w:rsidR="00170E71" w:rsidRDefault="00170E71" w:rsidP="00170E71">
      <w:pPr>
        <w:spacing w:line="276" w:lineRule="auto"/>
        <w:ind w:right="-568"/>
        <w:jc w:val="center"/>
        <w:rPr>
          <w:iCs/>
          <w:spacing w:val="15"/>
          <w:sz w:val="28"/>
          <w:lang w:eastAsia="ja-JP"/>
        </w:rPr>
      </w:pPr>
    </w:p>
    <w:p w:rsidR="00170E71" w:rsidRDefault="00170E71" w:rsidP="00170E71">
      <w:pPr>
        <w:spacing w:line="276" w:lineRule="auto"/>
        <w:ind w:right="-568"/>
        <w:jc w:val="center"/>
        <w:rPr>
          <w:sz w:val="28"/>
        </w:rPr>
      </w:pPr>
    </w:p>
    <w:p w:rsidR="00170E71" w:rsidRDefault="00170E71" w:rsidP="00170E71">
      <w:pPr>
        <w:spacing w:line="276" w:lineRule="auto"/>
        <w:ind w:right="-568"/>
        <w:jc w:val="center"/>
        <w:rPr>
          <w:sz w:val="28"/>
        </w:rPr>
      </w:pPr>
    </w:p>
    <w:p w:rsidR="00170E71" w:rsidRDefault="00170E71" w:rsidP="00170E71">
      <w:pPr>
        <w:spacing w:line="276" w:lineRule="auto"/>
        <w:ind w:right="-568"/>
        <w:jc w:val="center"/>
        <w:rPr>
          <w:sz w:val="28"/>
        </w:rPr>
      </w:pPr>
    </w:p>
    <w:p w:rsidR="00170E71" w:rsidRDefault="00170E71" w:rsidP="00170E71">
      <w:pPr>
        <w:spacing w:line="276" w:lineRule="auto"/>
        <w:ind w:right="-568"/>
        <w:jc w:val="center"/>
        <w:rPr>
          <w:sz w:val="28"/>
        </w:rPr>
      </w:pPr>
    </w:p>
    <w:p w:rsidR="00170E71" w:rsidRDefault="00170E71" w:rsidP="00170E71">
      <w:pPr>
        <w:spacing w:line="276" w:lineRule="auto"/>
        <w:ind w:right="-568"/>
        <w:jc w:val="center"/>
        <w:rPr>
          <w:sz w:val="28"/>
        </w:rPr>
      </w:pPr>
    </w:p>
    <w:p w:rsidR="00170E71" w:rsidRDefault="00170E71" w:rsidP="00170E71">
      <w:pPr>
        <w:spacing w:line="276" w:lineRule="auto"/>
        <w:ind w:right="-568"/>
        <w:jc w:val="center"/>
        <w:rPr>
          <w:sz w:val="28"/>
        </w:rPr>
      </w:pPr>
    </w:p>
    <w:p w:rsidR="00170E71" w:rsidRDefault="00170E71" w:rsidP="00170E71">
      <w:pPr>
        <w:spacing w:line="276" w:lineRule="auto"/>
        <w:ind w:right="-568"/>
        <w:jc w:val="center"/>
        <w:rPr>
          <w:sz w:val="28"/>
        </w:rPr>
      </w:pPr>
    </w:p>
    <w:p w:rsidR="00170E71" w:rsidRDefault="00170E71" w:rsidP="00170E71">
      <w:pPr>
        <w:spacing w:line="276" w:lineRule="auto"/>
        <w:ind w:right="-568"/>
        <w:jc w:val="center"/>
        <w:rPr>
          <w:sz w:val="28"/>
        </w:rPr>
      </w:pPr>
      <w:r>
        <w:rPr>
          <w:sz w:val="28"/>
        </w:rPr>
        <w:t>Санкт-Петербург</w:t>
      </w:r>
    </w:p>
    <w:p w:rsidR="00170E71" w:rsidRDefault="00170E71" w:rsidP="00170E71">
      <w:pPr>
        <w:spacing w:line="276" w:lineRule="auto"/>
        <w:ind w:right="-568"/>
        <w:jc w:val="center"/>
        <w:rPr>
          <w:sz w:val="28"/>
        </w:rPr>
      </w:pPr>
      <w:r>
        <w:rPr>
          <w:sz w:val="28"/>
        </w:rPr>
        <w:t>2017</w:t>
      </w:r>
    </w:p>
    <w:p w:rsidR="00170E71" w:rsidRDefault="00170E71" w:rsidP="00170E71">
      <w:pPr>
        <w:pStyle w:val="2"/>
        <w:keepNext/>
        <w:shd w:val="clear" w:color="auto" w:fill="FFFFFF"/>
        <w:spacing w:before="0" w:after="0" w:line="360" w:lineRule="auto"/>
        <w:ind w:left="-295"/>
        <w:jc w:val="center"/>
      </w:pPr>
      <w:r>
        <w:rPr>
          <w:color w:val="000000"/>
          <w:spacing w:val="-4"/>
          <w:sz w:val="28"/>
          <w:szCs w:val="28"/>
        </w:rPr>
        <w:lastRenderedPageBreak/>
        <w:t>Программа работы</w:t>
      </w:r>
    </w:p>
    <w:p w:rsidR="00170E71" w:rsidRDefault="00170E71" w:rsidP="00170E71">
      <w:pPr>
        <w:ind w:right="-5"/>
        <w:jc w:val="both"/>
      </w:pPr>
      <w:r>
        <w:rPr>
          <w:color w:val="000000"/>
          <w:kern w:val="1"/>
        </w:rPr>
        <w:tab/>
        <w:t>Встраивание модулей в ядро. Разработка драйвера (на примере символьного устройства). Реализация различных (min двух) слоев, в том числе нижнего уровня с обработкой событий и обращением к портам.</w:t>
      </w:r>
    </w:p>
    <w:p w:rsidR="00170E71" w:rsidRDefault="00170E71" w:rsidP="00170E71">
      <w:pPr>
        <w:pStyle w:val="af3"/>
        <w:spacing w:before="0" w:after="0"/>
        <w:ind w:firstLine="720"/>
        <w:jc w:val="both"/>
      </w:pPr>
      <w:r>
        <w:rPr>
          <w:color w:val="000000"/>
        </w:rPr>
        <w:t xml:space="preserve">Лабораторная работа выполнялась в ОС </w:t>
      </w:r>
      <w:r>
        <w:rPr>
          <w:color w:val="000000"/>
          <w:lang w:val="en-US"/>
        </w:rPr>
        <w:t>Ubuntu</w:t>
      </w:r>
      <w:r>
        <w:rPr>
          <w:color w:val="000000"/>
        </w:rPr>
        <w:t xml:space="preserve"> 16.04</w:t>
      </w:r>
      <w:r>
        <w: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75"/>
      </w:tblGrid>
      <w:tr w:rsidR="00170E71" w:rsidRPr="00B37946" w:rsidTr="0059329F">
        <w:tc>
          <w:tcPr>
            <w:tcW w:w="9375" w:type="dxa"/>
            <w:tcBorders>
              <w:top w:val="single" w:sz="1" w:space="0" w:color="000000"/>
              <w:left w:val="single" w:sz="1" w:space="0" w:color="000000"/>
              <w:bottom w:val="single" w:sz="1" w:space="0" w:color="000000"/>
              <w:right w:val="single" w:sz="1" w:space="0" w:color="000000"/>
            </w:tcBorders>
            <w:shd w:val="clear" w:color="auto" w:fill="auto"/>
          </w:tcPr>
          <w:p w:rsidR="00170E71" w:rsidRPr="0084464E" w:rsidRDefault="00170E71" w:rsidP="0059329F">
            <w:pPr>
              <w:pStyle w:val="af3"/>
              <w:tabs>
                <w:tab w:val="left" w:pos="125"/>
              </w:tabs>
              <w:spacing w:before="0" w:after="0"/>
              <w:jc w:val="both"/>
              <w:rPr>
                <w:lang w:val="en-US"/>
              </w:rPr>
            </w:pPr>
            <w:r>
              <w:rPr>
                <w:color w:val="000000"/>
                <w:sz w:val="20"/>
                <w:szCs w:val="20"/>
                <w:lang w:val="en-US"/>
              </w:rPr>
              <w:t>nikita@nikita-K53SM:~$ uname -a</w:t>
            </w:r>
          </w:p>
          <w:p w:rsidR="00170E71" w:rsidRPr="0084464E" w:rsidRDefault="00170E71" w:rsidP="0059329F">
            <w:pPr>
              <w:pStyle w:val="af3"/>
              <w:tabs>
                <w:tab w:val="left" w:pos="125"/>
              </w:tabs>
              <w:spacing w:before="0" w:after="0"/>
              <w:jc w:val="both"/>
              <w:rPr>
                <w:lang w:val="en-US"/>
              </w:rPr>
            </w:pPr>
            <w:r>
              <w:rPr>
                <w:color w:val="000000"/>
                <w:sz w:val="20"/>
                <w:szCs w:val="20"/>
                <w:lang w:val="en-US"/>
              </w:rPr>
              <w:t xml:space="preserve">Linux </w:t>
            </w:r>
            <w:r w:rsidR="00BA5F16">
              <w:rPr>
                <w:color w:val="000000"/>
                <w:sz w:val="20"/>
                <w:szCs w:val="20"/>
                <w:lang w:val="en-US"/>
              </w:rPr>
              <w:t>nikita@nikita-K53SM</w:t>
            </w:r>
            <w:r>
              <w:rPr>
                <w:color w:val="000000"/>
                <w:sz w:val="20"/>
                <w:szCs w:val="20"/>
                <w:lang w:val="en-US"/>
              </w:rPr>
              <w:t xml:space="preserve"> 4.4.0-31-generic #50-Ubuntu SMP Wed Jul 13 00:07:12 UTC 2016 x86_64 x86_64 x86_64 GNU/Linux</w:t>
            </w:r>
          </w:p>
        </w:tc>
      </w:tr>
    </w:tbl>
    <w:p w:rsidR="00170E71" w:rsidRDefault="00170E71" w:rsidP="00170E71">
      <w:pPr>
        <w:pStyle w:val="af3"/>
        <w:spacing w:before="0" w:after="0"/>
        <w:jc w:val="both"/>
        <w:rPr>
          <w:color w:val="000000"/>
          <w:lang w:val="en-US"/>
        </w:rPr>
      </w:pPr>
    </w:p>
    <w:p w:rsidR="00170E71" w:rsidRPr="00D900EE" w:rsidRDefault="00170E71" w:rsidP="00170E71">
      <w:pPr>
        <w:numPr>
          <w:ilvl w:val="0"/>
          <w:numId w:val="3"/>
        </w:numPr>
        <w:jc w:val="center"/>
        <w:rPr>
          <w:b/>
        </w:rPr>
      </w:pPr>
      <w:r w:rsidRPr="00D900EE">
        <w:rPr>
          <w:b/>
          <w:bCs/>
          <w:sz w:val="28"/>
          <w:szCs w:val="28"/>
          <w:shd w:val="clear" w:color="auto" w:fill="FFFFFF"/>
        </w:rPr>
        <w:t>Разработка драйвера символьного устройства</w:t>
      </w:r>
    </w:p>
    <w:p w:rsidR="00170E71" w:rsidRDefault="00170E71" w:rsidP="00170E71">
      <w:pPr>
        <w:jc w:val="both"/>
      </w:pPr>
      <w:r>
        <w:rPr>
          <w:color w:val="000000"/>
          <w:shd w:val="clear" w:color="auto" w:fill="FFFFFF"/>
          <w:lang w:eastAsia="ru-RU"/>
        </w:rPr>
        <w:tab/>
        <w:t>Модуль ядра должен иметь как минимум 2 функции: функцию инициализации и функцию выхода. Первая вызывается во время загрузки модуля в пространство ядра, вторая при его выгрузке. Эти функции задаются с помощью: </w:t>
      </w:r>
      <w:r>
        <w:rPr>
          <w:b/>
          <w:bCs/>
          <w:color w:val="000000"/>
          <w:shd w:val="clear" w:color="auto" w:fill="FFFFFF"/>
          <w:lang w:eastAsia="ru-RU"/>
        </w:rPr>
        <w:t>module_init</w:t>
      </w:r>
      <w:r>
        <w:rPr>
          <w:color w:val="000000"/>
          <w:shd w:val="clear" w:color="auto" w:fill="FFFFFF"/>
          <w:lang w:eastAsia="ru-RU"/>
        </w:rPr>
        <w:t> и </w:t>
      </w:r>
      <w:r>
        <w:rPr>
          <w:b/>
          <w:bCs/>
          <w:color w:val="000000"/>
          <w:shd w:val="clear" w:color="auto" w:fill="FFFFFF"/>
          <w:lang w:eastAsia="ru-RU"/>
        </w:rPr>
        <w:t>module_exit</w:t>
      </w:r>
      <w:r>
        <w:rPr>
          <w:color w:val="000000"/>
          <w:shd w:val="clear" w:color="auto" w:fill="FFFFFF"/>
          <w:lang w:eastAsia="ru-RU"/>
        </w:rPr>
        <w:t>. </w:t>
      </w:r>
      <w:r>
        <w:rPr>
          <w:color w:val="000000"/>
          <w:lang w:eastAsia="ru-RU"/>
        </w:rPr>
        <w:t>Бу</w:t>
      </w:r>
      <w:r>
        <w:rPr>
          <w:color w:val="000000"/>
          <w:shd w:val="clear" w:color="auto" w:fill="FFFFFF"/>
          <w:lang w:eastAsia="ru-RU"/>
        </w:rPr>
        <w:t>дет использоваться функция </w:t>
      </w:r>
      <w:proofErr w:type="gramStart"/>
      <w:r>
        <w:rPr>
          <w:b/>
          <w:bCs/>
          <w:color w:val="000000"/>
          <w:shd w:val="clear" w:color="auto" w:fill="FFFFFF"/>
          <w:lang w:eastAsia="ru-RU"/>
        </w:rPr>
        <w:t>printk(</w:t>
      </w:r>
      <w:proofErr w:type="gramEnd"/>
      <w:r>
        <w:rPr>
          <w:b/>
          <w:bCs/>
          <w:color w:val="000000"/>
          <w:shd w:val="clear" w:color="auto" w:fill="FFFFFF"/>
          <w:lang w:eastAsia="ru-RU"/>
        </w:rPr>
        <w:t>)</w:t>
      </w:r>
      <w:r>
        <w:rPr>
          <w:color w:val="000000"/>
          <w:shd w:val="clear" w:color="auto" w:fill="FFFFFF"/>
          <w:lang w:eastAsia="ru-RU"/>
        </w:rPr>
        <w:t xml:space="preserve"> для регистрации событий загрузки и выгрузки модуля.</w:t>
      </w:r>
      <w:r>
        <w:rPr>
          <w:color w:val="000000"/>
          <w:sz w:val="28"/>
          <w:szCs w:val="28"/>
          <w:shd w:val="clear" w:color="auto" w:fill="FFFFFF"/>
          <w:lang w:eastAsia="ru-RU"/>
        </w:rPr>
        <w:t xml:space="preserve"> </w:t>
      </w:r>
      <w:r>
        <w:rPr>
          <w:color w:val="000000"/>
          <w:lang w:eastAsia="ru-RU"/>
        </w:rPr>
        <w:t xml:space="preserve">Для связи пространства ядра с пространством пользователя используются функции </w:t>
      </w:r>
      <w:r>
        <w:rPr>
          <w:b/>
          <w:bCs/>
          <w:color w:val="000000"/>
          <w:shd w:val="clear" w:color="auto" w:fill="FFFFFF"/>
          <w:lang w:eastAsia="ru-RU"/>
        </w:rPr>
        <w:t>put_</w:t>
      </w:r>
      <w:proofErr w:type="gramStart"/>
      <w:r>
        <w:rPr>
          <w:b/>
          <w:bCs/>
          <w:color w:val="000000"/>
          <w:shd w:val="clear" w:color="auto" w:fill="FFFFFF"/>
          <w:lang w:eastAsia="ru-RU"/>
        </w:rPr>
        <w:t>user(</w:t>
      </w:r>
      <w:proofErr w:type="gramEnd"/>
      <w:r>
        <w:rPr>
          <w:b/>
          <w:bCs/>
          <w:color w:val="000000"/>
          <w:shd w:val="clear" w:color="auto" w:fill="FFFFFF"/>
          <w:lang w:eastAsia="ru-RU"/>
        </w:rPr>
        <w:t xml:space="preserve">), </w:t>
      </w:r>
      <w:r>
        <w:rPr>
          <w:b/>
          <w:bCs/>
          <w:color w:val="000000"/>
          <w:shd w:val="clear" w:color="auto" w:fill="FFFFFF"/>
          <w:lang w:val="en-US" w:eastAsia="ru-RU"/>
        </w:rPr>
        <w:t>get</w:t>
      </w:r>
      <w:r>
        <w:rPr>
          <w:b/>
          <w:bCs/>
          <w:color w:val="000000"/>
          <w:shd w:val="clear" w:color="auto" w:fill="FFFFFF"/>
          <w:lang w:eastAsia="ru-RU"/>
        </w:rPr>
        <w:t>_</w:t>
      </w:r>
      <w:r>
        <w:rPr>
          <w:b/>
          <w:bCs/>
          <w:color w:val="000000"/>
          <w:shd w:val="clear" w:color="auto" w:fill="FFFFFF"/>
          <w:lang w:val="en-US" w:eastAsia="ru-RU"/>
        </w:rPr>
        <w:t>user</w:t>
      </w:r>
      <w:r>
        <w:rPr>
          <w:b/>
          <w:bCs/>
          <w:color w:val="000000"/>
          <w:shd w:val="clear" w:color="auto" w:fill="FFFFFF"/>
          <w:lang w:eastAsia="ru-RU"/>
        </w:rPr>
        <w:t>().</w:t>
      </w:r>
      <w:r>
        <w:rPr>
          <w:color w:val="000000"/>
          <w:shd w:val="clear" w:color="auto" w:fill="FFFFFF"/>
          <w:lang w:eastAsia="ru-RU"/>
        </w:rPr>
        <w:t xml:space="preserve"> Функция </w:t>
      </w:r>
      <w:r>
        <w:rPr>
          <w:b/>
          <w:bCs/>
          <w:color w:val="000000"/>
          <w:shd w:val="clear" w:color="auto" w:fill="FFFFFF"/>
          <w:lang w:eastAsia="ru-RU"/>
        </w:rPr>
        <w:t>put_</w:t>
      </w:r>
      <w:proofErr w:type="gramStart"/>
      <w:r>
        <w:rPr>
          <w:b/>
          <w:bCs/>
          <w:color w:val="000000"/>
          <w:shd w:val="clear" w:color="auto" w:fill="FFFFFF"/>
          <w:lang w:eastAsia="ru-RU"/>
        </w:rPr>
        <w:t>user(</w:t>
      </w:r>
      <w:proofErr w:type="gramEnd"/>
      <w:r>
        <w:rPr>
          <w:b/>
          <w:bCs/>
          <w:color w:val="000000"/>
          <w:shd w:val="clear" w:color="auto" w:fill="FFFFFF"/>
          <w:lang w:eastAsia="ru-RU"/>
        </w:rPr>
        <w:t>)</w:t>
      </w:r>
      <w:r>
        <w:rPr>
          <w:color w:val="000000"/>
          <w:shd w:val="clear" w:color="auto" w:fill="FFFFFF"/>
          <w:lang w:eastAsia="ru-RU"/>
        </w:rPr>
        <w:t xml:space="preserve"> перекидывает данные из пространства ядра в пользовательское, функция </w:t>
      </w:r>
      <w:r>
        <w:rPr>
          <w:b/>
          <w:bCs/>
          <w:color w:val="000000"/>
          <w:shd w:val="clear" w:color="auto" w:fill="FFFFFF"/>
          <w:lang w:val="en-US" w:eastAsia="ru-RU"/>
        </w:rPr>
        <w:t>get</w:t>
      </w:r>
      <w:r>
        <w:rPr>
          <w:b/>
          <w:bCs/>
          <w:color w:val="000000"/>
          <w:shd w:val="clear" w:color="auto" w:fill="FFFFFF"/>
          <w:lang w:eastAsia="ru-RU"/>
        </w:rPr>
        <w:t>_</w:t>
      </w:r>
      <w:r>
        <w:rPr>
          <w:b/>
          <w:bCs/>
          <w:color w:val="000000"/>
          <w:shd w:val="clear" w:color="auto" w:fill="FFFFFF"/>
          <w:lang w:val="en-US" w:eastAsia="ru-RU"/>
        </w:rPr>
        <w:t>user</w:t>
      </w:r>
      <w:r>
        <w:rPr>
          <w:b/>
          <w:bCs/>
          <w:color w:val="000000"/>
          <w:shd w:val="clear" w:color="auto" w:fill="FFFFFF"/>
          <w:lang w:eastAsia="ru-RU"/>
        </w:rPr>
        <w:t xml:space="preserve">() </w:t>
      </w:r>
      <w:r>
        <w:rPr>
          <w:bCs/>
          <w:color w:val="000000"/>
          <w:shd w:val="clear" w:color="auto" w:fill="FFFFFF"/>
          <w:lang w:eastAsia="ru-RU"/>
        </w:rPr>
        <w:t xml:space="preserve">совершает обратное действие. Пользователь может записывать сообщение с максимальной длиной 140 символов, 40 символов выделяется на сообщение "\nI already told you %d times </w:t>
      </w:r>
      <w:proofErr w:type="gramStart"/>
      <w:r>
        <w:rPr>
          <w:bCs/>
          <w:color w:val="000000"/>
          <w:shd w:val="clear" w:color="auto" w:fill="FFFFFF"/>
          <w:lang w:eastAsia="ru-RU"/>
        </w:rPr>
        <w:t>HELLO!\</w:t>
      </w:r>
      <w:proofErr w:type="gramEnd"/>
      <w:r>
        <w:rPr>
          <w:bCs/>
          <w:color w:val="000000"/>
          <w:shd w:val="clear" w:color="auto" w:fill="FFFFFF"/>
          <w:lang w:eastAsia="ru-RU"/>
        </w:rPr>
        <w:t>n". Код chardev.c:</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71"/>
      </w:tblGrid>
      <w:tr w:rsidR="00170E71" w:rsidTr="0059329F">
        <w:tc>
          <w:tcPr>
            <w:tcW w:w="9371" w:type="dxa"/>
            <w:tcBorders>
              <w:top w:val="single" w:sz="1" w:space="0" w:color="000000"/>
              <w:left w:val="single" w:sz="1" w:space="0" w:color="000000"/>
              <w:bottom w:val="single" w:sz="1" w:space="0" w:color="000000"/>
              <w:right w:val="single" w:sz="1" w:space="0" w:color="000000"/>
            </w:tcBorders>
            <w:shd w:val="clear" w:color="auto" w:fill="auto"/>
          </w:tcPr>
          <w:p w:rsidR="00170E71" w:rsidRPr="0084464E" w:rsidRDefault="00170E71" w:rsidP="0059329F">
            <w:pPr>
              <w:pStyle w:val="af4"/>
              <w:snapToGrid w:val="0"/>
              <w:spacing w:line="240" w:lineRule="auto"/>
              <w:jc w:val="both"/>
              <w:rPr>
                <w:lang w:val="en-US"/>
              </w:rPr>
            </w:pPr>
            <w:r w:rsidRPr="0084464E">
              <w:rPr>
                <w:sz w:val="20"/>
                <w:szCs w:val="20"/>
                <w:lang w:val="en-US"/>
              </w:rPr>
              <w:t>#include &lt;linux/kernel.h&gt;</w:t>
            </w:r>
          </w:p>
          <w:p w:rsidR="00170E71" w:rsidRPr="0084464E" w:rsidRDefault="00170E71" w:rsidP="0059329F">
            <w:pPr>
              <w:pStyle w:val="af4"/>
              <w:snapToGrid w:val="0"/>
              <w:spacing w:line="240" w:lineRule="auto"/>
              <w:jc w:val="both"/>
              <w:rPr>
                <w:lang w:val="en-US"/>
              </w:rPr>
            </w:pPr>
            <w:r w:rsidRPr="0084464E">
              <w:rPr>
                <w:sz w:val="20"/>
                <w:szCs w:val="20"/>
                <w:lang w:val="en-US"/>
              </w:rPr>
              <w:t>#include &lt;linux/module.h&gt;</w:t>
            </w:r>
          </w:p>
          <w:p w:rsidR="00170E71" w:rsidRPr="0084464E" w:rsidRDefault="00170E71" w:rsidP="0059329F">
            <w:pPr>
              <w:pStyle w:val="af4"/>
              <w:snapToGrid w:val="0"/>
              <w:spacing w:line="240" w:lineRule="auto"/>
              <w:jc w:val="both"/>
              <w:rPr>
                <w:lang w:val="en-US"/>
              </w:rPr>
            </w:pPr>
            <w:r w:rsidRPr="0084464E">
              <w:rPr>
                <w:sz w:val="20"/>
                <w:szCs w:val="20"/>
                <w:lang w:val="en-US"/>
              </w:rPr>
              <w:t>#include &lt;linux/fs.h&gt;</w:t>
            </w:r>
          </w:p>
          <w:p w:rsidR="00170E71" w:rsidRPr="0084464E" w:rsidRDefault="00170E71" w:rsidP="0059329F">
            <w:pPr>
              <w:pStyle w:val="af4"/>
              <w:snapToGrid w:val="0"/>
              <w:spacing w:line="240" w:lineRule="auto"/>
              <w:jc w:val="both"/>
              <w:rPr>
                <w:lang w:val="en-US"/>
              </w:rPr>
            </w:pPr>
            <w:r w:rsidRPr="0084464E">
              <w:rPr>
                <w:sz w:val="20"/>
                <w:szCs w:val="20"/>
                <w:lang w:val="en-US"/>
              </w:rPr>
              <w:t>#include &lt;asm/uaccess.h&gt;</w:t>
            </w:r>
          </w:p>
          <w:p w:rsidR="00170E71" w:rsidRPr="0084464E" w:rsidRDefault="00170E71" w:rsidP="0059329F">
            <w:pPr>
              <w:pStyle w:val="af4"/>
              <w:snapToGrid w:val="0"/>
              <w:spacing w:line="240" w:lineRule="auto"/>
              <w:jc w:val="both"/>
              <w:rPr>
                <w:lang w:val="en-US"/>
              </w:rPr>
            </w:pPr>
            <w:r w:rsidRPr="0084464E">
              <w:rPr>
                <w:sz w:val="20"/>
                <w:szCs w:val="20"/>
                <w:lang w:val="en-US"/>
              </w:rPr>
              <w:t>#include &lt;linux/init.h&gt;</w:t>
            </w:r>
            <w:r w:rsidRPr="0084464E">
              <w:rPr>
                <w:sz w:val="20"/>
                <w:szCs w:val="20"/>
                <w:lang w:val="en-US"/>
              </w:rPr>
              <w:tab/>
            </w:r>
          </w:p>
          <w:p w:rsidR="00170E71" w:rsidRPr="0084464E" w:rsidRDefault="00170E71" w:rsidP="0059329F">
            <w:pPr>
              <w:pStyle w:val="af4"/>
              <w:snapToGrid w:val="0"/>
              <w:spacing w:line="240" w:lineRule="auto"/>
              <w:jc w:val="both"/>
              <w:rPr>
                <w:lang w:val="en-US"/>
              </w:rPr>
            </w:pPr>
            <w:r w:rsidRPr="0084464E">
              <w:rPr>
                <w:sz w:val="20"/>
                <w:szCs w:val="20"/>
                <w:lang w:val="en-US"/>
              </w:rPr>
              <w:t>#include &lt;linux/slab.h&gt;</w:t>
            </w:r>
          </w:p>
          <w:p w:rsidR="00170E71" w:rsidRPr="0084464E" w:rsidRDefault="00170E71" w:rsidP="0059329F">
            <w:pPr>
              <w:pStyle w:val="af4"/>
              <w:snapToGrid w:val="0"/>
              <w:spacing w:line="240" w:lineRule="auto"/>
              <w:jc w:val="both"/>
              <w:rPr>
                <w:lang w:val="en-US"/>
              </w:rPr>
            </w:pPr>
            <w:r w:rsidRPr="0084464E">
              <w:rPr>
                <w:sz w:val="20"/>
                <w:szCs w:val="20"/>
                <w:lang w:val="en-US"/>
              </w:rPr>
              <w:t>#include &lt;linux/errno.h&gt;</w:t>
            </w:r>
          </w:p>
          <w:p w:rsidR="00170E71" w:rsidRPr="0084464E" w:rsidRDefault="00170E71" w:rsidP="0059329F">
            <w:pPr>
              <w:pStyle w:val="af4"/>
              <w:snapToGrid w:val="0"/>
              <w:spacing w:line="240" w:lineRule="auto"/>
              <w:jc w:val="both"/>
              <w:rPr>
                <w:lang w:val="en-US"/>
              </w:rPr>
            </w:pPr>
            <w:r w:rsidRPr="0084464E">
              <w:rPr>
                <w:sz w:val="20"/>
                <w:szCs w:val="20"/>
                <w:lang w:val="en-US"/>
              </w:rPr>
              <w:t>#include &lt;linux/types.h&gt;</w:t>
            </w:r>
          </w:p>
          <w:p w:rsidR="00170E71" w:rsidRPr="0084464E" w:rsidRDefault="00170E71" w:rsidP="0059329F">
            <w:pPr>
              <w:pStyle w:val="af4"/>
              <w:snapToGrid w:val="0"/>
              <w:spacing w:line="240" w:lineRule="auto"/>
              <w:jc w:val="both"/>
              <w:rPr>
                <w:sz w:val="20"/>
                <w:szCs w:val="20"/>
                <w:lang w:val="en-US"/>
              </w:rPr>
            </w:pPr>
          </w:p>
          <w:p w:rsidR="00170E71" w:rsidRPr="0084464E" w:rsidRDefault="00170E71" w:rsidP="0059329F">
            <w:pPr>
              <w:pStyle w:val="af4"/>
              <w:snapToGrid w:val="0"/>
              <w:spacing w:line="240" w:lineRule="auto"/>
              <w:jc w:val="both"/>
              <w:rPr>
                <w:lang w:val="en-US"/>
              </w:rPr>
            </w:pPr>
            <w:r w:rsidRPr="0084464E">
              <w:rPr>
                <w:sz w:val="20"/>
                <w:szCs w:val="20"/>
                <w:lang w:val="en-US"/>
              </w:rPr>
              <w:t>#define SUCCESS 0</w:t>
            </w:r>
          </w:p>
          <w:p w:rsidR="00170E71" w:rsidRPr="0084464E" w:rsidRDefault="00170E71" w:rsidP="0059329F">
            <w:pPr>
              <w:pStyle w:val="af4"/>
              <w:snapToGrid w:val="0"/>
              <w:spacing w:line="240" w:lineRule="auto"/>
              <w:jc w:val="both"/>
              <w:rPr>
                <w:lang w:val="en-US"/>
              </w:rPr>
            </w:pPr>
            <w:r w:rsidRPr="0084464E">
              <w:rPr>
                <w:sz w:val="20"/>
                <w:szCs w:val="20"/>
                <w:lang w:val="en-US"/>
              </w:rPr>
              <w:t>#define DEVICE_NAME "chardev"</w:t>
            </w:r>
            <w:r w:rsidRPr="0084464E">
              <w:rPr>
                <w:sz w:val="20"/>
                <w:szCs w:val="20"/>
                <w:lang w:val="en-US"/>
              </w:rPr>
              <w:tab/>
              <w:t xml:space="preserve">/* </w:t>
            </w:r>
            <w:r>
              <w:rPr>
                <w:sz w:val="20"/>
                <w:szCs w:val="20"/>
              </w:rPr>
              <w:t>Имя</w:t>
            </w:r>
            <w:r w:rsidRPr="0084464E">
              <w:rPr>
                <w:sz w:val="20"/>
                <w:szCs w:val="20"/>
                <w:lang w:val="en-US"/>
              </w:rPr>
              <w:t xml:space="preserve"> </w:t>
            </w:r>
            <w:r>
              <w:rPr>
                <w:sz w:val="20"/>
                <w:szCs w:val="20"/>
              </w:rPr>
              <w:t>устройства</w:t>
            </w:r>
            <w:r w:rsidRPr="0084464E">
              <w:rPr>
                <w:sz w:val="20"/>
                <w:szCs w:val="20"/>
                <w:lang w:val="en-US"/>
              </w:rPr>
              <w:t xml:space="preserve">, </w:t>
            </w:r>
            <w:r>
              <w:rPr>
                <w:sz w:val="20"/>
                <w:szCs w:val="20"/>
              </w:rPr>
              <w:t>будет</w:t>
            </w:r>
            <w:r w:rsidRPr="0084464E">
              <w:rPr>
                <w:sz w:val="20"/>
                <w:szCs w:val="20"/>
                <w:lang w:val="en-US"/>
              </w:rPr>
              <w:t xml:space="preserve"> </w:t>
            </w:r>
            <w:r>
              <w:rPr>
                <w:sz w:val="20"/>
                <w:szCs w:val="20"/>
              </w:rPr>
              <w:t>отображаться</w:t>
            </w:r>
            <w:r w:rsidRPr="0084464E">
              <w:rPr>
                <w:sz w:val="20"/>
                <w:szCs w:val="20"/>
                <w:lang w:val="en-US"/>
              </w:rPr>
              <w:t xml:space="preserve"> </w:t>
            </w:r>
            <w:r>
              <w:rPr>
                <w:sz w:val="20"/>
                <w:szCs w:val="20"/>
              </w:rPr>
              <w:t>в</w:t>
            </w:r>
            <w:r w:rsidRPr="0084464E">
              <w:rPr>
                <w:sz w:val="20"/>
                <w:szCs w:val="20"/>
                <w:lang w:val="en-US"/>
              </w:rPr>
              <w:t xml:space="preserve"> /proc/devices */</w:t>
            </w:r>
          </w:p>
          <w:p w:rsidR="00170E71" w:rsidRDefault="00170E71" w:rsidP="0059329F">
            <w:pPr>
              <w:pStyle w:val="af4"/>
              <w:snapToGrid w:val="0"/>
              <w:spacing w:line="240" w:lineRule="auto"/>
              <w:jc w:val="both"/>
            </w:pPr>
            <w:r>
              <w:rPr>
                <w:sz w:val="20"/>
                <w:szCs w:val="20"/>
              </w:rPr>
              <w:t>#define BUF_LEN 180</w:t>
            </w:r>
            <w:r>
              <w:rPr>
                <w:sz w:val="20"/>
                <w:szCs w:val="20"/>
              </w:rPr>
              <w:tab/>
            </w:r>
            <w:r>
              <w:rPr>
                <w:sz w:val="20"/>
                <w:szCs w:val="20"/>
              </w:rPr>
              <w:tab/>
              <w:t>/* Максимальная длина сообщения */</w:t>
            </w:r>
          </w:p>
          <w:p w:rsidR="00170E71" w:rsidRDefault="00170E71" w:rsidP="0059329F">
            <w:pPr>
              <w:pStyle w:val="af4"/>
              <w:snapToGrid w:val="0"/>
              <w:spacing w:line="240" w:lineRule="auto"/>
              <w:jc w:val="both"/>
              <w:rPr>
                <w:sz w:val="20"/>
                <w:szCs w:val="20"/>
              </w:rPr>
            </w:pPr>
          </w:p>
          <w:p w:rsidR="00170E71" w:rsidRPr="0084464E" w:rsidRDefault="00170E71" w:rsidP="0059329F">
            <w:pPr>
              <w:pStyle w:val="af4"/>
              <w:snapToGrid w:val="0"/>
              <w:spacing w:line="240" w:lineRule="auto"/>
              <w:jc w:val="both"/>
              <w:rPr>
                <w:lang w:val="en-US"/>
              </w:rPr>
            </w:pPr>
            <w:r w:rsidRPr="0084464E">
              <w:rPr>
                <w:sz w:val="20"/>
                <w:szCs w:val="20"/>
                <w:lang w:val="en-US"/>
              </w:rPr>
              <w:t>int device_init(void);</w:t>
            </w:r>
          </w:p>
          <w:p w:rsidR="00170E71" w:rsidRPr="0084464E" w:rsidRDefault="00170E71" w:rsidP="0059329F">
            <w:pPr>
              <w:pStyle w:val="af4"/>
              <w:snapToGrid w:val="0"/>
              <w:spacing w:line="240" w:lineRule="auto"/>
              <w:jc w:val="both"/>
              <w:rPr>
                <w:lang w:val="en-US"/>
              </w:rPr>
            </w:pPr>
            <w:r w:rsidRPr="0084464E">
              <w:rPr>
                <w:sz w:val="20"/>
                <w:szCs w:val="20"/>
                <w:lang w:val="en-US"/>
              </w:rPr>
              <w:t>void device_exit(void);</w:t>
            </w:r>
          </w:p>
          <w:p w:rsidR="00170E71" w:rsidRPr="0084464E" w:rsidRDefault="00170E71" w:rsidP="0059329F">
            <w:pPr>
              <w:pStyle w:val="af4"/>
              <w:snapToGrid w:val="0"/>
              <w:spacing w:line="240" w:lineRule="auto"/>
              <w:jc w:val="both"/>
              <w:rPr>
                <w:sz w:val="20"/>
                <w:szCs w:val="20"/>
                <w:lang w:val="en-US"/>
              </w:rPr>
            </w:pPr>
          </w:p>
          <w:p w:rsidR="00170E71" w:rsidRPr="0084464E" w:rsidRDefault="00170E71" w:rsidP="0059329F">
            <w:pPr>
              <w:pStyle w:val="af4"/>
              <w:snapToGrid w:val="0"/>
              <w:spacing w:line="240" w:lineRule="auto"/>
              <w:jc w:val="both"/>
              <w:rPr>
                <w:lang w:val="en-US"/>
              </w:rPr>
            </w:pPr>
            <w:r w:rsidRPr="0084464E">
              <w:rPr>
                <w:sz w:val="20"/>
                <w:szCs w:val="20"/>
                <w:lang w:val="en-US"/>
              </w:rPr>
              <w:t>static int device_open(struct inode *, struct file *);</w:t>
            </w:r>
          </w:p>
          <w:p w:rsidR="00170E71" w:rsidRPr="0084464E" w:rsidRDefault="00170E71" w:rsidP="0059329F">
            <w:pPr>
              <w:pStyle w:val="af4"/>
              <w:snapToGrid w:val="0"/>
              <w:spacing w:line="240" w:lineRule="auto"/>
              <w:jc w:val="both"/>
              <w:rPr>
                <w:lang w:val="en-US"/>
              </w:rPr>
            </w:pPr>
            <w:r w:rsidRPr="0084464E">
              <w:rPr>
                <w:sz w:val="20"/>
                <w:szCs w:val="20"/>
                <w:lang w:val="en-US"/>
              </w:rPr>
              <w:t>static int device_release(struct inode *, struct file *);</w:t>
            </w:r>
          </w:p>
          <w:p w:rsidR="00170E71" w:rsidRPr="0084464E" w:rsidRDefault="00170E71" w:rsidP="0059329F">
            <w:pPr>
              <w:pStyle w:val="af4"/>
              <w:snapToGrid w:val="0"/>
              <w:spacing w:line="240" w:lineRule="auto"/>
              <w:jc w:val="both"/>
              <w:rPr>
                <w:lang w:val="en-US"/>
              </w:rPr>
            </w:pPr>
            <w:r w:rsidRPr="0084464E">
              <w:rPr>
                <w:sz w:val="20"/>
                <w:szCs w:val="20"/>
                <w:lang w:val="en-US"/>
              </w:rPr>
              <w:t>static ssize_t device_read(struct file *, char *, size_t, loff_t *);</w:t>
            </w:r>
          </w:p>
          <w:p w:rsidR="00170E71" w:rsidRPr="0084464E" w:rsidRDefault="00170E71" w:rsidP="0059329F">
            <w:pPr>
              <w:pStyle w:val="af4"/>
              <w:snapToGrid w:val="0"/>
              <w:spacing w:line="240" w:lineRule="auto"/>
              <w:jc w:val="both"/>
              <w:rPr>
                <w:lang w:val="en-US"/>
              </w:rPr>
            </w:pPr>
            <w:r w:rsidRPr="0084464E">
              <w:rPr>
                <w:sz w:val="20"/>
                <w:szCs w:val="20"/>
                <w:lang w:val="en-US"/>
              </w:rPr>
              <w:t>static ssize_t device_write(struct file *, const char *, size_t, loff_t *);</w:t>
            </w:r>
          </w:p>
          <w:p w:rsidR="00170E71" w:rsidRPr="0084464E" w:rsidRDefault="00170E71" w:rsidP="0059329F">
            <w:pPr>
              <w:pStyle w:val="af4"/>
              <w:snapToGrid w:val="0"/>
              <w:spacing w:line="240" w:lineRule="auto"/>
              <w:jc w:val="both"/>
              <w:rPr>
                <w:sz w:val="20"/>
                <w:szCs w:val="20"/>
                <w:lang w:val="en-US"/>
              </w:rPr>
            </w:pPr>
          </w:p>
          <w:p w:rsidR="00170E71" w:rsidRPr="0084464E" w:rsidRDefault="00170E71" w:rsidP="0059329F">
            <w:pPr>
              <w:pStyle w:val="af4"/>
              <w:snapToGrid w:val="0"/>
              <w:spacing w:line="240" w:lineRule="auto"/>
              <w:jc w:val="both"/>
              <w:rPr>
                <w:lang w:val="en-US"/>
              </w:rPr>
            </w:pPr>
            <w:r w:rsidRPr="0084464E">
              <w:rPr>
                <w:sz w:val="20"/>
                <w:szCs w:val="20"/>
                <w:lang w:val="en-US"/>
              </w:rPr>
              <w:t>module_init(device_init);</w:t>
            </w:r>
          </w:p>
          <w:p w:rsidR="00170E71" w:rsidRPr="0084464E" w:rsidRDefault="00170E71" w:rsidP="0059329F">
            <w:pPr>
              <w:pStyle w:val="af4"/>
              <w:snapToGrid w:val="0"/>
              <w:spacing w:line="240" w:lineRule="auto"/>
              <w:jc w:val="both"/>
              <w:rPr>
                <w:lang w:val="en-US"/>
              </w:rPr>
            </w:pPr>
            <w:r w:rsidRPr="0084464E">
              <w:rPr>
                <w:sz w:val="20"/>
                <w:szCs w:val="20"/>
                <w:lang w:val="en-US"/>
              </w:rPr>
              <w:t>module_exit(device_exit);</w:t>
            </w:r>
          </w:p>
          <w:p w:rsidR="00170E71" w:rsidRPr="0084464E" w:rsidRDefault="00170E71" w:rsidP="0059329F">
            <w:pPr>
              <w:pStyle w:val="af4"/>
              <w:snapToGrid w:val="0"/>
              <w:spacing w:line="240" w:lineRule="auto"/>
              <w:jc w:val="both"/>
              <w:rPr>
                <w:sz w:val="20"/>
                <w:szCs w:val="20"/>
                <w:lang w:val="en-US"/>
              </w:rPr>
            </w:pPr>
          </w:p>
          <w:p w:rsidR="00170E71" w:rsidRDefault="00170E71" w:rsidP="0059329F">
            <w:pPr>
              <w:pStyle w:val="af4"/>
              <w:snapToGrid w:val="0"/>
              <w:spacing w:line="240" w:lineRule="auto"/>
              <w:jc w:val="both"/>
            </w:pPr>
            <w:r>
              <w:rPr>
                <w:sz w:val="20"/>
                <w:szCs w:val="20"/>
              </w:rPr>
              <w:t>/* объявлены как статические */</w:t>
            </w:r>
          </w:p>
          <w:p w:rsidR="00170E71" w:rsidRDefault="00170E71" w:rsidP="0059329F">
            <w:pPr>
              <w:pStyle w:val="af4"/>
              <w:snapToGrid w:val="0"/>
              <w:spacing w:line="240" w:lineRule="auto"/>
              <w:jc w:val="both"/>
              <w:rPr>
                <w:sz w:val="20"/>
                <w:szCs w:val="20"/>
              </w:rPr>
            </w:pPr>
          </w:p>
          <w:p w:rsidR="00170E71" w:rsidRDefault="00170E71" w:rsidP="0059329F">
            <w:pPr>
              <w:pStyle w:val="af4"/>
              <w:snapToGrid w:val="0"/>
              <w:spacing w:line="240" w:lineRule="auto"/>
              <w:jc w:val="both"/>
            </w:pPr>
            <w:r>
              <w:rPr>
                <w:sz w:val="20"/>
                <w:szCs w:val="20"/>
              </w:rPr>
              <w:t xml:space="preserve">static int </w:t>
            </w:r>
            <w:proofErr w:type="gramStart"/>
            <w:r>
              <w:rPr>
                <w:sz w:val="20"/>
                <w:szCs w:val="20"/>
              </w:rPr>
              <w:t>Major;</w:t>
            </w:r>
            <w:r>
              <w:rPr>
                <w:sz w:val="20"/>
                <w:szCs w:val="20"/>
              </w:rPr>
              <w:tab/>
            </w:r>
            <w:proofErr w:type="gramEnd"/>
            <w:r>
              <w:rPr>
                <w:sz w:val="20"/>
                <w:szCs w:val="20"/>
              </w:rPr>
              <w:t xml:space="preserve">/* Старший номер устройства - драйвера </w:t>
            </w:r>
            <w:r>
              <w:rPr>
                <w:sz w:val="20"/>
                <w:szCs w:val="20"/>
              </w:rPr>
              <w:tab/>
              <w:t>*/</w:t>
            </w:r>
          </w:p>
          <w:p w:rsidR="00170E71" w:rsidRDefault="00170E71" w:rsidP="0059329F">
            <w:pPr>
              <w:pStyle w:val="af4"/>
              <w:snapToGrid w:val="0"/>
              <w:spacing w:line="240" w:lineRule="auto"/>
              <w:jc w:val="both"/>
            </w:pPr>
            <w:r>
              <w:rPr>
                <w:sz w:val="20"/>
                <w:szCs w:val="20"/>
              </w:rPr>
              <w:t xml:space="preserve">static int Device_Open = </w:t>
            </w:r>
            <w:proofErr w:type="gramStart"/>
            <w:r>
              <w:rPr>
                <w:sz w:val="20"/>
                <w:szCs w:val="20"/>
              </w:rPr>
              <w:t>0;</w:t>
            </w:r>
            <w:r>
              <w:rPr>
                <w:sz w:val="20"/>
                <w:szCs w:val="20"/>
              </w:rPr>
              <w:tab/>
            </w:r>
            <w:proofErr w:type="gramEnd"/>
            <w:r>
              <w:rPr>
                <w:sz w:val="20"/>
                <w:szCs w:val="20"/>
              </w:rPr>
              <w:t xml:space="preserve">/* Счетчик открытия устройства  </w:t>
            </w:r>
          </w:p>
          <w:p w:rsidR="00170E71" w:rsidRDefault="00170E71" w:rsidP="0059329F">
            <w:pPr>
              <w:pStyle w:val="af4"/>
              <w:snapToGrid w:val="0"/>
              <w:spacing w:line="240" w:lineRule="auto"/>
              <w:jc w:val="both"/>
            </w:pPr>
            <w:r>
              <w:rPr>
                <w:sz w:val="20"/>
                <w:szCs w:val="20"/>
              </w:rPr>
              <w:tab/>
            </w:r>
            <w:r>
              <w:rPr>
                <w:sz w:val="20"/>
                <w:szCs w:val="20"/>
              </w:rPr>
              <w:tab/>
            </w:r>
            <w:r>
              <w:rPr>
                <w:sz w:val="20"/>
                <w:szCs w:val="20"/>
              </w:rPr>
              <w:tab/>
              <w:t xml:space="preserve">* Используется для предотвращения обращения </w:t>
            </w:r>
          </w:p>
          <w:p w:rsidR="00170E71" w:rsidRDefault="00170E71" w:rsidP="0059329F">
            <w:pPr>
              <w:pStyle w:val="af4"/>
              <w:snapToGrid w:val="0"/>
              <w:spacing w:line="240" w:lineRule="auto"/>
              <w:jc w:val="both"/>
            </w:pPr>
            <w:r>
              <w:rPr>
                <w:sz w:val="20"/>
                <w:szCs w:val="20"/>
              </w:rPr>
              <w:tab/>
            </w:r>
            <w:r>
              <w:rPr>
                <w:sz w:val="20"/>
                <w:szCs w:val="20"/>
              </w:rPr>
              <w:tab/>
            </w:r>
            <w:r>
              <w:rPr>
                <w:sz w:val="20"/>
                <w:szCs w:val="20"/>
              </w:rPr>
              <w:tab/>
            </w:r>
            <w:r>
              <w:rPr>
                <w:sz w:val="20"/>
                <w:szCs w:val="20"/>
              </w:rPr>
              <w:tab/>
              <w:t xml:space="preserve"> * из нескольких процессов */</w:t>
            </w:r>
          </w:p>
          <w:p w:rsidR="00170E71" w:rsidRPr="0084464E" w:rsidRDefault="00170E71" w:rsidP="0059329F">
            <w:pPr>
              <w:pStyle w:val="af4"/>
              <w:snapToGrid w:val="0"/>
              <w:spacing w:line="240" w:lineRule="auto"/>
              <w:jc w:val="both"/>
              <w:rPr>
                <w:lang w:val="en-US"/>
              </w:rPr>
            </w:pPr>
            <w:r w:rsidRPr="0084464E">
              <w:rPr>
                <w:sz w:val="20"/>
                <w:szCs w:val="20"/>
                <w:lang w:val="en-US"/>
              </w:rPr>
              <w:t>static char Message[BUF_LEN];</w:t>
            </w:r>
            <w:r w:rsidRPr="0084464E">
              <w:rPr>
                <w:sz w:val="20"/>
                <w:szCs w:val="20"/>
                <w:lang w:val="en-US"/>
              </w:rPr>
              <w:tab/>
              <w:t xml:space="preserve">/* </w:t>
            </w:r>
            <w:r>
              <w:rPr>
                <w:sz w:val="20"/>
                <w:szCs w:val="20"/>
              </w:rPr>
              <w:t>Текст</w:t>
            </w:r>
            <w:r w:rsidRPr="0084464E">
              <w:rPr>
                <w:sz w:val="20"/>
                <w:szCs w:val="20"/>
                <w:lang w:val="en-US"/>
              </w:rPr>
              <w:t xml:space="preserve"> </w:t>
            </w:r>
            <w:r>
              <w:rPr>
                <w:sz w:val="20"/>
                <w:szCs w:val="20"/>
              </w:rPr>
              <w:t>сообщения</w:t>
            </w:r>
            <w:r w:rsidRPr="0084464E">
              <w:rPr>
                <w:sz w:val="20"/>
                <w:szCs w:val="20"/>
                <w:lang w:val="en-US"/>
              </w:rPr>
              <w:t xml:space="preserve"> */</w:t>
            </w:r>
          </w:p>
          <w:p w:rsidR="00170E71" w:rsidRPr="0084464E" w:rsidRDefault="00170E71" w:rsidP="0059329F">
            <w:pPr>
              <w:pStyle w:val="af4"/>
              <w:snapToGrid w:val="0"/>
              <w:spacing w:line="240" w:lineRule="auto"/>
              <w:jc w:val="both"/>
              <w:rPr>
                <w:lang w:val="en-US"/>
              </w:rPr>
            </w:pPr>
            <w:r w:rsidRPr="0084464E">
              <w:rPr>
                <w:sz w:val="20"/>
                <w:szCs w:val="20"/>
                <w:lang w:val="en-US"/>
              </w:rPr>
              <w:t>static char *Message_Ptr;</w:t>
            </w:r>
          </w:p>
          <w:p w:rsidR="00170E71" w:rsidRPr="0084464E" w:rsidRDefault="00170E71" w:rsidP="0059329F">
            <w:pPr>
              <w:pStyle w:val="af4"/>
              <w:snapToGrid w:val="0"/>
              <w:spacing w:line="240" w:lineRule="auto"/>
              <w:jc w:val="both"/>
              <w:rPr>
                <w:sz w:val="20"/>
                <w:szCs w:val="20"/>
                <w:lang w:val="en-US"/>
              </w:rPr>
            </w:pPr>
          </w:p>
          <w:p w:rsidR="00170E71" w:rsidRPr="0084464E" w:rsidRDefault="00170E71" w:rsidP="0059329F">
            <w:pPr>
              <w:pStyle w:val="af4"/>
              <w:snapToGrid w:val="0"/>
              <w:spacing w:line="240" w:lineRule="auto"/>
              <w:jc w:val="both"/>
              <w:rPr>
                <w:lang w:val="en-US"/>
              </w:rPr>
            </w:pPr>
            <w:r w:rsidRPr="0084464E">
              <w:rPr>
                <w:sz w:val="20"/>
                <w:szCs w:val="20"/>
                <w:lang w:val="en-US"/>
              </w:rPr>
              <w:t>static struct file_operations fops = {</w:t>
            </w:r>
          </w:p>
          <w:p w:rsidR="00170E71" w:rsidRPr="0084464E" w:rsidRDefault="00170E71" w:rsidP="0059329F">
            <w:pPr>
              <w:pStyle w:val="af4"/>
              <w:snapToGrid w:val="0"/>
              <w:spacing w:line="240" w:lineRule="auto"/>
              <w:jc w:val="both"/>
              <w:rPr>
                <w:lang w:val="en-US"/>
              </w:rPr>
            </w:pPr>
            <w:r w:rsidRPr="0084464E">
              <w:rPr>
                <w:sz w:val="20"/>
                <w:szCs w:val="20"/>
                <w:lang w:val="en-US"/>
              </w:rPr>
              <w:tab/>
              <w:t>.read =  device_read,</w:t>
            </w:r>
          </w:p>
          <w:p w:rsidR="00170E71" w:rsidRPr="0084464E" w:rsidRDefault="00170E71" w:rsidP="0059329F">
            <w:pPr>
              <w:pStyle w:val="af4"/>
              <w:snapToGrid w:val="0"/>
              <w:spacing w:line="240" w:lineRule="auto"/>
              <w:jc w:val="both"/>
              <w:rPr>
                <w:lang w:val="en-US"/>
              </w:rPr>
            </w:pPr>
            <w:r w:rsidRPr="0084464E">
              <w:rPr>
                <w:sz w:val="20"/>
                <w:szCs w:val="20"/>
                <w:lang w:val="en-US"/>
              </w:rPr>
              <w:tab/>
              <w:t>.write = device_write,</w:t>
            </w:r>
          </w:p>
          <w:p w:rsidR="00170E71" w:rsidRPr="0084464E" w:rsidRDefault="00170E71" w:rsidP="0059329F">
            <w:pPr>
              <w:pStyle w:val="af4"/>
              <w:snapToGrid w:val="0"/>
              <w:spacing w:line="240" w:lineRule="auto"/>
              <w:jc w:val="both"/>
              <w:rPr>
                <w:lang w:val="en-US"/>
              </w:rPr>
            </w:pPr>
            <w:r w:rsidRPr="0084464E">
              <w:rPr>
                <w:sz w:val="20"/>
                <w:szCs w:val="20"/>
                <w:lang w:val="en-US"/>
              </w:rPr>
              <w:tab/>
              <w:t>.open =  device_open,</w:t>
            </w:r>
          </w:p>
          <w:p w:rsidR="00170E71" w:rsidRPr="0084464E" w:rsidRDefault="00170E71" w:rsidP="0059329F">
            <w:pPr>
              <w:pStyle w:val="af4"/>
              <w:snapToGrid w:val="0"/>
              <w:spacing w:line="240" w:lineRule="auto"/>
              <w:jc w:val="both"/>
              <w:rPr>
                <w:lang w:val="en-US"/>
              </w:rPr>
            </w:pPr>
            <w:r w:rsidRPr="0084464E">
              <w:rPr>
                <w:sz w:val="20"/>
                <w:szCs w:val="20"/>
                <w:lang w:val="en-US"/>
              </w:rPr>
              <w:tab/>
              <w:t>.release = device_release</w:t>
            </w:r>
          </w:p>
          <w:p w:rsidR="00170E71" w:rsidRDefault="00170E71" w:rsidP="0059329F">
            <w:pPr>
              <w:pStyle w:val="af4"/>
              <w:snapToGrid w:val="0"/>
              <w:spacing w:line="240" w:lineRule="auto"/>
              <w:jc w:val="both"/>
            </w:pPr>
            <w:r>
              <w:rPr>
                <w:sz w:val="20"/>
                <w:szCs w:val="20"/>
              </w:rPr>
              <w:t>};</w:t>
            </w:r>
          </w:p>
          <w:p w:rsidR="00170E71" w:rsidRDefault="00170E71" w:rsidP="0059329F">
            <w:pPr>
              <w:pStyle w:val="af4"/>
              <w:snapToGrid w:val="0"/>
              <w:spacing w:line="240" w:lineRule="auto"/>
              <w:jc w:val="both"/>
              <w:rPr>
                <w:sz w:val="20"/>
                <w:szCs w:val="20"/>
              </w:rPr>
            </w:pPr>
          </w:p>
          <w:p w:rsidR="00170E71" w:rsidRPr="0084464E" w:rsidRDefault="00170E71" w:rsidP="0059329F">
            <w:pPr>
              <w:pStyle w:val="af4"/>
              <w:snapToGrid w:val="0"/>
              <w:spacing w:line="240" w:lineRule="auto"/>
              <w:jc w:val="both"/>
              <w:rPr>
                <w:lang w:val="en-US"/>
              </w:rPr>
            </w:pPr>
            <w:r>
              <w:rPr>
                <w:sz w:val="20"/>
                <w:szCs w:val="20"/>
              </w:rPr>
              <w:t xml:space="preserve">// Ниже мы задаём информацию о модуле, которую можно будет увидеть с помощью </w:t>
            </w:r>
            <w:r w:rsidRPr="0084464E">
              <w:rPr>
                <w:sz w:val="20"/>
                <w:szCs w:val="20"/>
                <w:lang w:val="en-US"/>
              </w:rPr>
              <w:t>Modinfo</w:t>
            </w:r>
          </w:p>
          <w:p w:rsidR="00170E71" w:rsidRPr="0084464E" w:rsidRDefault="00170E71" w:rsidP="0059329F">
            <w:pPr>
              <w:pStyle w:val="af4"/>
              <w:snapToGrid w:val="0"/>
              <w:spacing w:line="240" w:lineRule="auto"/>
              <w:jc w:val="both"/>
              <w:rPr>
                <w:lang w:val="en-US"/>
              </w:rPr>
            </w:pPr>
            <w:r w:rsidRPr="0084464E">
              <w:rPr>
                <w:sz w:val="20"/>
                <w:szCs w:val="20"/>
                <w:lang w:val="en-US"/>
              </w:rPr>
              <w:t>MODULE_LICENSE("GPL");</w:t>
            </w:r>
          </w:p>
          <w:p w:rsidR="00170E71" w:rsidRPr="0084464E" w:rsidRDefault="00170E71" w:rsidP="0059329F">
            <w:pPr>
              <w:pStyle w:val="af4"/>
              <w:snapToGrid w:val="0"/>
              <w:spacing w:line="240" w:lineRule="auto"/>
              <w:jc w:val="both"/>
              <w:rPr>
                <w:lang w:val="en-US"/>
              </w:rPr>
            </w:pPr>
            <w:r w:rsidRPr="0084464E">
              <w:rPr>
                <w:sz w:val="20"/>
                <w:szCs w:val="20"/>
                <w:lang w:val="en-US"/>
              </w:rPr>
              <w:t>MODULE_AUTHOR("</w:t>
            </w:r>
            <w:r w:rsidR="008B662B">
              <w:rPr>
                <w:sz w:val="20"/>
                <w:szCs w:val="20"/>
                <w:lang w:val="en-US"/>
              </w:rPr>
              <w:t>Nikita Shalyapin</w:t>
            </w:r>
            <w:r w:rsidRPr="0084464E">
              <w:rPr>
                <w:sz w:val="20"/>
                <w:szCs w:val="20"/>
                <w:lang w:val="en-US"/>
              </w:rPr>
              <w:t>");</w:t>
            </w:r>
          </w:p>
          <w:p w:rsidR="00170E71" w:rsidRPr="0084464E" w:rsidRDefault="00170E71" w:rsidP="0059329F">
            <w:pPr>
              <w:pStyle w:val="af4"/>
              <w:snapToGrid w:val="0"/>
              <w:spacing w:line="240" w:lineRule="auto"/>
              <w:jc w:val="both"/>
              <w:rPr>
                <w:sz w:val="20"/>
                <w:szCs w:val="20"/>
                <w:lang w:val="en-US"/>
              </w:rPr>
            </w:pPr>
          </w:p>
          <w:p w:rsidR="00170E71" w:rsidRPr="0084464E" w:rsidRDefault="00170E71" w:rsidP="0059329F">
            <w:pPr>
              <w:pStyle w:val="af4"/>
              <w:snapToGrid w:val="0"/>
              <w:spacing w:line="240" w:lineRule="auto"/>
              <w:jc w:val="both"/>
              <w:rPr>
                <w:lang w:val="en-US"/>
              </w:rPr>
            </w:pPr>
            <w:r w:rsidRPr="0084464E">
              <w:rPr>
                <w:sz w:val="20"/>
                <w:szCs w:val="20"/>
                <w:lang w:val="en-US"/>
              </w:rPr>
              <w:t xml:space="preserve">/* </w:t>
            </w:r>
            <w:r>
              <w:rPr>
                <w:sz w:val="20"/>
                <w:szCs w:val="20"/>
              </w:rPr>
              <w:t>Загрузка</w:t>
            </w:r>
            <w:r w:rsidRPr="0084464E">
              <w:rPr>
                <w:sz w:val="20"/>
                <w:szCs w:val="20"/>
                <w:lang w:val="en-US"/>
              </w:rPr>
              <w:t xml:space="preserve"> </w:t>
            </w:r>
            <w:r>
              <w:rPr>
                <w:sz w:val="20"/>
                <w:szCs w:val="20"/>
              </w:rPr>
              <w:t>модуля</w:t>
            </w:r>
            <w:r w:rsidRPr="0084464E">
              <w:rPr>
                <w:sz w:val="20"/>
                <w:szCs w:val="20"/>
                <w:lang w:val="en-US"/>
              </w:rPr>
              <w:t xml:space="preserve"> </w:t>
            </w:r>
            <w:r>
              <w:rPr>
                <w:sz w:val="20"/>
                <w:szCs w:val="20"/>
              </w:rPr>
              <w:t>в</w:t>
            </w:r>
            <w:r w:rsidRPr="0084464E">
              <w:rPr>
                <w:sz w:val="20"/>
                <w:szCs w:val="20"/>
                <w:lang w:val="en-US"/>
              </w:rPr>
              <w:t xml:space="preserve"> </w:t>
            </w:r>
            <w:r>
              <w:rPr>
                <w:sz w:val="20"/>
                <w:szCs w:val="20"/>
              </w:rPr>
              <w:t>ядро</w:t>
            </w:r>
            <w:r w:rsidRPr="0084464E">
              <w:rPr>
                <w:sz w:val="20"/>
                <w:szCs w:val="20"/>
                <w:lang w:val="en-US"/>
              </w:rPr>
              <w:t xml:space="preserve"> */</w:t>
            </w:r>
          </w:p>
          <w:p w:rsidR="00170E71" w:rsidRDefault="00170E71" w:rsidP="0059329F">
            <w:pPr>
              <w:pStyle w:val="af4"/>
              <w:snapToGrid w:val="0"/>
              <w:spacing w:line="240" w:lineRule="auto"/>
              <w:jc w:val="both"/>
            </w:pPr>
            <w:r>
              <w:rPr>
                <w:sz w:val="20"/>
                <w:szCs w:val="20"/>
              </w:rPr>
              <w:t>int device_init(void)</w:t>
            </w:r>
          </w:p>
          <w:p w:rsidR="00170E71" w:rsidRDefault="00170E71" w:rsidP="0059329F">
            <w:pPr>
              <w:pStyle w:val="af4"/>
              <w:snapToGrid w:val="0"/>
              <w:spacing w:line="240" w:lineRule="auto"/>
              <w:jc w:val="both"/>
            </w:pPr>
            <w:r>
              <w:rPr>
                <w:sz w:val="20"/>
                <w:szCs w:val="20"/>
              </w:rPr>
              <w:t>{</w:t>
            </w:r>
          </w:p>
          <w:p w:rsidR="00170E71" w:rsidRDefault="00170E71" w:rsidP="0059329F">
            <w:pPr>
              <w:pStyle w:val="af4"/>
              <w:snapToGrid w:val="0"/>
              <w:spacing w:line="240" w:lineRule="auto"/>
              <w:jc w:val="both"/>
            </w:pPr>
            <w:r>
              <w:rPr>
                <w:sz w:val="20"/>
                <w:szCs w:val="20"/>
              </w:rPr>
              <w:tab/>
              <w:t>/* Регистрация устройства */</w:t>
            </w:r>
          </w:p>
          <w:p w:rsidR="00170E71" w:rsidRPr="0084464E" w:rsidRDefault="00170E71" w:rsidP="0059329F">
            <w:pPr>
              <w:pStyle w:val="af4"/>
              <w:snapToGrid w:val="0"/>
              <w:spacing w:line="240" w:lineRule="auto"/>
              <w:jc w:val="both"/>
              <w:rPr>
                <w:lang w:val="en-US"/>
              </w:rPr>
            </w:pPr>
            <w:r>
              <w:rPr>
                <w:rFonts w:eastAsia="Times New Roman"/>
                <w:sz w:val="20"/>
                <w:szCs w:val="20"/>
              </w:rPr>
              <w:t xml:space="preserve">        </w:t>
            </w:r>
            <w:r w:rsidRPr="0084464E">
              <w:rPr>
                <w:sz w:val="20"/>
                <w:szCs w:val="20"/>
                <w:lang w:val="en-US"/>
              </w:rPr>
              <w:t>Major = register_chrdev(0, DEVICE_NAME, &amp;fops);</w:t>
            </w:r>
          </w:p>
          <w:p w:rsidR="00170E71" w:rsidRPr="0084464E" w:rsidRDefault="00170E71" w:rsidP="0059329F">
            <w:pPr>
              <w:pStyle w:val="af4"/>
              <w:snapToGrid w:val="0"/>
              <w:spacing w:line="240" w:lineRule="auto"/>
              <w:jc w:val="both"/>
              <w:rPr>
                <w:sz w:val="20"/>
                <w:szCs w:val="20"/>
                <w:lang w:val="en-US"/>
              </w:rPr>
            </w:pPr>
          </w:p>
          <w:p w:rsidR="00170E71" w:rsidRPr="0084464E" w:rsidRDefault="00170E71" w:rsidP="0059329F">
            <w:pPr>
              <w:pStyle w:val="af4"/>
              <w:snapToGrid w:val="0"/>
              <w:spacing w:line="240" w:lineRule="auto"/>
              <w:jc w:val="both"/>
              <w:rPr>
                <w:lang w:val="en-US"/>
              </w:rPr>
            </w:pPr>
            <w:r w:rsidRPr="0084464E">
              <w:rPr>
                <w:sz w:val="20"/>
                <w:szCs w:val="20"/>
                <w:lang w:val="en-US"/>
              </w:rPr>
              <w:tab/>
              <w:t>if (Major &lt; 0) {</w:t>
            </w:r>
          </w:p>
          <w:p w:rsidR="00170E71" w:rsidRPr="0084464E" w:rsidRDefault="00170E71" w:rsidP="0059329F">
            <w:pPr>
              <w:pStyle w:val="af4"/>
              <w:snapToGrid w:val="0"/>
              <w:spacing w:line="240" w:lineRule="auto"/>
              <w:jc w:val="both"/>
              <w:rPr>
                <w:lang w:val="en-US"/>
              </w:rPr>
            </w:pPr>
            <w:r w:rsidRPr="0084464E">
              <w:rPr>
                <w:sz w:val="20"/>
                <w:szCs w:val="20"/>
                <w:lang w:val="en-US"/>
              </w:rPr>
              <w:tab/>
              <w:t xml:space="preserve">  printk(KERN_ALERT "Registering char device failed with %d\n", Major);</w:t>
            </w:r>
          </w:p>
          <w:p w:rsidR="00170E71" w:rsidRPr="0084464E" w:rsidRDefault="00170E71" w:rsidP="0059329F">
            <w:pPr>
              <w:pStyle w:val="af4"/>
              <w:snapToGrid w:val="0"/>
              <w:spacing w:line="240" w:lineRule="auto"/>
              <w:jc w:val="both"/>
              <w:rPr>
                <w:lang w:val="en-US"/>
              </w:rPr>
            </w:pPr>
            <w:r w:rsidRPr="0084464E">
              <w:rPr>
                <w:sz w:val="20"/>
                <w:szCs w:val="20"/>
                <w:lang w:val="en-US"/>
              </w:rPr>
              <w:tab/>
              <w:t xml:space="preserve">  return Major;</w:t>
            </w:r>
          </w:p>
          <w:p w:rsidR="00170E71" w:rsidRPr="0084464E" w:rsidRDefault="00170E71" w:rsidP="0059329F">
            <w:pPr>
              <w:pStyle w:val="af4"/>
              <w:snapToGrid w:val="0"/>
              <w:spacing w:line="240" w:lineRule="auto"/>
              <w:jc w:val="both"/>
              <w:rPr>
                <w:lang w:val="en-US"/>
              </w:rPr>
            </w:pPr>
            <w:r w:rsidRPr="0084464E">
              <w:rPr>
                <w:sz w:val="20"/>
                <w:szCs w:val="20"/>
                <w:lang w:val="en-US"/>
              </w:rPr>
              <w:tab/>
              <w:t>}</w:t>
            </w:r>
          </w:p>
          <w:p w:rsidR="00170E71" w:rsidRPr="0084464E" w:rsidRDefault="00170E71" w:rsidP="0059329F">
            <w:pPr>
              <w:pStyle w:val="af4"/>
              <w:snapToGrid w:val="0"/>
              <w:spacing w:line="240" w:lineRule="auto"/>
              <w:jc w:val="both"/>
              <w:rPr>
                <w:sz w:val="20"/>
                <w:szCs w:val="20"/>
                <w:lang w:val="en-US"/>
              </w:rPr>
            </w:pPr>
          </w:p>
          <w:p w:rsidR="00170E71" w:rsidRPr="0084464E" w:rsidRDefault="00170E71" w:rsidP="0059329F">
            <w:pPr>
              <w:pStyle w:val="af4"/>
              <w:snapToGrid w:val="0"/>
              <w:spacing w:line="240" w:lineRule="auto"/>
              <w:jc w:val="both"/>
              <w:rPr>
                <w:lang w:val="en-US"/>
              </w:rPr>
            </w:pPr>
            <w:r w:rsidRPr="0084464E">
              <w:rPr>
                <w:sz w:val="20"/>
                <w:szCs w:val="20"/>
                <w:lang w:val="en-US"/>
              </w:rPr>
              <w:tab/>
            </w:r>
            <w:proofErr w:type="gramStart"/>
            <w:r w:rsidRPr="0084464E">
              <w:rPr>
                <w:sz w:val="20"/>
                <w:szCs w:val="20"/>
                <w:lang w:val="en-US"/>
              </w:rPr>
              <w:t>printk(</w:t>
            </w:r>
            <w:proofErr w:type="gramEnd"/>
            <w:r w:rsidRPr="0084464E">
              <w:rPr>
                <w:sz w:val="20"/>
                <w:szCs w:val="20"/>
                <w:lang w:val="en-US"/>
              </w:rPr>
              <w:t>KERN_INFO "I was assigned major number %d. To talk to\n", Major);</w:t>
            </w:r>
          </w:p>
          <w:p w:rsidR="00170E71" w:rsidRPr="0084464E" w:rsidRDefault="00170E71" w:rsidP="0059329F">
            <w:pPr>
              <w:pStyle w:val="af4"/>
              <w:snapToGrid w:val="0"/>
              <w:spacing w:line="240" w:lineRule="auto"/>
              <w:jc w:val="both"/>
              <w:rPr>
                <w:lang w:val="en-US"/>
              </w:rPr>
            </w:pPr>
            <w:r w:rsidRPr="0084464E">
              <w:rPr>
                <w:sz w:val="20"/>
                <w:szCs w:val="20"/>
                <w:lang w:val="en-US"/>
              </w:rPr>
              <w:tab/>
              <w:t>printk(KERN_INFO "the driver, create a dev file with\n");</w:t>
            </w:r>
          </w:p>
          <w:p w:rsidR="00170E71" w:rsidRPr="0084464E" w:rsidRDefault="00170E71" w:rsidP="0059329F">
            <w:pPr>
              <w:pStyle w:val="af4"/>
              <w:snapToGrid w:val="0"/>
              <w:spacing w:line="240" w:lineRule="auto"/>
              <w:jc w:val="both"/>
              <w:rPr>
                <w:lang w:val="en-US"/>
              </w:rPr>
            </w:pPr>
            <w:r w:rsidRPr="0084464E">
              <w:rPr>
                <w:sz w:val="20"/>
                <w:szCs w:val="20"/>
                <w:lang w:val="en-US"/>
              </w:rPr>
              <w:tab/>
              <w:t>printk(KERN_INFO "'mknod /dev/%s c %d 0'.\n", DEVICE_NAME, Major);</w:t>
            </w:r>
          </w:p>
          <w:p w:rsidR="00170E71" w:rsidRPr="0084464E" w:rsidRDefault="00170E71" w:rsidP="0059329F">
            <w:pPr>
              <w:pStyle w:val="af4"/>
              <w:snapToGrid w:val="0"/>
              <w:spacing w:line="240" w:lineRule="auto"/>
              <w:jc w:val="both"/>
              <w:rPr>
                <w:lang w:val="en-US"/>
              </w:rPr>
            </w:pPr>
            <w:r w:rsidRPr="0084464E">
              <w:rPr>
                <w:sz w:val="20"/>
                <w:szCs w:val="20"/>
                <w:lang w:val="en-US"/>
              </w:rPr>
              <w:tab/>
            </w:r>
            <w:proofErr w:type="gramStart"/>
            <w:r w:rsidRPr="0084464E">
              <w:rPr>
                <w:sz w:val="20"/>
                <w:szCs w:val="20"/>
                <w:lang w:val="en-US"/>
              </w:rPr>
              <w:t>printk(</w:t>
            </w:r>
            <w:proofErr w:type="gramEnd"/>
            <w:r w:rsidRPr="0084464E">
              <w:rPr>
                <w:sz w:val="20"/>
                <w:szCs w:val="20"/>
                <w:lang w:val="en-US"/>
              </w:rPr>
              <w:t>KERN_INFO "Try various minor numbers. Try to cat and echo to\n");</w:t>
            </w:r>
          </w:p>
          <w:p w:rsidR="00170E71" w:rsidRPr="0084464E" w:rsidRDefault="00170E71" w:rsidP="0059329F">
            <w:pPr>
              <w:pStyle w:val="af4"/>
              <w:snapToGrid w:val="0"/>
              <w:spacing w:line="240" w:lineRule="auto"/>
              <w:jc w:val="both"/>
              <w:rPr>
                <w:lang w:val="en-US"/>
              </w:rPr>
            </w:pPr>
            <w:r w:rsidRPr="0084464E">
              <w:rPr>
                <w:sz w:val="20"/>
                <w:szCs w:val="20"/>
                <w:lang w:val="en-US"/>
              </w:rPr>
              <w:tab/>
              <w:t>printk(KERN_INFO "the device file.\n");</w:t>
            </w:r>
          </w:p>
          <w:p w:rsidR="00170E71" w:rsidRPr="0084464E" w:rsidRDefault="00170E71" w:rsidP="0059329F">
            <w:pPr>
              <w:pStyle w:val="af4"/>
              <w:snapToGrid w:val="0"/>
              <w:spacing w:line="240" w:lineRule="auto"/>
              <w:jc w:val="both"/>
              <w:rPr>
                <w:lang w:val="en-US"/>
              </w:rPr>
            </w:pPr>
            <w:r w:rsidRPr="0084464E">
              <w:rPr>
                <w:sz w:val="20"/>
                <w:szCs w:val="20"/>
                <w:lang w:val="en-US"/>
              </w:rPr>
              <w:tab/>
              <w:t>printk(KERN_INFO "Remove the device file and module when done.\n");</w:t>
            </w:r>
          </w:p>
          <w:p w:rsidR="00170E71" w:rsidRPr="0084464E" w:rsidRDefault="00170E71" w:rsidP="0059329F">
            <w:pPr>
              <w:pStyle w:val="af4"/>
              <w:snapToGrid w:val="0"/>
              <w:spacing w:line="240" w:lineRule="auto"/>
              <w:jc w:val="both"/>
              <w:rPr>
                <w:sz w:val="20"/>
                <w:szCs w:val="20"/>
                <w:lang w:val="en-US"/>
              </w:rPr>
            </w:pPr>
          </w:p>
          <w:p w:rsidR="00170E71" w:rsidRPr="0084464E" w:rsidRDefault="00170E71" w:rsidP="0059329F">
            <w:pPr>
              <w:pStyle w:val="af4"/>
              <w:snapToGrid w:val="0"/>
              <w:spacing w:line="240" w:lineRule="auto"/>
              <w:jc w:val="both"/>
              <w:rPr>
                <w:lang w:val="en-US"/>
              </w:rPr>
            </w:pPr>
            <w:r w:rsidRPr="0084464E">
              <w:rPr>
                <w:sz w:val="20"/>
                <w:szCs w:val="20"/>
                <w:lang w:val="en-US"/>
              </w:rPr>
              <w:tab/>
              <w:t>return SUCCESS;</w:t>
            </w:r>
          </w:p>
          <w:p w:rsidR="00170E71" w:rsidRPr="0084464E" w:rsidRDefault="00170E71" w:rsidP="0059329F">
            <w:pPr>
              <w:pStyle w:val="af4"/>
              <w:snapToGrid w:val="0"/>
              <w:spacing w:line="240" w:lineRule="auto"/>
              <w:jc w:val="both"/>
              <w:rPr>
                <w:lang w:val="en-US"/>
              </w:rPr>
            </w:pPr>
            <w:r w:rsidRPr="0084464E">
              <w:rPr>
                <w:sz w:val="20"/>
                <w:szCs w:val="20"/>
                <w:lang w:val="en-US"/>
              </w:rPr>
              <w:t>}</w:t>
            </w:r>
          </w:p>
          <w:p w:rsidR="00170E71" w:rsidRPr="0084464E" w:rsidRDefault="00170E71" w:rsidP="0059329F">
            <w:pPr>
              <w:pStyle w:val="af4"/>
              <w:snapToGrid w:val="0"/>
              <w:spacing w:line="240" w:lineRule="auto"/>
              <w:jc w:val="both"/>
              <w:rPr>
                <w:sz w:val="20"/>
                <w:szCs w:val="20"/>
                <w:lang w:val="en-US"/>
              </w:rPr>
            </w:pPr>
          </w:p>
          <w:p w:rsidR="00170E71" w:rsidRPr="0084464E" w:rsidRDefault="00170E71" w:rsidP="0059329F">
            <w:pPr>
              <w:pStyle w:val="af4"/>
              <w:snapToGrid w:val="0"/>
              <w:spacing w:line="240" w:lineRule="auto"/>
              <w:jc w:val="both"/>
              <w:rPr>
                <w:lang w:val="en-US"/>
              </w:rPr>
            </w:pPr>
            <w:r w:rsidRPr="0084464E">
              <w:rPr>
                <w:sz w:val="20"/>
                <w:szCs w:val="20"/>
                <w:lang w:val="en-US"/>
              </w:rPr>
              <w:t xml:space="preserve">/* </w:t>
            </w:r>
            <w:r>
              <w:rPr>
                <w:sz w:val="20"/>
                <w:szCs w:val="20"/>
              </w:rPr>
              <w:t>Выгрузка</w:t>
            </w:r>
            <w:r w:rsidRPr="0084464E">
              <w:rPr>
                <w:sz w:val="20"/>
                <w:szCs w:val="20"/>
                <w:lang w:val="en-US"/>
              </w:rPr>
              <w:t xml:space="preserve"> </w:t>
            </w:r>
            <w:r>
              <w:rPr>
                <w:sz w:val="20"/>
                <w:szCs w:val="20"/>
              </w:rPr>
              <w:t>модуля</w:t>
            </w:r>
            <w:r w:rsidRPr="0084464E">
              <w:rPr>
                <w:sz w:val="20"/>
                <w:szCs w:val="20"/>
                <w:lang w:val="en-US"/>
              </w:rPr>
              <w:t xml:space="preserve"> </w:t>
            </w:r>
            <w:r>
              <w:rPr>
                <w:sz w:val="20"/>
                <w:szCs w:val="20"/>
              </w:rPr>
              <w:t>из</w:t>
            </w:r>
            <w:r w:rsidRPr="0084464E">
              <w:rPr>
                <w:sz w:val="20"/>
                <w:szCs w:val="20"/>
                <w:lang w:val="en-US"/>
              </w:rPr>
              <w:t xml:space="preserve"> </w:t>
            </w:r>
            <w:r>
              <w:rPr>
                <w:sz w:val="20"/>
                <w:szCs w:val="20"/>
              </w:rPr>
              <w:t>ядра</w:t>
            </w:r>
            <w:r w:rsidRPr="0084464E">
              <w:rPr>
                <w:sz w:val="20"/>
                <w:szCs w:val="20"/>
                <w:lang w:val="en-US"/>
              </w:rPr>
              <w:t xml:space="preserve"> */</w:t>
            </w:r>
          </w:p>
          <w:p w:rsidR="00170E71" w:rsidRDefault="00170E71" w:rsidP="0059329F">
            <w:pPr>
              <w:pStyle w:val="af4"/>
              <w:snapToGrid w:val="0"/>
              <w:spacing w:line="240" w:lineRule="auto"/>
              <w:jc w:val="both"/>
            </w:pPr>
            <w:r>
              <w:rPr>
                <w:sz w:val="20"/>
                <w:szCs w:val="20"/>
              </w:rPr>
              <w:t>void device_exit(void)</w:t>
            </w:r>
          </w:p>
          <w:p w:rsidR="00170E71" w:rsidRDefault="00170E71" w:rsidP="0059329F">
            <w:pPr>
              <w:pStyle w:val="af4"/>
              <w:snapToGrid w:val="0"/>
              <w:spacing w:line="240" w:lineRule="auto"/>
              <w:jc w:val="both"/>
            </w:pPr>
            <w:r>
              <w:rPr>
                <w:sz w:val="20"/>
                <w:szCs w:val="20"/>
              </w:rPr>
              <w:t>{</w:t>
            </w:r>
          </w:p>
          <w:p w:rsidR="00170E71" w:rsidRDefault="00170E71" w:rsidP="0059329F">
            <w:pPr>
              <w:pStyle w:val="af4"/>
              <w:snapToGrid w:val="0"/>
              <w:spacing w:line="240" w:lineRule="auto"/>
              <w:jc w:val="both"/>
            </w:pPr>
            <w:r>
              <w:rPr>
                <w:sz w:val="20"/>
                <w:szCs w:val="20"/>
              </w:rPr>
              <w:tab/>
              <w:t>/* Освобождение старшего номера устройства */</w:t>
            </w:r>
          </w:p>
          <w:p w:rsidR="00170E71" w:rsidRPr="0084464E" w:rsidRDefault="00170E71" w:rsidP="0059329F">
            <w:pPr>
              <w:pStyle w:val="af4"/>
              <w:snapToGrid w:val="0"/>
              <w:spacing w:line="240" w:lineRule="auto"/>
              <w:jc w:val="both"/>
              <w:rPr>
                <w:lang w:val="en-US"/>
              </w:rPr>
            </w:pPr>
            <w:r>
              <w:rPr>
                <w:sz w:val="20"/>
                <w:szCs w:val="20"/>
              </w:rPr>
              <w:tab/>
            </w:r>
            <w:r w:rsidRPr="0084464E">
              <w:rPr>
                <w:sz w:val="20"/>
                <w:szCs w:val="20"/>
                <w:lang w:val="en-US"/>
              </w:rPr>
              <w:t>unregister_chrdev(Major, DEVICE_NAME);</w:t>
            </w:r>
            <w:r w:rsidRPr="0084464E">
              <w:rPr>
                <w:sz w:val="20"/>
                <w:szCs w:val="20"/>
                <w:lang w:val="en-US"/>
              </w:rPr>
              <w:tab/>
            </w:r>
          </w:p>
          <w:p w:rsidR="00170E71" w:rsidRPr="0084464E" w:rsidRDefault="00170E71" w:rsidP="0059329F">
            <w:pPr>
              <w:pStyle w:val="af4"/>
              <w:snapToGrid w:val="0"/>
              <w:spacing w:line="240" w:lineRule="auto"/>
              <w:jc w:val="both"/>
              <w:rPr>
                <w:sz w:val="20"/>
                <w:szCs w:val="20"/>
                <w:lang w:val="en-US"/>
              </w:rPr>
            </w:pPr>
          </w:p>
          <w:p w:rsidR="00170E71" w:rsidRPr="0084464E" w:rsidRDefault="00170E71" w:rsidP="0059329F">
            <w:pPr>
              <w:pStyle w:val="af4"/>
              <w:snapToGrid w:val="0"/>
              <w:spacing w:line="240" w:lineRule="auto"/>
              <w:jc w:val="both"/>
              <w:rPr>
                <w:lang w:val="en-US"/>
              </w:rPr>
            </w:pPr>
            <w:r w:rsidRPr="0084464E">
              <w:rPr>
                <w:sz w:val="20"/>
                <w:szCs w:val="20"/>
                <w:lang w:val="en-US"/>
              </w:rPr>
              <w:tab/>
              <w:t>printk(KERN_ALERT "Removing character device /dev/%s c %d 0'.\n", DEVICE_NAME, Major);</w:t>
            </w:r>
          </w:p>
          <w:p w:rsidR="00170E71" w:rsidRDefault="00170E71" w:rsidP="0059329F">
            <w:pPr>
              <w:pStyle w:val="af4"/>
              <w:snapToGrid w:val="0"/>
              <w:spacing w:line="240" w:lineRule="auto"/>
              <w:jc w:val="both"/>
            </w:pPr>
            <w:r w:rsidRPr="0084464E">
              <w:rPr>
                <w:sz w:val="20"/>
                <w:szCs w:val="20"/>
                <w:lang w:val="en-US"/>
              </w:rPr>
              <w:tab/>
            </w:r>
            <w:r>
              <w:rPr>
                <w:sz w:val="20"/>
                <w:szCs w:val="20"/>
              </w:rPr>
              <w:t>return;</w:t>
            </w:r>
          </w:p>
          <w:p w:rsidR="00170E71" w:rsidRDefault="00170E71" w:rsidP="0059329F">
            <w:pPr>
              <w:pStyle w:val="af4"/>
              <w:snapToGrid w:val="0"/>
              <w:spacing w:line="240" w:lineRule="auto"/>
              <w:jc w:val="both"/>
            </w:pPr>
            <w:r>
              <w:rPr>
                <w:sz w:val="20"/>
                <w:szCs w:val="20"/>
              </w:rPr>
              <w:t>}</w:t>
            </w:r>
          </w:p>
          <w:p w:rsidR="00170E71" w:rsidRDefault="00170E71" w:rsidP="0059329F">
            <w:pPr>
              <w:pStyle w:val="af4"/>
              <w:snapToGrid w:val="0"/>
              <w:spacing w:line="240" w:lineRule="auto"/>
              <w:jc w:val="both"/>
              <w:rPr>
                <w:sz w:val="20"/>
                <w:szCs w:val="20"/>
              </w:rPr>
            </w:pPr>
          </w:p>
          <w:p w:rsidR="00170E71" w:rsidRDefault="00170E71" w:rsidP="0059329F">
            <w:pPr>
              <w:pStyle w:val="af4"/>
              <w:snapToGrid w:val="0"/>
              <w:spacing w:line="240" w:lineRule="auto"/>
              <w:jc w:val="both"/>
            </w:pPr>
            <w:r>
              <w:rPr>
                <w:sz w:val="20"/>
                <w:szCs w:val="20"/>
              </w:rPr>
              <w:t>/* Открытие файла устройства процессом "cat /dev/chardev" */</w:t>
            </w:r>
          </w:p>
          <w:p w:rsidR="00170E71" w:rsidRPr="0084464E" w:rsidRDefault="00170E71" w:rsidP="0059329F">
            <w:pPr>
              <w:pStyle w:val="af4"/>
              <w:snapToGrid w:val="0"/>
              <w:spacing w:line="240" w:lineRule="auto"/>
              <w:jc w:val="both"/>
              <w:rPr>
                <w:lang w:val="en-US"/>
              </w:rPr>
            </w:pPr>
            <w:r w:rsidRPr="0084464E">
              <w:rPr>
                <w:sz w:val="20"/>
                <w:szCs w:val="20"/>
                <w:lang w:val="en-US"/>
              </w:rPr>
              <w:t>static int device_open(struct inode *inode, struct file *file)</w:t>
            </w:r>
          </w:p>
          <w:p w:rsidR="00170E71" w:rsidRPr="0084464E" w:rsidRDefault="00170E71" w:rsidP="0059329F">
            <w:pPr>
              <w:pStyle w:val="af4"/>
              <w:snapToGrid w:val="0"/>
              <w:spacing w:line="240" w:lineRule="auto"/>
              <w:jc w:val="both"/>
              <w:rPr>
                <w:lang w:val="en-US"/>
              </w:rPr>
            </w:pPr>
            <w:r w:rsidRPr="0084464E">
              <w:rPr>
                <w:sz w:val="20"/>
                <w:szCs w:val="20"/>
                <w:lang w:val="en-US"/>
              </w:rPr>
              <w:t>{</w:t>
            </w:r>
          </w:p>
          <w:p w:rsidR="00170E71" w:rsidRPr="0084464E" w:rsidRDefault="00170E71" w:rsidP="0059329F">
            <w:pPr>
              <w:pStyle w:val="af4"/>
              <w:snapToGrid w:val="0"/>
              <w:spacing w:line="240" w:lineRule="auto"/>
              <w:jc w:val="both"/>
              <w:rPr>
                <w:lang w:val="en-US"/>
              </w:rPr>
            </w:pPr>
            <w:r w:rsidRPr="0084464E">
              <w:rPr>
                <w:sz w:val="20"/>
                <w:szCs w:val="20"/>
                <w:lang w:val="en-US"/>
              </w:rPr>
              <w:tab/>
              <w:t>printk(KERN_INFO "Try to open character device /dev/%s c %d 0'.\n", DEVICE_NAME, Major);</w:t>
            </w:r>
            <w:r w:rsidRPr="0084464E">
              <w:rPr>
                <w:sz w:val="20"/>
                <w:szCs w:val="20"/>
                <w:lang w:val="en-US"/>
              </w:rPr>
              <w:tab/>
            </w:r>
          </w:p>
          <w:p w:rsidR="00170E71" w:rsidRPr="0084464E" w:rsidRDefault="00170E71" w:rsidP="0059329F">
            <w:pPr>
              <w:pStyle w:val="af4"/>
              <w:snapToGrid w:val="0"/>
              <w:spacing w:line="240" w:lineRule="auto"/>
              <w:jc w:val="both"/>
              <w:rPr>
                <w:lang w:val="en-US"/>
              </w:rPr>
            </w:pPr>
            <w:r w:rsidRPr="0084464E">
              <w:rPr>
                <w:sz w:val="20"/>
                <w:szCs w:val="20"/>
                <w:lang w:val="en-US"/>
              </w:rPr>
              <w:tab/>
              <w:t>if (Device_Open)</w:t>
            </w:r>
          </w:p>
          <w:p w:rsidR="00170E71" w:rsidRPr="0084464E" w:rsidRDefault="00170E71" w:rsidP="0059329F">
            <w:pPr>
              <w:pStyle w:val="af4"/>
              <w:snapToGrid w:val="0"/>
              <w:spacing w:line="240" w:lineRule="auto"/>
              <w:jc w:val="both"/>
              <w:rPr>
                <w:lang w:val="en-US"/>
              </w:rPr>
            </w:pPr>
            <w:r w:rsidRPr="0084464E">
              <w:rPr>
                <w:sz w:val="20"/>
                <w:szCs w:val="20"/>
                <w:lang w:val="en-US"/>
              </w:rPr>
              <w:tab/>
              <w:t xml:space="preserve">  return -EBUSY;</w:t>
            </w:r>
          </w:p>
          <w:p w:rsidR="00170E71" w:rsidRPr="0084464E" w:rsidRDefault="00170E71" w:rsidP="0059329F">
            <w:pPr>
              <w:pStyle w:val="af4"/>
              <w:snapToGrid w:val="0"/>
              <w:spacing w:line="240" w:lineRule="auto"/>
              <w:jc w:val="both"/>
              <w:rPr>
                <w:sz w:val="20"/>
                <w:szCs w:val="20"/>
                <w:lang w:val="en-US"/>
              </w:rPr>
            </w:pPr>
          </w:p>
          <w:p w:rsidR="00170E71" w:rsidRPr="0084464E" w:rsidRDefault="00170E71" w:rsidP="0059329F">
            <w:pPr>
              <w:pStyle w:val="af4"/>
              <w:snapToGrid w:val="0"/>
              <w:spacing w:line="240" w:lineRule="auto"/>
              <w:jc w:val="both"/>
              <w:rPr>
                <w:lang w:val="en-US"/>
              </w:rPr>
            </w:pPr>
            <w:r w:rsidRPr="0084464E">
              <w:rPr>
                <w:sz w:val="20"/>
                <w:szCs w:val="20"/>
                <w:lang w:val="en-US"/>
              </w:rPr>
              <w:tab/>
              <w:t xml:space="preserve">Device_Open++; // </w:t>
            </w:r>
            <w:r>
              <w:rPr>
                <w:sz w:val="20"/>
                <w:szCs w:val="20"/>
              </w:rPr>
              <w:t>счетчик</w:t>
            </w:r>
            <w:r w:rsidRPr="0084464E">
              <w:rPr>
                <w:sz w:val="20"/>
                <w:szCs w:val="20"/>
                <w:lang w:val="en-US"/>
              </w:rPr>
              <w:t xml:space="preserve"> </w:t>
            </w:r>
            <w:r>
              <w:rPr>
                <w:sz w:val="20"/>
                <w:szCs w:val="20"/>
              </w:rPr>
              <w:t>открытия</w:t>
            </w:r>
            <w:r w:rsidRPr="0084464E">
              <w:rPr>
                <w:sz w:val="20"/>
                <w:szCs w:val="20"/>
                <w:lang w:val="en-US"/>
              </w:rPr>
              <w:t xml:space="preserve"> </w:t>
            </w:r>
            <w:r>
              <w:rPr>
                <w:sz w:val="20"/>
                <w:szCs w:val="20"/>
              </w:rPr>
              <w:t>устройства</w:t>
            </w:r>
            <w:r w:rsidRPr="0084464E">
              <w:rPr>
                <w:sz w:val="20"/>
                <w:szCs w:val="20"/>
                <w:lang w:val="en-US"/>
              </w:rPr>
              <w:t xml:space="preserve"> </w:t>
            </w:r>
          </w:p>
          <w:p w:rsidR="00170E71" w:rsidRPr="0084464E" w:rsidRDefault="00170E71" w:rsidP="0059329F">
            <w:pPr>
              <w:pStyle w:val="af4"/>
              <w:snapToGrid w:val="0"/>
              <w:spacing w:line="240" w:lineRule="auto"/>
              <w:jc w:val="both"/>
              <w:rPr>
                <w:sz w:val="20"/>
                <w:szCs w:val="20"/>
                <w:lang w:val="en-US"/>
              </w:rPr>
            </w:pPr>
          </w:p>
          <w:p w:rsidR="00170E71" w:rsidRPr="0084464E" w:rsidRDefault="00170E71" w:rsidP="0059329F">
            <w:pPr>
              <w:pStyle w:val="af4"/>
              <w:snapToGrid w:val="0"/>
              <w:spacing w:line="240" w:lineRule="auto"/>
              <w:jc w:val="both"/>
              <w:rPr>
                <w:lang w:val="en-US"/>
              </w:rPr>
            </w:pPr>
            <w:r w:rsidRPr="0084464E">
              <w:rPr>
                <w:sz w:val="20"/>
                <w:szCs w:val="20"/>
                <w:lang w:val="en-US"/>
              </w:rPr>
              <w:tab/>
              <w:t>try_module_get(THIS_MODULE);</w:t>
            </w:r>
          </w:p>
          <w:p w:rsidR="00170E71" w:rsidRPr="0084464E" w:rsidRDefault="00170E71" w:rsidP="0059329F">
            <w:pPr>
              <w:pStyle w:val="af4"/>
              <w:snapToGrid w:val="0"/>
              <w:spacing w:line="240" w:lineRule="auto"/>
              <w:jc w:val="both"/>
              <w:rPr>
                <w:sz w:val="20"/>
                <w:szCs w:val="20"/>
                <w:lang w:val="en-US"/>
              </w:rPr>
            </w:pPr>
          </w:p>
          <w:p w:rsidR="00170E71" w:rsidRDefault="00170E71" w:rsidP="0059329F">
            <w:pPr>
              <w:pStyle w:val="af4"/>
              <w:snapToGrid w:val="0"/>
              <w:spacing w:line="240" w:lineRule="auto"/>
              <w:jc w:val="both"/>
            </w:pPr>
            <w:r w:rsidRPr="0084464E">
              <w:rPr>
                <w:sz w:val="20"/>
                <w:szCs w:val="20"/>
                <w:lang w:val="en-US"/>
              </w:rPr>
              <w:tab/>
            </w:r>
            <w:r>
              <w:rPr>
                <w:sz w:val="20"/>
                <w:szCs w:val="20"/>
              </w:rPr>
              <w:t>return SUCCESS;</w:t>
            </w:r>
          </w:p>
          <w:p w:rsidR="00170E71" w:rsidRDefault="00170E71" w:rsidP="0059329F">
            <w:pPr>
              <w:pStyle w:val="af4"/>
              <w:snapToGrid w:val="0"/>
              <w:spacing w:line="240" w:lineRule="auto"/>
              <w:jc w:val="both"/>
            </w:pPr>
            <w:r>
              <w:rPr>
                <w:sz w:val="20"/>
                <w:szCs w:val="20"/>
              </w:rPr>
              <w:t>}</w:t>
            </w:r>
          </w:p>
          <w:p w:rsidR="00170E71" w:rsidRDefault="00170E71" w:rsidP="0059329F">
            <w:pPr>
              <w:pStyle w:val="af4"/>
              <w:snapToGrid w:val="0"/>
              <w:spacing w:line="240" w:lineRule="auto"/>
              <w:jc w:val="both"/>
              <w:rPr>
                <w:sz w:val="20"/>
                <w:szCs w:val="20"/>
              </w:rPr>
            </w:pPr>
          </w:p>
          <w:p w:rsidR="00170E71" w:rsidRDefault="00170E71" w:rsidP="0059329F">
            <w:pPr>
              <w:pStyle w:val="af4"/>
              <w:snapToGrid w:val="0"/>
              <w:spacing w:line="240" w:lineRule="auto"/>
              <w:jc w:val="both"/>
            </w:pPr>
            <w:r>
              <w:rPr>
                <w:sz w:val="20"/>
                <w:szCs w:val="20"/>
              </w:rPr>
              <w:t>/* Закрытие файла устройства процессом */</w:t>
            </w:r>
          </w:p>
          <w:p w:rsidR="00170E71" w:rsidRPr="0084464E" w:rsidRDefault="00170E71" w:rsidP="0059329F">
            <w:pPr>
              <w:pStyle w:val="af4"/>
              <w:snapToGrid w:val="0"/>
              <w:spacing w:line="240" w:lineRule="auto"/>
              <w:jc w:val="both"/>
              <w:rPr>
                <w:lang w:val="en-US"/>
              </w:rPr>
            </w:pPr>
            <w:r w:rsidRPr="0084464E">
              <w:rPr>
                <w:sz w:val="20"/>
                <w:szCs w:val="20"/>
                <w:lang w:val="en-US"/>
              </w:rPr>
              <w:t>static int device_release(struct inode *inode, struct file *file)</w:t>
            </w:r>
          </w:p>
          <w:p w:rsidR="00170E71" w:rsidRPr="0084464E" w:rsidRDefault="00170E71" w:rsidP="0059329F">
            <w:pPr>
              <w:pStyle w:val="af4"/>
              <w:snapToGrid w:val="0"/>
              <w:spacing w:line="240" w:lineRule="auto"/>
              <w:jc w:val="both"/>
              <w:rPr>
                <w:lang w:val="en-US"/>
              </w:rPr>
            </w:pPr>
            <w:r w:rsidRPr="0084464E">
              <w:rPr>
                <w:sz w:val="20"/>
                <w:szCs w:val="20"/>
                <w:lang w:val="en-US"/>
              </w:rPr>
              <w:t>{</w:t>
            </w:r>
          </w:p>
          <w:p w:rsidR="00170E71" w:rsidRPr="0084464E" w:rsidRDefault="00170E71" w:rsidP="0059329F">
            <w:pPr>
              <w:pStyle w:val="af4"/>
              <w:snapToGrid w:val="0"/>
              <w:spacing w:line="240" w:lineRule="auto"/>
              <w:jc w:val="both"/>
              <w:rPr>
                <w:lang w:val="en-US"/>
              </w:rPr>
            </w:pPr>
            <w:r w:rsidRPr="0084464E">
              <w:rPr>
                <w:rFonts w:eastAsia="Times New Roman"/>
                <w:sz w:val="20"/>
                <w:szCs w:val="20"/>
                <w:lang w:val="en-US"/>
              </w:rPr>
              <w:t xml:space="preserve"> </w:t>
            </w:r>
            <w:r w:rsidRPr="0084464E">
              <w:rPr>
                <w:sz w:val="20"/>
                <w:szCs w:val="20"/>
                <w:lang w:val="en-US"/>
              </w:rPr>
              <w:tab/>
              <w:t>printk(KERN_ALERT "Try to close character device /dev/%s c %d 0'.\n", DEVICE_NAME, Major);</w:t>
            </w:r>
          </w:p>
          <w:p w:rsidR="00170E71" w:rsidRDefault="00170E71" w:rsidP="0059329F">
            <w:pPr>
              <w:pStyle w:val="af4"/>
              <w:snapToGrid w:val="0"/>
              <w:spacing w:line="240" w:lineRule="auto"/>
              <w:jc w:val="both"/>
            </w:pPr>
            <w:r w:rsidRPr="0084464E">
              <w:rPr>
                <w:sz w:val="20"/>
                <w:szCs w:val="20"/>
                <w:lang w:val="en-US"/>
              </w:rPr>
              <w:tab/>
            </w:r>
            <w:r>
              <w:rPr>
                <w:sz w:val="20"/>
                <w:szCs w:val="20"/>
              </w:rPr>
              <w:t>Device_Open</w:t>
            </w:r>
            <w:proofErr w:type="gramStart"/>
            <w:r>
              <w:rPr>
                <w:sz w:val="20"/>
                <w:szCs w:val="20"/>
              </w:rPr>
              <w:t>--;</w:t>
            </w:r>
            <w:r>
              <w:rPr>
                <w:sz w:val="20"/>
                <w:szCs w:val="20"/>
              </w:rPr>
              <w:tab/>
            </w:r>
            <w:proofErr w:type="gramEnd"/>
            <w:r>
              <w:rPr>
                <w:sz w:val="20"/>
                <w:szCs w:val="20"/>
              </w:rPr>
              <w:t>/* Возможно обслуживание другого процесса */</w:t>
            </w:r>
          </w:p>
          <w:p w:rsidR="00170E71" w:rsidRDefault="00170E71" w:rsidP="0059329F">
            <w:pPr>
              <w:pStyle w:val="af4"/>
              <w:snapToGrid w:val="0"/>
              <w:spacing w:line="240" w:lineRule="auto"/>
              <w:jc w:val="both"/>
              <w:rPr>
                <w:sz w:val="20"/>
                <w:szCs w:val="20"/>
              </w:rPr>
            </w:pPr>
          </w:p>
          <w:p w:rsidR="00170E71" w:rsidRDefault="00170E71" w:rsidP="0059329F">
            <w:pPr>
              <w:pStyle w:val="af4"/>
              <w:snapToGrid w:val="0"/>
              <w:spacing w:line="240" w:lineRule="auto"/>
              <w:jc w:val="both"/>
            </w:pPr>
            <w:r>
              <w:rPr>
                <w:sz w:val="20"/>
                <w:szCs w:val="20"/>
              </w:rPr>
              <w:tab/>
              <w:t xml:space="preserve">/* </w:t>
            </w:r>
          </w:p>
          <w:p w:rsidR="00170E71" w:rsidRDefault="00170E71" w:rsidP="0059329F">
            <w:pPr>
              <w:pStyle w:val="af4"/>
              <w:snapToGrid w:val="0"/>
              <w:spacing w:line="240" w:lineRule="auto"/>
              <w:jc w:val="both"/>
            </w:pPr>
            <w:r>
              <w:rPr>
                <w:sz w:val="20"/>
                <w:szCs w:val="20"/>
              </w:rPr>
              <w:tab/>
              <w:t xml:space="preserve"> * Уменьшить счетчик обращений, иначе после успешного</w:t>
            </w:r>
          </w:p>
          <w:p w:rsidR="00170E71" w:rsidRDefault="00170E71" w:rsidP="0059329F">
            <w:pPr>
              <w:pStyle w:val="af4"/>
              <w:snapToGrid w:val="0"/>
              <w:spacing w:line="240" w:lineRule="auto"/>
              <w:jc w:val="both"/>
            </w:pPr>
            <w:r>
              <w:rPr>
                <w:sz w:val="20"/>
                <w:szCs w:val="20"/>
              </w:rPr>
              <w:tab/>
              <w:t xml:space="preserve"> * открытия не сможем больше выгрузить модуль.</w:t>
            </w:r>
          </w:p>
          <w:p w:rsidR="00170E71" w:rsidRPr="0084464E" w:rsidRDefault="00170E71" w:rsidP="0059329F">
            <w:pPr>
              <w:pStyle w:val="af4"/>
              <w:snapToGrid w:val="0"/>
              <w:spacing w:line="240" w:lineRule="auto"/>
              <w:jc w:val="both"/>
              <w:rPr>
                <w:lang w:val="en-US"/>
              </w:rPr>
            </w:pPr>
            <w:r>
              <w:rPr>
                <w:sz w:val="20"/>
                <w:szCs w:val="20"/>
              </w:rPr>
              <w:tab/>
              <w:t xml:space="preserve"> </w:t>
            </w:r>
            <w:r w:rsidRPr="0084464E">
              <w:rPr>
                <w:sz w:val="20"/>
                <w:szCs w:val="20"/>
                <w:lang w:val="en-US"/>
              </w:rPr>
              <w:t>*/</w:t>
            </w:r>
          </w:p>
          <w:p w:rsidR="00170E71" w:rsidRPr="0084464E" w:rsidRDefault="00170E71" w:rsidP="0059329F">
            <w:pPr>
              <w:pStyle w:val="af4"/>
              <w:snapToGrid w:val="0"/>
              <w:spacing w:line="240" w:lineRule="auto"/>
              <w:jc w:val="both"/>
              <w:rPr>
                <w:sz w:val="20"/>
                <w:szCs w:val="20"/>
                <w:lang w:val="en-US"/>
              </w:rPr>
            </w:pPr>
          </w:p>
          <w:p w:rsidR="00170E71" w:rsidRPr="0084464E" w:rsidRDefault="00170E71" w:rsidP="0059329F">
            <w:pPr>
              <w:pStyle w:val="af4"/>
              <w:snapToGrid w:val="0"/>
              <w:spacing w:line="240" w:lineRule="auto"/>
              <w:jc w:val="both"/>
              <w:rPr>
                <w:lang w:val="en-US"/>
              </w:rPr>
            </w:pPr>
            <w:r w:rsidRPr="0084464E">
              <w:rPr>
                <w:rFonts w:eastAsia="Times New Roman"/>
                <w:sz w:val="20"/>
                <w:szCs w:val="20"/>
                <w:lang w:val="en-US"/>
              </w:rPr>
              <w:t xml:space="preserve">  </w:t>
            </w:r>
            <w:r w:rsidRPr="0084464E">
              <w:rPr>
                <w:sz w:val="20"/>
                <w:szCs w:val="20"/>
                <w:lang w:val="en-US"/>
              </w:rPr>
              <w:tab/>
              <w:t>module_put(THIS_MODULE);</w:t>
            </w:r>
          </w:p>
          <w:p w:rsidR="00170E71" w:rsidRPr="0084464E" w:rsidRDefault="00170E71" w:rsidP="0059329F">
            <w:pPr>
              <w:pStyle w:val="af4"/>
              <w:snapToGrid w:val="0"/>
              <w:spacing w:line="240" w:lineRule="auto"/>
              <w:jc w:val="both"/>
              <w:rPr>
                <w:sz w:val="20"/>
                <w:szCs w:val="20"/>
                <w:lang w:val="en-US"/>
              </w:rPr>
            </w:pPr>
          </w:p>
          <w:p w:rsidR="00170E71" w:rsidRPr="0084464E" w:rsidRDefault="00170E71" w:rsidP="0059329F">
            <w:pPr>
              <w:pStyle w:val="af4"/>
              <w:snapToGrid w:val="0"/>
              <w:spacing w:line="240" w:lineRule="auto"/>
              <w:jc w:val="both"/>
              <w:rPr>
                <w:lang w:val="en-US"/>
              </w:rPr>
            </w:pPr>
            <w:r w:rsidRPr="0084464E">
              <w:rPr>
                <w:rFonts w:eastAsia="Times New Roman"/>
                <w:sz w:val="20"/>
                <w:szCs w:val="20"/>
                <w:lang w:val="en-US"/>
              </w:rPr>
              <w:t xml:space="preserve">  </w:t>
            </w:r>
            <w:r w:rsidRPr="0084464E">
              <w:rPr>
                <w:sz w:val="20"/>
                <w:szCs w:val="20"/>
                <w:lang w:val="en-US"/>
              </w:rPr>
              <w:tab/>
              <w:t>return SUCCESS;</w:t>
            </w:r>
            <w:r w:rsidRPr="0084464E">
              <w:rPr>
                <w:sz w:val="20"/>
                <w:szCs w:val="20"/>
                <w:lang w:val="en-US"/>
              </w:rPr>
              <w:tab/>
            </w:r>
          </w:p>
          <w:p w:rsidR="00170E71" w:rsidRDefault="00170E71" w:rsidP="0059329F">
            <w:pPr>
              <w:pStyle w:val="af4"/>
              <w:snapToGrid w:val="0"/>
              <w:spacing w:line="240" w:lineRule="auto"/>
              <w:jc w:val="both"/>
            </w:pPr>
            <w:r>
              <w:rPr>
                <w:sz w:val="20"/>
                <w:szCs w:val="20"/>
              </w:rPr>
              <w:t>}</w:t>
            </w:r>
          </w:p>
          <w:p w:rsidR="00170E71" w:rsidRDefault="00170E71" w:rsidP="0059329F">
            <w:pPr>
              <w:pStyle w:val="af4"/>
              <w:snapToGrid w:val="0"/>
              <w:spacing w:line="240" w:lineRule="auto"/>
              <w:jc w:val="both"/>
              <w:rPr>
                <w:sz w:val="20"/>
                <w:szCs w:val="20"/>
              </w:rPr>
            </w:pPr>
          </w:p>
          <w:p w:rsidR="00170E71" w:rsidRDefault="00170E71" w:rsidP="0059329F">
            <w:pPr>
              <w:pStyle w:val="af4"/>
              <w:snapToGrid w:val="0"/>
              <w:spacing w:line="240" w:lineRule="auto"/>
              <w:jc w:val="both"/>
            </w:pPr>
            <w:r>
              <w:rPr>
                <w:sz w:val="20"/>
                <w:szCs w:val="20"/>
              </w:rPr>
              <w:t>/* Открытие файла устройства процессом для чтения */</w:t>
            </w:r>
          </w:p>
          <w:p w:rsidR="00170E71" w:rsidRPr="0084464E" w:rsidRDefault="00170E71" w:rsidP="0059329F">
            <w:pPr>
              <w:pStyle w:val="af4"/>
              <w:snapToGrid w:val="0"/>
              <w:spacing w:line="240" w:lineRule="auto"/>
              <w:jc w:val="both"/>
              <w:rPr>
                <w:lang w:val="en-US"/>
              </w:rPr>
            </w:pPr>
            <w:r w:rsidRPr="0084464E">
              <w:rPr>
                <w:sz w:val="20"/>
                <w:szCs w:val="20"/>
                <w:lang w:val="en-US"/>
              </w:rPr>
              <w:t>static ssize_t device_read(struct file *filp, /*</w:t>
            </w:r>
            <w:r>
              <w:rPr>
                <w:sz w:val="20"/>
                <w:szCs w:val="20"/>
              </w:rPr>
              <w:t>указатель</w:t>
            </w:r>
            <w:r w:rsidRPr="0084464E">
              <w:rPr>
                <w:sz w:val="20"/>
                <w:szCs w:val="20"/>
                <w:lang w:val="en-US"/>
              </w:rPr>
              <w:t xml:space="preserve"> </w:t>
            </w:r>
            <w:r>
              <w:rPr>
                <w:sz w:val="20"/>
                <w:szCs w:val="20"/>
              </w:rPr>
              <w:t>на</w:t>
            </w:r>
            <w:r w:rsidRPr="0084464E">
              <w:rPr>
                <w:sz w:val="20"/>
                <w:szCs w:val="20"/>
                <w:lang w:val="en-US"/>
              </w:rPr>
              <w:t xml:space="preserve"> </w:t>
            </w:r>
            <w:r>
              <w:rPr>
                <w:sz w:val="20"/>
                <w:szCs w:val="20"/>
              </w:rPr>
              <w:t>структуру</w:t>
            </w:r>
            <w:r w:rsidRPr="0084464E">
              <w:rPr>
                <w:sz w:val="20"/>
                <w:szCs w:val="20"/>
                <w:lang w:val="en-US"/>
              </w:rPr>
              <w:t xml:space="preserve"> file*/</w:t>
            </w:r>
          </w:p>
          <w:p w:rsidR="00170E71" w:rsidRDefault="00170E71" w:rsidP="0059329F">
            <w:pPr>
              <w:pStyle w:val="af4"/>
              <w:snapToGrid w:val="0"/>
              <w:spacing w:line="240" w:lineRule="auto"/>
              <w:jc w:val="both"/>
            </w:pPr>
            <w:r w:rsidRPr="0084464E">
              <w:rPr>
                <w:sz w:val="20"/>
                <w:szCs w:val="20"/>
                <w:lang w:val="en-US"/>
              </w:rPr>
              <w:tab/>
            </w:r>
            <w:r w:rsidRPr="0084464E">
              <w:rPr>
                <w:sz w:val="20"/>
                <w:szCs w:val="20"/>
                <w:lang w:val="en-US"/>
              </w:rPr>
              <w:tab/>
            </w:r>
            <w:r>
              <w:rPr>
                <w:sz w:val="20"/>
                <w:szCs w:val="20"/>
              </w:rPr>
              <w:t>char *</w:t>
            </w:r>
            <w:proofErr w:type="gramStart"/>
            <w:r>
              <w:rPr>
                <w:sz w:val="20"/>
                <w:szCs w:val="20"/>
              </w:rPr>
              <w:t>buffer,</w:t>
            </w:r>
            <w:r>
              <w:rPr>
                <w:sz w:val="20"/>
                <w:szCs w:val="20"/>
              </w:rPr>
              <w:tab/>
            </w:r>
            <w:proofErr w:type="gramEnd"/>
            <w:r>
              <w:rPr>
                <w:sz w:val="20"/>
                <w:szCs w:val="20"/>
              </w:rPr>
              <w:t>/* буфер, куда надо положить данные */</w:t>
            </w:r>
          </w:p>
          <w:p w:rsidR="00170E71" w:rsidRPr="0084464E" w:rsidRDefault="00170E71" w:rsidP="0059329F">
            <w:pPr>
              <w:pStyle w:val="af4"/>
              <w:snapToGrid w:val="0"/>
              <w:spacing w:line="240" w:lineRule="auto"/>
              <w:jc w:val="both"/>
              <w:rPr>
                <w:lang w:val="en-US"/>
              </w:rPr>
            </w:pPr>
            <w:r>
              <w:rPr>
                <w:sz w:val="20"/>
                <w:szCs w:val="20"/>
              </w:rPr>
              <w:tab/>
            </w:r>
            <w:r>
              <w:rPr>
                <w:sz w:val="20"/>
                <w:szCs w:val="20"/>
              </w:rPr>
              <w:tab/>
            </w:r>
            <w:r w:rsidRPr="0084464E">
              <w:rPr>
                <w:sz w:val="20"/>
                <w:szCs w:val="20"/>
                <w:lang w:val="en-US"/>
              </w:rPr>
              <w:t>size_t length,</w:t>
            </w:r>
            <w:r w:rsidRPr="0084464E">
              <w:rPr>
                <w:sz w:val="20"/>
                <w:szCs w:val="20"/>
                <w:lang w:val="en-US"/>
              </w:rPr>
              <w:tab/>
              <w:t xml:space="preserve">/* </w:t>
            </w:r>
            <w:r>
              <w:rPr>
                <w:sz w:val="20"/>
                <w:szCs w:val="20"/>
              </w:rPr>
              <w:t>длина</w:t>
            </w:r>
            <w:r w:rsidRPr="0084464E">
              <w:rPr>
                <w:sz w:val="20"/>
                <w:szCs w:val="20"/>
                <w:lang w:val="en-US"/>
              </w:rPr>
              <w:t xml:space="preserve"> </w:t>
            </w:r>
            <w:r>
              <w:rPr>
                <w:sz w:val="20"/>
                <w:szCs w:val="20"/>
              </w:rPr>
              <w:t>буфера</w:t>
            </w:r>
            <w:r w:rsidRPr="0084464E">
              <w:rPr>
                <w:sz w:val="20"/>
                <w:szCs w:val="20"/>
                <w:lang w:val="en-US"/>
              </w:rPr>
              <w:t xml:space="preserve"> */</w:t>
            </w:r>
          </w:p>
          <w:p w:rsidR="00170E71" w:rsidRDefault="00170E71" w:rsidP="0059329F">
            <w:pPr>
              <w:pStyle w:val="af4"/>
              <w:snapToGrid w:val="0"/>
              <w:spacing w:line="240" w:lineRule="auto"/>
              <w:jc w:val="both"/>
            </w:pPr>
            <w:r w:rsidRPr="0084464E">
              <w:rPr>
                <w:sz w:val="20"/>
                <w:szCs w:val="20"/>
                <w:lang w:val="en-US"/>
              </w:rPr>
              <w:tab/>
            </w:r>
            <w:r w:rsidRPr="0084464E">
              <w:rPr>
                <w:sz w:val="20"/>
                <w:szCs w:val="20"/>
                <w:lang w:val="en-US"/>
              </w:rPr>
              <w:tab/>
            </w:r>
            <w:r>
              <w:rPr>
                <w:sz w:val="20"/>
                <w:szCs w:val="20"/>
              </w:rPr>
              <w:t>loff_t * offset)</w:t>
            </w:r>
          </w:p>
          <w:p w:rsidR="00170E71" w:rsidRDefault="00170E71" w:rsidP="0059329F">
            <w:pPr>
              <w:pStyle w:val="af4"/>
              <w:snapToGrid w:val="0"/>
              <w:spacing w:line="240" w:lineRule="auto"/>
              <w:jc w:val="both"/>
            </w:pPr>
            <w:r>
              <w:rPr>
                <w:sz w:val="20"/>
                <w:szCs w:val="20"/>
              </w:rPr>
              <w:t>{</w:t>
            </w:r>
            <w:r>
              <w:rPr>
                <w:sz w:val="20"/>
                <w:szCs w:val="20"/>
              </w:rPr>
              <w:tab/>
            </w:r>
          </w:p>
          <w:p w:rsidR="00170E71" w:rsidRDefault="00170E71" w:rsidP="0059329F">
            <w:pPr>
              <w:pStyle w:val="af4"/>
              <w:snapToGrid w:val="0"/>
              <w:spacing w:line="240" w:lineRule="auto"/>
              <w:jc w:val="both"/>
            </w:pPr>
            <w:r>
              <w:rPr>
                <w:sz w:val="20"/>
                <w:szCs w:val="20"/>
              </w:rPr>
              <w:tab/>
              <w:t>int bytes_read = 0; /* Количество байт, записанных в буфер */</w:t>
            </w:r>
          </w:p>
          <w:p w:rsidR="00170E71" w:rsidRPr="0084464E" w:rsidRDefault="00170E71" w:rsidP="0059329F">
            <w:pPr>
              <w:pStyle w:val="af4"/>
              <w:snapToGrid w:val="0"/>
              <w:spacing w:line="240" w:lineRule="auto"/>
              <w:jc w:val="both"/>
              <w:rPr>
                <w:lang w:val="en-US"/>
              </w:rPr>
            </w:pPr>
            <w:r>
              <w:rPr>
                <w:sz w:val="20"/>
                <w:szCs w:val="20"/>
              </w:rPr>
              <w:tab/>
            </w:r>
            <w:r w:rsidRPr="0084464E">
              <w:rPr>
                <w:sz w:val="20"/>
                <w:szCs w:val="20"/>
                <w:lang w:val="en-US"/>
              </w:rPr>
              <w:t>printk("Try to read character device /dev/%s c %d 0'.\n", DEVICE_NAME, Major);</w:t>
            </w:r>
          </w:p>
          <w:p w:rsidR="00170E71" w:rsidRDefault="00170E71" w:rsidP="0059329F">
            <w:pPr>
              <w:pStyle w:val="af4"/>
              <w:snapToGrid w:val="0"/>
              <w:spacing w:line="240" w:lineRule="auto"/>
              <w:jc w:val="both"/>
            </w:pPr>
            <w:r w:rsidRPr="0084464E">
              <w:rPr>
                <w:sz w:val="20"/>
                <w:szCs w:val="20"/>
                <w:lang w:val="en-US"/>
              </w:rPr>
              <w:tab/>
            </w:r>
            <w:r>
              <w:rPr>
                <w:sz w:val="20"/>
                <w:szCs w:val="20"/>
              </w:rPr>
              <w:t>if (*Message_Ptr == 0) /* Если достигли конца сообщения, */</w:t>
            </w:r>
          </w:p>
          <w:p w:rsidR="00170E71" w:rsidRDefault="00170E71" w:rsidP="0059329F">
            <w:pPr>
              <w:pStyle w:val="af4"/>
              <w:snapToGrid w:val="0"/>
              <w:spacing w:line="240" w:lineRule="auto"/>
              <w:jc w:val="both"/>
            </w:pPr>
            <w:r>
              <w:rPr>
                <w:sz w:val="20"/>
                <w:szCs w:val="20"/>
              </w:rPr>
              <w:tab/>
              <w:t xml:space="preserve"> </w:t>
            </w:r>
            <w:r>
              <w:rPr>
                <w:sz w:val="20"/>
                <w:szCs w:val="20"/>
              </w:rPr>
              <w:tab/>
              <w:t xml:space="preserve">return </w:t>
            </w:r>
            <w:proofErr w:type="gramStart"/>
            <w:r>
              <w:rPr>
                <w:sz w:val="20"/>
                <w:szCs w:val="20"/>
              </w:rPr>
              <w:t xml:space="preserve">0;   </w:t>
            </w:r>
            <w:proofErr w:type="gramEnd"/>
            <w:r>
              <w:rPr>
                <w:sz w:val="20"/>
                <w:szCs w:val="20"/>
              </w:rPr>
              <w:t xml:space="preserve">   /*вернуть ноль, как признак конца файла*/</w:t>
            </w:r>
          </w:p>
          <w:p w:rsidR="00170E71" w:rsidRDefault="00170E71" w:rsidP="0059329F">
            <w:pPr>
              <w:pStyle w:val="af4"/>
              <w:snapToGrid w:val="0"/>
              <w:spacing w:line="240" w:lineRule="auto"/>
              <w:jc w:val="both"/>
              <w:rPr>
                <w:sz w:val="20"/>
                <w:szCs w:val="20"/>
              </w:rPr>
            </w:pPr>
          </w:p>
          <w:p w:rsidR="00170E71" w:rsidRPr="0084464E" w:rsidRDefault="00170E71" w:rsidP="0059329F">
            <w:pPr>
              <w:pStyle w:val="af4"/>
              <w:snapToGrid w:val="0"/>
              <w:spacing w:line="240" w:lineRule="auto"/>
              <w:jc w:val="both"/>
              <w:rPr>
                <w:lang w:val="en-US"/>
              </w:rPr>
            </w:pPr>
            <w:r>
              <w:rPr>
                <w:sz w:val="20"/>
                <w:szCs w:val="20"/>
              </w:rPr>
              <w:tab/>
            </w:r>
            <w:r w:rsidRPr="0084464E">
              <w:rPr>
                <w:sz w:val="20"/>
                <w:szCs w:val="20"/>
                <w:lang w:val="en-US"/>
              </w:rPr>
              <w:t xml:space="preserve">/* </w:t>
            </w:r>
            <w:r>
              <w:rPr>
                <w:sz w:val="20"/>
                <w:szCs w:val="20"/>
              </w:rPr>
              <w:t>Помещение</w:t>
            </w:r>
            <w:r w:rsidRPr="0084464E">
              <w:rPr>
                <w:sz w:val="20"/>
                <w:szCs w:val="20"/>
                <w:lang w:val="en-US"/>
              </w:rPr>
              <w:t xml:space="preserve"> </w:t>
            </w:r>
            <w:r>
              <w:rPr>
                <w:sz w:val="20"/>
                <w:szCs w:val="20"/>
              </w:rPr>
              <w:t>данных</w:t>
            </w:r>
            <w:r w:rsidRPr="0084464E">
              <w:rPr>
                <w:sz w:val="20"/>
                <w:szCs w:val="20"/>
                <w:lang w:val="en-US"/>
              </w:rPr>
              <w:t xml:space="preserve"> </w:t>
            </w:r>
            <w:r>
              <w:rPr>
                <w:sz w:val="20"/>
                <w:szCs w:val="20"/>
              </w:rPr>
              <w:t>в</w:t>
            </w:r>
            <w:r w:rsidRPr="0084464E">
              <w:rPr>
                <w:sz w:val="20"/>
                <w:szCs w:val="20"/>
                <w:lang w:val="en-US"/>
              </w:rPr>
              <w:t xml:space="preserve"> </w:t>
            </w:r>
            <w:r>
              <w:rPr>
                <w:sz w:val="20"/>
                <w:szCs w:val="20"/>
              </w:rPr>
              <w:t>буфер</w:t>
            </w:r>
            <w:r w:rsidRPr="0084464E">
              <w:rPr>
                <w:sz w:val="20"/>
                <w:szCs w:val="20"/>
                <w:lang w:val="en-US"/>
              </w:rPr>
              <w:t>*/</w:t>
            </w:r>
          </w:p>
          <w:p w:rsidR="00170E71" w:rsidRPr="0084464E" w:rsidRDefault="00170E71" w:rsidP="0059329F">
            <w:pPr>
              <w:pStyle w:val="af4"/>
              <w:snapToGrid w:val="0"/>
              <w:spacing w:line="240" w:lineRule="auto"/>
              <w:jc w:val="both"/>
              <w:rPr>
                <w:lang w:val="en-US"/>
              </w:rPr>
            </w:pPr>
            <w:r w:rsidRPr="0084464E">
              <w:rPr>
                <w:sz w:val="20"/>
                <w:szCs w:val="20"/>
                <w:lang w:val="en-US"/>
              </w:rPr>
              <w:tab/>
              <w:t>while (length &amp;&amp; *Message_Ptr) {</w:t>
            </w:r>
          </w:p>
          <w:p w:rsidR="00170E71" w:rsidRPr="0084464E" w:rsidRDefault="00170E71" w:rsidP="0059329F">
            <w:pPr>
              <w:pStyle w:val="af4"/>
              <w:snapToGrid w:val="0"/>
              <w:spacing w:line="240" w:lineRule="auto"/>
              <w:jc w:val="both"/>
              <w:rPr>
                <w:lang w:val="en-US"/>
              </w:rPr>
            </w:pPr>
            <w:r w:rsidRPr="0084464E">
              <w:rPr>
                <w:rFonts w:eastAsia="Times New Roman"/>
                <w:sz w:val="20"/>
                <w:szCs w:val="20"/>
                <w:lang w:val="en-US"/>
              </w:rPr>
              <w:t xml:space="preserve">     </w:t>
            </w:r>
            <w:r w:rsidRPr="0084464E">
              <w:rPr>
                <w:sz w:val="20"/>
                <w:szCs w:val="20"/>
                <w:lang w:val="en-US"/>
              </w:rPr>
              <w:tab/>
            </w:r>
            <w:r w:rsidRPr="0084464E">
              <w:rPr>
                <w:sz w:val="20"/>
                <w:szCs w:val="20"/>
                <w:lang w:val="en-US"/>
              </w:rPr>
              <w:tab/>
            </w:r>
            <w:r w:rsidRPr="0084464E">
              <w:rPr>
                <w:sz w:val="20"/>
                <w:szCs w:val="20"/>
                <w:lang w:val="en-US"/>
              </w:rPr>
              <w:tab/>
              <w:t>put_user(*(Message_Ptr++), buffer++);</w:t>
            </w:r>
          </w:p>
          <w:p w:rsidR="00170E71" w:rsidRPr="0084464E" w:rsidRDefault="00170E71" w:rsidP="0059329F">
            <w:pPr>
              <w:pStyle w:val="af4"/>
              <w:snapToGrid w:val="0"/>
              <w:spacing w:line="240" w:lineRule="auto"/>
              <w:jc w:val="both"/>
              <w:rPr>
                <w:lang w:val="en-US"/>
              </w:rPr>
            </w:pPr>
            <w:r w:rsidRPr="0084464E">
              <w:rPr>
                <w:sz w:val="20"/>
                <w:szCs w:val="20"/>
                <w:lang w:val="en-US"/>
              </w:rPr>
              <w:tab/>
              <w:t xml:space="preserve">  </w:t>
            </w:r>
            <w:r w:rsidRPr="0084464E">
              <w:rPr>
                <w:sz w:val="20"/>
                <w:szCs w:val="20"/>
                <w:lang w:val="en-US"/>
              </w:rPr>
              <w:tab/>
              <w:t>length--;</w:t>
            </w:r>
          </w:p>
          <w:p w:rsidR="00170E71" w:rsidRPr="0084464E" w:rsidRDefault="00170E71" w:rsidP="0059329F">
            <w:pPr>
              <w:pStyle w:val="af4"/>
              <w:snapToGrid w:val="0"/>
              <w:spacing w:line="240" w:lineRule="auto"/>
              <w:jc w:val="both"/>
              <w:rPr>
                <w:lang w:val="en-US"/>
              </w:rPr>
            </w:pPr>
            <w:r w:rsidRPr="0084464E">
              <w:rPr>
                <w:sz w:val="20"/>
                <w:szCs w:val="20"/>
                <w:lang w:val="en-US"/>
              </w:rPr>
              <w:tab/>
              <w:t xml:space="preserve">  </w:t>
            </w:r>
            <w:r w:rsidRPr="0084464E">
              <w:rPr>
                <w:sz w:val="20"/>
                <w:szCs w:val="20"/>
                <w:lang w:val="en-US"/>
              </w:rPr>
              <w:tab/>
              <w:t>bytes_read++;</w:t>
            </w:r>
          </w:p>
          <w:p w:rsidR="00170E71" w:rsidRPr="0084464E" w:rsidRDefault="00170E71" w:rsidP="0059329F">
            <w:pPr>
              <w:pStyle w:val="af4"/>
              <w:snapToGrid w:val="0"/>
              <w:spacing w:line="240" w:lineRule="auto"/>
              <w:jc w:val="both"/>
              <w:rPr>
                <w:lang w:val="en-US"/>
              </w:rPr>
            </w:pPr>
            <w:r w:rsidRPr="0084464E">
              <w:rPr>
                <w:sz w:val="20"/>
                <w:szCs w:val="20"/>
                <w:lang w:val="en-US"/>
              </w:rPr>
              <w:tab/>
              <w:t>}</w:t>
            </w:r>
          </w:p>
          <w:p w:rsidR="00170E71" w:rsidRPr="0084464E" w:rsidRDefault="00170E71" w:rsidP="0059329F">
            <w:pPr>
              <w:pStyle w:val="af4"/>
              <w:snapToGrid w:val="0"/>
              <w:spacing w:line="240" w:lineRule="auto"/>
              <w:jc w:val="both"/>
              <w:rPr>
                <w:sz w:val="20"/>
                <w:szCs w:val="20"/>
                <w:lang w:val="en-US"/>
              </w:rPr>
            </w:pPr>
          </w:p>
          <w:p w:rsidR="00170E71" w:rsidRPr="0084464E" w:rsidRDefault="00170E71" w:rsidP="0059329F">
            <w:pPr>
              <w:pStyle w:val="af4"/>
              <w:snapToGrid w:val="0"/>
              <w:spacing w:line="240" w:lineRule="auto"/>
              <w:jc w:val="both"/>
              <w:rPr>
                <w:lang w:val="en-US"/>
              </w:rPr>
            </w:pPr>
            <w:r w:rsidRPr="0084464E">
              <w:rPr>
                <w:sz w:val="20"/>
                <w:szCs w:val="20"/>
                <w:lang w:val="en-US"/>
              </w:rPr>
              <w:tab/>
              <w:t>printk("Read %d bytes, %d left.\n", bytes_read, length);</w:t>
            </w:r>
          </w:p>
          <w:p w:rsidR="00170E71" w:rsidRDefault="00170E71" w:rsidP="0059329F">
            <w:pPr>
              <w:pStyle w:val="af4"/>
              <w:snapToGrid w:val="0"/>
              <w:spacing w:line="240" w:lineRule="auto"/>
              <w:jc w:val="both"/>
            </w:pPr>
            <w:r w:rsidRPr="0084464E">
              <w:rPr>
                <w:sz w:val="20"/>
                <w:szCs w:val="20"/>
                <w:lang w:val="en-US"/>
              </w:rPr>
              <w:tab/>
            </w:r>
            <w:r>
              <w:rPr>
                <w:sz w:val="20"/>
                <w:szCs w:val="20"/>
              </w:rPr>
              <w:t>/* Возвращаем число байт, записанных в буфер */</w:t>
            </w:r>
          </w:p>
          <w:p w:rsidR="00170E71" w:rsidRDefault="00170E71" w:rsidP="0059329F">
            <w:pPr>
              <w:pStyle w:val="af4"/>
              <w:snapToGrid w:val="0"/>
              <w:spacing w:line="240" w:lineRule="auto"/>
              <w:jc w:val="both"/>
            </w:pPr>
            <w:r>
              <w:rPr>
                <w:sz w:val="20"/>
                <w:szCs w:val="20"/>
              </w:rPr>
              <w:tab/>
              <w:t>return bytes_read;</w:t>
            </w:r>
          </w:p>
          <w:p w:rsidR="00170E71" w:rsidRDefault="00170E71" w:rsidP="0059329F">
            <w:pPr>
              <w:pStyle w:val="af4"/>
              <w:snapToGrid w:val="0"/>
              <w:spacing w:line="240" w:lineRule="auto"/>
              <w:jc w:val="both"/>
            </w:pPr>
            <w:r>
              <w:rPr>
                <w:sz w:val="20"/>
                <w:szCs w:val="20"/>
              </w:rPr>
              <w:t>}</w:t>
            </w:r>
          </w:p>
          <w:p w:rsidR="00170E71" w:rsidRDefault="00170E71" w:rsidP="0059329F">
            <w:pPr>
              <w:pStyle w:val="af4"/>
              <w:snapToGrid w:val="0"/>
              <w:spacing w:line="240" w:lineRule="auto"/>
              <w:jc w:val="both"/>
              <w:rPr>
                <w:sz w:val="20"/>
                <w:szCs w:val="20"/>
              </w:rPr>
            </w:pPr>
          </w:p>
          <w:p w:rsidR="00170E71" w:rsidRDefault="00170E71" w:rsidP="0059329F">
            <w:pPr>
              <w:pStyle w:val="af4"/>
              <w:snapToGrid w:val="0"/>
              <w:spacing w:line="240" w:lineRule="auto"/>
              <w:jc w:val="both"/>
            </w:pPr>
            <w:r>
              <w:rPr>
                <w:sz w:val="20"/>
                <w:szCs w:val="20"/>
              </w:rPr>
              <w:t>/* Открытие файла устройства процессом для записи */</w:t>
            </w:r>
          </w:p>
          <w:p w:rsidR="00170E71" w:rsidRPr="0084464E" w:rsidRDefault="00170E71" w:rsidP="0059329F">
            <w:pPr>
              <w:pStyle w:val="af4"/>
              <w:snapToGrid w:val="0"/>
              <w:spacing w:line="240" w:lineRule="auto"/>
              <w:jc w:val="both"/>
              <w:rPr>
                <w:lang w:val="en-US"/>
              </w:rPr>
            </w:pPr>
            <w:r w:rsidRPr="0084464E">
              <w:rPr>
                <w:sz w:val="20"/>
                <w:szCs w:val="20"/>
                <w:lang w:val="en-US"/>
              </w:rPr>
              <w:t>static ssize_t device_write(struct file *filp, const char *buffer, size_t length, loff_t * offset)</w:t>
            </w:r>
          </w:p>
          <w:p w:rsidR="00170E71" w:rsidRPr="0084464E" w:rsidRDefault="00170E71" w:rsidP="0059329F">
            <w:pPr>
              <w:pStyle w:val="af4"/>
              <w:snapToGrid w:val="0"/>
              <w:spacing w:line="240" w:lineRule="auto"/>
              <w:jc w:val="both"/>
              <w:rPr>
                <w:lang w:val="en-US"/>
              </w:rPr>
            </w:pPr>
            <w:r w:rsidRPr="0084464E">
              <w:rPr>
                <w:sz w:val="20"/>
                <w:szCs w:val="20"/>
                <w:lang w:val="en-US"/>
              </w:rPr>
              <w:t>{</w:t>
            </w:r>
          </w:p>
          <w:p w:rsidR="00170E71" w:rsidRPr="0084464E" w:rsidRDefault="00170E71" w:rsidP="0059329F">
            <w:pPr>
              <w:pStyle w:val="af4"/>
              <w:snapToGrid w:val="0"/>
              <w:spacing w:line="240" w:lineRule="auto"/>
              <w:jc w:val="both"/>
              <w:rPr>
                <w:lang w:val="en-US"/>
              </w:rPr>
            </w:pPr>
            <w:r w:rsidRPr="0084464E">
              <w:rPr>
                <w:sz w:val="20"/>
                <w:szCs w:val="20"/>
                <w:lang w:val="en-US"/>
              </w:rPr>
              <w:tab/>
              <w:t>static int counter = 0;</w:t>
            </w:r>
          </w:p>
          <w:p w:rsidR="00170E71" w:rsidRPr="0084464E" w:rsidRDefault="00170E71" w:rsidP="0059329F">
            <w:pPr>
              <w:pStyle w:val="af4"/>
              <w:snapToGrid w:val="0"/>
              <w:spacing w:line="240" w:lineRule="auto"/>
              <w:jc w:val="both"/>
              <w:rPr>
                <w:lang w:val="en-US"/>
              </w:rPr>
            </w:pPr>
            <w:r w:rsidRPr="0084464E">
              <w:rPr>
                <w:sz w:val="20"/>
                <w:szCs w:val="20"/>
                <w:lang w:val="en-US"/>
              </w:rPr>
              <w:tab/>
              <w:t>int i;</w:t>
            </w:r>
          </w:p>
          <w:p w:rsidR="00170E71" w:rsidRPr="0084464E" w:rsidRDefault="00170E71" w:rsidP="0059329F">
            <w:pPr>
              <w:pStyle w:val="af4"/>
              <w:snapToGrid w:val="0"/>
              <w:spacing w:line="240" w:lineRule="auto"/>
              <w:jc w:val="both"/>
              <w:rPr>
                <w:lang w:val="en-US"/>
              </w:rPr>
            </w:pPr>
            <w:r w:rsidRPr="0084464E">
              <w:rPr>
                <w:sz w:val="20"/>
                <w:szCs w:val="20"/>
                <w:lang w:val="en-US"/>
              </w:rPr>
              <w:tab/>
              <w:t>printk("Try to write character device /dev/%s (%d).\n", DEVICE_NAME, length);</w:t>
            </w:r>
          </w:p>
          <w:p w:rsidR="00170E71" w:rsidRPr="0084464E" w:rsidRDefault="00170E71" w:rsidP="0059329F">
            <w:pPr>
              <w:pStyle w:val="af4"/>
              <w:snapToGrid w:val="0"/>
              <w:spacing w:line="240" w:lineRule="auto"/>
              <w:jc w:val="both"/>
              <w:rPr>
                <w:lang w:val="en-US"/>
              </w:rPr>
            </w:pPr>
            <w:r w:rsidRPr="0084464E">
              <w:rPr>
                <w:sz w:val="20"/>
                <w:szCs w:val="20"/>
                <w:lang w:val="en-US"/>
              </w:rPr>
              <w:tab/>
              <w:t>memset(Message, 0, BUF_LEN);</w:t>
            </w:r>
          </w:p>
          <w:p w:rsidR="00170E71" w:rsidRPr="0084464E" w:rsidRDefault="00170E71" w:rsidP="0059329F">
            <w:pPr>
              <w:pStyle w:val="af4"/>
              <w:snapToGrid w:val="0"/>
              <w:spacing w:line="240" w:lineRule="auto"/>
              <w:jc w:val="both"/>
              <w:rPr>
                <w:lang w:val="en-US"/>
              </w:rPr>
            </w:pPr>
            <w:r w:rsidRPr="0084464E">
              <w:rPr>
                <w:sz w:val="20"/>
                <w:szCs w:val="20"/>
                <w:lang w:val="en-US"/>
              </w:rPr>
              <w:tab/>
              <w:t>for (i = 0; i &lt; length &amp;&amp; i &lt; (BUF_LEN - 40); i++)</w:t>
            </w:r>
          </w:p>
          <w:p w:rsidR="00170E71" w:rsidRPr="0084464E" w:rsidRDefault="00170E71" w:rsidP="0059329F">
            <w:pPr>
              <w:pStyle w:val="af4"/>
              <w:snapToGrid w:val="0"/>
              <w:spacing w:line="240" w:lineRule="auto"/>
              <w:jc w:val="both"/>
              <w:rPr>
                <w:lang w:val="en-US"/>
              </w:rPr>
            </w:pPr>
            <w:r w:rsidRPr="0084464E">
              <w:rPr>
                <w:sz w:val="20"/>
                <w:szCs w:val="20"/>
                <w:lang w:val="en-US"/>
              </w:rPr>
              <w:tab/>
            </w:r>
            <w:r w:rsidRPr="0084464E">
              <w:rPr>
                <w:sz w:val="20"/>
                <w:szCs w:val="20"/>
                <w:lang w:val="en-US"/>
              </w:rPr>
              <w:tab/>
              <w:t>get_user(Message[i], buffer + i);</w:t>
            </w:r>
          </w:p>
          <w:p w:rsidR="00170E71" w:rsidRPr="0084464E" w:rsidRDefault="00170E71" w:rsidP="0059329F">
            <w:pPr>
              <w:pStyle w:val="af4"/>
              <w:snapToGrid w:val="0"/>
              <w:spacing w:line="240" w:lineRule="auto"/>
              <w:jc w:val="both"/>
              <w:rPr>
                <w:lang w:val="en-US"/>
              </w:rPr>
            </w:pPr>
            <w:r w:rsidRPr="0084464E">
              <w:rPr>
                <w:sz w:val="20"/>
                <w:szCs w:val="20"/>
                <w:lang w:val="en-US"/>
              </w:rPr>
              <w:tab/>
              <w:t>counter++;</w:t>
            </w:r>
          </w:p>
          <w:p w:rsidR="00170E71" w:rsidRPr="0084464E" w:rsidRDefault="00170E71" w:rsidP="0059329F">
            <w:pPr>
              <w:pStyle w:val="af4"/>
              <w:snapToGrid w:val="0"/>
              <w:spacing w:line="240" w:lineRule="auto"/>
              <w:jc w:val="both"/>
              <w:rPr>
                <w:lang w:val="en-US"/>
              </w:rPr>
            </w:pPr>
            <w:r w:rsidRPr="0084464E">
              <w:rPr>
                <w:sz w:val="20"/>
                <w:szCs w:val="20"/>
                <w:lang w:val="en-US"/>
              </w:rPr>
              <w:tab/>
              <w:t>sprintf(Message + strlen(Message), "\nI already told you %d times HELLO!\n", counter);</w:t>
            </w:r>
          </w:p>
          <w:p w:rsidR="00170E71" w:rsidRPr="0084464E" w:rsidRDefault="00170E71" w:rsidP="0059329F">
            <w:pPr>
              <w:pStyle w:val="af4"/>
              <w:snapToGrid w:val="0"/>
              <w:spacing w:line="240" w:lineRule="auto"/>
              <w:jc w:val="both"/>
              <w:rPr>
                <w:lang w:val="en-US"/>
              </w:rPr>
            </w:pPr>
            <w:r w:rsidRPr="0084464E">
              <w:rPr>
                <w:sz w:val="20"/>
                <w:szCs w:val="20"/>
                <w:lang w:val="en-US"/>
              </w:rPr>
              <w:tab/>
              <w:t>Message_Ptr = Message;</w:t>
            </w:r>
          </w:p>
          <w:p w:rsidR="00170E71" w:rsidRPr="0084464E" w:rsidRDefault="00170E71" w:rsidP="0059329F">
            <w:pPr>
              <w:pStyle w:val="af4"/>
              <w:snapToGrid w:val="0"/>
              <w:spacing w:line="240" w:lineRule="auto"/>
              <w:jc w:val="both"/>
              <w:rPr>
                <w:lang w:val="en-US"/>
              </w:rPr>
            </w:pPr>
            <w:r w:rsidRPr="0084464E">
              <w:rPr>
                <w:sz w:val="20"/>
                <w:szCs w:val="20"/>
                <w:lang w:val="en-US"/>
              </w:rPr>
              <w:tab/>
              <w:t>return i;</w:t>
            </w:r>
          </w:p>
          <w:p w:rsidR="00170E71" w:rsidRDefault="00170E71" w:rsidP="0059329F">
            <w:pPr>
              <w:pStyle w:val="af4"/>
              <w:snapToGrid w:val="0"/>
              <w:spacing w:line="240" w:lineRule="auto"/>
              <w:jc w:val="both"/>
            </w:pPr>
            <w:r>
              <w:rPr>
                <w:sz w:val="20"/>
                <w:szCs w:val="20"/>
              </w:rPr>
              <w:t>}</w:t>
            </w:r>
          </w:p>
        </w:tc>
      </w:tr>
    </w:tbl>
    <w:p w:rsidR="00170E71" w:rsidRDefault="00170E71" w:rsidP="00170E71">
      <w:pPr>
        <w:jc w:val="both"/>
      </w:pPr>
      <w:r>
        <w:rPr>
          <w:bCs/>
          <w:color w:val="000000"/>
          <w:shd w:val="clear" w:color="auto" w:fill="FFFFFF"/>
          <w:lang w:eastAsia="ru-RU"/>
        </w:rPr>
        <w:lastRenderedPageBreak/>
        <w:tab/>
        <w:t>Для</w:t>
      </w:r>
      <w:r w:rsidRPr="0084464E">
        <w:rPr>
          <w:bCs/>
          <w:color w:val="000000"/>
          <w:shd w:val="clear" w:color="auto" w:fill="FFFFFF"/>
          <w:lang w:eastAsia="ru-RU"/>
        </w:rPr>
        <w:t xml:space="preserve"> </w:t>
      </w:r>
      <w:r>
        <w:rPr>
          <w:bCs/>
          <w:color w:val="000000"/>
          <w:shd w:val="clear" w:color="auto" w:fill="FFFFFF"/>
          <w:lang w:eastAsia="ru-RU"/>
        </w:rPr>
        <w:t>сборки</w:t>
      </w:r>
      <w:r w:rsidRPr="0084464E">
        <w:rPr>
          <w:bCs/>
          <w:color w:val="000000"/>
          <w:shd w:val="clear" w:color="auto" w:fill="FFFFFF"/>
          <w:lang w:eastAsia="ru-RU"/>
        </w:rPr>
        <w:t xml:space="preserve"> </w:t>
      </w:r>
      <w:r>
        <w:rPr>
          <w:bCs/>
          <w:color w:val="000000"/>
          <w:shd w:val="clear" w:color="auto" w:fill="FFFFFF"/>
          <w:lang w:eastAsia="ru-RU"/>
        </w:rPr>
        <w:t>модуля</w:t>
      </w:r>
      <w:r w:rsidRPr="0084464E">
        <w:rPr>
          <w:bCs/>
          <w:color w:val="000000"/>
          <w:shd w:val="clear" w:color="auto" w:fill="FFFFFF"/>
          <w:lang w:eastAsia="ru-RU"/>
        </w:rPr>
        <w:t xml:space="preserve"> </w:t>
      </w:r>
      <w:r>
        <w:rPr>
          <w:bCs/>
          <w:color w:val="000000"/>
          <w:shd w:val="clear" w:color="auto" w:fill="FFFFFF"/>
          <w:lang w:eastAsia="ru-RU"/>
        </w:rPr>
        <w:t>используется</w:t>
      </w:r>
      <w:r w:rsidRPr="0084464E">
        <w:rPr>
          <w:bCs/>
          <w:color w:val="000000"/>
          <w:shd w:val="clear" w:color="auto" w:fill="FFFFFF"/>
          <w:lang w:eastAsia="ru-RU"/>
        </w:rPr>
        <w:t xml:space="preserve"> </w:t>
      </w:r>
      <w:r>
        <w:rPr>
          <w:bCs/>
          <w:color w:val="000000"/>
          <w:shd w:val="clear" w:color="auto" w:fill="FFFFFF"/>
          <w:lang w:eastAsia="ru-RU"/>
        </w:rPr>
        <w:t>следующий</w:t>
      </w:r>
      <w:r w:rsidRPr="0084464E">
        <w:rPr>
          <w:bCs/>
          <w:color w:val="000000"/>
          <w:shd w:val="clear" w:color="auto" w:fill="FFFFFF"/>
          <w:lang w:eastAsia="ru-RU"/>
        </w:rPr>
        <w:t xml:space="preserve"> </w:t>
      </w:r>
      <w:r>
        <w:rPr>
          <w:b/>
          <w:bCs/>
          <w:color w:val="000000"/>
          <w:shd w:val="clear" w:color="auto" w:fill="FFFFFF"/>
          <w:lang w:val="en-US" w:eastAsia="ru-RU"/>
        </w:rPr>
        <w:t>Makefile</w:t>
      </w:r>
      <w:r w:rsidRPr="0084464E">
        <w:rPr>
          <w:bCs/>
          <w:color w:val="000000"/>
          <w:shd w:val="clear" w:color="auto" w:fill="FFFFFF"/>
          <w:lang w:eastAsia="ru-RU"/>
        </w:rPr>
        <w: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71"/>
      </w:tblGrid>
      <w:tr w:rsidR="00170E71" w:rsidRPr="00D355B5" w:rsidTr="0059329F">
        <w:tc>
          <w:tcPr>
            <w:tcW w:w="9371" w:type="dxa"/>
            <w:tcBorders>
              <w:top w:val="single" w:sz="1" w:space="0" w:color="000000"/>
              <w:left w:val="single" w:sz="1" w:space="0" w:color="000000"/>
              <w:bottom w:val="single" w:sz="1" w:space="0" w:color="000000"/>
              <w:right w:val="single" w:sz="1" w:space="0" w:color="000000"/>
            </w:tcBorders>
            <w:shd w:val="clear" w:color="auto" w:fill="auto"/>
          </w:tcPr>
          <w:p w:rsidR="00170E71" w:rsidRPr="0084464E" w:rsidRDefault="00170E71" w:rsidP="0059329F">
            <w:pPr>
              <w:pStyle w:val="af4"/>
              <w:spacing w:line="240" w:lineRule="auto"/>
              <w:jc w:val="both"/>
              <w:rPr>
                <w:lang w:val="en-US"/>
              </w:rPr>
            </w:pPr>
            <w:r w:rsidRPr="0084464E">
              <w:rPr>
                <w:sz w:val="20"/>
                <w:szCs w:val="20"/>
                <w:lang w:val="en-US"/>
              </w:rPr>
              <w:t>obj-m += chardev.o</w:t>
            </w:r>
          </w:p>
          <w:p w:rsidR="00170E71" w:rsidRPr="0084464E" w:rsidRDefault="00170E71" w:rsidP="0059329F">
            <w:pPr>
              <w:pStyle w:val="af4"/>
              <w:spacing w:line="240" w:lineRule="auto"/>
              <w:jc w:val="both"/>
              <w:rPr>
                <w:sz w:val="20"/>
                <w:szCs w:val="20"/>
                <w:lang w:val="en-US"/>
              </w:rPr>
            </w:pPr>
          </w:p>
          <w:p w:rsidR="00170E71" w:rsidRPr="0084464E" w:rsidRDefault="00170E71" w:rsidP="0059329F">
            <w:pPr>
              <w:pStyle w:val="af4"/>
              <w:spacing w:line="240" w:lineRule="auto"/>
              <w:jc w:val="both"/>
              <w:rPr>
                <w:lang w:val="en-US"/>
              </w:rPr>
            </w:pPr>
            <w:r w:rsidRPr="0084464E">
              <w:rPr>
                <w:sz w:val="20"/>
                <w:szCs w:val="20"/>
                <w:lang w:val="en-US"/>
              </w:rPr>
              <w:t>all:</w:t>
            </w:r>
          </w:p>
          <w:p w:rsidR="00170E71" w:rsidRPr="0084464E" w:rsidRDefault="00170E71" w:rsidP="0059329F">
            <w:pPr>
              <w:pStyle w:val="af4"/>
              <w:spacing w:line="240" w:lineRule="auto"/>
              <w:jc w:val="both"/>
              <w:rPr>
                <w:lang w:val="en-US"/>
              </w:rPr>
            </w:pPr>
            <w:r w:rsidRPr="0084464E">
              <w:rPr>
                <w:sz w:val="20"/>
                <w:szCs w:val="20"/>
                <w:lang w:val="en-US"/>
              </w:rPr>
              <w:tab/>
              <w:t>make -C /lib/modules/$(shell uname -r)/build M=$(PWD) modules</w:t>
            </w:r>
          </w:p>
          <w:p w:rsidR="00170E71" w:rsidRPr="0084464E" w:rsidRDefault="00170E71" w:rsidP="0059329F">
            <w:pPr>
              <w:pStyle w:val="af4"/>
              <w:spacing w:line="240" w:lineRule="auto"/>
              <w:jc w:val="both"/>
              <w:rPr>
                <w:sz w:val="20"/>
                <w:szCs w:val="20"/>
                <w:lang w:val="en-US"/>
              </w:rPr>
            </w:pPr>
          </w:p>
          <w:p w:rsidR="00170E71" w:rsidRPr="0084464E" w:rsidRDefault="00170E71" w:rsidP="0059329F">
            <w:pPr>
              <w:pStyle w:val="af4"/>
              <w:spacing w:line="240" w:lineRule="auto"/>
              <w:jc w:val="both"/>
              <w:rPr>
                <w:lang w:val="en-US"/>
              </w:rPr>
            </w:pPr>
            <w:r w:rsidRPr="0084464E">
              <w:rPr>
                <w:sz w:val="20"/>
                <w:szCs w:val="20"/>
                <w:lang w:val="en-US"/>
              </w:rPr>
              <w:t>clean:</w:t>
            </w:r>
          </w:p>
          <w:p w:rsidR="00170E71" w:rsidRPr="0084464E" w:rsidRDefault="00170E71" w:rsidP="0059329F">
            <w:pPr>
              <w:pStyle w:val="af4"/>
              <w:spacing w:line="240" w:lineRule="auto"/>
              <w:jc w:val="both"/>
              <w:rPr>
                <w:lang w:val="en-US"/>
              </w:rPr>
            </w:pPr>
            <w:r w:rsidRPr="0084464E">
              <w:rPr>
                <w:sz w:val="20"/>
                <w:szCs w:val="20"/>
                <w:lang w:val="en-US"/>
              </w:rPr>
              <w:tab/>
              <w:t>make -C /lib/modules/$(shell uname -r)/build M=$(PWD) clean</w:t>
            </w:r>
          </w:p>
        </w:tc>
      </w:tr>
    </w:tbl>
    <w:p w:rsidR="00170E71" w:rsidRDefault="00170E71" w:rsidP="00170E71">
      <w:pPr>
        <w:jc w:val="both"/>
      </w:pPr>
      <w:r>
        <w:rPr>
          <w:bCs/>
          <w:color w:val="000000"/>
          <w:shd w:val="clear" w:color="auto" w:fill="FFFFFF"/>
          <w:lang w:val="en-US" w:eastAsia="ru-RU"/>
        </w:rPr>
        <w:tab/>
      </w:r>
      <w:r w:rsidRPr="0084464E">
        <w:rPr>
          <w:b/>
          <w:bCs/>
          <w:color w:val="000000"/>
          <w:shd w:val="clear" w:color="auto" w:fill="FFFFFF"/>
          <w:lang w:eastAsia="ru-RU"/>
        </w:rPr>
        <w:t>Последовательность действий:</w:t>
      </w:r>
    </w:p>
    <w:p w:rsidR="00170E71" w:rsidRDefault="00170E71" w:rsidP="00170E71">
      <w:pPr>
        <w:jc w:val="both"/>
      </w:pPr>
      <w:r w:rsidRPr="0084464E">
        <w:rPr>
          <w:bCs/>
          <w:color w:val="000000"/>
          <w:shd w:val="clear" w:color="auto" w:fill="FFFFFF"/>
          <w:lang w:eastAsia="ru-RU"/>
        </w:rPr>
        <w:t xml:space="preserve">1. Получение файла с </w:t>
      </w:r>
      <w:proofErr w:type="gramStart"/>
      <w:r w:rsidRPr="0084464E">
        <w:rPr>
          <w:bCs/>
          <w:color w:val="000000"/>
          <w:shd w:val="clear" w:color="auto" w:fill="FFFFFF"/>
          <w:lang w:eastAsia="ru-RU"/>
        </w:rPr>
        <w:t>расширением .</w:t>
      </w:r>
      <w:r>
        <w:rPr>
          <w:bCs/>
          <w:color w:val="000000"/>
          <w:shd w:val="clear" w:color="auto" w:fill="FFFFFF"/>
          <w:lang w:val="en-US" w:eastAsia="ru-RU"/>
        </w:rPr>
        <w:t>ko</w:t>
      </w:r>
      <w:proofErr w:type="gramEnd"/>
      <w:r w:rsidRPr="0084464E">
        <w:rPr>
          <w:bCs/>
          <w:color w:val="000000"/>
          <w:shd w:val="clear" w:color="auto" w:fill="FFFFFF"/>
          <w:lang w:eastAsia="ru-RU"/>
        </w:rPr>
        <w:t>;</w:t>
      </w:r>
    </w:p>
    <w:p w:rsidR="00170E71" w:rsidRDefault="00170E71" w:rsidP="00170E71">
      <w:pPr>
        <w:jc w:val="both"/>
      </w:pPr>
      <w:r w:rsidRPr="0084464E">
        <w:rPr>
          <w:bCs/>
          <w:color w:val="000000"/>
          <w:shd w:val="clear" w:color="auto" w:fill="FFFFFF"/>
          <w:lang w:eastAsia="ru-RU"/>
        </w:rPr>
        <w:t xml:space="preserve">2. Загрузка модуля </w:t>
      </w:r>
      <w:r>
        <w:rPr>
          <w:bCs/>
          <w:color w:val="000000"/>
          <w:shd w:val="clear" w:color="auto" w:fill="FFFFFF"/>
          <w:lang w:val="en-US" w:eastAsia="ru-RU"/>
        </w:rPr>
        <w:t>chardev</w:t>
      </w:r>
      <w:r w:rsidRPr="0084464E">
        <w:rPr>
          <w:bCs/>
          <w:color w:val="000000"/>
          <w:shd w:val="clear" w:color="auto" w:fill="FFFFFF"/>
          <w:lang w:eastAsia="ru-RU"/>
        </w:rPr>
        <w:t>.</w:t>
      </w:r>
      <w:r>
        <w:rPr>
          <w:bCs/>
          <w:color w:val="000000"/>
          <w:shd w:val="clear" w:color="auto" w:fill="FFFFFF"/>
          <w:lang w:val="en-US" w:eastAsia="ru-RU"/>
        </w:rPr>
        <w:t>ko</w:t>
      </w:r>
      <w:r w:rsidRPr="0084464E">
        <w:rPr>
          <w:bCs/>
          <w:color w:val="000000"/>
          <w:shd w:val="clear" w:color="auto" w:fill="FFFFFF"/>
          <w:lang w:eastAsia="ru-RU"/>
        </w:rPr>
        <w:t xml:space="preserve"> в ядро системы </w:t>
      </w:r>
      <w:r>
        <w:rPr>
          <w:bCs/>
          <w:color w:val="000000"/>
          <w:shd w:val="clear" w:color="auto" w:fill="FFFFFF"/>
          <w:lang w:val="en-US" w:eastAsia="ru-RU"/>
        </w:rPr>
        <w:t>Linux</w:t>
      </w:r>
      <w:r w:rsidRPr="0084464E">
        <w:rPr>
          <w:bCs/>
          <w:color w:val="000000"/>
          <w:shd w:val="clear" w:color="auto" w:fill="FFFFFF"/>
          <w:lang w:eastAsia="ru-RU"/>
        </w:rPr>
        <w:t>;</w:t>
      </w:r>
    </w:p>
    <w:p w:rsidR="00170E71" w:rsidRDefault="00170E71" w:rsidP="00170E71">
      <w:pPr>
        <w:jc w:val="both"/>
      </w:pPr>
      <w:r w:rsidRPr="0084464E">
        <w:rPr>
          <w:bCs/>
          <w:color w:val="000000"/>
          <w:shd w:val="clear" w:color="auto" w:fill="FFFFFF"/>
          <w:lang w:eastAsia="ru-RU"/>
        </w:rPr>
        <w:t>3. Создание файла символьного устройства;</w:t>
      </w:r>
    </w:p>
    <w:p w:rsidR="00170E71" w:rsidRDefault="00170E71" w:rsidP="00170E71">
      <w:pPr>
        <w:jc w:val="both"/>
      </w:pPr>
      <w:r w:rsidRPr="0084464E">
        <w:rPr>
          <w:bCs/>
          <w:color w:val="000000"/>
          <w:shd w:val="clear" w:color="auto" w:fill="FFFFFF"/>
          <w:lang w:eastAsia="ru-RU"/>
        </w:rPr>
        <w:t>4. Изменение прав доступа к файлу для поддержки возможности записи в файл;</w:t>
      </w:r>
    </w:p>
    <w:p w:rsidR="00170E71" w:rsidRDefault="00170E71" w:rsidP="00170E71">
      <w:pPr>
        <w:jc w:val="both"/>
      </w:pPr>
      <w:r w:rsidRPr="0084464E">
        <w:rPr>
          <w:bCs/>
          <w:color w:val="000000"/>
          <w:shd w:val="clear" w:color="auto" w:fill="FFFFFF"/>
          <w:lang w:eastAsia="ru-RU"/>
        </w:rPr>
        <w:t>5. Запись в файл устройства;</w:t>
      </w:r>
    </w:p>
    <w:p w:rsidR="00170E71" w:rsidRDefault="00170E71" w:rsidP="00170E71">
      <w:pPr>
        <w:jc w:val="both"/>
      </w:pPr>
      <w:r w:rsidRPr="0084464E">
        <w:rPr>
          <w:bCs/>
          <w:color w:val="000000"/>
          <w:shd w:val="clear" w:color="auto" w:fill="FFFFFF"/>
          <w:lang w:eastAsia="ru-RU"/>
        </w:rPr>
        <w:t>6. Чтение файла устройства;</w:t>
      </w:r>
    </w:p>
    <w:p w:rsidR="00170E71" w:rsidRDefault="00170E71" w:rsidP="00170E71">
      <w:pPr>
        <w:jc w:val="both"/>
      </w:pPr>
      <w:r w:rsidRPr="0084464E">
        <w:rPr>
          <w:bCs/>
          <w:color w:val="000000"/>
          <w:shd w:val="clear" w:color="auto" w:fill="FFFFFF"/>
          <w:lang w:eastAsia="ru-RU"/>
        </w:rPr>
        <w:t>7. Выгрузка модуля из ядра;</w:t>
      </w:r>
    </w:p>
    <w:p w:rsidR="00170E71" w:rsidRDefault="00170E71" w:rsidP="00170E71">
      <w:pPr>
        <w:jc w:val="both"/>
      </w:pPr>
      <w:r w:rsidRPr="0084464E">
        <w:rPr>
          <w:bCs/>
          <w:color w:val="000000"/>
          <w:shd w:val="clear" w:color="auto" w:fill="FFFFFF"/>
          <w:lang w:eastAsia="ru-RU"/>
        </w:rPr>
        <w:t>8. Удаление файла символьного устройства;</w:t>
      </w:r>
    </w:p>
    <w:p w:rsidR="00170E71" w:rsidRDefault="00170E71" w:rsidP="00170E71">
      <w:pPr>
        <w:jc w:val="both"/>
      </w:pPr>
      <w:r w:rsidRPr="0084464E">
        <w:rPr>
          <w:bCs/>
          <w:color w:val="000000"/>
          <w:shd w:val="clear" w:color="auto" w:fill="FFFFFF"/>
          <w:lang w:eastAsia="ru-RU"/>
        </w:rPr>
        <w:t>9. Очистка каталога от исполняемых файлов.</w:t>
      </w:r>
    </w:p>
    <w:p w:rsidR="00170E71" w:rsidRDefault="00170E71" w:rsidP="00170E71">
      <w:pPr>
        <w:jc w:val="both"/>
      </w:pPr>
      <w:r w:rsidRPr="0084464E">
        <w:rPr>
          <w:bCs/>
          <w:color w:val="000000"/>
          <w:shd w:val="clear" w:color="auto" w:fill="FFFFFF"/>
          <w:lang w:eastAsia="ru-RU"/>
        </w:rPr>
        <w:lastRenderedPageBreak/>
        <w:tab/>
      </w:r>
      <w:r>
        <w:rPr>
          <w:b/>
          <w:bCs/>
          <w:color w:val="000000"/>
          <w:shd w:val="clear" w:color="auto" w:fill="FFFFFF"/>
          <w:lang w:val="en-US" w:eastAsia="ru-RU"/>
        </w:rPr>
        <w:t>Лог действий:</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71"/>
      </w:tblGrid>
      <w:tr w:rsidR="00170E71" w:rsidRPr="00D355B5" w:rsidTr="0059329F">
        <w:tc>
          <w:tcPr>
            <w:tcW w:w="9371" w:type="dxa"/>
            <w:tcBorders>
              <w:top w:val="single" w:sz="1" w:space="0" w:color="000000"/>
              <w:left w:val="single" w:sz="1" w:space="0" w:color="000000"/>
              <w:bottom w:val="single" w:sz="1" w:space="0" w:color="000000"/>
              <w:right w:val="single" w:sz="1" w:space="0" w:color="000000"/>
            </w:tcBorders>
            <w:shd w:val="clear" w:color="auto" w:fill="auto"/>
          </w:tcPr>
          <w:p w:rsidR="00170E71" w:rsidRDefault="00170E71" w:rsidP="0059329F">
            <w:pPr>
              <w:pStyle w:val="af4"/>
              <w:snapToGrid w:val="0"/>
              <w:spacing w:line="240" w:lineRule="auto"/>
              <w:jc w:val="both"/>
            </w:pPr>
            <w:r>
              <w:rPr>
                <w:b/>
                <w:bCs/>
                <w:sz w:val="20"/>
                <w:szCs w:val="20"/>
              </w:rPr>
              <w:t xml:space="preserve">//1. Получение файла с </w:t>
            </w:r>
            <w:proofErr w:type="gramStart"/>
            <w:r>
              <w:rPr>
                <w:b/>
                <w:bCs/>
                <w:sz w:val="20"/>
                <w:szCs w:val="20"/>
              </w:rPr>
              <w:t>расширением .ko</w:t>
            </w:r>
            <w:proofErr w:type="gramEnd"/>
          </w:p>
          <w:p w:rsidR="00170E71" w:rsidRPr="00D355B5" w:rsidRDefault="00170E71" w:rsidP="0059329F">
            <w:pPr>
              <w:pStyle w:val="af4"/>
              <w:snapToGrid w:val="0"/>
              <w:spacing w:line="240" w:lineRule="auto"/>
              <w:jc w:val="both"/>
            </w:pPr>
            <w:r w:rsidRPr="00170E71">
              <w:rPr>
                <w:sz w:val="20"/>
                <w:szCs w:val="20"/>
                <w:lang w:val="en-US"/>
              </w:rPr>
              <w:t>nikita</w:t>
            </w:r>
            <w:r w:rsidRPr="00D355B5">
              <w:rPr>
                <w:sz w:val="20"/>
                <w:szCs w:val="20"/>
              </w:rPr>
              <w:t>@</w:t>
            </w:r>
            <w:r w:rsidRPr="00170E71">
              <w:rPr>
                <w:sz w:val="20"/>
                <w:szCs w:val="20"/>
                <w:lang w:val="en-US"/>
              </w:rPr>
              <w:t>nikita</w:t>
            </w:r>
            <w:r w:rsidRPr="00D355B5">
              <w:rPr>
                <w:sz w:val="20"/>
                <w:szCs w:val="20"/>
              </w:rPr>
              <w:t>-</w:t>
            </w:r>
            <w:r w:rsidRPr="00170E71">
              <w:rPr>
                <w:sz w:val="20"/>
                <w:szCs w:val="20"/>
                <w:lang w:val="en-US"/>
              </w:rPr>
              <w:t>K</w:t>
            </w:r>
            <w:r w:rsidRPr="00D355B5">
              <w:rPr>
                <w:sz w:val="20"/>
                <w:szCs w:val="20"/>
              </w:rPr>
              <w:t>53</w:t>
            </w:r>
            <w:r w:rsidRPr="00170E71">
              <w:rPr>
                <w:sz w:val="20"/>
                <w:szCs w:val="20"/>
                <w:lang w:val="en-US"/>
              </w:rPr>
              <w:t>SM</w:t>
            </w:r>
            <w:r w:rsidRPr="00D355B5">
              <w:rPr>
                <w:sz w:val="20"/>
                <w:szCs w:val="20"/>
              </w:rPr>
              <w:t>:~/</w:t>
            </w:r>
            <w:r w:rsidRPr="00170E71">
              <w:rPr>
                <w:sz w:val="20"/>
                <w:szCs w:val="20"/>
                <w:lang w:val="en-US"/>
              </w:rPr>
              <w:t>labs</w:t>
            </w:r>
            <w:r w:rsidRPr="00D355B5">
              <w:rPr>
                <w:sz w:val="20"/>
                <w:szCs w:val="20"/>
              </w:rPr>
              <w:t>/2</w:t>
            </w:r>
            <w:r w:rsidRPr="00170E71">
              <w:rPr>
                <w:sz w:val="20"/>
                <w:szCs w:val="20"/>
                <w:lang w:val="en-US"/>
              </w:rPr>
              <w:t>semester</w:t>
            </w:r>
            <w:r w:rsidRPr="00D355B5">
              <w:rPr>
                <w:sz w:val="20"/>
                <w:szCs w:val="20"/>
              </w:rPr>
              <w:t>/</w:t>
            </w:r>
            <w:r w:rsidRPr="00170E71">
              <w:rPr>
                <w:sz w:val="20"/>
                <w:szCs w:val="20"/>
                <w:lang w:val="en-US"/>
              </w:rPr>
              <w:t>lab</w:t>
            </w:r>
            <w:r w:rsidRPr="00D355B5">
              <w:rPr>
                <w:sz w:val="20"/>
                <w:szCs w:val="20"/>
              </w:rPr>
              <w:t xml:space="preserve">7/1$ </w:t>
            </w:r>
            <w:r w:rsidRPr="00170E71">
              <w:rPr>
                <w:sz w:val="20"/>
                <w:szCs w:val="20"/>
                <w:lang w:val="en-US"/>
              </w:rPr>
              <w:t>make</w:t>
            </w:r>
          </w:p>
          <w:p w:rsidR="00170E71" w:rsidRPr="0084464E" w:rsidRDefault="00170E71" w:rsidP="0059329F">
            <w:pPr>
              <w:pStyle w:val="af4"/>
              <w:snapToGrid w:val="0"/>
              <w:spacing w:line="240" w:lineRule="auto"/>
              <w:jc w:val="both"/>
              <w:rPr>
                <w:lang w:val="en-US"/>
              </w:rPr>
            </w:pPr>
            <w:r w:rsidRPr="0084464E">
              <w:rPr>
                <w:sz w:val="20"/>
                <w:szCs w:val="20"/>
                <w:lang w:val="en-US"/>
              </w:rPr>
              <w:t>make -C /lib/modules/4.4.0-66-generic/build M=/home/</w:t>
            </w:r>
            <w:r w:rsidR="008B662B">
              <w:rPr>
                <w:sz w:val="20"/>
                <w:szCs w:val="20"/>
                <w:lang w:val="en-US"/>
              </w:rPr>
              <w:t>nikita</w:t>
            </w:r>
            <w:r w:rsidRPr="0084464E">
              <w:rPr>
                <w:sz w:val="20"/>
                <w:szCs w:val="20"/>
                <w:lang w:val="en-US"/>
              </w:rPr>
              <w:t>/labs/2semester/lab7/1 modules</w:t>
            </w:r>
          </w:p>
          <w:p w:rsidR="00170E71" w:rsidRPr="0084464E" w:rsidRDefault="00170E71" w:rsidP="0059329F">
            <w:pPr>
              <w:pStyle w:val="af4"/>
              <w:snapToGrid w:val="0"/>
              <w:spacing w:line="240" w:lineRule="auto"/>
              <w:jc w:val="both"/>
              <w:rPr>
                <w:lang w:val="en-US"/>
              </w:rPr>
            </w:pPr>
            <w:r w:rsidRPr="0084464E">
              <w:rPr>
                <w:sz w:val="20"/>
                <w:szCs w:val="20"/>
                <w:lang w:val="en-US"/>
              </w:rPr>
              <w:t xml:space="preserve">make[1]: </w:t>
            </w:r>
            <w:r>
              <w:rPr>
                <w:sz w:val="20"/>
                <w:szCs w:val="20"/>
              </w:rPr>
              <w:t>вход</w:t>
            </w:r>
            <w:r w:rsidRPr="0084464E">
              <w:rPr>
                <w:sz w:val="20"/>
                <w:szCs w:val="20"/>
                <w:lang w:val="en-US"/>
              </w:rPr>
              <w:t xml:space="preserve"> </w:t>
            </w:r>
            <w:r>
              <w:rPr>
                <w:sz w:val="20"/>
                <w:szCs w:val="20"/>
              </w:rPr>
              <w:t>в</w:t>
            </w:r>
            <w:r w:rsidRPr="0084464E">
              <w:rPr>
                <w:sz w:val="20"/>
                <w:szCs w:val="20"/>
                <w:lang w:val="en-US"/>
              </w:rPr>
              <w:t xml:space="preserve"> </w:t>
            </w:r>
            <w:r>
              <w:rPr>
                <w:sz w:val="20"/>
                <w:szCs w:val="20"/>
              </w:rPr>
              <w:t>каталог</w:t>
            </w:r>
            <w:r w:rsidRPr="0084464E">
              <w:rPr>
                <w:sz w:val="20"/>
                <w:szCs w:val="20"/>
                <w:lang w:val="en-US"/>
              </w:rPr>
              <w:t xml:space="preserve"> «/usr/src/linux-headers-4.4.0-66-generic»</w:t>
            </w:r>
          </w:p>
          <w:p w:rsidR="00170E71" w:rsidRPr="0084464E" w:rsidRDefault="00170E71" w:rsidP="0059329F">
            <w:pPr>
              <w:pStyle w:val="af4"/>
              <w:snapToGrid w:val="0"/>
              <w:spacing w:line="240" w:lineRule="auto"/>
              <w:jc w:val="both"/>
              <w:rPr>
                <w:lang w:val="en-US"/>
              </w:rPr>
            </w:pPr>
            <w:r w:rsidRPr="0084464E">
              <w:rPr>
                <w:rFonts w:eastAsia="Times New Roman"/>
                <w:sz w:val="20"/>
                <w:szCs w:val="20"/>
                <w:lang w:val="en-US"/>
              </w:rPr>
              <w:t xml:space="preserve">  </w:t>
            </w:r>
            <w:r w:rsidRPr="0084464E">
              <w:rPr>
                <w:sz w:val="20"/>
                <w:szCs w:val="20"/>
                <w:lang w:val="en-US"/>
              </w:rPr>
              <w:t>CC [M]  /home/</w:t>
            </w:r>
            <w:r w:rsidR="008B662B">
              <w:rPr>
                <w:sz w:val="20"/>
                <w:szCs w:val="20"/>
                <w:lang w:val="en-US"/>
              </w:rPr>
              <w:t>nikita</w:t>
            </w:r>
            <w:r w:rsidRPr="0084464E">
              <w:rPr>
                <w:sz w:val="20"/>
                <w:szCs w:val="20"/>
                <w:lang w:val="en-US"/>
              </w:rPr>
              <w:t>/labs/2semester/lab7/1/chardev.o</w:t>
            </w:r>
          </w:p>
          <w:p w:rsidR="00170E71" w:rsidRPr="0084464E" w:rsidRDefault="00170E71" w:rsidP="0059329F">
            <w:pPr>
              <w:pStyle w:val="af4"/>
              <w:snapToGrid w:val="0"/>
              <w:spacing w:line="240" w:lineRule="auto"/>
              <w:jc w:val="both"/>
              <w:rPr>
                <w:lang w:val="en-US"/>
              </w:rPr>
            </w:pPr>
            <w:r w:rsidRPr="0084464E">
              <w:rPr>
                <w:rFonts w:eastAsia="Times New Roman"/>
                <w:sz w:val="20"/>
                <w:szCs w:val="20"/>
                <w:lang w:val="en-US"/>
              </w:rPr>
              <w:t xml:space="preserve">  </w:t>
            </w:r>
            <w:r w:rsidRPr="0084464E">
              <w:rPr>
                <w:sz w:val="20"/>
                <w:szCs w:val="20"/>
                <w:lang w:val="en-US"/>
              </w:rPr>
              <w:t>Building modules, stage 2.</w:t>
            </w:r>
          </w:p>
          <w:p w:rsidR="00170E71" w:rsidRPr="0084464E" w:rsidRDefault="00170E71" w:rsidP="0059329F">
            <w:pPr>
              <w:pStyle w:val="af4"/>
              <w:snapToGrid w:val="0"/>
              <w:spacing w:line="240" w:lineRule="auto"/>
              <w:jc w:val="both"/>
              <w:rPr>
                <w:lang w:val="en-US"/>
              </w:rPr>
            </w:pPr>
            <w:r w:rsidRPr="0084464E">
              <w:rPr>
                <w:rFonts w:eastAsia="Times New Roman"/>
                <w:sz w:val="20"/>
                <w:szCs w:val="20"/>
                <w:lang w:val="en-US"/>
              </w:rPr>
              <w:t xml:space="preserve">  </w:t>
            </w:r>
            <w:r w:rsidRPr="0084464E">
              <w:rPr>
                <w:sz w:val="20"/>
                <w:szCs w:val="20"/>
                <w:lang w:val="en-US"/>
              </w:rPr>
              <w:t>MODPOST 1 modules</w:t>
            </w:r>
          </w:p>
          <w:p w:rsidR="00170E71" w:rsidRPr="0084464E" w:rsidRDefault="00170E71" w:rsidP="0059329F">
            <w:pPr>
              <w:pStyle w:val="af4"/>
              <w:snapToGrid w:val="0"/>
              <w:spacing w:line="240" w:lineRule="auto"/>
              <w:jc w:val="both"/>
              <w:rPr>
                <w:lang w:val="en-US"/>
              </w:rPr>
            </w:pPr>
            <w:r w:rsidRPr="0084464E">
              <w:rPr>
                <w:rFonts w:eastAsia="Times New Roman"/>
                <w:sz w:val="20"/>
                <w:szCs w:val="20"/>
                <w:lang w:val="en-US"/>
              </w:rPr>
              <w:t xml:space="preserve">  </w:t>
            </w:r>
            <w:r w:rsidRPr="0084464E">
              <w:rPr>
                <w:sz w:val="20"/>
                <w:szCs w:val="20"/>
                <w:lang w:val="en-US"/>
              </w:rPr>
              <w:t>CC      /home/</w:t>
            </w:r>
            <w:r w:rsidR="008B662B">
              <w:rPr>
                <w:sz w:val="20"/>
                <w:szCs w:val="20"/>
                <w:lang w:val="en-US"/>
              </w:rPr>
              <w:t>nikita</w:t>
            </w:r>
            <w:r w:rsidRPr="0084464E">
              <w:rPr>
                <w:sz w:val="20"/>
                <w:szCs w:val="20"/>
                <w:lang w:val="en-US"/>
              </w:rPr>
              <w:t>/labs/2semester/lab7/1/chardev.mod.o</w:t>
            </w:r>
          </w:p>
          <w:p w:rsidR="00170E71" w:rsidRPr="0084464E" w:rsidRDefault="00170E71" w:rsidP="0059329F">
            <w:pPr>
              <w:pStyle w:val="af4"/>
              <w:snapToGrid w:val="0"/>
              <w:spacing w:line="240" w:lineRule="auto"/>
              <w:jc w:val="both"/>
              <w:rPr>
                <w:lang w:val="en-US"/>
              </w:rPr>
            </w:pPr>
            <w:r w:rsidRPr="0084464E">
              <w:rPr>
                <w:rFonts w:eastAsia="Times New Roman"/>
                <w:sz w:val="20"/>
                <w:szCs w:val="20"/>
                <w:lang w:val="en-US"/>
              </w:rPr>
              <w:t xml:space="preserve">  </w:t>
            </w:r>
            <w:r w:rsidRPr="0084464E">
              <w:rPr>
                <w:sz w:val="20"/>
                <w:szCs w:val="20"/>
                <w:lang w:val="en-US"/>
              </w:rPr>
              <w:t>LD [M]  /home/</w:t>
            </w:r>
            <w:r w:rsidR="008B662B">
              <w:rPr>
                <w:sz w:val="20"/>
                <w:szCs w:val="20"/>
                <w:lang w:val="en-US"/>
              </w:rPr>
              <w:t>nikita</w:t>
            </w:r>
            <w:r w:rsidRPr="0084464E">
              <w:rPr>
                <w:sz w:val="20"/>
                <w:szCs w:val="20"/>
                <w:lang w:val="en-US"/>
              </w:rPr>
              <w:t>/labs/2semester/lab7/1/chardev.ko</w:t>
            </w:r>
          </w:p>
          <w:p w:rsidR="00170E71" w:rsidRPr="0084464E" w:rsidRDefault="00170E71" w:rsidP="0059329F">
            <w:pPr>
              <w:pStyle w:val="af4"/>
              <w:snapToGrid w:val="0"/>
              <w:spacing w:line="240" w:lineRule="auto"/>
              <w:jc w:val="both"/>
              <w:rPr>
                <w:lang w:val="en-US"/>
              </w:rPr>
            </w:pPr>
            <w:r w:rsidRPr="0084464E">
              <w:rPr>
                <w:sz w:val="20"/>
                <w:szCs w:val="20"/>
                <w:lang w:val="en-US"/>
              </w:rPr>
              <w:t xml:space="preserve">make[1]: </w:t>
            </w:r>
            <w:r>
              <w:rPr>
                <w:sz w:val="20"/>
                <w:szCs w:val="20"/>
              </w:rPr>
              <w:t>выход</w:t>
            </w:r>
            <w:r w:rsidRPr="0084464E">
              <w:rPr>
                <w:sz w:val="20"/>
                <w:szCs w:val="20"/>
                <w:lang w:val="en-US"/>
              </w:rPr>
              <w:t xml:space="preserve"> </w:t>
            </w:r>
            <w:r>
              <w:rPr>
                <w:sz w:val="20"/>
                <w:szCs w:val="20"/>
              </w:rPr>
              <w:t>из</w:t>
            </w:r>
            <w:r w:rsidRPr="0084464E">
              <w:rPr>
                <w:sz w:val="20"/>
                <w:szCs w:val="20"/>
                <w:lang w:val="en-US"/>
              </w:rPr>
              <w:t xml:space="preserve"> </w:t>
            </w:r>
            <w:r>
              <w:rPr>
                <w:sz w:val="20"/>
                <w:szCs w:val="20"/>
              </w:rPr>
              <w:t>каталога</w:t>
            </w:r>
            <w:r w:rsidRPr="0084464E">
              <w:rPr>
                <w:sz w:val="20"/>
                <w:szCs w:val="20"/>
                <w:lang w:val="en-US"/>
              </w:rPr>
              <w:t xml:space="preserve"> «/usr/src/linux-headers-4.4.0-66-generic»</w:t>
            </w:r>
          </w:p>
          <w:p w:rsidR="00170E71" w:rsidRPr="0084464E" w:rsidRDefault="00170E71" w:rsidP="0059329F">
            <w:pPr>
              <w:pStyle w:val="af4"/>
              <w:snapToGrid w:val="0"/>
              <w:spacing w:line="240" w:lineRule="auto"/>
              <w:jc w:val="both"/>
              <w:rPr>
                <w:sz w:val="20"/>
                <w:szCs w:val="20"/>
                <w:lang w:val="en-US"/>
              </w:rPr>
            </w:pPr>
          </w:p>
          <w:p w:rsidR="00170E71" w:rsidRDefault="00170E71" w:rsidP="0059329F">
            <w:pPr>
              <w:pStyle w:val="af4"/>
              <w:snapToGrid w:val="0"/>
              <w:spacing w:line="240" w:lineRule="auto"/>
              <w:jc w:val="both"/>
            </w:pPr>
            <w:r>
              <w:rPr>
                <w:b/>
                <w:bCs/>
                <w:sz w:val="20"/>
                <w:szCs w:val="20"/>
              </w:rPr>
              <w:t>//2. Загрузка модуля chardev.ko в ядро системы Linux</w:t>
            </w:r>
          </w:p>
          <w:p w:rsidR="00170E71" w:rsidRPr="0084464E" w:rsidRDefault="00170E71" w:rsidP="0059329F">
            <w:pPr>
              <w:pStyle w:val="af4"/>
              <w:snapToGrid w:val="0"/>
              <w:spacing w:line="240" w:lineRule="auto"/>
              <w:jc w:val="both"/>
              <w:rPr>
                <w:lang w:val="en-US"/>
              </w:rPr>
            </w:pPr>
            <w:r>
              <w:rPr>
                <w:sz w:val="20"/>
                <w:szCs w:val="20"/>
                <w:lang w:val="en-US"/>
              </w:rPr>
              <w:t>nikita@nikita-K53SM:~</w:t>
            </w:r>
            <w:r w:rsidRPr="0084464E">
              <w:rPr>
                <w:sz w:val="20"/>
                <w:szCs w:val="20"/>
                <w:lang w:val="en-US"/>
              </w:rPr>
              <w:t>/labs/2semester/lab7/1$ sudo insmod chardev.ko</w:t>
            </w:r>
          </w:p>
          <w:p w:rsidR="00170E71" w:rsidRPr="0084464E" w:rsidRDefault="00170E71" w:rsidP="0059329F">
            <w:pPr>
              <w:pStyle w:val="af4"/>
              <w:snapToGrid w:val="0"/>
              <w:spacing w:line="240" w:lineRule="auto"/>
              <w:jc w:val="both"/>
              <w:rPr>
                <w:lang w:val="en-US"/>
              </w:rPr>
            </w:pPr>
            <w:r w:rsidRPr="0084464E">
              <w:rPr>
                <w:sz w:val="20"/>
                <w:szCs w:val="20"/>
                <w:lang w:val="en-US"/>
              </w:rPr>
              <w:t xml:space="preserve">[sudo] </w:t>
            </w:r>
            <w:r>
              <w:rPr>
                <w:sz w:val="20"/>
                <w:szCs w:val="20"/>
              </w:rPr>
              <w:t>пароль</w:t>
            </w:r>
            <w:r w:rsidRPr="0084464E">
              <w:rPr>
                <w:sz w:val="20"/>
                <w:szCs w:val="20"/>
                <w:lang w:val="en-US"/>
              </w:rPr>
              <w:t xml:space="preserve"> </w:t>
            </w:r>
            <w:r>
              <w:rPr>
                <w:sz w:val="20"/>
                <w:szCs w:val="20"/>
              </w:rPr>
              <w:t>для</w:t>
            </w:r>
            <w:r w:rsidRPr="0084464E">
              <w:rPr>
                <w:sz w:val="20"/>
                <w:szCs w:val="20"/>
                <w:lang w:val="en-US"/>
              </w:rPr>
              <w:t xml:space="preserve"> </w:t>
            </w:r>
            <w:r w:rsidR="008B662B">
              <w:rPr>
                <w:sz w:val="20"/>
                <w:szCs w:val="20"/>
                <w:lang w:val="en-US"/>
              </w:rPr>
              <w:t>nikita</w:t>
            </w:r>
            <w:r w:rsidRPr="0084464E">
              <w:rPr>
                <w:sz w:val="20"/>
                <w:szCs w:val="20"/>
                <w:lang w:val="en-US"/>
              </w:rPr>
              <w:t xml:space="preserve">: </w:t>
            </w:r>
          </w:p>
          <w:p w:rsidR="00170E71" w:rsidRPr="0084464E" w:rsidRDefault="00170E71" w:rsidP="0059329F">
            <w:pPr>
              <w:pStyle w:val="af4"/>
              <w:snapToGrid w:val="0"/>
              <w:spacing w:line="240" w:lineRule="auto"/>
              <w:jc w:val="both"/>
              <w:rPr>
                <w:lang w:val="en-US"/>
              </w:rPr>
            </w:pPr>
            <w:r>
              <w:rPr>
                <w:sz w:val="20"/>
                <w:szCs w:val="20"/>
                <w:lang w:val="en-US"/>
              </w:rPr>
              <w:t>nikita@nikita-K53SM:~</w:t>
            </w:r>
            <w:r w:rsidRPr="0084464E">
              <w:rPr>
                <w:sz w:val="20"/>
                <w:szCs w:val="20"/>
                <w:lang w:val="en-US"/>
              </w:rPr>
              <w:t>/labs/2semester/lab7/1$ tail /var/log/syslog</w:t>
            </w:r>
          </w:p>
          <w:p w:rsidR="00170E71" w:rsidRPr="0084464E" w:rsidRDefault="00170E71" w:rsidP="0059329F">
            <w:pPr>
              <w:pStyle w:val="af4"/>
              <w:snapToGrid w:val="0"/>
              <w:spacing w:line="240" w:lineRule="auto"/>
              <w:jc w:val="both"/>
              <w:rPr>
                <w:lang w:val="en-US"/>
              </w:rPr>
            </w:pPr>
            <w:proofErr w:type="gramStart"/>
            <w:r w:rsidRPr="0084464E">
              <w:rPr>
                <w:sz w:val="20"/>
                <w:szCs w:val="20"/>
                <w:lang w:val="en-US"/>
              </w:rPr>
              <w:t>May  3</w:t>
            </w:r>
            <w:proofErr w:type="gramEnd"/>
            <w:r w:rsidRPr="0084464E">
              <w:rPr>
                <w:sz w:val="20"/>
                <w:szCs w:val="20"/>
                <w:lang w:val="en-US"/>
              </w:rPr>
              <w:t xml:space="preserve"> 15:03:31 </w:t>
            </w:r>
            <w:r w:rsidR="00BA5F16">
              <w:rPr>
                <w:sz w:val="20"/>
                <w:szCs w:val="20"/>
                <w:lang w:val="en-US"/>
              </w:rPr>
              <w:t>nikita@nikita-K53SM</w:t>
            </w:r>
            <w:r w:rsidRPr="0084464E">
              <w:rPr>
                <w:sz w:val="20"/>
                <w:szCs w:val="20"/>
                <w:lang w:val="en-US"/>
              </w:rPr>
              <w:t xml:space="preserve"> kernel: [ 6361.615124] I was assigned major number 244. To talk to</w:t>
            </w:r>
          </w:p>
          <w:p w:rsidR="00170E71" w:rsidRPr="0084464E" w:rsidRDefault="00170E71" w:rsidP="0059329F">
            <w:pPr>
              <w:pStyle w:val="af4"/>
              <w:snapToGrid w:val="0"/>
              <w:spacing w:line="240" w:lineRule="auto"/>
              <w:jc w:val="both"/>
              <w:rPr>
                <w:lang w:val="en-US"/>
              </w:rPr>
            </w:pPr>
            <w:r w:rsidRPr="0084464E">
              <w:rPr>
                <w:sz w:val="20"/>
                <w:szCs w:val="20"/>
                <w:lang w:val="en-US"/>
              </w:rPr>
              <w:t xml:space="preserve">May  3 15:03:31 </w:t>
            </w:r>
            <w:r w:rsidR="00BA5F16">
              <w:rPr>
                <w:sz w:val="20"/>
                <w:szCs w:val="20"/>
                <w:lang w:val="en-US"/>
              </w:rPr>
              <w:t>nikita@nikita-K53SM</w:t>
            </w:r>
            <w:r w:rsidRPr="0084464E">
              <w:rPr>
                <w:sz w:val="20"/>
                <w:szCs w:val="20"/>
                <w:lang w:val="en-US"/>
              </w:rPr>
              <w:t xml:space="preserve"> kernel: [ 6361.615128] the driver, create a dev file with</w:t>
            </w:r>
          </w:p>
          <w:p w:rsidR="00170E71" w:rsidRPr="0084464E" w:rsidRDefault="00170E71" w:rsidP="0059329F">
            <w:pPr>
              <w:pStyle w:val="af4"/>
              <w:snapToGrid w:val="0"/>
              <w:spacing w:line="240" w:lineRule="auto"/>
              <w:jc w:val="both"/>
              <w:rPr>
                <w:lang w:val="en-US"/>
              </w:rPr>
            </w:pPr>
            <w:proofErr w:type="gramStart"/>
            <w:r w:rsidRPr="0084464E">
              <w:rPr>
                <w:sz w:val="20"/>
                <w:szCs w:val="20"/>
                <w:lang w:val="en-US"/>
              </w:rPr>
              <w:t>May  3</w:t>
            </w:r>
            <w:proofErr w:type="gramEnd"/>
            <w:r w:rsidRPr="0084464E">
              <w:rPr>
                <w:sz w:val="20"/>
                <w:szCs w:val="20"/>
                <w:lang w:val="en-US"/>
              </w:rPr>
              <w:t xml:space="preserve"> 15:03:31 </w:t>
            </w:r>
            <w:r w:rsidR="00BA5F16">
              <w:rPr>
                <w:sz w:val="20"/>
                <w:szCs w:val="20"/>
                <w:lang w:val="en-US"/>
              </w:rPr>
              <w:t>nikita@nikita-K53SM</w:t>
            </w:r>
            <w:r w:rsidRPr="0084464E">
              <w:rPr>
                <w:sz w:val="20"/>
                <w:szCs w:val="20"/>
                <w:lang w:val="en-US"/>
              </w:rPr>
              <w:t xml:space="preserve"> kernel: [ 6361.615129] 'mknod /dev/chardev c 244 0'.</w:t>
            </w:r>
          </w:p>
          <w:p w:rsidR="00170E71" w:rsidRPr="0084464E" w:rsidRDefault="00170E71" w:rsidP="0059329F">
            <w:pPr>
              <w:pStyle w:val="af4"/>
              <w:snapToGrid w:val="0"/>
              <w:spacing w:line="240" w:lineRule="auto"/>
              <w:jc w:val="both"/>
              <w:rPr>
                <w:lang w:val="en-US"/>
              </w:rPr>
            </w:pPr>
            <w:proofErr w:type="gramStart"/>
            <w:r w:rsidRPr="0084464E">
              <w:rPr>
                <w:sz w:val="20"/>
                <w:szCs w:val="20"/>
                <w:lang w:val="en-US"/>
              </w:rPr>
              <w:t>May  3</w:t>
            </w:r>
            <w:proofErr w:type="gramEnd"/>
            <w:r w:rsidRPr="0084464E">
              <w:rPr>
                <w:sz w:val="20"/>
                <w:szCs w:val="20"/>
                <w:lang w:val="en-US"/>
              </w:rPr>
              <w:t xml:space="preserve"> 15:03:31 </w:t>
            </w:r>
            <w:r w:rsidR="00BA5F16">
              <w:rPr>
                <w:sz w:val="20"/>
                <w:szCs w:val="20"/>
                <w:lang w:val="en-US"/>
              </w:rPr>
              <w:t>nikita@nikita-K53SM</w:t>
            </w:r>
            <w:r w:rsidRPr="0084464E">
              <w:rPr>
                <w:sz w:val="20"/>
                <w:szCs w:val="20"/>
                <w:lang w:val="en-US"/>
              </w:rPr>
              <w:t xml:space="preserve"> kernel: [ 6361.615130] Try various minor numbers. Try to cat and echo to</w:t>
            </w:r>
          </w:p>
          <w:p w:rsidR="00170E71" w:rsidRPr="0084464E" w:rsidRDefault="00170E71" w:rsidP="0059329F">
            <w:pPr>
              <w:pStyle w:val="af4"/>
              <w:snapToGrid w:val="0"/>
              <w:spacing w:line="240" w:lineRule="auto"/>
              <w:jc w:val="both"/>
              <w:rPr>
                <w:lang w:val="en-US"/>
              </w:rPr>
            </w:pPr>
            <w:proofErr w:type="gramStart"/>
            <w:r w:rsidRPr="0084464E">
              <w:rPr>
                <w:sz w:val="20"/>
                <w:szCs w:val="20"/>
                <w:lang w:val="en-US"/>
              </w:rPr>
              <w:t>May  3</w:t>
            </w:r>
            <w:proofErr w:type="gramEnd"/>
            <w:r w:rsidRPr="0084464E">
              <w:rPr>
                <w:sz w:val="20"/>
                <w:szCs w:val="20"/>
                <w:lang w:val="en-US"/>
              </w:rPr>
              <w:t xml:space="preserve"> 15:03:31 </w:t>
            </w:r>
            <w:r w:rsidR="00BA5F16">
              <w:rPr>
                <w:sz w:val="20"/>
                <w:szCs w:val="20"/>
                <w:lang w:val="en-US"/>
              </w:rPr>
              <w:t>nikita@nikita-K53SM</w:t>
            </w:r>
            <w:r w:rsidRPr="0084464E">
              <w:rPr>
                <w:sz w:val="20"/>
                <w:szCs w:val="20"/>
                <w:lang w:val="en-US"/>
              </w:rPr>
              <w:t xml:space="preserve"> kernel: [ 6361.615131] the device file.</w:t>
            </w:r>
          </w:p>
          <w:p w:rsidR="00170E71" w:rsidRPr="0084464E" w:rsidRDefault="00170E71" w:rsidP="0059329F">
            <w:pPr>
              <w:pStyle w:val="af4"/>
              <w:snapToGrid w:val="0"/>
              <w:spacing w:line="240" w:lineRule="auto"/>
              <w:jc w:val="both"/>
              <w:rPr>
                <w:lang w:val="en-US"/>
              </w:rPr>
            </w:pPr>
            <w:proofErr w:type="gramStart"/>
            <w:r w:rsidRPr="0084464E">
              <w:rPr>
                <w:sz w:val="20"/>
                <w:szCs w:val="20"/>
                <w:lang w:val="en-US"/>
              </w:rPr>
              <w:t>May  3</w:t>
            </w:r>
            <w:proofErr w:type="gramEnd"/>
            <w:r w:rsidRPr="0084464E">
              <w:rPr>
                <w:sz w:val="20"/>
                <w:szCs w:val="20"/>
                <w:lang w:val="en-US"/>
              </w:rPr>
              <w:t xml:space="preserve"> 15:03:31 </w:t>
            </w:r>
            <w:r w:rsidR="00BA5F16">
              <w:rPr>
                <w:sz w:val="20"/>
                <w:szCs w:val="20"/>
                <w:lang w:val="en-US"/>
              </w:rPr>
              <w:t>nikita@nikita-K53SM</w:t>
            </w:r>
            <w:r w:rsidRPr="0084464E">
              <w:rPr>
                <w:sz w:val="20"/>
                <w:szCs w:val="20"/>
                <w:lang w:val="en-US"/>
              </w:rPr>
              <w:t xml:space="preserve"> kernel: [ 6361.615132] Remove the device file and module when done.</w:t>
            </w:r>
          </w:p>
          <w:p w:rsidR="00170E71" w:rsidRPr="0084464E" w:rsidRDefault="00170E71" w:rsidP="0059329F">
            <w:pPr>
              <w:pStyle w:val="af4"/>
              <w:snapToGrid w:val="0"/>
              <w:spacing w:line="240" w:lineRule="auto"/>
              <w:jc w:val="both"/>
              <w:rPr>
                <w:sz w:val="20"/>
                <w:szCs w:val="20"/>
                <w:lang w:val="en-US"/>
              </w:rPr>
            </w:pPr>
          </w:p>
          <w:p w:rsidR="00170E71" w:rsidRDefault="00170E71" w:rsidP="0059329F">
            <w:pPr>
              <w:pStyle w:val="af4"/>
              <w:snapToGrid w:val="0"/>
              <w:spacing w:line="240" w:lineRule="auto"/>
              <w:jc w:val="both"/>
            </w:pPr>
            <w:r>
              <w:rPr>
                <w:b/>
                <w:bCs/>
                <w:sz w:val="20"/>
                <w:szCs w:val="20"/>
              </w:rPr>
              <w:t>//3. Создание файла символьного устройства</w:t>
            </w:r>
          </w:p>
          <w:p w:rsidR="00170E71" w:rsidRPr="00D355B5" w:rsidRDefault="00170E71" w:rsidP="0059329F">
            <w:pPr>
              <w:pStyle w:val="af4"/>
              <w:snapToGrid w:val="0"/>
              <w:spacing w:line="240" w:lineRule="auto"/>
              <w:jc w:val="both"/>
            </w:pPr>
            <w:r w:rsidRPr="00170E71">
              <w:rPr>
                <w:sz w:val="20"/>
                <w:szCs w:val="20"/>
                <w:lang w:val="en-US"/>
              </w:rPr>
              <w:t>nikita</w:t>
            </w:r>
            <w:r w:rsidRPr="00D355B5">
              <w:rPr>
                <w:sz w:val="20"/>
                <w:szCs w:val="20"/>
              </w:rPr>
              <w:t>@</w:t>
            </w:r>
            <w:r w:rsidRPr="00170E71">
              <w:rPr>
                <w:sz w:val="20"/>
                <w:szCs w:val="20"/>
                <w:lang w:val="en-US"/>
              </w:rPr>
              <w:t>nikita</w:t>
            </w:r>
            <w:r w:rsidRPr="00D355B5">
              <w:rPr>
                <w:sz w:val="20"/>
                <w:szCs w:val="20"/>
              </w:rPr>
              <w:t>-</w:t>
            </w:r>
            <w:r w:rsidRPr="00170E71">
              <w:rPr>
                <w:sz w:val="20"/>
                <w:szCs w:val="20"/>
                <w:lang w:val="en-US"/>
              </w:rPr>
              <w:t>K</w:t>
            </w:r>
            <w:r w:rsidRPr="00D355B5">
              <w:rPr>
                <w:sz w:val="20"/>
                <w:szCs w:val="20"/>
              </w:rPr>
              <w:t>53</w:t>
            </w:r>
            <w:r w:rsidRPr="00170E71">
              <w:rPr>
                <w:sz w:val="20"/>
                <w:szCs w:val="20"/>
                <w:lang w:val="en-US"/>
              </w:rPr>
              <w:t>SM</w:t>
            </w:r>
            <w:r w:rsidRPr="00D355B5">
              <w:rPr>
                <w:sz w:val="20"/>
                <w:szCs w:val="20"/>
              </w:rPr>
              <w:t>:~/</w:t>
            </w:r>
            <w:r w:rsidRPr="00170E71">
              <w:rPr>
                <w:sz w:val="20"/>
                <w:szCs w:val="20"/>
                <w:lang w:val="en-US"/>
              </w:rPr>
              <w:t>labs</w:t>
            </w:r>
            <w:r w:rsidRPr="00D355B5">
              <w:rPr>
                <w:sz w:val="20"/>
                <w:szCs w:val="20"/>
              </w:rPr>
              <w:t>/2</w:t>
            </w:r>
            <w:r w:rsidRPr="00170E71">
              <w:rPr>
                <w:sz w:val="20"/>
                <w:szCs w:val="20"/>
                <w:lang w:val="en-US"/>
              </w:rPr>
              <w:t>semester</w:t>
            </w:r>
            <w:r w:rsidRPr="00D355B5">
              <w:rPr>
                <w:sz w:val="20"/>
                <w:szCs w:val="20"/>
              </w:rPr>
              <w:t>/</w:t>
            </w:r>
            <w:r w:rsidRPr="00170E71">
              <w:rPr>
                <w:sz w:val="20"/>
                <w:szCs w:val="20"/>
                <w:lang w:val="en-US"/>
              </w:rPr>
              <w:t>lab</w:t>
            </w:r>
            <w:r w:rsidRPr="00D355B5">
              <w:rPr>
                <w:sz w:val="20"/>
                <w:szCs w:val="20"/>
              </w:rPr>
              <w:t xml:space="preserve">7/1$ </w:t>
            </w:r>
            <w:r w:rsidRPr="00170E71">
              <w:rPr>
                <w:sz w:val="20"/>
                <w:szCs w:val="20"/>
                <w:lang w:val="en-US"/>
              </w:rPr>
              <w:t>sudo</w:t>
            </w:r>
            <w:r w:rsidRPr="00D355B5">
              <w:rPr>
                <w:sz w:val="20"/>
                <w:szCs w:val="20"/>
              </w:rPr>
              <w:t xml:space="preserve"> </w:t>
            </w:r>
            <w:r w:rsidRPr="00170E71">
              <w:rPr>
                <w:sz w:val="20"/>
                <w:szCs w:val="20"/>
                <w:lang w:val="en-US"/>
              </w:rPr>
              <w:t>mknod</w:t>
            </w:r>
            <w:r w:rsidRPr="00D355B5">
              <w:rPr>
                <w:sz w:val="20"/>
                <w:szCs w:val="20"/>
              </w:rPr>
              <w:t xml:space="preserve"> /</w:t>
            </w:r>
            <w:r w:rsidRPr="00170E71">
              <w:rPr>
                <w:sz w:val="20"/>
                <w:szCs w:val="20"/>
                <w:lang w:val="en-US"/>
              </w:rPr>
              <w:t>dev</w:t>
            </w:r>
            <w:r w:rsidRPr="00D355B5">
              <w:rPr>
                <w:sz w:val="20"/>
                <w:szCs w:val="20"/>
              </w:rPr>
              <w:t>/</w:t>
            </w:r>
            <w:r w:rsidRPr="00170E71">
              <w:rPr>
                <w:sz w:val="20"/>
                <w:szCs w:val="20"/>
                <w:lang w:val="en-US"/>
              </w:rPr>
              <w:t>chardev</w:t>
            </w:r>
            <w:r w:rsidRPr="00D355B5">
              <w:rPr>
                <w:sz w:val="20"/>
                <w:szCs w:val="20"/>
              </w:rPr>
              <w:t xml:space="preserve"> </w:t>
            </w:r>
            <w:r w:rsidRPr="00170E71">
              <w:rPr>
                <w:sz w:val="20"/>
                <w:szCs w:val="20"/>
                <w:lang w:val="en-US"/>
              </w:rPr>
              <w:t>c</w:t>
            </w:r>
            <w:r w:rsidRPr="00D355B5">
              <w:rPr>
                <w:sz w:val="20"/>
                <w:szCs w:val="20"/>
              </w:rPr>
              <w:t xml:space="preserve"> 244 0</w:t>
            </w:r>
          </w:p>
          <w:p w:rsidR="00170E71" w:rsidRPr="0084464E" w:rsidRDefault="00170E71" w:rsidP="0059329F">
            <w:pPr>
              <w:pStyle w:val="af4"/>
              <w:snapToGrid w:val="0"/>
              <w:spacing w:line="240" w:lineRule="auto"/>
              <w:jc w:val="both"/>
              <w:rPr>
                <w:lang w:val="en-US"/>
              </w:rPr>
            </w:pPr>
            <w:r>
              <w:rPr>
                <w:sz w:val="20"/>
                <w:szCs w:val="20"/>
                <w:lang w:val="en-US"/>
              </w:rPr>
              <w:t>nikita@nikita-K53SM:~</w:t>
            </w:r>
            <w:r w:rsidRPr="0084464E">
              <w:rPr>
                <w:sz w:val="20"/>
                <w:szCs w:val="20"/>
                <w:lang w:val="en-US"/>
              </w:rPr>
              <w:t>/labs/2semester/lab7/1$ lsmod</w:t>
            </w:r>
          </w:p>
          <w:p w:rsidR="00170E71" w:rsidRPr="0084464E" w:rsidRDefault="00170E71" w:rsidP="0059329F">
            <w:pPr>
              <w:pStyle w:val="af4"/>
              <w:snapToGrid w:val="0"/>
              <w:spacing w:line="240" w:lineRule="auto"/>
              <w:jc w:val="both"/>
              <w:rPr>
                <w:lang w:val="en-US"/>
              </w:rPr>
            </w:pPr>
            <w:r w:rsidRPr="0084464E">
              <w:rPr>
                <w:sz w:val="20"/>
                <w:szCs w:val="20"/>
                <w:lang w:val="en-US"/>
              </w:rPr>
              <w:t>Module                  Size  Used by</w:t>
            </w:r>
          </w:p>
          <w:p w:rsidR="00170E71" w:rsidRPr="0084464E" w:rsidRDefault="00170E71" w:rsidP="0059329F">
            <w:pPr>
              <w:pStyle w:val="af4"/>
              <w:snapToGrid w:val="0"/>
              <w:spacing w:line="240" w:lineRule="auto"/>
              <w:jc w:val="both"/>
              <w:rPr>
                <w:lang w:val="en-US"/>
              </w:rPr>
            </w:pPr>
            <w:r w:rsidRPr="0084464E">
              <w:rPr>
                <w:sz w:val="20"/>
                <w:szCs w:val="20"/>
                <w:lang w:val="en-US"/>
              </w:rPr>
              <w:t>chardev                16384  0</w:t>
            </w:r>
          </w:p>
          <w:p w:rsidR="00170E71" w:rsidRDefault="00170E71" w:rsidP="0059329F">
            <w:pPr>
              <w:pStyle w:val="af4"/>
              <w:snapToGrid w:val="0"/>
              <w:spacing w:line="240" w:lineRule="auto"/>
              <w:jc w:val="both"/>
            </w:pPr>
            <w:r>
              <w:rPr>
                <w:sz w:val="20"/>
                <w:szCs w:val="20"/>
              </w:rPr>
              <w:t xml:space="preserve">bnep                   </w:t>
            </w:r>
            <w:proofErr w:type="gramStart"/>
            <w:r>
              <w:rPr>
                <w:sz w:val="20"/>
                <w:szCs w:val="20"/>
              </w:rPr>
              <w:t>20480  2</w:t>
            </w:r>
            <w:proofErr w:type="gramEnd"/>
          </w:p>
          <w:p w:rsidR="00170E71" w:rsidRDefault="00170E71" w:rsidP="0059329F">
            <w:pPr>
              <w:pStyle w:val="af4"/>
              <w:snapToGrid w:val="0"/>
              <w:spacing w:line="240" w:lineRule="auto"/>
              <w:jc w:val="both"/>
            </w:pPr>
            <w:r>
              <w:rPr>
                <w:sz w:val="20"/>
                <w:szCs w:val="20"/>
              </w:rPr>
              <w:t>...</w:t>
            </w:r>
          </w:p>
          <w:p w:rsidR="00170E71" w:rsidRDefault="00170E71" w:rsidP="0059329F">
            <w:pPr>
              <w:pStyle w:val="af4"/>
              <w:snapToGrid w:val="0"/>
              <w:spacing w:line="240" w:lineRule="auto"/>
              <w:jc w:val="both"/>
              <w:rPr>
                <w:sz w:val="20"/>
                <w:szCs w:val="20"/>
              </w:rPr>
            </w:pPr>
          </w:p>
          <w:p w:rsidR="00170E71" w:rsidRDefault="00170E71" w:rsidP="0059329F">
            <w:pPr>
              <w:pStyle w:val="af4"/>
              <w:snapToGrid w:val="0"/>
              <w:spacing w:line="240" w:lineRule="auto"/>
              <w:jc w:val="both"/>
            </w:pPr>
            <w:r>
              <w:rPr>
                <w:b/>
                <w:bCs/>
                <w:sz w:val="20"/>
                <w:szCs w:val="20"/>
              </w:rPr>
              <w:t>//4. Изменение прав доступа к файлу для поддержки возможности записи в файл</w:t>
            </w:r>
          </w:p>
          <w:p w:rsidR="00170E71" w:rsidRPr="0084464E" w:rsidRDefault="00170E71" w:rsidP="0059329F">
            <w:pPr>
              <w:pStyle w:val="af4"/>
              <w:snapToGrid w:val="0"/>
              <w:spacing w:line="240" w:lineRule="auto"/>
              <w:jc w:val="both"/>
              <w:rPr>
                <w:lang w:val="en-US"/>
              </w:rPr>
            </w:pPr>
            <w:r>
              <w:rPr>
                <w:sz w:val="20"/>
                <w:szCs w:val="20"/>
                <w:lang w:val="en-US"/>
              </w:rPr>
              <w:t>nikita@nikita-K53SM:~</w:t>
            </w:r>
            <w:r w:rsidRPr="0084464E">
              <w:rPr>
                <w:sz w:val="20"/>
                <w:szCs w:val="20"/>
                <w:lang w:val="en-US"/>
              </w:rPr>
              <w:t>/labs/2semester/lab7/1$ ls -l /dev/chardev</w:t>
            </w:r>
          </w:p>
          <w:p w:rsidR="00170E71" w:rsidRPr="0084464E" w:rsidRDefault="00170E71" w:rsidP="0059329F">
            <w:pPr>
              <w:pStyle w:val="af4"/>
              <w:snapToGrid w:val="0"/>
              <w:spacing w:line="240" w:lineRule="auto"/>
              <w:jc w:val="both"/>
              <w:rPr>
                <w:lang w:val="en-US"/>
              </w:rPr>
            </w:pPr>
            <w:r w:rsidRPr="0084464E">
              <w:rPr>
                <w:sz w:val="20"/>
                <w:szCs w:val="20"/>
                <w:lang w:val="en-US"/>
              </w:rPr>
              <w:t xml:space="preserve">crw-r--r-- 1 root root 249, 0 </w:t>
            </w:r>
            <w:r>
              <w:rPr>
                <w:sz w:val="20"/>
                <w:szCs w:val="20"/>
              </w:rPr>
              <w:t>май</w:t>
            </w:r>
            <w:r w:rsidRPr="0084464E">
              <w:rPr>
                <w:sz w:val="20"/>
                <w:szCs w:val="20"/>
                <w:lang w:val="en-US"/>
              </w:rPr>
              <w:t xml:space="preserve">  3 15:06 /dev/chardev</w:t>
            </w:r>
          </w:p>
          <w:p w:rsidR="00170E71" w:rsidRPr="0084464E" w:rsidRDefault="00170E71" w:rsidP="0059329F">
            <w:pPr>
              <w:pStyle w:val="af4"/>
              <w:snapToGrid w:val="0"/>
              <w:spacing w:line="240" w:lineRule="auto"/>
              <w:jc w:val="both"/>
              <w:rPr>
                <w:lang w:val="en-US"/>
              </w:rPr>
            </w:pPr>
            <w:r>
              <w:rPr>
                <w:sz w:val="20"/>
                <w:szCs w:val="20"/>
                <w:lang w:val="en-US"/>
              </w:rPr>
              <w:t>nikita@nikita-K53SM:~</w:t>
            </w:r>
            <w:r w:rsidRPr="0084464E">
              <w:rPr>
                <w:sz w:val="20"/>
                <w:szCs w:val="20"/>
                <w:lang w:val="en-US"/>
              </w:rPr>
              <w:t>/labs/2semester/lab7/1$ sudo chmod 666 /dev/chardev</w:t>
            </w:r>
          </w:p>
          <w:p w:rsidR="00170E71" w:rsidRPr="0084464E" w:rsidRDefault="00170E71" w:rsidP="0059329F">
            <w:pPr>
              <w:pStyle w:val="af4"/>
              <w:snapToGrid w:val="0"/>
              <w:spacing w:line="240" w:lineRule="auto"/>
              <w:jc w:val="both"/>
              <w:rPr>
                <w:lang w:val="en-US"/>
              </w:rPr>
            </w:pPr>
            <w:r>
              <w:rPr>
                <w:sz w:val="20"/>
                <w:szCs w:val="20"/>
                <w:lang w:val="en-US"/>
              </w:rPr>
              <w:t>nikita@nikita-K53SM:~</w:t>
            </w:r>
            <w:r w:rsidRPr="0084464E">
              <w:rPr>
                <w:sz w:val="20"/>
                <w:szCs w:val="20"/>
                <w:lang w:val="en-US"/>
              </w:rPr>
              <w:t>/labs/2semester/lab7/1$ ls -l /dev/chardev</w:t>
            </w:r>
          </w:p>
          <w:p w:rsidR="00170E71" w:rsidRPr="0084464E" w:rsidRDefault="00170E71" w:rsidP="0059329F">
            <w:pPr>
              <w:pStyle w:val="af4"/>
              <w:snapToGrid w:val="0"/>
              <w:spacing w:line="240" w:lineRule="auto"/>
              <w:jc w:val="both"/>
              <w:rPr>
                <w:lang w:val="en-US"/>
              </w:rPr>
            </w:pPr>
            <w:r w:rsidRPr="0084464E">
              <w:rPr>
                <w:sz w:val="20"/>
                <w:szCs w:val="20"/>
                <w:lang w:val="en-US"/>
              </w:rPr>
              <w:t xml:space="preserve">crw-rw-rw- 1 root root 249, 0 </w:t>
            </w:r>
            <w:r>
              <w:rPr>
                <w:sz w:val="20"/>
                <w:szCs w:val="20"/>
              </w:rPr>
              <w:t>май</w:t>
            </w:r>
            <w:r w:rsidRPr="0084464E">
              <w:rPr>
                <w:sz w:val="20"/>
                <w:szCs w:val="20"/>
                <w:lang w:val="en-US"/>
              </w:rPr>
              <w:t xml:space="preserve">  3 15:06 /dev/chardev</w:t>
            </w:r>
          </w:p>
          <w:p w:rsidR="00170E71" w:rsidRPr="0084464E" w:rsidRDefault="00170E71" w:rsidP="0059329F">
            <w:pPr>
              <w:pStyle w:val="af4"/>
              <w:snapToGrid w:val="0"/>
              <w:spacing w:line="240" w:lineRule="auto"/>
              <w:jc w:val="both"/>
              <w:rPr>
                <w:sz w:val="20"/>
                <w:szCs w:val="20"/>
                <w:lang w:val="en-US"/>
              </w:rPr>
            </w:pPr>
          </w:p>
          <w:p w:rsidR="00170E71" w:rsidRPr="0084464E" w:rsidRDefault="00170E71" w:rsidP="0059329F">
            <w:pPr>
              <w:pStyle w:val="af4"/>
              <w:snapToGrid w:val="0"/>
              <w:spacing w:line="240" w:lineRule="auto"/>
              <w:jc w:val="both"/>
              <w:rPr>
                <w:lang w:val="en-US"/>
              </w:rPr>
            </w:pPr>
            <w:r>
              <w:rPr>
                <w:sz w:val="20"/>
                <w:szCs w:val="20"/>
                <w:lang w:val="en-US"/>
              </w:rPr>
              <w:t>nikita@nikita-K53SM:~</w:t>
            </w:r>
            <w:r w:rsidRPr="0084464E">
              <w:rPr>
                <w:sz w:val="20"/>
                <w:szCs w:val="20"/>
                <w:lang w:val="en-US"/>
              </w:rPr>
              <w:t>/labs/2semester/lab7/1$ cat /proc/devices</w:t>
            </w:r>
          </w:p>
          <w:p w:rsidR="00170E71" w:rsidRDefault="00170E71" w:rsidP="0059329F">
            <w:pPr>
              <w:pStyle w:val="af4"/>
              <w:snapToGrid w:val="0"/>
              <w:spacing w:line="240" w:lineRule="auto"/>
              <w:jc w:val="both"/>
            </w:pPr>
            <w:r>
              <w:rPr>
                <w:sz w:val="20"/>
                <w:szCs w:val="20"/>
              </w:rPr>
              <w:t>Character devices:</w:t>
            </w:r>
          </w:p>
          <w:p w:rsidR="00170E71" w:rsidRDefault="00170E71" w:rsidP="0059329F">
            <w:pPr>
              <w:pStyle w:val="af4"/>
              <w:snapToGrid w:val="0"/>
              <w:spacing w:line="240" w:lineRule="auto"/>
              <w:jc w:val="both"/>
            </w:pPr>
            <w:r>
              <w:rPr>
                <w:rFonts w:eastAsia="Times New Roman"/>
                <w:sz w:val="20"/>
                <w:szCs w:val="20"/>
              </w:rPr>
              <w:t xml:space="preserve">  </w:t>
            </w:r>
            <w:r>
              <w:rPr>
                <w:sz w:val="20"/>
                <w:szCs w:val="20"/>
              </w:rPr>
              <w:t>1 mem</w:t>
            </w:r>
          </w:p>
          <w:p w:rsidR="00170E71" w:rsidRDefault="00170E71" w:rsidP="0059329F">
            <w:pPr>
              <w:pStyle w:val="af4"/>
              <w:snapToGrid w:val="0"/>
              <w:spacing w:line="240" w:lineRule="auto"/>
              <w:jc w:val="both"/>
            </w:pPr>
            <w:r>
              <w:rPr>
                <w:sz w:val="20"/>
                <w:szCs w:val="20"/>
              </w:rPr>
              <w:t>...</w:t>
            </w:r>
          </w:p>
          <w:p w:rsidR="00170E71" w:rsidRDefault="00170E71" w:rsidP="0059329F">
            <w:pPr>
              <w:pStyle w:val="af4"/>
              <w:snapToGrid w:val="0"/>
              <w:spacing w:line="240" w:lineRule="auto"/>
              <w:jc w:val="both"/>
            </w:pPr>
            <w:r>
              <w:rPr>
                <w:sz w:val="20"/>
                <w:szCs w:val="20"/>
              </w:rPr>
              <w:t>244 chardev</w:t>
            </w:r>
          </w:p>
          <w:p w:rsidR="00170E71" w:rsidRDefault="00170E71" w:rsidP="0059329F">
            <w:pPr>
              <w:pStyle w:val="af4"/>
              <w:snapToGrid w:val="0"/>
              <w:spacing w:line="240" w:lineRule="auto"/>
              <w:jc w:val="both"/>
            </w:pPr>
            <w:r>
              <w:rPr>
                <w:sz w:val="20"/>
                <w:szCs w:val="20"/>
              </w:rPr>
              <w:t>...</w:t>
            </w:r>
          </w:p>
          <w:p w:rsidR="00170E71" w:rsidRDefault="00170E71" w:rsidP="0059329F">
            <w:pPr>
              <w:pStyle w:val="af4"/>
              <w:snapToGrid w:val="0"/>
              <w:spacing w:line="240" w:lineRule="auto"/>
              <w:jc w:val="both"/>
              <w:rPr>
                <w:sz w:val="20"/>
                <w:szCs w:val="20"/>
              </w:rPr>
            </w:pPr>
          </w:p>
          <w:p w:rsidR="00170E71" w:rsidRDefault="00170E71" w:rsidP="0059329F">
            <w:pPr>
              <w:pStyle w:val="af4"/>
              <w:snapToGrid w:val="0"/>
              <w:spacing w:line="240" w:lineRule="auto"/>
              <w:jc w:val="both"/>
            </w:pPr>
            <w:r>
              <w:rPr>
                <w:b/>
                <w:bCs/>
                <w:sz w:val="20"/>
                <w:szCs w:val="20"/>
              </w:rPr>
              <w:t>// Функционирование драйвера в консольном режиме использования</w:t>
            </w:r>
          </w:p>
          <w:p w:rsidR="00170E71" w:rsidRPr="0084464E" w:rsidRDefault="00170E71" w:rsidP="0059329F">
            <w:pPr>
              <w:pStyle w:val="af4"/>
              <w:snapToGrid w:val="0"/>
              <w:spacing w:line="240" w:lineRule="auto"/>
              <w:jc w:val="both"/>
              <w:rPr>
                <w:lang w:val="en-US"/>
              </w:rPr>
            </w:pPr>
            <w:r w:rsidRPr="0084464E">
              <w:rPr>
                <w:b/>
                <w:bCs/>
                <w:sz w:val="20"/>
                <w:szCs w:val="20"/>
                <w:lang w:val="en-US"/>
              </w:rPr>
              <w:t xml:space="preserve">//5. </w:t>
            </w:r>
            <w:r>
              <w:rPr>
                <w:b/>
                <w:bCs/>
                <w:sz w:val="20"/>
                <w:szCs w:val="20"/>
              </w:rPr>
              <w:t>Запись</w:t>
            </w:r>
            <w:r w:rsidRPr="0084464E">
              <w:rPr>
                <w:b/>
                <w:bCs/>
                <w:sz w:val="20"/>
                <w:szCs w:val="20"/>
                <w:lang w:val="en-US"/>
              </w:rPr>
              <w:t xml:space="preserve"> </w:t>
            </w:r>
            <w:r>
              <w:rPr>
                <w:b/>
                <w:bCs/>
                <w:sz w:val="20"/>
                <w:szCs w:val="20"/>
              </w:rPr>
              <w:t>в</w:t>
            </w:r>
            <w:r w:rsidRPr="0084464E">
              <w:rPr>
                <w:b/>
                <w:bCs/>
                <w:sz w:val="20"/>
                <w:szCs w:val="20"/>
                <w:lang w:val="en-US"/>
              </w:rPr>
              <w:t xml:space="preserve"> </w:t>
            </w:r>
            <w:r>
              <w:rPr>
                <w:b/>
                <w:bCs/>
                <w:sz w:val="20"/>
                <w:szCs w:val="20"/>
              </w:rPr>
              <w:t>файл</w:t>
            </w:r>
            <w:r w:rsidRPr="0084464E">
              <w:rPr>
                <w:b/>
                <w:bCs/>
                <w:sz w:val="20"/>
                <w:szCs w:val="20"/>
                <w:lang w:val="en-US"/>
              </w:rPr>
              <w:t xml:space="preserve"> </w:t>
            </w:r>
            <w:r>
              <w:rPr>
                <w:b/>
                <w:bCs/>
                <w:sz w:val="20"/>
                <w:szCs w:val="20"/>
              </w:rPr>
              <w:t>устройства</w:t>
            </w:r>
            <w:r w:rsidRPr="0084464E">
              <w:rPr>
                <w:b/>
                <w:bCs/>
                <w:sz w:val="20"/>
                <w:szCs w:val="20"/>
                <w:lang w:val="en-US"/>
              </w:rPr>
              <w:t>;</w:t>
            </w:r>
          </w:p>
          <w:p w:rsidR="00170E71" w:rsidRPr="0084464E" w:rsidRDefault="00170E71" w:rsidP="0059329F">
            <w:pPr>
              <w:pStyle w:val="af4"/>
              <w:snapToGrid w:val="0"/>
              <w:spacing w:line="240" w:lineRule="auto"/>
              <w:jc w:val="both"/>
              <w:rPr>
                <w:lang w:val="en-US"/>
              </w:rPr>
            </w:pPr>
            <w:r>
              <w:rPr>
                <w:sz w:val="20"/>
                <w:szCs w:val="20"/>
                <w:lang w:val="en-US"/>
              </w:rPr>
              <w:t>nikita@nikita-K53SM:~</w:t>
            </w:r>
            <w:r w:rsidRPr="0084464E">
              <w:rPr>
                <w:sz w:val="20"/>
                <w:szCs w:val="20"/>
                <w:lang w:val="en-US"/>
              </w:rPr>
              <w:t>/labs/2semester/lab7/1$ echo 'I say hello!' &gt; /dev/chardev</w:t>
            </w:r>
          </w:p>
          <w:p w:rsidR="00170E71" w:rsidRPr="0084464E" w:rsidRDefault="00170E71" w:rsidP="0059329F">
            <w:pPr>
              <w:pStyle w:val="af4"/>
              <w:snapToGrid w:val="0"/>
              <w:spacing w:line="240" w:lineRule="auto"/>
              <w:jc w:val="both"/>
              <w:rPr>
                <w:lang w:val="en-US"/>
              </w:rPr>
            </w:pPr>
            <w:r>
              <w:rPr>
                <w:sz w:val="20"/>
                <w:szCs w:val="20"/>
                <w:lang w:val="en-US"/>
              </w:rPr>
              <w:t>nikita@nikita-K53SM:~</w:t>
            </w:r>
            <w:r w:rsidRPr="0084464E">
              <w:rPr>
                <w:sz w:val="20"/>
                <w:szCs w:val="20"/>
                <w:lang w:val="en-US"/>
              </w:rPr>
              <w:t>/labs/2semester/lab7/1$ tail /var/log/syslog</w:t>
            </w:r>
          </w:p>
          <w:p w:rsidR="00170E71" w:rsidRPr="0084464E" w:rsidRDefault="00170E71" w:rsidP="0059329F">
            <w:pPr>
              <w:pStyle w:val="af4"/>
              <w:snapToGrid w:val="0"/>
              <w:spacing w:line="240" w:lineRule="auto"/>
              <w:jc w:val="both"/>
              <w:rPr>
                <w:lang w:val="en-US"/>
              </w:rPr>
            </w:pPr>
            <w:proofErr w:type="gramStart"/>
            <w:r w:rsidRPr="0084464E">
              <w:rPr>
                <w:sz w:val="20"/>
                <w:szCs w:val="20"/>
                <w:lang w:val="en-US"/>
              </w:rPr>
              <w:t>May  3</w:t>
            </w:r>
            <w:proofErr w:type="gramEnd"/>
            <w:r w:rsidRPr="0084464E">
              <w:rPr>
                <w:sz w:val="20"/>
                <w:szCs w:val="20"/>
                <w:lang w:val="en-US"/>
              </w:rPr>
              <w:t xml:space="preserve"> 22:58:23 </w:t>
            </w:r>
            <w:r w:rsidR="00BA5F16">
              <w:rPr>
                <w:sz w:val="20"/>
                <w:szCs w:val="20"/>
                <w:lang w:val="en-US"/>
              </w:rPr>
              <w:t>nikita@nikita-K53SM</w:t>
            </w:r>
            <w:r w:rsidRPr="0084464E">
              <w:rPr>
                <w:sz w:val="20"/>
                <w:szCs w:val="20"/>
                <w:lang w:val="en-US"/>
              </w:rPr>
              <w:t xml:space="preserve"> kernel: [  877.393404] Try to write character device /dev/chardev (13).</w:t>
            </w:r>
          </w:p>
          <w:p w:rsidR="00170E71" w:rsidRPr="0084464E" w:rsidRDefault="00170E71" w:rsidP="0059329F">
            <w:pPr>
              <w:pStyle w:val="af4"/>
              <w:snapToGrid w:val="0"/>
              <w:spacing w:line="240" w:lineRule="auto"/>
              <w:jc w:val="both"/>
              <w:rPr>
                <w:lang w:val="en-US"/>
              </w:rPr>
            </w:pPr>
            <w:proofErr w:type="gramStart"/>
            <w:r w:rsidRPr="0084464E">
              <w:rPr>
                <w:sz w:val="20"/>
                <w:szCs w:val="20"/>
                <w:lang w:val="en-US"/>
              </w:rPr>
              <w:t>May  3</w:t>
            </w:r>
            <w:proofErr w:type="gramEnd"/>
            <w:r w:rsidRPr="0084464E">
              <w:rPr>
                <w:sz w:val="20"/>
                <w:szCs w:val="20"/>
                <w:lang w:val="en-US"/>
              </w:rPr>
              <w:t xml:space="preserve"> 22:58:23 </w:t>
            </w:r>
            <w:r w:rsidR="00BA5F16">
              <w:rPr>
                <w:sz w:val="20"/>
                <w:szCs w:val="20"/>
                <w:lang w:val="en-US"/>
              </w:rPr>
              <w:t>nikita@nikita-K53SM</w:t>
            </w:r>
            <w:r w:rsidRPr="0084464E">
              <w:rPr>
                <w:sz w:val="20"/>
                <w:szCs w:val="20"/>
                <w:lang w:val="en-US"/>
              </w:rPr>
              <w:t xml:space="preserve"> kernel: [  877.393408] Try to close character device /dev/chardev c 244 0'.</w:t>
            </w:r>
          </w:p>
          <w:p w:rsidR="00170E71" w:rsidRPr="0084464E" w:rsidRDefault="00170E71" w:rsidP="0059329F">
            <w:pPr>
              <w:pStyle w:val="af4"/>
              <w:snapToGrid w:val="0"/>
              <w:spacing w:line="240" w:lineRule="auto"/>
              <w:jc w:val="both"/>
              <w:rPr>
                <w:sz w:val="20"/>
                <w:szCs w:val="20"/>
                <w:lang w:val="en-US"/>
              </w:rPr>
            </w:pPr>
          </w:p>
          <w:p w:rsidR="00170E71" w:rsidRPr="0084464E" w:rsidRDefault="00170E71" w:rsidP="0059329F">
            <w:pPr>
              <w:pStyle w:val="af4"/>
              <w:snapToGrid w:val="0"/>
              <w:spacing w:line="240" w:lineRule="auto"/>
              <w:jc w:val="both"/>
              <w:rPr>
                <w:lang w:val="en-US"/>
              </w:rPr>
            </w:pPr>
            <w:r w:rsidRPr="0084464E">
              <w:rPr>
                <w:b/>
                <w:bCs/>
                <w:sz w:val="20"/>
                <w:szCs w:val="20"/>
                <w:lang w:val="en-US"/>
              </w:rPr>
              <w:t xml:space="preserve">//6. </w:t>
            </w:r>
            <w:r>
              <w:rPr>
                <w:b/>
                <w:bCs/>
                <w:sz w:val="20"/>
                <w:szCs w:val="20"/>
              </w:rPr>
              <w:t>Чтение</w:t>
            </w:r>
            <w:r w:rsidRPr="0084464E">
              <w:rPr>
                <w:b/>
                <w:bCs/>
                <w:sz w:val="20"/>
                <w:szCs w:val="20"/>
                <w:lang w:val="en-US"/>
              </w:rPr>
              <w:t xml:space="preserve"> </w:t>
            </w:r>
            <w:r>
              <w:rPr>
                <w:b/>
                <w:bCs/>
                <w:sz w:val="20"/>
                <w:szCs w:val="20"/>
              </w:rPr>
              <w:t>файла</w:t>
            </w:r>
            <w:r w:rsidRPr="0084464E">
              <w:rPr>
                <w:b/>
                <w:bCs/>
                <w:sz w:val="20"/>
                <w:szCs w:val="20"/>
                <w:lang w:val="en-US"/>
              </w:rPr>
              <w:t xml:space="preserve"> </w:t>
            </w:r>
            <w:r>
              <w:rPr>
                <w:b/>
                <w:bCs/>
                <w:sz w:val="20"/>
                <w:szCs w:val="20"/>
              </w:rPr>
              <w:t>устройства</w:t>
            </w:r>
          </w:p>
          <w:p w:rsidR="00170E71" w:rsidRPr="0084464E" w:rsidRDefault="00170E71" w:rsidP="0059329F">
            <w:pPr>
              <w:pStyle w:val="af4"/>
              <w:snapToGrid w:val="0"/>
              <w:spacing w:line="240" w:lineRule="auto"/>
              <w:jc w:val="both"/>
              <w:rPr>
                <w:lang w:val="en-US"/>
              </w:rPr>
            </w:pPr>
            <w:r>
              <w:rPr>
                <w:sz w:val="20"/>
                <w:szCs w:val="20"/>
                <w:lang w:val="en-US"/>
              </w:rPr>
              <w:t>nikita@nikita-K53SM:~</w:t>
            </w:r>
            <w:r w:rsidRPr="0084464E">
              <w:rPr>
                <w:sz w:val="20"/>
                <w:szCs w:val="20"/>
                <w:lang w:val="en-US"/>
              </w:rPr>
              <w:t>/labs/2semester/lab7/1$ cat /dev/chardev</w:t>
            </w:r>
          </w:p>
          <w:p w:rsidR="00170E71" w:rsidRPr="0084464E" w:rsidRDefault="00170E71" w:rsidP="0059329F">
            <w:pPr>
              <w:pStyle w:val="af4"/>
              <w:snapToGrid w:val="0"/>
              <w:spacing w:line="240" w:lineRule="auto"/>
              <w:jc w:val="both"/>
              <w:rPr>
                <w:lang w:val="en-US"/>
              </w:rPr>
            </w:pPr>
            <w:r w:rsidRPr="0084464E">
              <w:rPr>
                <w:sz w:val="20"/>
                <w:szCs w:val="20"/>
                <w:lang w:val="en-US"/>
              </w:rPr>
              <w:t>I say hello!</w:t>
            </w:r>
          </w:p>
          <w:p w:rsidR="00170E71" w:rsidRPr="0084464E" w:rsidRDefault="00170E71" w:rsidP="0059329F">
            <w:pPr>
              <w:pStyle w:val="af4"/>
              <w:snapToGrid w:val="0"/>
              <w:spacing w:line="240" w:lineRule="auto"/>
              <w:jc w:val="both"/>
              <w:rPr>
                <w:sz w:val="20"/>
                <w:szCs w:val="20"/>
                <w:lang w:val="en-US"/>
              </w:rPr>
            </w:pPr>
          </w:p>
          <w:p w:rsidR="00170E71" w:rsidRPr="0084464E" w:rsidRDefault="00170E71" w:rsidP="0059329F">
            <w:pPr>
              <w:pStyle w:val="af4"/>
              <w:snapToGrid w:val="0"/>
              <w:spacing w:line="240" w:lineRule="auto"/>
              <w:jc w:val="both"/>
              <w:rPr>
                <w:lang w:val="en-US"/>
              </w:rPr>
            </w:pPr>
            <w:r w:rsidRPr="0084464E">
              <w:rPr>
                <w:sz w:val="20"/>
                <w:szCs w:val="20"/>
                <w:lang w:val="en-US"/>
              </w:rPr>
              <w:t>I already told you 1 times HELLO!</w:t>
            </w:r>
          </w:p>
          <w:p w:rsidR="00170E71" w:rsidRPr="0084464E" w:rsidRDefault="00170E71" w:rsidP="0059329F">
            <w:pPr>
              <w:pStyle w:val="af4"/>
              <w:snapToGrid w:val="0"/>
              <w:spacing w:line="240" w:lineRule="auto"/>
              <w:jc w:val="both"/>
              <w:rPr>
                <w:lang w:val="en-US"/>
              </w:rPr>
            </w:pPr>
            <w:r>
              <w:rPr>
                <w:sz w:val="20"/>
                <w:szCs w:val="20"/>
                <w:lang w:val="en-US"/>
              </w:rPr>
              <w:t>nikita@nikita-K53SM:~</w:t>
            </w:r>
            <w:r w:rsidRPr="0084464E">
              <w:rPr>
                <w:sz w:val="20"/>
                <w:szCs w:val="20"/>
                <w:lang w:val="en-US"/>
              </w:rPr>
              <w:t>/labs/2semester/lab7/1$ tail /var/log/syslog</w:t>
            </w:r>
          </w:p>
          <w:p w:rsidR="00170E71" w:rsidRPr="0084464E" w:rsidRDefault="00170E71" w:rsidP="0059329F">
            <w:pPr>
              <w:pStyle w:val="af4"/>
              <w:snapToGrid w:val="0"/>
              <w:spacing w:line="240" w:lineRule="auto"/>
              <w:jc w:val="both"/>
              <w:rPr>
                <w:lang w:val="en-US"/>
              </w:rPr>
            </w:pPr>
            <w:proofErr w:type="gramStart"/>
            <w:r w:rsidRPr="0084464E">
              <w:rPr>
                <w:sz w:val="20"/>
                <w:szCs w:val="20"/>
                <w:lang w:val="en-US"/>
              </w:rPr>
              <w:t>May  3</w:t>
            </w:r>
            <w:proofErr w:type="gramEnd"/>
            <w:r w:rsidRPr="0084464E">
              <w:rPr>
                <w:sz w:val="20"/>
                <w:szCs w:val="20"/>
                <w:lang w:val="en-US"/>
              </w:rPr>
              <w:t xml:space="preserve"> 22:58:24 </w:t>
            </w:r>
            <w:r w:rsidR="00BA5F16">
              <w:rPr>
                <w:sz w:val="20"/>
                <w:szCs w:val="20"/>
                <w:lang w:val="en-US"/>
              </w:rPr>
              <w:t>nikita@nikita-K53SM</w:t>
            </w:r>
            <w:r w:rsidRPr="0084464E">
              <w:rPr>
                <w:sz w:val="20"/>
                <w:szCs w:val="20"/>
                <w:lang w:val="en-US"/>
              </w:rPr>
              <w:t xml:space="preserve"> kernel: [  954.601486] Try to open character device /dev/chardev c 244 0'.</w:t>
            </w:r>
          </w:p>
          <w:p w:rsidR="00170E71" w:rsidRPr="0084464E" w:rsidRDefault="00170E71" w:rsidP="0059329F">
            <w:pPr>
              <w:pStyle w:val="af4"/>
              <w:snapToGrid w:val="0"/>
              <w:spacing w:line="240" w:lineRule="auto"/>
              <w:jc w:val="both"/>
              <w:rPr>
                <w:lang w:val="en-US"/>
              </w:rPr>
            </w:pPr>
            <w:proofErr w:type="gramStart"/>
            <w:r w:rsidRPr="0084464E">
              <w:rPr>
                <w:sz w:val="20"/>
                <w:szCs w:val="20"/>
                <w:lang w:val="en-US"/>
              </w:rPr>
              <w:t>May  3</w:t>
            </w:r>
            <w:proofErr w:type="gramEnd"/>
            <w:r w:rsidRPr="0084464E">
              <w:rPr>
                <w:sz w:val="20"/>
                <w:szCs w:val="20"/>
                <w:lang w:val="en-US"/>
              </w:rPr>
              <w:t xml:space="preserve"> 22:58:24 </w:t>
            </w:r>
            <w:r w:rsidR="00BA5F16">
              <w:rPr>
                <w:sz w:val="20"/>
                <w:szCs w:val="20"/>
                <w:lang w:val="en-US"/>
              </w:rPr>
              <w:t>nikita@nikita-K53SM</w:t>
            </w:r>
            <w:r w:rsidRPr="0084464E">
              <w:rPr>
                <w:sz w:val="20"/>
                <w:szCs w:val="20"/>
                <w:lang w:val="en-US"/>
              </w:rPr>
              <w:t xml:space="preserve"> kernel: [  954.601495] Try to read character device /dev/chardev c 244 0'.</w:t>
            </w:r>
          </w:p>
          <w:p w:rsidR="00170E71" w:rsidRPr="0084464E" w:rsidRDefault="00170E71" w:rsidP="0059329F">
            <w:pPr>
              <w:pStyle w:val="af4"/>
              <w:snapToGrid w:val="0"/>
              <w:spacing w:line="240" w:lineRule="auto"/>
              <w:jc w:val="both"/>
              <w:rPr>
                <w:lang w:val="en-US"/>
              </w:rPr>
            </w:pPr>
            <w:proofErr w:type="gramStart"/>
            <w:r w:rsidRPr="0084464E">
              <w:rPr>
                <w:sz w:val="20"/>
                <w:szCs w:val="20"/>
                <w:lang w:val="en-US"/>
              </w:rPr>
              <w:t>May  3</w:t>
            </w:r>
            <w:proofErr w:type="gramEnd"/>
            <w:r w:rsidRPr="0084464E">
              <w:rPr>
                <w:sz w:val="20"/>
                <w:szCs w:val="20"/>
                <w:lang w:val="en-US"/>
              </w:rPr>
              <w:t xml:space="preserve"> 22:58:24 </w:t>
            </w:r>
            <w:r w:rsidR="00BA5F16">
              <w:rPr>
                <w:sz w:val="20"/>
                <w:szCs w:val="20"/>
                <w:lang w:val="en-US"/>
              </w:rPr>
              <w:t>nikita@nikita-K53SM</w:t>
            </w:r>
            <w:r w:rsidRPr="0084464E">
              <w:rPr>
                <w:sz w:val="20"/>
                <w:szCs w:val="20"/>
                <w:lang w:val="en-US"/>
              </w:rPr>
              <w:t xml:space="preserve"> kernel: [  954.601498] Read 48 bytes, 131024 left.</w:t>
            </w:r>
          </w:p>
          <w:p w:rsidR="00170E71" w:rsidRPr="0084464E" w:rsidRDefault="00170E71" w:rsidP="0059329F">
            <w:pPr>
              <w:pStyle w:val="af4"/>
              <w:snapToGrid w:val="0"/>
              <w:spacing w:line="240" w:lineRule="auto"/>
              <w:jc w:val="both"/>
              <w:rPr>
                <w:lang w:val="en-US"/>
              </w:rPr>
            </w:pPr>
            <w:proofErr w:type="gramStart"/>
            <w:r w:rsidRPr="0084464E">
              <w:rPr>
                <w:sz w:val="20"/>
                <w:szCs w:val="20"/>
                <w:lang w:val="en-US"/>
              </w:rPr>
              <w:t>May  3</w:t>
            </w:r>
            <w:proofErr w:type="gramEnd"/>
            <w:r w:rsidRPr="0084464E">
              <w:rPr>
                <w:sz w:val="20"/>
                <w:szCs w:val="20"/>
                <w:lang w:val="en-US"/>
              </w:rPr>
              <w:t xml:space="preserve"> 22:58:24 </w:t>
            </w:r>
            <w:r w:rsidR="00BA5F16">
              <w:rPr>
                <w:sz w:val="20"/>
                <w:szCs w:val="20"/>
                <w:lang w:val="en-US"/>
              </w:rPr>
              <w:t>nikita@nikita-K53SM</w:t>
            </w:r>
            <w:r w:rsidRPr="0084464E">
              <w:rPr>
                <w:sz w:val="20"/>
                <w:szCs w:val="20"/>
                <w:lang w:val="en-US"/>
              </w:rPr>
              <w:t xml:space="preserve"> kernel: [  954.601506] Try to read character device /dev/chardev c 244 0'.</w:t>
            </w:r>
          </w:p>
          <w:p w:rsidR="00170E71" w:rsidRPr="0084464E" w:rsidRDefault="00170E71" w:rsidP="0059329F">
            <w:pPr>
              <w:pStyle w:val="af4"/>
              <w:snapToGrid w:val="0"/>
              <w:spacing w:line="240" w:lineRule="auto"/>
              <w:jc w:val="both"/>
              <w:rPr>
                <w:lang w:val="en-US"/>
              </w:rPr>
            </w:pPr>
            <w:proofErr w:type="gramStart"/>
            <w:r w:rsidRPr="0084464E">
              <w:rPr>
                <w:sz w:val="20"/>
                <w:szCs w:val="20"/>
                <w:lang w:val="en-US"/>
              </w:rPr>
              <w:lastRenderedPageBreak/>
              <w:t>May  3</w:t>
            </w:r>
            <w:proofErr w:type="gramEnd"/>
            <w:r w:rsidRPr="0084464E">
              <w:rPr>
                <w:sz w:val="20"/>
                <w:szCs w:val="20"/>
                <w:lang w:val="en-US"/>
              </w:rPr>
              <w:t xml:space="preserve"> 22:58:24 </w:t>
            </w:r>
            <w:r w:rsidR="00BA5F16">
              <w:rPr>
                <w:sz w:val="20"/>
                <w:szCs w:val="20"/>
                <w:lang w:val="en-US"/>
              </w:rPr>
              <w:t>nikita@nikita-K53SM</w:t>
            </w:r>
            <w:r w:rsidRPr="0084464E">
              <w:rPr>
                <w:sz w:val="20"/>
                <w:szCs w:val="20"/>
                <w:lang w:val="en-US"/>
              </w:rPr>
              <w:t xml:space="preserve"> kernel: [  954.601512] Try to close character device /dev/chardev c 244 0'.</w:t>
            </w:r>
          </w:p>
          <w:p w:rsidR="00170E71" w:rsidRPr="0084464E" w:rsidRDefault="00170E71" w:rsidP="0059329F">
            <w:pPr>
              <w:pStyle w:val="af4"/>
              <w:snapToGrid w:val="0"/>
              <w:spacing w:line="240" w:lineRule="auto"/>
              <w:jc w:val="both"/>
              <w:rPr>
                <w:sz w:val="20"/>
                <w:szCs w:val="20"/>
                <w:lang w:val="en-US"/>
              </w:rPr>
            </w:pPr>
          </w:p>
          <w:p w:rsidR="00170E71" w:rsidRPr="0084464E" w:rsidRDefault="00170E71" w:rsidP="0059329F">
            <w:pPr>
              <w:pStyle w:val="af4"/>
              <w:snapToGrid w:val="0"/>
              <w:spacing w:line="240" w:lineRule="auto"/>
              <w:jc w:val="both"/>
              <w:rPr>
                <w:lang w:val="en-US"/>
              </w:rPr>
            </w:pPr>
            <w:r w:rsidRPr="0084464E">
              <w:rPr>
                <w:b/>
                <w:bCs/>
                <w:sz w:val="20"/>
                <w:szCs w:val="20"/>
                <w:lang w:val="en-US"/>
              </w:rPr>
              <w:t xml:space="preserve">//7. </w:t>
            </w:r>
            <w:r>
              <w:rPr>
                <w:b/>
                <w:bCs/>
                <w:sz w:val="20"/>
                <w:szCs w:val="20"/>
              </w:rPr>
              <w:t>Выгрузка</w:t>
            </w:r>
            <w:r w:rsidRPr="0084464E">
              <w:rPr>
                <w:b/>
                <w:bCs/>
                <w:sz w:val="20"/>
                <w:szCs w:val="20"/>
                <w:lang w:val="en-US"/>
              </w:rPr>
              <w:t xml:space="preserve"> </w:t>
            </w:r>
            <w:r>
              <w:rPr>
                <w:b/>
                <w:bCs/>
                <w:sz w:val="20"/>
                <w:szCs w:val="20"/>
              </w:rPr>
              <w:t>модуля</w:t>
            </w:r>
            <w:r w:rsidRPr="0084464E">
              <w:rPr>
                <w:b/>
                <w:bCs/>
                <w:sz w:val="20"/>
                <w:szCs w:val="20"/>
                <w:lang w:val="en-US"/>
              </w:rPr>
              <w:t xml:space="preserve"> </w:t>
            </w:r>
            <w:r>
              <w:rPr>
                <w:b/>
                <w:bCs/>
                <w:sz w:val="20"/>
                <w:szCs w:val="20"/>
              </w:rPr>
              <w:t>из</w:t>
            </w:r>
            <w:r w:rsidRPr="0084464E">
              <w:rPr>
                <w:b/>
                <w:bCs/>
                <w:sz w:val="20"/>
                <w:szCs w:val="20"/>
                <w:lang w:val="en-US"/>
              </w:rPr>
              <w:t xml:space="preserve"> </w:t>
            </w:r>
            <w:r>
              <w:rPr>
                <w:b/>
                <w:bCs/>
                <w:sz w:val="20"/>
                <w:szCs w:val="20"/>
              </w:rPr>
              <w:t>ядра</w:t>
            </w:r>
          </w:p>
          <w:p w:rsidR="00170E71" w:rsidRPr="0084464E" w:rsidRDefault="00170E71" w:rsidP="0059329F">
            <w:pPr>
              <w:pStyle w:val="af4"/>
              <w:snapToGrid w:val="0"/>
              <w:spacing w:line="240" w:lineRule="auto"/>
              <w:jc w:val="both"/>
              <w:rPr>
                <w:lang w:val="en-US"/>
              </w:rPr>
            </w:pPr>
            <w:r>
              <w:rPr>
                <w:sz w:val="20"/>
                <w:szCs w:val="20"/>
                <w:lang w:val="en-US"/>
              </w:rPr>
              <w:t>nikita@nikita-K53SM:~</w:t>
            </w:r>
            <w:r w:rsidRPr="0084464E">
              <w:rPr>
                <w:sz w:val="20"/>
                <w:szCs w:val="20"/>
                <w:lang w:val="en-US"/>
              </w:rPr>
              <w:t>/labs/2semester/lab7/1$ sudo rmmod chardev.ko</w:t>
            </w:r>
          </w:p>
          <w:p w:rsidR="00170E71" w:rsidRPr="0084464E" w:rsidRDefault="00170E71" w:rsidP="0059329F">
            <w:pPr>
              <w:pStyle w:val="af4"/>
              <w:snapToGrid w:val="0"/>
              <w:spacing w:line="240" w:lineRule="auto"/>
              <w:jc w:val="both"/>
              <w:rPr>
                <w:lang w:val="en-US"/>
              </w:rPr>
            </w:pPr>
            <w:r w:rsidRPr="0084464E">
              <w:rPr>
                <w:sz w:val="20"/>
                <w:szCs w:val="20"/>
                <w:lang w:val="en-US"/>
              </w:rPr>
              <w:t xml:space="preserve">[sudo] </w:t>
            </w:r>
            <w:r>
              <w:rPr>
                <w:sz w:val="20"/>
                <w:szCs w:val="20"/>
              </w:rPr>
              <w:t>пароль</w:t>
            </w:r>
            <w:r w:rsidRPr="0084464E">
              <w:rPr>
                <w:sz w:val="20"/>
                <w:szCs w:val="20"/>
                <w:lang w:val="en-US"/>
              </w:rPr>
              <w:t xml:space="preserve"> </w:t>
            </w:r>
            <w:r>
              <w:rPr>
                <w:sz w:val="20"/>
                <w:szCs w:val="20"/>
              </w:rPr>
              <w:t>для</w:t>
            </w:r>
            <w:r w:rsidRPr="0084464E">
              <w:rPr>
                <w:sz w:val="20"/>
                <w:szCs w:val="20"/>
                <w:lang w:val="en-US"/>
              </w:rPr>
              <w:t xml:space="preserve"> </w:t>
            </w:r>
            <w:r w:rsidR="008B662B">
              <w:rPr>
                <w:sz w:val="20"/>
                <w:szCs w:val="20"/>
                <w:lang w:val="en-US"/>
              </w:rPr>
              <w:t>nikita</w:t>
            </w:r>
            <w:r w:rsidRPr="0084464E">
              <w:rPr>
                <w:sz w:val="20"/>
                <w:szCs w:val="20"/>
                <w:lang w:val="en-US"/>
              </w:rPr>
              <w:t xml:space="preserve">: </w:t>
            </w:r>
          </w:p>
          <w:p w:rsidR="00170E71" w:rsidRPr="0084464E" w:rsidRDefault="00170E71" w:rsidP="0059329F">
            <w:pPr>
              <w:pStyle w:val="af4"/>
              <w:snapToGrid w:val="0"/>
              <w:spacing w:line="240" w:lineRule="auto"/>
              <w:jc w:val="both"/>
              <w:rPr>
                <w:lang w:val="en-US"/>
              </w:rPr>
            </w:pPr>
            <w:r>
              <w:rPr>
                <w:sz w:val="20"/>
                <w:szCs w:val="20"/>
                <w:lang w:val="en-US"/>
              </w:rPr>
              <w:t>nikita@nikita-K53SM:~</w:t>
            </w:r>
            <w:r w:rsidRPr="0084464E">
              <w:rPr>
                <w:sz w:val="20"/>
                <w:szCs w:val="20"/>
                <w:lang w:val="en-US"/>
              </w:rPr>
              <w:t>/labs/2semester/lab7/1$ tail /var/log/syslog</w:t>
            </w:r>
          </w:p>
          <w:p w:rsidR="00170E71" w:rsidRPr="0084464E" w:rsidRDefault="00170E71" w:rsidP="0059329F">
            <w:pPr>
              <w:pStyle w:val="af4"/>
              <w:snapToGrid w:val="0"/>
              <w:spacing w:line="240" w:lineRule="auto"/>
              <w:jc w:val="both"/>
              <w:rPr>
                <w:lang w:val="en-US"/>
              </w:rPr>
            </w:pPr>
            <w:proofErr w:type="gramStart"/>
            <w:r w:rsidRPr="0084464E">
              <w:rPr>
                <w:sz w:val="20"/>
                <w:szCs w:val="20"/>
                <w:lang w:val="en-US"/>
              </w:rPr>
              <w:t>May  3</w:t>
            </w:r>
            <w:proofErr w:type="gramEnd"/>
            <w:r w:rsidRPr="0084464E">
              <w:rPr>
                <w:sz w:val="20"/>
                <w:szCs w:val="20"/>
                <w:lang w:val="en-US"/>
              </w:rPr>
              <w:t xml:space="preserve"> 23:05:42 </w:t>
            </w:r>
            <w:r w:rsidR="00BA5F16">
              <w:rPr>
                <w:sz w:val="20"/>
                <w:szCs w:val="20"/>
                <w:lang w:val="en-US"/>
              </w:rPr>
              <w:t>nikita@nikita-K53SM</w:t>
            </w:r>
            <w:r w:rsidRPr="0084464E">
              <w:rPr>
                <w:sz w:val="20"/>
                <w:szCs w:val="20"/>
                <w:lang w:val="en-US"/>
              </w:rPr>
              <w:t xml:space="preserve"> kernel: [ 1435.243711] Removing character device /dev/chardev c 244 0'.</w:t>
            </w:r>
          </w:p>
          <w:p w:rsidR="00170E71" w:rsidRPr="0084464E" w:rsidRDefault="00170E71" w:rsidP="0059329F">
            <w:pPr>
              <w:pStyle w:val="af4"/>
              <w:snapToGrid w:val="0"/>
              <w:spacing w:line="240" w:lineRule="auto"/>
              <w:jc w:val="both"/>
              <w:rPr>
                <w:sz w:val="20"/>
                <w:szCs w:val="20"/>
                <w:lang w:val="en-US"/>
              </w:rPr>
            </w:pPr>
          </w:p>
          <w:p w:rsidR="00170E71" w:rsidRPr="0084464E" w:rsidRDefault="00170E71" w:rsidP="0059329F">
            <w:pPr>
              <w:pStyle w:val="af4"/>
              <w:snapToGrid w:val="0"/>
              <w:spacing w:line="240" w:lineRule="auto"/>
              <w:jc w:val="both"/>
              <w:rPr>
                <w:lang w:val="en-US"/>
              </w:rPr>
            </w:pPr>
            <w:r w:rsidRPr="0084464E">
              <w:rPr>
                <w:b/>
                <w:bCs/>
                <w:sz w:val="20"/>
                <w:szCs w:val="20"/>
                <w:lang w:val="en-US"/>
              </w:rPr>
              <w:t>//8.</w:t>
            </w:r>
            <w:r>
              <w:rPr>
                <w:b/>
                <w:bCs/>
                <w:sz w:val="20"/>
                <w:szCs w:val="20"/>
              </w:rPr>
              <w:t>Удаление</w:t>
            </w:r>
            <w:r w:rsidRPr="0084464E">
              <w:rPr>
                <w:b/>
                <w:bCs/>
                <w:sz w:val="20"/>
                <w:szCs w:val="20"/>
                <w:lang w:val="en-US"/>
              </w:rPr>
              <w:t xml:space="preserve"> </w:t>
            </w:r>
            <w:r>
              <w:rPr>
                <w:b/>
                <w:bCs/>
                <w:sz w:val="20"/>
                <w:szCs w:val="20"/>
              </w:rPr>
              <w:t>файла</w:t>
            </w:r>
            <w:r w:rsidRPr="0084464E">
              <w:rPr>
                <w:b/>
                <w:bCs/>
                <w:sz w:val="20"/>
                <w:szCs w:val="20"/>
                <w:lang w:val="en-US"/>
              </w:rPr>
              <w:t xml:space="preserve"> </w:t>
            </w:r>
            <w:r>
              <w:rPr>
                <w:b/>
                <w:bCs/>
                <w:sz w:val="20"/>
                <w:szCs w:val="20"/>
              </w:rPr>
              <w:t>устройства</w:t>
            </w:r>
          </w:p>
          <w:p w:rsidR="00170E71" w:rsidRPr="0084464E" w:rsidRDefault="00170E71" w:rsidP="0059329F">
            <w:pPr>
              <w:pStyle w:val="af4"/>
              <w:snapToGrid w:val="0"/>
              <w:spacing w:line="240" w:lineRule="auto"/>
              <w:jc w:val="both"/>
              <w:rPr>
                <w:lang w:val="en-US"/>
              </w:rPr>
            </w:pPr>
            <w:r>
              <w:rPr>
                <w:sz w:val="20"/>
                <w:szCs w:val="20"/>
                <w:lang w:val="en-US"/>
              </w:rPr>
              <w:t>nikita@nikita-K53SM:~</w:t>
            </w:r>
            <w:r w:rsidRPr="0084464E">
              <w:rPr>
                <w:sz w:val="20"/>
                <w:szCs w:val="20"/>
                <w:lang w:val="en-US"/>
              </w:rPr>
              <w:t>/labs/2semester/lab7/1$ sudo rm -i /dev/chardev</w:t>
            </w:r>
          </w:p>
          <w:p w:rsidR="00170E71" w:rsidRDefault="00170E71" w:rsidP="0059329F">
            <w:pPr>
              <w:pStyle w:val="af4"/>
              <w:snapToGrid w:val="0"/>
              <w:spacing w:line="240" w:lineRule="auto"/>
              <w:jc w:val="both"/>
            </w:pPr>
            <w:r>
              <w:rPr>
                <w:sz w:val="20"/>
                <w:szCs w:val="20"/>
              </w:rPr>
              <w:t>rm: удалить символьный специальный файл '/dev/chardev'? y</w:t>
            </w:r>
          </w:p>
          <w:p w:rsidR="00170E71" w:rsidRPr="0084464E" w:rsidRDefault="00170E71" w:rsidP="0059329F">
            <w:pPr>
              <w:pStyle w:val="af4"/>
              <w:snapToGrid w:val="0"/>
              <w:spacing w:line="240" w:lineRule="auto"/>
              <w:jc w:val="both"/>
              <w:rPr>
                <w:lang w:val="en-US"/>
              </w:rPr>
            </w:pPr>
            <w:r>
              <w:rPr>
                <w:sz w:val="20"/>
                <w:szCs w:val="20"/>
                <w:lang w:val="en-US"/>
              </w:rPr>
              <w:t>nikita@nikita-K53SM:~</w:t>
            </w:r>
            <w:r w:rsidRPr="0084464E">
              <w:rPr>
                <w:sz w:val="20"/>
                <w:szCs w:val="20"/>
                <w:lang w:val="en-US"/>
              </w:rPr>
              <w:t>/labs/2semester/lab7/1$ lsmod</w:t>
            </w:r>
          </w:p>
          <w:p w:rsidR="00170E71" w:rsidRPr="0084464E" w:rsidRDefault="00170E71" w:rsidP="0059329F">
            <w:pPr>
              <w:pStyle w:val="af4"/>
              <w:snapToGrid w:val="0"/>
              <w:spacing w:line="240" w:lineRule="auto"/>
              <w:jc w:val="both"/>
              <w:rPr>
                <w:lang w:val="en-US"/>
              </w:rPr>
            </w:pPr>
            <w:r w:rsidRPr="0084464E">
              <w:rPr>
                <w:sz w:val="20"/>
                <w:szCs w:val="20"/>
                <w:lang w:val="en-US"/>
              </w:rPr>
              <w:t>Module                  Size  Used by</w:t>
            </w:r>
          </w:p>
          <w:p w:rsidR="00170E71" w:rsidRPr="0084464E" w:rsidRDefault="00170E71" w:rsidP="0059329F">
            <w:pPr>
              <w:pStyle w:val="af4"/>
              <w:snapToGrid w:val="0"/>
              <w:spacing w:line="240" w:lineRule="auto"/>
              <w:jc w:val="both"/>
              <w:rPr>
                <w:lang w:val="en-US"/>
              </w:rPr>
            </w:pPr>
            <w:r w:rsidRPr="0084464E">
              <w:rPr>
                <w:sz w:val="20"/>
                <w:szCs w:val="20"/>
                <w:lang w:val="en-US"/>
              </w:rPr>
              <w:t>bnep                   20480  2</w:t>
            </w:r>
          </w:p>
          <w:p w:rsidR="00170E71" w:rsidRDefault="00170E71" w:rsidP="0059329F">
            <w:pPr>
              <w:pStyle w:val="af4"/>
              <w:snapToGrid w:val="0"/>
              <w:spacing w:line="240" w:lineRule="auto"/>
              <w:jc w:val="both"/>
            </w:pPr>
            <w:r>
              <w:rPr>
                <w:sz w:val="20"/>
                <w:szCs w:val="20"/>
              </w:rPr>
              <w:t>...</w:t>
            </w:r>
          </w:p>
          <w:p w:rsidR="00170E71" w:rsidRDefault="00170E71" w:rsidP="0059329F">
            <w:pPr>
              <w:pStyle w:val="af4"/>
              <w:snapToGrid w:val="0"/>
              <w:spacing w:line="240" w:lineRule="auto"/>
              <w:jc w:val="both"/>
              <w:rPr>
                <w:sz w:val="20"/>
                <w:szCs w:val="20"/>
              </w:rPr>
            </w:pPr>
          </w:p>
          <w:p w:rsidR="00170E71" w:rsidRDefault="00170E71" w:rsidP="0059329F">
            <w:pPr>
              <w:pStyle w:val="af4"/>
              <w:snapToGrid w:val="0"/>
              <w:spacing w:line="240" w:lineRule="auto"/>
              <w:jc w:val="both"/>
            </w:pPr>
            <w:r>
              <w:rPr>
                <w:b/>
                <w:bCs/>
                <w:sz w:val="20"/>
                <w:szCs w:val="20"/>
              </w:rPr>
              <w:t>//9. Очистка каталога от исполняемых файлов</w:t>
            </w:r>
          </w:p>
          <w:p w:rsidR="00170E71" w:rsidRPr="00D355B5" w:rsidRDefault="00170E71" w:rsidP="0059329F">
            <w:pPr>
              <w:pStyle w:val="af4"/>
              <w:snapToGrid w:val="0"/>
              <w:spacing w:line="240" w:lineRule="auto"/>
              <w:jc w:val="both"/>
            </w:pPr>
            <w:r w:rsidRPr="00170E71">
              <w:rPr>
                <w:sz w:val="20"/>
                <w:szCs w:val="20"/>
                <w:lang w:val="en-US"/>
              </w:rPr>
              <w:t>nikita</w:t>
            </w:r>
            <w:r w:rsidRPr="00D355B5">
              <w:rPr>
                <w:sz w:val="20"/>
                <w:szCs w:val="20"/>
              </w:rPr>
              <w:t>@</w:t>
            </w:r>
            <w:r w:rsidRPr="00170E71">
              <w:rPr>
                <w:sz w:val="20"/>
                <w:szCs w:val="20"/>
                <w:lang w:val="en-US"/>
              </w:rPr>
              <w:t>nikita</w:t>
            </w:r>
            <w:r w:rsidRPr="00D355B5">
              <w:rPr>
                <w:sz w:val="20"/>
                <w:szCs w:val="20"/>
              </w:rPr>
              <w:t>-</w:t>
            </w:r>
            <w:r w:rsidRPr="00170E71">
              <w:rPr>
                <w:sz w:val="20"/>
                <w:szCs w:val="20"/>
                <w:lang w:val="en-US"/>
              </w:rPr>
              <w:t>K</w:t>
            </w:r>
            <w:r w:rsidRPr="00D355B5">
              <w:rPr>
                <w:sz w:val="20"/>
                <w:szCs w:val="20"/>
              </w:rPr>
              <w:t>53</w:t>
            </w:r>
            <w:r w:rsidRPr="00170E71">
              <w:rPr>
                <w:sz w:val="20"/>
                <w:szCs w:val="20"/>
                <w:lang w:val="en-US"/>
              </w:rPr>
              <w:t>SM</w:t>
            </w:r>
            <w:r w:rsidRPr="00D355B5">
              <w:rPr>
                <w:sz w:val="20"/>
                <w:szCs w:val="20"/>
              </w:rPr>
              <w:t>:~/</w:t>
            </w:r>
            <w:r w:rsidRPr="00170E71">
              <w:rPr>
                <w:sz w:val="20"/>
                <w:szCs w:val="20"/>
                <w:lang w:val="en-US"/>
              </w:rPr>
              <w:t>labs</w:t>
            </w:r>
            <w:r w:rsidRPr="00D355B5">
              <w:rPr>
                <w:sz w:val="20"/>
                <w:szCs w:val="20"/>
              </w:rPr>
              <w:t>/2</w:t>
            </w:r>
            <w:r w:rsidRPr="00170E71">
              <w:rPr>
                <w:sz w:val="20"/>
                <w:szCs w:val="20"/>
                <w:lang w:val="en-US"/>
              </w:rPr>
              <w:t>semester</w:t>
            </w:r>
            <w:r w:rsidRPr="00D355B5">
              <w:rPr>
                <w:sz w:val="20"/>
                <w:szCs w:val="20"/>
              </w:rPr>
              <w:t>/</w:t>
            </w:r>
            <w:r w:rsidRPr="00170E71">
              <w:rPr>
                <w:sz w:val="20"/>
                <w:szCs w:val="20"/>
                <w:lang w:val="en-US"/>
              </w:rPr>
              <w:t>lab</w:t>
            </w:r>
            <w:r w:rsidRPr="00D355B5">
              <w:rPr>
                <w:sz w:val="20"/>
                <w:szCs w:val="20"/>
              </w:rPr>
              <w:t xml:space="preserve">7/1$ </w:t>
            </w:r>
            <w:r w:rsidRPr="00170E71">
              <w:rPr>
                <w:sz w:val="20"/>
                <w:szCs w:val="20"/>
                <w:lang w:val="en-US"/>
              </w:rPr>
              <w:t>make</w:t>
            </w:r>
            <w:r w:rsidRPr="00D355B5">
              <w:rPr>
                <w:sz w:val="20"/>
                <w:szCs w:val="20"/>
              </w:rPr>
              <w:t xml:space="preserve"> </w:t>
            </w:r>
            <w:r w:rsidRPr="00170E71">
              <w:rPr>
                <w:sz w:val="20"/>
                <w:szCs w:val="20"/>
                <w:lang w:val="en-US"/>
              </w:rPr>
              <w:t>clean</w:t>
            </w:r>
          </w:p>
          <w:p w:rsidR="00170E71" w:rsidRPr="0084464E" w:rsidRDefault="00170E71" w:rsidP="0059329F">
            <w:pPr>
              <w:pStyle w:val="af4"/>
              <w:snapToGrid w:val="0"/>
              <w:spacing w:line="240" w:lineRule="auto"/>
              <w:jc w:val="both"/>
              <w:rPr>
                <w:lang w:val="en-US"/>
              </w:rPr>
            </w:pPr>
            <w:r w:rsidRPr="0084464E">
              <w:rPr>
                <w:sz w:val="20"/>
                <w:szCs w:val="20"/>
                <w:lang w:val="en-US"/>
              </w:rPr>
              <w:t>make -C /lib/modules/4.4.0-75-generic/build M=/home/</w:t>
            </w:r>
            <w:r w:rsidR="008B662B">
              <w:rPr>
                <w:sz w:val="20"/>
                <w:szCs w:val="20"/>
                <w:lang w:val="en-US"/>
              </w:rPr>
              <w:t>nikita</w:t>
            </w:r>
            <w:r w:rsidRPr="0084464E">
              <w:rPr>
                <w:sz w:val="20"/>
                <w:szCs w:val="20"/>
                <w:lang w:val="en-US"/>
              </w:rPr>
              <w:t>/labs/2semester/lab7/1 clean</w:t>
            </w:r>
          </w:p>
          <w:p w:rsidR="00170E71" w:rsidRPr="0084464E" w:rsidRDefault="00170E71" w:rsidP="0059329F">
            <w:pPr>
              <w:pStyle w:val="af4"/>
              <w:snapToGrid w:val="0"/>
              <w:spacing w:line="240" w:lineRule="auto"/>
              <w:jc w:val="both"/>
              <w:rPr>
                <w:lang w:val="en-US"/>
              </w:rPr>
            </w:pPr>
            <w:r w:rsidRPr="0084464E">
              <w:rPr>
                <w:sz w:val="20"/>
                <w:szCs w:val="20"/>
                <w:lang w:val="en-US"/>
              </w:rPr>
              <w:t xml:space="preserve">make[1]: </w:t>
            </w:r>
            <w:r>
              <w:rPr>
                <w:sz w:val="20"/>
                <w:szCs w:val="20"/>
              </w:rPr>
              <w:t>вход</w:t>
            </w:r>
            <w:r w:rsidRPr="0084464E">
              <w:rPr>
                <w:sz w:val="20"/>
                <w:szCs w:val="20"/>
                <w:lang w:val="en-US"/>
              </w:rPr>
              <w:t xml:space="preserve"> </w:t>
            </w:r>
            <w:r>
              <w:rPr>
                <w:sz w:val="20"/>
                <w:szCs w:val="20"/>
              </w:rPr>
              <w:t>в</w:t>
            </w:r>
            <w:r w:rsidRPr="0084464E">
              <w:rPr>
                <w:sz w:val="20"/>
                <w:szCs w:val="20"/>
                <w:lang w:val="en-US"/>
              </w:rPr>
              <w:t xml:space="preserve"> </w:t>
            </w:r>
            <w:r>
              <w:rPr>
                <w:sz w:val="20"/>
                <w:szCs w:val="20"/>
              </w:rPr>
              <w:t>каталог</w:t>
            </w:r>
            <w:r w:rsidRPr="0084464E">
              <w:rPr>
                <w:sz w:val="20"/>
                <w:szCs w:val="20"/>
                <w:lang w:val="en-US"/>
              </w:rPr>
              <w:t xml:space="preserve"> «/usr/src/linux-headers-4.4.0-75-generic»</w:t>
            </w:r>
          </w:p>
          <w:p w:rsidR="00170E71" w:rsidRPr="0084464E" w:rsidRDefault="00170E71" w:rsidP="0059329F">
            <w:pPr>
              <w:pStyle w:val="af4"/>
              <w:snapToGrid w:val="0"/>
              <w:spacing w:line="240" w:lineRule="auto"/>
              <w:jc w:val="both"/>
              <w:rPr>
                <w:lang w:val="en-US"/>
              </w:rPr>
            </w:pPr>
            <w:r w:rsidRPr="0084464E">
              <w:rPr>
                <w:rFonts w:eastAsia="Times New Roman"/>
                <w:sz w:val="20"/>
                <w:szCs w:val="20"/>
                <w:lang w:val="en-US"/>
              </w:rPr>
              <w:t xml:space="preserve">  </w:t>
            </w:r>
            <w:r w:rsidRPr="0084464E">
              <w:rPr>
                <w:sz w:val="20"/>
                <w:szCs w:val="20"/>
                <w:lang w:val="en-US"/>
              </w:rPr>
              <w:t>CLEAN   /home/</w:t>
            </w:r>
            <w:r w:rsidR="008B662B">
              <w:rPr>
                <w:sz w:val="20"/>
                <w:szCs w:val="20"/>
                <w:lang w:val="en-US"/>
              </w:rPr>
              <w:t>nikita</w:t>
            </w:r>
            <w:r w:rsidRPr="0084464E">
              <w:rPr>
                <w:sz w:val="20"/>
                <w:szCs w:val="20"/>
                <w:lang w:val="en-US"/>
              </w:rPr>
              <w:t>/labs/2semester/lab7/1/.tmp_versions</w:t>
            </w:r>
          </w:p>
          <w:p w:rsidR="00170E71" w:rsidRPr="0084464E" w:rsidRDefault="00170E71" w:rsidP="0059329F">
            <w:pPr>
              <w:pStyle w:val="af4"/>
              <w:snapToGrid w:val="0"/>
              <w:spacing w:line="240" w:lineRule="auto"/>
              <w:jc w:val="both"/>
              <w:rPr>
                <w:lang w:val="en-US"/>
              </w:rPr>
            </w:pPr>
            <w:r w:rsidRPr="0084464E">
              <w:rPr>
                <w:rFonts w:eastAsia="Times New Roman"/>
                <w:sz w:val="20"/>
                <w:szCs w:val="20"/>
                <w:lang w:val="en-US"/>
              </w:rPr>
              <w:t xml:space="preserve">  </w:t>
            </w:r>
            <w:r w:rsidRPr="0084464E">
              <w:rPr>
                <w:sz w:val="20"/>
                <w:szCs w:val="20"/>
                <w:lang w:val="en-US"/>
              </w:rPr>
              <w:t>CLEAN   /home/</w:t>
            </w:r>
            <w:r w:rsidR="008B662B">
              <w:rPr>
                <w:sz w:val="20"/>
                <w:szCs w:val="20"/>
                <w:lang w:val="en-US"/>
              </w:rPr>
              <w:t>nikita</w:t>
            </w:r>
            <w:r w:rsidRPr="0084464E">
              <w:rPr>
                <w:sz w:val="20"/>
                <w:szCs w:val="20"/>
                <w:lang w:val="en-US"/>
              </w:rPr>
              <w:t>/labs/2semester/lab7/1/Module.symvers</w:t>
            </w:r>
          </w:p>
          <w:p w:rsidR="00170E71" w:rsidRPr="0084464E" w:rsidRDefault="00170E71" w:rsidP="0059329F">
            <w:pPr>
              <w:pStyle w:val="af4"/>
              <w:snapToGrid w:val="0"/>
              <w:spacing w:line="240" w:lineRule="auto"/>
              <w:jc w:val="both"/>
              <w:rPr>
                <w:lang w:val="en-US"/>
              </w:rPr>
            </w:pPr>
            <w:r w:rsidRPr="0084464E">
              <w:rPr>
                <w:sz w:val="20"/>
                <w:szCs w:val="20"/>
                <w:lang w:val="en-US"/>
              </w:rPr>
              <w:t xml:space="preserve">make[1]: </w:t>
            </w:r>
            <w:r>
              <w:rPr>
                <w:sz w:val="20"/>
                <w:szCs w:val="20"/>
              </w:rPr>
              <w:t>выход</w:t>
            </w:r>
            <w:r w:rsidRPr="0084464E">
              <w:rPr>
                <w:sz w:val="20"/>
                <w:szCs w:val="20"/>
                <w:lang w:val="en-US"/>
              </w:rPr>
              <w:t xml:space="preserve"> </w:t>
            </w:r>
            <w:r>
              <w:rPr>
                <w:sz w:val="20"/>
                <w:szCs w:val="20"/>
              </w:rPr>
              <w:t>из</w:t>
            </w:r>
            <w:r w:rsidRPr="0084464E">
              <w:rPr>
                <w:sz w:val="20"/>
                <w:szCs w:val="20"/>
                <w:lang w:val="en-US"/>
              </w:rPr>
              <w:t xml:space="preserve"> </w:t>
            </w:r>
            <w:r>
              <w:rPr>
                <w:sz w:val="20"/>
                <w:szCs w:val="20"/>
              </w:rPr>
              <w:t>каталога</w:t>
            </w:r>
            <w:r w:rsidRPr="0084464E">
              <w:rPr>
                <w:sz w:val="20"/>
                <w:szCs w:val="20"/>
                <w:lang w:val="en-US"/>
              </w:rPr>
              <w:t xml:space="preserve"> «/usr/src/linux-headers-4.4.0-75-generic»</w:t>
            </w:r>
          </w:p>
          <w:p w:rsidR="00170E71" w:rsidRPr="0084464E" w:rsidRDefault="00170E71" w:rsidP="0059329F">
            <w:pPr>
              <w:pStyle w:val="af4"/>
              <w:snapToGrid w:val="0"/>
              <w:spacing w:line="240" w:lineRule="auto"/>
              <w:jc w:val="both"/>
              <w:rPr>
                <w:lang w:val="en-US"/>
              </w:rPr>
            </w:pPr>
            <w:r>
              <w:rPr>
                <w:sz w:val="20"/>
                <w:szCs w:val="20"/>
                <w:lang w:val="en-US"/>
              </w:rPr>
              <w:t>nikita@nikita-K53SM:~</w:t>
            </w:r>
            <w:r w:rsidRPr="0084464E">
              <w:rPr>
                <w:sz w:val="20"/>
                <w:szCs w:val="20"/>
                <w:lang w:val="en-US"/>
              </w:rPr>
              <w:t>/labs/2semester/lab7/1$ ls -l</w:t>
            </w:r>
          </w:p>
          <w:p w:rsidR="00170E71" w:rsidRPr="0084464E" w:rsidRDefault="00170E71" w:rsidP="0059329F">
            <w:pPr>
              <w:pStyle w:val="af4"/>
              <w:snapToGrid w:val="0"/>
              <w:spacing w:line="240" w:lineRule="auto"/>
              <w:jc w:val="both"/>
              <w:rPr>
                <w:lang w:val="en-US"/>
              </w:rPr>
            </w:pPr>
            <w:r>
              <w:rPr>
                <w:sz w:val="20"/>
                <w:szCs w:val="20"/>
              </w:rPr>
              <w:t>итого</w:t>
            </w:r>
            <w:r w:rsidRPr="0084464E">
              <w:rPr>
                <w:sz w:val="20"/>
                <w:szCs w:val="20"/>
                <w:lang w:val="en-US"/>
              </w:rPr>
              <w:t xml:space="preserve"> 12</w:t>
            </w:r>
          </w:p>
          <w:p w:rsidR="00170E71" w:rsidRPr="0084464E" w:rsidRDefault="00170E71" w:rsidP="0059329F">
            <w:pPr>
              <w:pStyle w:val="af4"/>
              <w:snapToGrid w:val="0"/>
              <w:spacing w:line="240" w:lineRule="auto"/>
              <w:jc w:val="both"/>
              <w:rPr>
                <w:lang w:val="en-US"/>
              </w:rPr>
            </w:pPr>
            <w:r w:rsidRPr="0084464E">
              <w:rPr>
                <w:sz w:val="20"/>
                <w:szCs w:val="20"/>
                <w:lang w:val="en-US"/>
              </w:rPr>
              <w:t xml:space="preserve">-rw-rw-r-- 1 </w:t>
            </w:r>
            <w:r w:rsidR="008B662B">
              <w:rPr>
                <w:sz w:val="20"/>
                <w:szCs w:val="20"/>
                <w:lang w:val="en-US"/>
              </w:rPr>
              <w:t>nikita</w:t>
            </w:r>
            <w:r w:rsidRPr="0084464E">
              <w:rPr>
                <w:sz w:val="20"/>
                <w:szCs w:val="20"/>
                <w:lang w:val="en-US"/>
              </w:rPr>
              <w:t xml:space="preserve"> </w:t>
            </w:r>
            <w:r w:rsidR="008B662B">
              <w:rPr>
                <w:sz w:val="20"/>
                <w:szCs w:val="20"/>
                <w:lang w:val="en-US"/>
              </w:rPr>
              <w:t>nikita</w:t>
            </w:r>
            <w:r w:rsidRPr="0084464E">
              <w:rPr>
                <w:sz w:val="20"/>
                <w:szCs w:val="20"/>
                <w:lang w:val="en-US"/>
              </w:rPr>
              <w:t xml:space="preserve"> 5093 </w:t>
            </w:r>
            <w:r>
              <w:rPr>
                <w:sz w:val="20"/>
                <w:szCs w:val="20"/>
              </w:rPr>
              <w:t>май</w:t>
            </w:r>
            <w:r w:rsidRPr="0084464E">
              <w:rPr>
                <w:sz w:val="20"/>
                <w:szCs w:val="20"/>
                <w:lang w:val="en-US"/>
              </w:rPr>
              <w:t xml:space="preserve">  3 14:48 chardev.c</w:t>
            </w:r>
          </w:p>
          <w:p w:rsidR="00170E71" w:rsidRPr="0084464E" w:rsidRDefault="00170E71" w:rsidP="0059329F">
            <w:pPr>
              <w:pStyle w:val="af4"/>
              <w:snapToGrid w:val="0"/>
              <w:spacing w:line="240" w:lineRule="auto"/>
              <w:jc w:val="both"/>
              <w:rPr>
                <w:lang w:val="en-US"/>
              </w:rPr>
            </w:pPr>
            <w:r w:rsidRPr="0084464E">
              <w:rPr>
                <w:sz w:val="20"/>
                <w:szCs w:val="20"/>
                <w:lang w:val="en-US"/>
              </w:rPr>
              <w:t xml:space="preserve">-rw-rw-r-- 1 </w:t>
            </w:r>
            <w:r w:rsidR="008B662B">
              <w:rPr>
                <w:sz w:val="20"/>
                <w:szCs w:val="20"/>
                <w:lang w:val="en-US"/>
              </w:rPr>
              <w:t>nikita</w:t>
            </w:r>
            <w:r w:rsidRPr="0084464E">
              <w:rPr>
                <w:sz w:val="20"/>
                <w:szCs w:val="20"/>
                <w:lang w:val="en-US"/>
              </w:rPr>
              <w:t xml:space="preserve"> </w:t>
            </w:r>
            <w:r w:rsidR="008B662B">
              <w:rPr>
                <w:sz w:val="20"/>
                <w:szCs w:val="20"/>
                <w:lang w:val="en-US"/>
              </w:rPr>
              <w:t>nikita</w:t>
            </w:r>
            <w:r w:rsidRPr="0084464E">
              <w:rPr>
                <w:sz w:val="20"/>
                <w:szCs w:val="20"/>
                <w:lang w:val="en-US"/>
              </w:rPr>
              <w:t xml:space="preserve">  157 </w:t>
            </w:r>
            <w:r>
              <w:rPr>
                <w:sz w:val="20"/>
                <w:szCs w:val="20"/>
              </w:rPr>
              <w:t>май</w:t>
            </w:r>
            <w:r w:rsidRPr="0084464E">
              <w:rPr>
                <w:sz w:val="20"/>
                <w:szCs w:val="20"/>
                <w:lang w:val="en-US"/>
              </w:rPr>
              <w:t xml:space="preserve">  3 14:36 Makefile</w:t>
            </w:r>
          </w:p>
        </w:tc>
      </w:tr>
    </w:tbl>
    <w:p w:rsidR="00170E71" w:rsidRDefault="00170E71" w:rsidP="00170E71">
      <w:pPr>
        <w:jc w:val="both"/>
      </w:pPr>
      <w:r>
        <w:rPr>
          <w:color w:val="000000"/>
          <w:sz w:val="28"/>
          <w:szCs w:val="28"/>
          <w:lang w:val="en-US" w:eastAsia="ru-RU"/>
        </w:rPr>
        <w:lastRenderedPageBreak/>
        <w:tab/>
      </w:r>
      <w:r>
        <w:rPr>
          <w:color w:val="000000"/>
          <w:lang w:eastAsia="ru-RU"/>
        </w:rPr>
        <w:t xml:space="preserve">Был успешно загружен драйвер. Создан драйвер со старшим номером устройства 244. После этого был создан файл устройства с указанным номером. Теперь созданное устройство можно читать, а также в него можно записывать. При этом будет использоваться разработанный драйвер. Из результатов чтения и записи видно, что драйвер работает корректно. </w:t>
      </w:r>
    </w:p>
    <w:p w:rsidR="00170E71" w:rsidRDefault="00170E71" w:rsidP="00170E71">
      <w:pPr>
        <w:jc w:val="both"/>
      </w:pPr>
      <w:r>
        <w:rPr>
          <w:color w:val="000000"/>
          <w:lang w:eastAsia="ru-RU"/>
        </w:rPr>
        <w:tab/>
        <w:t>Далее представлена программная реализация работы с драйвером (usedrv.c):</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65"/>
      </w:tblGrid>
      <w:tr w:rsidR="00170E71" w:rsidTr="0059329F">
        <w:tc>
          <w:tcPr>
            <w:tcW w:w="9365" w:type="dxa"/>
            <w:tcBorders>
              <w:top w:val="single" w:sz="1" w:space="0" w:color="000000"/>
              <w:left w:val="single" w:sz="1" w:space="0" w:color="000000"/>
              <w:bottom w:val="single" w:sz="1" w:space="0" w:color="000000"/>
              <w:right w:val="single" w:sz="1" w:space="0" w:color="000000"/>
            </w:tcBorders>
            <w:shd w:val="clear" w:color="auto" w:fill="auto"/>
          </w:tcPr>
          <w:p w:rsidR="00170E71" w:rsidRPr="0084464E" w:rsidRDefault="00170E71" w:rsidP="0059329F">
            <w:pPr>
              <w:pStyle w:val="af4"/>
              <w:spacing w:line="240" w:lineRule="auto"/>
              <w:jc w:val="both"/>
              <w:rPr>
                <w:lang w:val="en-US"/>
              </w:rPr>
            </w:pPr>
            <w:r w:rsidRPr="0084464E">
              <w:rPr>
                <w:sz w:val="20"/>
                <w:szCs w:val="20"/>
                <w:lang w:val="en-US"/>
              </w:rPr>
              <w:t>#include &lt;fcntl.h&gt;</w:t>
            </w:r>
          </w:p>
          <w:p w:rsidR="00170E71" w:rsidRPr="0084464E" w:rsidRDefault="00170E71" w:rsidP="0059329F">
            <w:pPr>
              <w:pStyle w:val="af4"/>
              <w:spacing w:line="240" w:lineRule="auto"/>
              <w:jc w:val="both"/>
              <w:rPr>
                <w:lang w:val="en-US"/>
              </w:rPr>
            </w:pPr>
            <w:r w:rsidRPr="0084464E">
              <w:rPr>
                <w:sz w:val="20"/>
                <w:szCs w:val="20"/>
                <w:lang w:val="en-US"/>
              </w:rPr>
              <w:t>#include &lt;sys/stat.h&gt;</w:t>
            </w:r>
          </w:p>
          <w:p w:rsidR="00170E71" w:rsidRPr="0084464E" w:rsidRDefault="00170E71" w:rsidP="0059329F">
            <w:pPr>
              <w:pStyle w:val="af4"/>
              <w:spacing w:line="240" w:lineRule="auto"/>
              <w:jc w:val="both"/>
              <w:rPr>
                <w:lang w:val="en-US"/>
              </w:rPr>
            </w:pPr>
            <w:r w:rsidRPr="0084464E">
              <w:rPr>
                <w:sz w:val="20"/>
                <w:szCs w:val="20"/>
                <w:lang w:val="en-US"/>
              </w:rPr>
              <w:t>#include &lt;sys/types.h&gt;</w:t>
            </w:r>
          </w:p>
          <w:p w:rsidR="00170E71" w:rsidRPr="0084464E" w:rsidRDefault="00170E71" w:rsidP="0059329F">
            <w:pPr>
              <w:pStyle w:val="af4"/>
              <w:spacing w:line="240" w:lineRule="auto"/>
              <w:jc w:val="both"/>
              <w:rPr>
                <w:lang w:val="en-US"/>
              </w:rPr>
            </w:pPr>
            <w:r w:rsidRPr="0084464E">
              <w:rPr>
                <w:sz w:val="20"/>
                <w:szCs w:val="20"/>
                <w:lang w:val="en-US"/>
              </w:rPr>
              <w:t>#include &lt;stdlib.h&gt;</w:t>
            </w:r>
          </w:p>
          <w:p w:rsidR="00170E71" w:rsidRPr="0084464E" w:rsidRDefault="00170E71" w:rsidP="0059329F">
            <w:pPr>
              <w:pStyle w:val="af4"/>
              <w:spacing w:line="240" w:lineRule="auto"/>
              <w:jc w:val="both"/>
              <w:rPr>
                <w:lang w:val="en-US"/>
              </w:rPr>
            </w:pPr>
            <w:r w:rsidRPr="0084464E">
              <w:rPr>
                <w:sz w:val="20"/>
                <w:szCs w:val="20"/>
                <w:lang w:val="en-US"/>
              </w:rPr>
              <w:t>#include &lt;stdio.h&gt;</w:t>
            </w:r>
          </w:p>
          <w:p w:rsidR="00170E71" w:rsidRPr="0084464E" w:rsidRDefault="00170E71" w:rsidP="0059329F">
            <w:pPr>
              <w:pStyle w:val="af4"/>
              <w:spacing w:line="240" w:lineRule="auto"/>
              <w:jc w:val="both"/>
              <w:rPr>
                <w:lang w:val="en-US"/>
              </w:rPr>
            </w:pPr>
            <w:r w:rsidRPr="0084464E">
              <w:rPr>
                <w:sz w:val="20"/>
                <w:szCs w:val="20"/>
                <w:lang w:val="en-US"/>
              </w:rPr>
              <w:t xml:space="preserve">#include &lt;linux/unistd.h&gt; </w:t>
            </w:r>
          </w:p>
          <w:p w:rsidR="00170E71" w:rsidRPr="0084464E" w:rsidRDefault="00170E71" w:rsidP="0059329F">
            <w:pPr>
              <w:pStyle w:val="af4"/>
              <w:spacing w:line="240" w:lineRule="auto"/>
              <w:jc w:val="both"/>
              <w:rPr>
                <w:sz w:val="20"/>
                <w:szCs w:val="20"/>
                <w:lang w:val="en-US"/>
              </w:rPr>
            </w:pPr>
          </w:p>
          <w:p w:rsidR="00170E71" w:rsidRPr="0084464E" w:rsidRDefault="00170E71" w:rsidP="0059329F">
            <w:pPr>
              <w:pStyle w:val="af4"/>
              <w:spacing w:line="240" w:lineRule="auto"/>
              <w:jc w:val="both"/>
              <w:rPr>
                <w:lang w:val="en-US"/>
              </w:rPr>
            </w:pPr>
            <w:r w:rsidRPr="0084464E">
              <w:rPr>
                <w:sz w:val="20"/>
                <w:szCs w:val="20"/>
                <w:lang w:val="en-US"/>
              </w:rPr>
              <w:t>int main()</w:t>
            </w:r>
          </w:p>
          <w:p w:rsidR="00170E71" w:rsidRPr="0084464E" w:rsidRDefault="00170E71" w:rsidP="0059329F">
            <w:pPr>
              <w:pStyle w:val="af4"/>
              <w:spacing w:line="240" w:lineRule="auto"/>
              <w:jc w:val="both"/>
              <w:rPr>
                <w:lang w:val="en-US"/>
              </w:rPr>
            </w:pPr>
            <w:r w:rsidRPr="0084464E">
              <w:rPr>
                <w:sz w:val="20"/>
                <w:szCs w:val="20"/>
                <w:lang w:val="en-US"/>
              </w:rPr>
              <w:t xml:space="preserve">{ </w:t>
            </w:r>
          </w:p>
          <w:p w:rsidR="00170E71" w:rsidRPr="0084464E" w:rsidRDefault="00170E71" w:rsidP="0059329F">
            <w:pPr>
              <w:pStyle w:val="af4"/>
              <w:spacing w:line="240" w:lineRule="auto"/>
              <w:jc w:val="both"/>
              <w:rPr>
                <w:lang w:val="en-US"/>
              </w:rPr>
            </w:pPr>
            <w:r w:rsidRPr="0084464E">
              <w:rPr>
                <w:sz w:val="20"/>
                <w:szCs w:val="20"/>
                <w:lang w:val="en-US"/>
              </w:rPr>
              <w:tab/>
              <w:t>int fd;</w:t>
            </w:r>
          </w:p>
          <w:p w:rsidR="00170E71" w:rsidRPr="0084464E" w:rsidRDefault="00170E71" w:rsidP="0059329F">
            <w:pPr>
              <w:pStyle w:val="af4"/>
              <w:spacing w:line="240" w:lineRule="auto"/>
              <w:jc w:val="both"/>
              <w:rPr>
                <w:lang w:val="en-US"/>
              </w:rPr>
            </w:pPr>
            <w:r w:rsidRPr="0084464E">
              <w:rPr>
                <w:sz w:val="20"/>
                <w:szCs w:val="20"/>
                <w:lang w:val="en-US"/>
              </w:rPr>
              <w:tab/>
              <w:t>size_t cnt = 0;</w:t>
            </w:r>
          </w:p>
          <w:p w:rsidR="00170E71" w:rsidRPr="0084464E" w:rsidRDefault="00170E71" w:rsidP="0059329F">
            <w:pPr>
              <w:pStyle w:val="af4"/>
              <w:spacing w:line="240" w:lineRule="auto"/>
              <w:jc w:val="both"/>
              <w:rPr>
                <w:lang w:val="en-US"/>
              </w:rPr>
            </w:pPr>
            <w:r w:rsidRPr="0084464E">
              <w:rPr>
                <w:sz w:val="20"/>
                <w:szCs w:val="20"/>
                <w:lang w:val="en-US"/>
              </w:rPr>
              <w:tab/>
              <w:t>size_t cnt2 = 0;</w:t>
            </w:r>
          </w:p>
          <w:p w:rsidR="00170E71" w:rsidRPr="0084464E" w:rsidRDefault="00170E71" w:rsidP="0059329F">
            <w:pPr>
              <w:pStyle w:val="af4"/>
              <w:spacing w:line="240" w:lineRule="auto"/>
              <w:jc w:val="both"/>
              <w:rPr>
                <w:lang w:val="en-US"/>
              </w:rPr>
            </w:pPr>
            <w:r w:rsidRPr="0084464E">
              <w:rPr>
                <w:sz w:val="20"/>
                <w:szCs w:val="20"/>
                <w:lang w:val="en-US"/>
              </w:rPr>
              <w:tab/>
            </w:r>
            <w:proofErr w:type="gramStart"/>
            <w:r w:rsidRPr="0084464E">
              <w:rPr>
                <w:sz w:val="20"/>
                <w:szCs w:val="20"/>
                <w:lang w:val="en-US"/>
              </w:rPr>
              <w:t>char</w:t>
            </w:r>
            <w:proofErr w:type="gramEnd"/>
            <w:r w:rsidRPr="0084464E">
              <w:rPr>
                <w:sz w:val="20"/>
                <w:szCs w:val="20"/>
                <w:lang w:val="en-US"/>
              </w:rPr>
              <w:t xml:space="preserve"> bufferIn[50] = "Hello, character device!";</w:t>
            </w:r>
          </w:p>
          <w:p w:rsidR="00170E71" w:rsidRPr="0084464E" w:rsidRDefault="00170E71" w:rsidP="0059329F">
            <w:pPr>
              <w:pStyle w:val="af4"/>
              <w:spacing w:line="240" w:lineRule="auto"/>
              <w:jc w:val="both"/>
              <w:rPr>
                <w:lang w:val="en-US"/>
              </w:rPr>
            </w:pPr>
            <w:r w:rsidRPr="0084464E">
              <w:rPr>
                <w:sz w:val="20"/>
                <w:szCs w:val="20"/>
                <w:lang w:val="en-US"/>
              </w:rPr>
              <w:tab/>
              <w:t>char bufferOut[180];</w:t>
            </w:r>
          </w:p>
          <w:p w:rsidR="00170E71" w:rsidRPr="0084464E" w:rsidRDefault="00170E71" w:rsidP="0059329F">
            <w:pPr>
              <w:pStyle w:val="af4"/>
              <w:spacing w:line="240" w:lineRule="auto"/>
              <w:jc w:val="both"/>
              <w:rPr>
                <w:lang w:val="en-US"/>
              </w:rPr>
            </w:pPr>
            <w:r w:rsidRPr="0084464E">
              <w:rPr>
                <w:sz w:val="20"/>
                <w:szCs w:val="20"/>
                <w:lang w:val="en-US"/>
              </w:rPr>
              <w:tab/>
              <w:t>printf("We work with character device driver\n");</w:t>
            </w:r>
          </w:p>
          <w:p w:rsidR="00170E71" w:rsidRPr="0084464E" w:rsidRDefault="00170E71" w:rsidP="0059329F">
            <w:pPr>
              <w:pStyle w:val="af4"/>
              <w:spacing w:line="240" w:lineRule="auto"/>
              <w:jc w:val="both"/>
              <w:rPr>
                <w:lang w:val="en-US"/>
              </w:rPr>
            </w:pPr>
            <w:r w:rsidRPr="0084464E">
              <w:rPr>
                <w:sz w:val="20"/>
                <w:szCs w:val="20"/>
                <w:lang w:val="en-US"/>
              </w:rPr>
              <w:tab/>
              <w:t>fd = open("/dev/chardev", O_RDWR);</w:t>
            </w:r>
          </w:p>
          <w:p w:rsidR="00170E71" w:rsidRPr="0084464E" w:rsidRDefault="00170E71" w:rsidP="0059329F">
            <w:pPr>
              <w:pStyle w:val="af4"/>
              <w:spacing w:line="240" w:lineRule="auto"/>
              <w:jc w:val="both"/>
              <w:rPr>
                <w:lang w:val="en-US"/>
              </w:rPr>
            </w:pPr>
            <w:r w:rsidRPr="0084464E">
              <w:rPr>
                <w:sz w:val="20"/>
                <w:szCs w:val="20"/>
                <w:lang w:val="en-US"/>
              </w:rPr>
              <w:tab/>
              <w:t>if (fd == -1) {</w:t>
            </w:r>
          </w:p>
          <w:p w:rsidR="00170E71" w:rsidRPr="0084464E" w:rsidRDefault="00170E71" w:rsidP="0059329F">
            <w:pPr>
              <w:pStyle w:val="af4"/>
              <w:spacing w:line="240" w:lineRule="auto"/>
              <w:jc w:val="both"/>
              <w:rPr>
                <w:lang w:val="en-US"/>
              </w:rPr>
            </w:pPr>
            <w:r w:rsidRPr="0084464E">
              <w:rPr>
                <w:sz w:val="20"/>
                <w:szCs w:val="20"/>
                <w:lang w:val="en-US"/>
              </w:rPr>
              <w:tab/>
              <w:t xml:space="preserve"> </w:t>
            </w:r>
            <w:r w:rsidRPr="0084464E">
              <w:rPr>
                <w:sz w:val="20"/>
                <w:szCs w:val="20"/>
                <w:lang w:val="en-US"/>
              </w:rPr>
              <w:tab/>
              <w:t>printf("open failed\n");</w:t>
            </w:r>
          </w:p>
          <w:p w:rsidR="00170E71" w:rsidRPr="0084464E" w:rsidRDefault="00170E71" w:rsidP="0059329F">
            <w:pPr>
              <w:pStyle w:val="af4"/>
              <w:spacing w:line="240" w:lineRule="auto"/>
              <w:jc w:val="both"/>
              <w:rPr>
                <w:lang w:val="en-US"/>
              </w:rPr>
            </w:pPr>
            <w:r w:rsidRPr="0084464E">
              <w:rPr>
                <w:sz w:val="20"/>
                <w:szCs w:val="20"/>
                <w:lang w:val="en-US"/>
              </w:rPr>
              <w:tab/>
              <w:t xml:space="preserve"> </w:t>
            </w:r>
            <w:r w:rsidRPr="0084464E">
              <w:rPr>
                <w:sz w:val="20"/>
                <w:szCs w:val="20"/>
                <w:lang w:val="en-US"/>
              </w:rPr>
              <w:tab/>
              <w:t>return -1;</w:t>
            </w:r>
            <w:r w:rsidRPr="0084464E">
              <w:rPr>
                <w:sz w:val="20"/>
                <w:szCs w:val="20"/>
                <w:lang w:val="en-US"/>
              </w:rPr>
              <w:tab/>
            </w:r>
          </w:p>
          <w:p w:rsidR="00170E71" w:rsidRPr="0084464E" w:rsidRDefault="00170E71" w:rsidP="0059329F">
            <w:pPr>
              <w:pStyle w:val="af4"/>
              <w:spacing w:line="240" w:lineRule="auto"/>
              <w:jc w:val="both"/>
              <w:rPr>
                <w:lang w:val="en-US"/>
              </w:rPr>
            </w:pPr>
            <w:r w:rsidRPr="0084464E">
              <w:rPr>
                <w:sz w:val="20"/>
                <w:szCs w:val="20"/>
                <w:lang w:val="en-US"/>
              </w:rPr>
              <w:tab/>
              <w:t>}</w:t>
            </w:r>
          </w:p>
          <w:p w:rsidR="00170E71" w:rsidRPr="0084464E" w:rsidRDefault="00170E71" w:rsidP="0059329F">
            <w:pPr>
              <w:pStyle w:val="af4"/>
              <w:spacing w:line="240" w:lineRule="auto"/>
              <w:jc w:val="both"/>
              <w:rPr>
                <w:lang w:val="en-US"/>
              </w:rPr>
            </w:pPr>
            <w:r w:rsidRPr="0084464E">
              <w:rPr>
                <w:sz w:val="20"/>
                <w:szCs w:val="20"/>
                <w:lang w:val="en-US"/>
              </w:rPr>
              <w:tab/>
              <w:t>printf("Character driver open\n");</w:t>
            </w:r>
          </w:p>
          <w:p w:rsidR="00170E71" w:rsidRPr="0084464E" w:rsidRDefault="00170E71" w:rsidP="0059329F">
            <w:pPr>
              <w:pStyle w:val="af4"/>
              <w:spacing w:line="240" w:lineRule="auto"/>
              <w:jc w:val="both"/>
              <w:rPr>
                <w:lang w:val="en-US"/>
              </w:rPr>
            </w:pPr>
            <w:r w:rsidRPr="0084464E">
              <w:rPr>
                <w:sz w:val="20"/>
                <w:szCs w:val="20"/>
                <w:lang w:val="en-US"/>
              </w:rPr>
              <w:tab/>
            </w:r>
          </w:p>
          <w:p w:rsidR="00170E71" w:rsidRPr="0084464E" w:rsidRDefault="00170E71" w:rsidP="0059329F">
            <w:pPr>
              <w:pStyle w:val="af4"/>
              <w:spacing w:line="240" w:lineRule="auto"/>
              <w:jc w:val="both"/>
              <w:rPr>
                <w:lang w:val="en-US"/>
              </w:rPr>
            </w:pPr>
            <w:r w:rsidRPr="0084464E">
              <w:rPr>
                <w:sz w:val="20"/>
                <w:szCs w:val="20"/>
                <w:lang w:val="en-US"/>
              </w:rPr>
              <w:tab/>
              <w:t>cnt = write(fd, bufferIn, sizeof(bufferIn));</w:t>
            </w:r>
          </w:p>
          <w:p w:rsidR="00170E71" w:rsidRPr="0084464E" w:rsidRDefault="00170E71" w:rsidP="0059329F">
            <w:pPr>
              <w:pStyle w:val="af4"/>
              <w:spacing w:line="240" w:lineRule="auto"/>
              <w:jc w:val="both"/>
              <w:rPr>
                <w:lang w:val="en-US"/>
              </w:rPr>
            </w:pPr>
            <w:r w:rsidRPr="0084464E">
              <w:rPr>
                <w:sz w:val="20"/>
                <w:szCs w:val="20"/>
                <w:lang w:val="en-US"/>
              </w:rPr>
              <w:tab/>
              <w:t>printf("Character driver write %d bytes\n", cnt);</w:t>
            </w:r>
          </w:p>
          <w:p w:rsidR="00170E71" w:rsidRPr="0084464E" w:rsidRDefault="00170E71" w:rsidP="0059329F">
            <w:pPr>
              <w:pStyle w:val="af4"/>
              <w:spacing w:line="240" w:lineRule="auto"/>
              <w:jc w:val="both"/>
              <w:rPr>
                <w:sz w:val="20"/>
                <w:szCs w:val="20"/>
                <w:lang w:val="en-US"/>
              </w:rPr>
            </w:pPr>
          </w:p>
          <w:p w:rsidR="00170E71" w:rsidRPr="0084464E" w:rsidRDefault="00170E71" w:rsidP="0059329F">
            <w:pPr>
              <w:pStyle w:val="af4"/>
              <w:spacing w:line="240" w:lineRule="auto"/>
              <w:jc w:val="both"/>
              <w:rPr>
                <w:lang w:val="en-US"/>
              </w:rPr>
            </w:pPr>
            <w:r w:rsidRPr="0084464E">
              <w:rPr>
                <w:sz w:val="20"/>
                <w:szCs w:val="20"/>
                <w:lang w:val="en-US"/>
              </w:rPr>
              <w:tab/>
              <w:t>cnt = read(fd, bufferOut, sizeof(bufferOut));</w:t>
            </w:r>
          </w:p>
          <w:p w:rsidR="00170E71" w:rsidRPr="0084464E" w:rsidRDefault="00170E71" w:rsidP="0059329F">
            <w:pPr>
              <w:pStyle w:val="af4"/>
              <w:spacing w:line="240" w:lineRule="auto"/>
              <w:jc w:val="both"/>
              <w:rPr>
                <w:lang w:val="en-US"/>
              </w:rPr>
            </w:pPr>
            <w:r w:rsidRPr="0084464E">
              <w:rPr>
                <w:sz w:val="20"/>
                <w:szCs w:val="20"/>
                <w:lang w:val="en-US"/>
              </w:rPr>
              <w:tab/>
              <w:t>printf("Character driver read %d bytes\n", cnt);</w:t>
            </w:r>
          </w:p>
          <w:p w:rsidR="00170E71" w:rsidRPr="0084464E" w:rsidRDefault="00170E71" w:rsidP="0059329F">
            <w:pPr>
              <w:pStyle w:val="af4"/>
              <w:spacing w:line="240" w:lineRule="auto"/>
              <w:jc w:val="both"/>
              <w:rPr>
                <w:lang w:val="en-US"/>
              </w:rPr>
            </w:pPr>
            <w:r w:rsidRPr="0084464E">
              <w:rPr>
                <w:sz w:val="20"/>
                <w:szCs w:val="20"/>
                <w:lang w:val="en-US"/>
              </w:rPr>
              <w:lastRenderedPageBreak/>
              <w:tab/>
              <w:t>int i =0;</w:t>
            </w:r>
          </w:p>
          <w:p w:rsidR="00170E71" w:rsidRPr="0084464E" w:rsidRDefault="00170E71" w:rsidP="0059329F">
            <w:pPr>
              <w:pStyle w:val="af4"/>
              <w:spacing w:line="240" w:lineRule="auto"/>
              <w:jc w:val="both"/>
              <w:rPr>
                <w:lang w:val="en-US"/>
              </w:rPr>
            </w:pPr>
            <w:r w:rsidRPr="0084464E">
              <w:rPr>
                <w:sz w:val="20"/>
                <w:szCs w:val="20"/>
                <w:lang w:val="en-US"/>
              </w:rPr>
              <w:tab/>
              <w:t>while ( i&lt;cnt){</w:t>
            </w:r>
          </w:p>
          <w:p w:rsidR="00170E71" w:rsidRPr="0084464E" w:rsidRDefault="00170E71" w:rsidP="0059329F">
            <w:pPr>
              <w:pStyle w:val="af4"/>
              <w:spacing w:line="240" w:lineRule="auto"/>
              <w:jc w:val="both"/>
              <w:rPr>
                <w:lang w:val="en-US"/>
              </w:rPr>
            </w:pPr>
            <w:r w:rsidRPr="0084464E">
              <w:rPr>
                <w:sz w:val="20"/>
                <w:szCs w:val="20"/>
                <w:lang w:val="en-US"/>
              </w:rPr>
              <w:tab/>
            </w:r>
            <w:r w:rsidRPr="0084464E">
              <w:rPr>
                <w:sz w:val="20"/>
                <w:szCs w:val="20"/>
                <w:lang w:val="en-US"/>
              </w:rPr>
              <w:tab/>
              <w:t>printf("%c",bufferOut[i]);</w:t>
            </w:r>
          </w:p>
          <w:p w:rsidR="00170E71" w:rsidRPr="0084464E" w:rsidRDefault="00170E71" w:rsidP="0059329F">
            <w:pPr>
              <w:pStyle w:val="af4"/>
              <w:spacing w:line="240" w:lineRule="auto"/>
              <w:jc w:val="both"/>
              <w:rPr>
                <w:lang w:val="en-US"/>
              </w:rPr>
            </w:pPr>
            <w:r w:rsidRPr="0084464E">
              <w:rPr>
                <w:sz w:val="20"/>
                <w:szCs w:val="20"/>
                <w:lang w:val="en-US"/>
              </w:rPr>
              <w:tab/>
            </w:r>
            <w:r w:rsidRPr="0084464E">
              <w:rPr>
                <w:sz w:val="20"/>
                <w:szCs w:val="20"/>
                <w:lang w:val="en-US"/>
              </w:rPr>
              <w:tab/>
              <w:t>i++;</w:t>
            </w:r>
          </w:p>
          <w:p w:rsidR="00170E71" w:rsidRPr="0084464E" w:rsidRDefault="00170E71" w:rsidP="0059329F">
            <w:pPr>
              <w:pStyle w:val="af4"/>
              <w:spacing w:line="240" w:lineRule="auto"/>
              <w:jc w:val="both"/>
              <w:rPr>
                <w:lang w:val="en-US"/>
              </w:rPr>
            </w:pPr>
            <w:r w:rsidRPr="0084464E">
              <w:rPr>
                <w:sz w:val="20"/>
                <w:szCs w:val="20"/>
                <w:lang w:val="en-US"/>
              </w:rPr>
              <w:tab/>
              <w:t>}</w:t>
            </w:r>
          </w:p>
          <w:p w:rsidR="00170E71" w:rsidRPr="0084464E" w:rsidRDefault="00170E71" w:rsidP="0059329F">
            <w:pPr>
              <w:pStyle w:val="af4"/>
              <w:spacing w:line="240" w:lineRule="auto"/>
              <w:jc w:val="both"/>
              <w:rPr>
                <w:lang w:val="en-US"/>
              </w:rPr>
            </w:pPr>
            <w:r w:rsidRPr="0084464E">
              <w:rPr>
                <w:sz w:val="20"/>
                <w:szCs w:val="20"/>
                <w:lang w:val="en-US"/>
              </w:rPr>
              <w:tab/>
              <w:t>close(fd);</w:t>
            </w:r>
          </w:p>
          <w:p w:rsidR="00170E71" w:rsidRPr="0084464E" w:rsidRDefault="00170E71" w:rsidP="0059329F">
            <w:pPr>
              <w:pStyle w:val="af4"/>
              <w:spacing w:line="240" w:lineRule="auto"/>
              <w:jc w:val="both"/>
              <w:rPr>
                <w:lang w:val="en-US"/>
              </w:rPr>
            </w:pPr>
            <w:r w:rsidRPr="0084464E">
              <w:rPr>
                <w:sz w:val="20"/>
                <w:szCs w:val="20"/>
                <w:lang w:val="en-US"/>
              </w:rPr>
              <w:tab/>
              <w:t>printf("\nCharacter driver close\n");</w:t>
            </w:r>
          </w:p>
          <w:p w:rsidR="00170E71" w:rsidRDefault="00170E71" w:rsidP="0059329F">
            <w:pPr>
              <w:pStyle w:val="af4"/>
              <w:spacing w:line="240" w:lineRule="auto"/>
              <w:jc w:val="both"/>
            </w:pPr>
            <w:r w:rsidRPr="0084464E">
              <w:rPr>
                <w:sz w:val="20"/>
                <w:szCs w:val="20"/>
                <w:lang w:val="en-US"/>
              </w:rPr>
              <w:tab/>
            </w:r>
            <w:r>
              <w:rPr>
                <w:sz w:val="20"/>
                <w:szCs w:val="20"/>
              </w:rPr>
              <w:t>return 0;</w:t>
            </w:r>
            <w:r>
              <w:rPr>
                <w:sz w:val="20"/>
                <w:szCs w:val="20"/>
              </w:rPr>
              <w:tab/>
            </w:r>
          </w:p>
          <w:p w:rsidR="00170E71" w:rsidRDefault="00170E71" w:rsidP="0059329F">
            <w:pPr>
              <w:pStyle w:val="af4"/>
              <w:spacing w:line="240" w:lineRule="auto"/>
              <w:jc w:val="both"/>
            </w:pPr>
            <w:r>
              <w:rPr>
                <w:sz w:val="20"/>
                <w:szCs w:val="20"/>
              </w:rPr>
              <w:t>}</w:t>
            </w:r>
          </w:p>
        </w:tc>
      </w:tr>
    </w:tbl>
    <w:p w:rsidR="00170E71" w:rsidRDefault="00170E71" w:rsidP="00170E71">
      <w:pPr>
        <w:jc w:val="both"/>
      </w:pPr>
      <w:r>
        <w:rPr>
          <w:color w:val="000000"/>
          <w:lang w:eastAsia="ru-RU"/>
        </w:rPr>
        <w:lastRenderedPageBreak/>
        <w:tab/>
      </w:r>
      <w:r>
        <w:rPr>
          <w:b/>
          <w:bCs/>
          <w:color w:val="000000"/>
          <w:lang w:eastAsia="ru-RU"/>
        </w:rPr>
        <w:t>Лог результата работы:</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65"/>
      </w:tblGrid>
      <w:tr w:rsidR="00170E71" w:rsidTr="0059329F">
        <w:tc>
          <w:tcPr>
            <w:tcW w:w="9365" w:type="dxa"/>
            <w:tcBorders>
              <w:top w:val="single" w:sz="1" w:space="0" w:color="000000"/>
              <w:left w:val="single" w:sz="1" w:space="0" w:color="000000"/>
              <w:bottom w:val="single" w:sz="1" w:space="0" w:color="000000"/>
              <w:right w:val="single" w:sz="1" w:space="0" w:color="000000"/>
            </w:tcBorders>
            <w:shd w:val="clear" w:color="auto" w:fill="auto"/>
          </w:tcPr>
          <w:p w:rsidR="00170E71" w:rsidRDefault="00170E71" w:rsidP="0059329F">
            <w:pPr>
              <w:pStyle w:val="af4"/>
              <w:spacing w:line="240" w:lineRule="auto"/>
              <w:jc w:val="both"/>
            </w:pPr>
            <w:r>
              <w:rPr>
                <w:b/>
                <w:bCs/>
                <w:sz w:val="20"/>
                <w:szCs w:val="20"/>
              </w:rPr>
              <w:t>// Шаги 1-4 не отличаются от консольного варианта</w:t>
            </w:r>
          </w:p>
          <w:p w:rsidR="00170E71" w:rsidRDefault="00170E71" w:rsidP="0059329F">
            <w:pPr>
              <w:pStyle w:val="af4"/>
              <w:spacing w:line="240" w:lineRule="auto"/>
              <w:jc w:val="both"/>
            </w:pPr>
            <w:r>
              <w:rPr>
                <w:b/>
                <w:bCs/>
                <w:sz w:val="20"/>
                <w:szCs w:val="20"/>
              </w:rPr>
              <w:t>// Результаты обращения к драйверу из программы (5, 6)</w:t>
            </w:r>
          </w:p>
          <w:p w:rsidR="00170E71" w:rsidRPr="0084464E" w:rsidRDefault="00170E71" w:rsidP="0059329F">
            <w:pPr>
              <w:pStyle w:val="af4"/>
              <w:spacing w:line="240" w:lineRule="auto"/>
              <w:jc w:val="both"/>
              <w:rPr>
                <w:lang w:val="en-US"/>
              </w:rPr>
            </w:pPr>
            <w:r>
              <w:rPr>
                <w:sz w:val="20"/>
                <w:szCs w:val="20"/>
                <w:lang w:val="en-US"/>
              </w:rPr>
              <w:t>nikita@nikita-K53SM:~</w:t>
            </w:r>
            <w:r w:rsidRPr="0084464E">
              <w:rPr>
                <w:sz w:val="20"/>
                <w:szCs w:val="20"/>
                <w:lang w:val="en-US"/>
              </w:rPr>
              <w:t>/labs/2semester/lab7/1$ gcc -o usedrv usedrv.c</w:t>
            </w:r>
          </w:p>
          <w:p w:rsidR="00170E71" w:rsidRPr="0084464E" w:rsidRDefault="00170E71" w:rsidP="0059329F">
            <w:pPr>
              <w:pStyle w:val="af4"/>
              <w:spacing w:line="240" w:lineRule="auto"/>
              <w:jc w:val="both"/>
              <w:rPr>
                <w:lang w:val="en-US"/>
              </w:rPr>
            </w:pPr>
            <w:r>
              <w:rPr>
                <w:sz w:val="20"/>
                <w:szCs w:val="20"/>
                <w:lang w:val="en-US"/>
              </w:rPr>
              <w:t>nikita@nikita-K53SM:~</w:t>
            </w:r>
            <w:r w:rsidRPr="0084464E">
              <w:rPr>
                <w:sz w:val="20"/>
                <w:szCs w:val="20"/>
                <w:lang w:val="en-US"/>
              </w:rPr>
              <w:t xml:space="preserve">/labs/2semester/lab7/1$ ./usedrv </w:t>
            </w:r>
          </w:p>
          <w:p w:rsidR="00170E71" w:rsidRPr="0084464E" w:rsidRDefault="00170E71" w:rsidP="0059329F">
            <w:pPr>
              <w:pStyle w:val="af4"/>
              <w:spacing w:line="240" w:lineRule="auto"/>
              <w:jc w:val="both"/>
              <w:rPr>
                <w:lang w:val="en-US"/>
              </w:rPr>
            </w:pPr>
            <w:r w:rsidRPr="0084464E">
              <w:rPr>
                <w:sz w:val="20"/>
                <w:szCs w:val="20"/>
                <w:lang w:val="en-US"/>
              </w:rPr>
              <w:t>We work with character device driver</w:t>
            </w:r>
          </w:p>
          <w:p w:rsidR="00170E71" w:rsidRPr="0084464E" w:rsidRDefault="00170E71" w:rsidP="0059329F">
            <w:pPr>
              <w:pStyle w:val="af4"/>
              <w:spacing w:line="240" w:lineRule="auto"/>
              <w:jc w:val="both"/>
              <w:rPr>
                <w:lang w:val="en-US"/>
              </w:rPr>
            </w:pPr>
            <w:r w:rsidRPr="0084464E">
              <w:rPr>
                <w:sz w:val="20"/>
                <w:szCs w:val="20"/>
                <w:lang w:val="en-US"/>
              </w:rPr>
              <w:t>Character driver open</w:t>
            </w:r>
          </w:p>
          <w:p w:rsidR="00170E71" w:rsidRPr="0084464E" w:rsidRDefault="00170E71" w:rsidP="0059329F">
            <w:pPr>
              <w:pStyle w:val="af4"/>
              <w:spacing w:line="240" w:lineRule="auto"/>
              <w:jc w:val="both"/>
              <w:rPr>
                <w:lang w:val="en-US"/>
              </w:rPr>
            </w:pPr>
            <w:r w:rsidRPr="0084464E">
              <w:rPr>
                <w:sz w:val="20"/>
                <w:szCs w:val="20"/>
                <w:lang w:val="en-US"/>
              </w:rPr>
              <w:t>Character driver write 50 bytes</w:t>
            </w:r>
          </w:p>
          <w:p w:rsidR="00170E71" w:rsidRPr="0084464E" w:rsidRDefault="00170E71" w:rsidP="0059329F">
            <w:pPr>
              <w:pStyle w:val="af4"/>
              <w:spacing w:line="240" w:lineRule="auto"/>
              <w:jc w:val="both"/>
              <w:rPr>
                <w:lang w:val="en-US"/>
              </w:rPr>
            </w:pPr>
            <w:r w:rsidRPr="0084464E">
              <w:rPr>
                <w:sz w:val="20"/>
                <w:szCs w:val="20"/>
                <w:lang w:val="en-US"/>
              </w:rPr>
              <w:t>Character driver read 59 bytes</w:t>
            </w:r>
          </w:p>
          <w:p w:rsidR="00170E71" w:rsidRPr="0084464E" w:rsidRDefault="00170E71" w:rsidP="0059329F">
            <w:pPr>
              <w:pStyle w:val="af4"/>
              <w:spacing w:line="240" w:lineRule="auto"/>
              <w:jc w:val="both"/>
              <w:rPr>
                <w:lang w:val="en-US"/>
              </w:rPr>
            </w:pPr>
            <w:r w:rsidRPr="0084464E">
              <w:rPr>
                <w:sz w:val="20"/>
                <w:szCs w:val="20"/>
                <w:lang w:val="en-US"/>
              </w:rPr>
              <w:t>Hello, character device!</w:t>
            </w:r>
          </w:p>
          <w:p w:rsidR="00170E71" w:rsidRPr="0084464E" w:rsidRDefault="00170E71" w:rsidP="0059329F">
            <w:pPr>
              <w:pStyle w:val="af4"/>
              <w:spacing w:line="240" w:lineRule="auto"/>
              <w:jc w:val="both"/>
              <w:rPr>
                <w:lang w:val="en-US"/>
              </w:rPr>
            </w:pPr>
            <w:r w:rsidRPr="0084464E">
              <w:rPr>
                <w:sz w:val="20"/>
                <w:szCs w:val="20"/>
                <w:lang w:val="en-US"/>
              </w:rPr>
              <w:t>I already told you 1 times HELLO!</w:t>
            </w:r>
          </w:p>
          <w:p w:rsidR="00170E71" w:rsidRPr="0084464E" w:rsidRDefault="00170E71" w:rsidP="0059329F">
            <w:pPr>
              <w:pStyle w:val="af4"/>
              <w:spacing w:line="240" w:lineRule="auto"/>
              <w:jc w:val="both"/>
              <w:rPr>
                <w:sz w:val="20"/>
                <w:szCs w:val="20"/>
                <w:lang w:val="en-US"/>
              </w:rPr>
            </w:pPr>
          </w:p>
          <w:p w:rsidR="00170E71" w:rsidRPr="0084464E" w:rsidRDefault="00170E71" w:rsidP="0059329F">
            <w:pPr>
              <w:pStyle w:val="af4"/>
              <w:spacing w:line="240" w:lineRule="auto"/>
              <w:jc w:val="both"/>
              <w:rPr>
                <w:lang w:val="en-US"/>
              </w:rPr>
            </w:pPr>
            <w:r w:rsidRPr="0084464E">
              <w:rPr>
                <w:sz w:val="20"/>
                <w:szCs w:val="20"/>
                <w:lang w:val="en-US"/>
              </w:rPr>
              <w:t>Character driver close</w:t>
            </w:r>
          </w:p>
          <w:p w:rsidR="00170E71" w:rsidRPr="0084464E" w:rsidRDefault="00170E71" w:rsidP="0059329F">
            <w:pPr>
              <w:pStyle w:val="af4"/>
              <w:spacing w:line="240" w:lineRule="auto"/>
              <w:jc w:val="both"/>
              <w:rPr>
                <w:lang w:val="en-US"/>
              </w:rPr>
            </w:pPr>
            <w:r>
              <w:rPr>
                <w:sz w:val="20"/>
                <w:szCs w:val="20"/>
                <w:lang w:val="en-US"/>
              </w:rPr>
              <w:t>nikita@nikita-K53SM:~</w:t>
            </w:r>
            <w:r w:rsidRPr="0084464E">
              <w:rPr>
                <w:sz w:val="20"/>
                <w:szCs w:val="20"/>
                <w:lang w:val="en-US"/>
              </w:rPr>
              <w:t>/labs/2semester/lab7/1$ tail /var/log/syslog</w:t>
            </w:r>
          </w:p>
          <w:p w:rsidR="00170E71" w:rsidRPr="0084464E" w:rsidRDefault="00170E71" w:rsidP="0059329F">
            <w:pPr>
              <w:pStyle w:val="af4"/>
              <w:spacing w:line="240" w:lineRule="auto"/>
              <w:jc w:val="both"/>
              <w:rPr>
                <w:lang w:val="en-US"/>
              </w:rPr>
            </w:pPr>
            <w:proofErr w:type="gramStart"/>
            <w:r w:rsidRPr="0084464E">
              <w:rPr>
                <w:sz w:val="20"/>
                <w:szCs w:val="20"/>
                <w:lang w:val="en-US"/>
              </w:rPr>
              <w:t>May  6</w:t>
            </w:r>
            <w:proofErr w:type="gramEnd"/>
            <w:r w:rsidRPr="0084464E">
              <w:rPr>
                <w:sz w:val="20"/>
                <w:szCs w:val="20"/>
                <w:lang w:val="en-US"/>
              </w:rPr>
              <w:t xml:space="preserve"> 22:07:03 </w:t>
            </w:r>
            <w:r w:rsidR="00BA5F16">
              <w:rPr>
                <w:sz w:val="20"/>
                <w:szCs w:val="20"/>
                <w:lang w:val="en-US"/>
              </w:rPr>
              <w:t>nikita@nikita-K53SM</w:t>
            </w:r>
            <w:r w:rsidRPr="0084464E">
              <w:rPr>
                <w:sz w:val="20"/>
                <w:szCs w:val="20"/>
                <w:lang w:val="en-US"/>
              </w:rPr>
              <w:t xml:space="preserve"> kernel: [  584.054662] Try to close character device /dev/chardev c 244 0'.</w:t>
            </w:r>
          </w:p>
          <w:p w:rsidR="00170E71" w:rsidRPr="0084464E" w:rsidRDefault="00170E71" w:rsidP="0059329F">
            <w:pPr>
              <w:pStyle w:val="af4"/>
              <w:spacing w:line="240" w:lineRule="auto"/>
              <w:jc w:val="both"/>
              <w:rPr>
                <w:lang w:val="en-US"/>
              </w:rPr>
            </w:pPr>
            <w:proofErr w:type="gramStart"/>
            <w:r w:rsidRPr="0084464E">
              <w:rPr>
                <w:sz w:val="20"/>
                <w:szCs w:val="20"/>
                <w:lang w:val="en-US"/>
              </w:rPr>
              <w:t>May  6</w:t>
            </w:r>
            <w:proofErr w:type="gramEnd"/>
            <w:r w:rsidRPr="0084464E">
              <w:rPr>
                <w:sz w:val="20"/>
                <w:szCs w:val="20"/>
                <w:lang w:val="en-US"/>
              </w:rPr>
              <w:t xml:space="preserve"> 22:07:45 </w:t>
            </w:r>
            <w:r w:rsidR="00BA5F16">
              <w:rPr>
                <w:sz w:val="20"/>
                <w:szCs w:val="20"/>
                <w:lang w:val="en-US"/>
              </w:rPr>
              <w:t>nikita@nikita-K53SM</w:t>
            </w:r>
            <w:r w:rsidRPr="0084464E">
              <w:rPr>
                <w:sz w:val="20"/>
                <w:szCs w:val="20"/>
                <w:lang w:val="en-US"/>
              </w:rPr>
              <w:t xml:space="preserve"> kernel: [  626.156380] Try to open character device /dev/chardev c 244 0'.</w:t>
            </w:r>
          </w:p>
          <w:p w:rsidR="00170E71" w:rsidRPr="0084464E" w:rsidRDefault="00170E71" w:rsidP="0059329F">
            <w:pPr>
              <w:pStyle w:val="af4"/>
              <w:spacing w:line="240" w:lineRule="auto"/>
              <w:jc w:val="both"/>
              <w:rPr>
                <w:lang w:val="en-US"/>
              </w:rPr>
            </w:pPr>
            <w:proofErr w:type="gramStart"/>
            <w:r w:rsidRPr="0084464E">
              <w:rPr>
                <w:sz w:val="20"/>
                <w:szCs w:val="20"/>
                <w:lang w:val="en-US"/>
              </w:rPr>
              <w:t>May  6</w:t>
            </w:r>
            <w:proofErr w:type="gramEnd"/>
            <w:r w:rsidRPr="0084464E">
              <w:rPr>
                <w:sz w:val="20"/>
                <w:szCs w:val="20"/>
                <w:lang w:val="en-US"/>
              </w:rPr>
              <w:t xml:space="preserve"> 22:07:45 </w:t>
            </w:r>
            <w:r w:rsidR="00BA5F16">
              <w:rPr>
                <w:sz w:val="20"/>
                <w:szCs w:val="20"/>
                <w:lang w:val="en-US"/>
              </w:rPr>
              <w:t>nikita@nikita-K53SM</w:t>
            </w:r>
            <w:r w:rsidRPr="0084464E">
              <w:rPr>
                <w:sz w:val="20"/>
                <w:szCs w:val="20"/>
                <w:lang w:val="en-US"/>
              </w:rPr>
              <w:t xml:space="preserve"> kernel: [  626.156387] Try to write character device /dev/chardev (50).</w:t>
            </w:r>
          </w:p>
          <w:p w:rsidR="00170E71" w:rsidRPr="0084464E" w:rsidRDefault="00170E71" w:rsidP="0059329F">
            <w:pPr>
              <w:pStyle w:val="af4"/>
              <w:spacing w:line="240" w:lineRule="auto"/>
              <w:jc w:val="both"/>
              <w:rPr>
                <w:lang w:val="en-US"/>
              </w:rPr>
            </w:pPr>
            <w:proofErr w:type="gramStart"/>
            <w:r w:rsidRPr="0084464E">
              <w:rPr>
                <w:sz w:val="20"/>
                <w:szCs w:val="20"/>
                <w:lang w:val="en-US"/>
              </w:rPr>
              <w:t>May  6</w:t>
            </w:r>
            <w:proofErr w:type="gramEnd"/>
            <w:r w:rsidRPr="0084464E">
              <w:rPr>
                <w:sz w:val="20"/>
                <w:szCs w:val="20"/>
                <w:lang w:val="en-US"/>
              </w:rPr>
              <w:t xml:space="preserve"> 22:07:45 </w:t>
            </w:r>
            <w:r w:rsidR="00BA5F16">
              <w:rPr>
                <w:sz w:val="20"/>
                <w:szCs w:val="20"/>
                <w:lang w:val="en-US"/>
              </w:rPr>
              <w:t>nikita@nikita-K53SM</w:t>
            </w:r>
            <w:r w:rsidRPr="0084464E">
              <w:rPr>
                <w:sz w:val="20"/>
                <w:szCs w:val="20"/>
                <w:lang w:val="en-US"/>
              </w:rPr>
              <w:t xml:space="preserve"> kernel: [  626.156402] Try to read character device /dev/chardev c 244 0'.</w:t>
            </w:r>
          </w:p>
          <w:p w:rsidR="00170E71" w:rsidRPr="0084464E" w:rsidRDefault="00170E71" w:rsidP="0059329F">
            <w:pPr>
              <w:pStyle w:val="af4"/>
              <w:spacing w:line="240" w:lineRule="auto"/>
              <w:jc w:val="both"/>
              <w:rPr>
                <w:lang w:val="en-US"/>
              </w:rPr>
            </w:pPr>
            <w:proofErr w:type="gramStart"/>
            <w:r w:rsidRPr="0084464E">
              <w:rPr>
                <w:sz w:val="20"/>
                <w:szCs w:val="20"/>
                <w:lang w:val="en-US"/>
              </w:rPr>
              <w:t>May  6</w:t>
            </w:r>
            <w:proofErr w:type="gramEnd"/>
            <w:r w:rsidRPr="0084464E">
              <w:rPr>
                <w:sz w:val="20"/>
                <w:szCs w:val="20"/>
                <w:lang w:val="en-US"/>
              </w:rPr>
              <w:t xml:space="preserve"> 22:07:45 </w:t>
            </w:r>
            <w:r w:rsidR="00BA5F16">
              <w:rPr>
                <w:sz w:val="20"/>
                <w:szCs w:val="20"/>
                <w:lang w:val="en-US"/>
              </w:rPr>
              <w:t>nikita@nikita-K53SM</w:t>
            </w:r>
            <w:r w:rsidRPr="0084464E">
              <w:rPr>
                <w:sz w:val="20"/>
                <w:szCs w:val="20"/>
                <w:lang w:val="en-US"/>
              </w:rPr>
              <w:t xml:space="preserve"> kernel: [  626.156405] Read 59 bytes, 121 left.</w:t>
            </w:r>
          </w:p>
          <w:p w:rsidR="00170E71" w:rsidRPr="0084464E" w:rsidRDefault="00170E71" w:rsidP="0059329F">
            <w:pPr>
              <w:pStyle w:val="af4"/>
              <w:spacing w:line="240" w:lineRule="auto"/>
              <w:jc w:val="both"/>
              <w:rPr>
                <w:lang w:val="en-US"/>
              </w:rPr>
            </w:pPr>
            <w:proofErr w:type="gramStart"/>
            <w:r w:rsidRPr="0084464E">
              <w:rPr>
                <w:sz w:val="20"/>
                <w:szCs w:val="20"/>
                <w:lang w:val="en-US"/>
              </w:rPr>
              <w:t>May  6</w:t>
            </w:r>
            <w:proofErr w:type="gramEnd"/>
            <w:r w:rsidRPr="0084464E">
              <w:rPr>
                <w:sz w:val="20"/>
                <w:szCs w:val="20"/>
                <w:lang w:val="en-US"/>
              </w:rPr>
              <w:t xml:space="preserve"> 22:07:45 </w:t>
            </w:r>
            <w:r w:rsidR="00BA5F16">
              <w:rPr>
                <w:sz w:val="20"/>
                <w:szCs w:val="20"/>
                <w:lang w:val="en-US"/>
              </w:rPr>
              <w:t>nikita@nikita-K53SM</w:t>
            </w:r>
            <w:r w:rsidRPr="0084464E">
              <w:rPr>
                <w:sz w:val="20"/>
                <w:szCs w:val="20"/>
                <w:lang w:val="en-US"/>
              </w:rPr>
              <w:t xml:space="preserve"> kernel: [  626.156418] Try to close character device /dev/chardev c 244 0'.</w:t>
            </w:r>
          </w:p>
          <w:p w:rsidR="00170E71" w:rsidRDefault="00170E71" w:rsidP="0059329F">
            <w:pPr>
              <w:pStyle w:val="af4"/>
              <w:spacing w:line="240" w:lineRule="auto"/>
              <w:jc w:val="both"/>
            </w:pPr>
            <w:r>
              <w:rPr>
                <w:b/>
                <w:bCs/>
                <w:sz w:val="20"/>
                <w:szCs w:val="20"/>
              </w:rPr>
              <w:t>// Шаги 7-9 не отличаются от консольного варианта</w:t>
            </w:r>
          </w:p>
        </w:tc>
      </w:tr>
    </w:tbl>
    <w:p w:rsidR="00170E71" w:rsidRDefault="00170E71" w:rsidP="00170E71">
      <w:pPr>
        <w:jc w:val="both"/>
      </w:pPr>
      <w:r>
        <w:rPr>
          <w:color w:val="000000"/>
          <w:lang w:eastAsia="ru-RU"/>
        </w:rPr>
        <w:tab/>
        <w:t>Программная реализация обращения к драйверу работает корректно: в символьное устройство была записана фраза и считана. Также символьное устройство дополнительно выводит сообщение, о том сколько раз в него была записана информация.</w:t>
      </w:r>
    </w:p>
    <w:p w:rsidR="00170E71" w:rsidRDefault="00170E71" w:rsidP="00170E71">
      <w:pPr>
        <w:jc w:val="center"/>
      </w:pPr>
      <w:r>
        <w:rPr>
          <w:b/>
          <w:bCs/>
          <w:color w:val="000000"/>
          <w:sz w:val="28"/>
          <w:szCs w:val="28"/>
          <w:lang w:eastAsia="ru-RU"/>
        </w:rPr>
        <w:t>2. Разработка модуля, обращающегося к порту клавиатуры</w:t>
      </w:r>
    </w:p>
    <w:p w:rsidR="00170E71" w:rsidRDefault="00170E71" w:rsidP="00170E71">
      <w:pPr>
        <w:jc w:val="both"/>
      </w:pPr>
      <w:r>
        <w:rPr>
          <w:color w:val="000000"/>
          <w:shd w:val="clear" w:color="auto" w:fill="FFFFFF"/>
          <w:lang w:eastAsia="ru-RU"/>
        </w:rPr>
        <w:tab/>
        <w:t>Схема обработки аппаратных прерываний — это принципиально архитектурно зависимое действие, связанное с непосредственным взаимодействием с контроллером прерываний. Но схема в основных чертах остаётся неизменной, независимо от архитектуры. Вот как она выглядела, к примеру, в системе MS-DOS для процессоров x86 и контроллера прерываний (чип 8259) - на уровне ассемблера это нечто подобное последовательности действий:</w:t>
      </w:r>
    </w:p>
    <w:p w:rsidR="00170E71" w:rsidRDefault="00170E71" w:rsidP="00170E71">
      <w:pPr>
        <w:pStyle w:val="Textbody"/>
        <w:numPr>
          <w:ilvl w:val="0"/>
          <w:numId w:val="6"/>
        </w:numPr>
        <w:spacing w:after="0" w:line="240" w:lineRule="auto"/>
        <w:jc w:val="both"/>
      </w:pPr>
      <w:r>
        <w:rPr>
          <w:rFonts w:ascii="Times New Roman" w:hAnsi="Times New Roman" w:cs="Times New Roman"/>
          <w:color w:val="000000"/>
        </w:rPr>
        <w:t>После возникновения аппаратного прерывания управление асинхронно получает функция, адрес которой записан в векторе прерывания.</w:t>
      </w:r>
    </w:p>
    <w:p w:rsidR="00170E71" w:rsidRDefault="00170E71" w:rsidP="00170E71">
      <w:pPr>
        <w:pStyle w:val="Textbody"/>
        <w:numPr>
          <w:ilvl w:val="0"/>
          <w:numId w:val="6"/>
        </w:numPr>
        <w:spacing w:after="0" w:line="240" w:lineRule="auto"/>
        <w:jc w:val="both"/>
      </w:pPr>
      <w:r>
        <w:rPr>
          <w:rFonts w:ascii="Times New Roman" w:hAnsi="Times New Roman" w:cs="Times New Roman"/>
          <w:color w:val="000000"/>
        </w:rPr>
        <w:t>Обработку прерывания функция обработчика выполняет при запрещённых следующих прерываниях.</w:t>
      </w:r>
    </w:p>
    <w:p w:rsidR="00170E71" w:rsidRDefault="00170E71" w:rsidP="00170E71">
      <w:pPr>
        <w:pStyle w:val="Textbody"/>
        <w:numPr>
          <w:ilvl w:val="0"/>
          <w:numId w:val="6"/>
        </w:numPr>
        <w:spacing w:after="0" w:line="240" w:lineRule="auto"/>
        <w:jc w:val="both"/>
      </w:pPr>
      <w:r>
        <w:rPr>
          <w:rFonts w:ascii="Times New Roman" w:hAnsi="Times New Roman" w:cs="Times New Roman"/>
          <w:color w:val="000000"/>
        </w:rPr>
        <w:t>После завершения обработки прерывания функция-обработчик восстанавливает контроллер прерываний, посылая сигнал о завершении прерывания. Это осуществляется отправкой команды EOI (End Of Interrupt — код 20h) в командный регистр микросхемы. Это однобайтовый регистр, который адресуется через порт ввода/вывода 20h.</w:t>
      </w:r>
    </w:p>
    <w:p w:rsidR="00170E71" w:rsidRDefault="00170E71" w:rsidP="00170E71">
      <w:pPr>
        <w:pStyle w:val="Textbody"/>
        <w:numPr>
          <w:ilvl w:val="0"/>
          <w:numId w:val="6"/>
        </w:numPr>
        <w:spacing w:after="0" w:line="240" w:lineRule="auto"/>
        <w:jc w:val="both"/>
      </w:pPr>
      <w:r>
        <w:rPr>
          <w:rFonts w:ascii="Times New Roman" w:hAnsi="Times New Roman" w:cs="Times New Roman"/>
          <w:color w:val="000000"/>
        </w:rPr>
        <w:t xml:space="preserve">Функция-обработчик завершается, возвращая управление командой </w:t>
      </w:r>
      <w:r>
        <w:rPr>
          <w:rFonts w:ascii="Times New Roman" w:hAnsi="Times New Roman" w:cs="Times New Roman"/>
          <w:i/>
          <w:color w:val="000000"/>
        </w:rPr>
        <w:t>iret</w:t>
      </w:r>
      <w:r>
        <w:rPr>
          <w:rFonts w:ascii="Times New Roman" w:hAnsi="Times New Roman" w:cs="Times New Roman"/>
          <w:color w:val="000000"/>
        </w:rPr>
        <w:t>.</w:t>
      </w:r>
    </w:p>
    <w:p w:rsidR="00170E71" w:rsidRDefault="00170E71" w:rsidP="00170E71">
      <w:pPr>
        <w:pStyle w:val="Textbody"/>
        <w:spacing w:after="0" w:line="240" w:lineRule="auto"/>
        <w:ind w:firstLine="708"/>
        <w:jc w:val="both"/>
      </w:pPr>
      <w:r>
        <w:rPr>
          <w:rFonts w:ascii="Times New Roman" w:hAnsi="Times New Roman" w:cs="Times New Roman"/>
          <w:color w:val="000000"/>
        </w:rPr>
        <w:t>Показанная схема слишком архитектурно зависима (по взаимодействию с контроллером прерываний), даже с более современным чипом APIC контроллера процессора x86 схема взаимодействия в деталях будет выглядеть по-другому. Это недопустимо для многоплатформенной операционной системы, которой является Linux. Поэтому вводится логическая модель обработки прерываний, в которой аппаратно-</w:t>
      </w:r>
      <w:r>
        <w:rPr>
          <w:rFonts w:ascii="Times New Roman" w:hAnsi="Times New Roman" w:cs="Times New Roman"/>
          <w:color w:val="000000"/>
        </w:rPr>
        <w:lastRenderedPageBreak/>
        <w:t>зависимые элементы взаимодействия берёт на себя ядро, а обработка прерывания разделяется на две последовательные фазы:</w:t>
      </w:r>
    </w:p>
    <w:p w:rsidR="00170E71" w:rsidRDefault="00170E71" w:rsidP="00170E71">
      <w:pPr>
        <w:pStyle w:val="Textbody"/>
        <w:numPr>
          <w:ilvl w:val="0"/>
          <w:numId w:val="12"/>
        </w:numPr>
        <w:spacing w:after="0" w:line="240" w:lineRule="auto"/>
        <w:jc w:val="both"/>
      </w:pPr>
      <w:r>
        <w:rPr>
          <w:rFonts w:ascii="Times New Roman" w:hAnsi="Times New Roman" w:cs="Times New Roman"/>
          <w:color w:val="000000"/>
        </w:rPr>
        <w:t xml:space="preserve">Регистрируется функция обработчика «верхней половины», который выполняется при запрещённых прерываниях локального процессора. Именно этой функции передаётся управление при возникновении аппаратного прерывания. Функция возвращает управление ядру системы традиционным </w:t>
      </w:r>
      <w:r>
        <w:rPr>
          <w:rFonts w:ascii="Times New Roman" w:hAnsi="Times New Roman" w:cs="Times New Roman"/>
          <w:i/>
          <w:color w:val="000000"/>
        </w:rPr>
        <w:t>return</w:t>
      </w:r>
      <w:r>
        <w:rPr>
          <w:rFonts w:ascii="Times New Roman" w:hAnsi="Times New Roman" w:cs="Times New Roman"/>
          <w:color w:val="000000"/>
        </w:rPr>
        <w:t>.</w:t>
      </w:r>
    </w:p>
    <w:p w:rsidR="00170E71" w:rsidRDefault="00170E71" w:rsidP="00170E71">
      <w:pPr>
        <w:pStyle w:val="Textbody"/>
        <w:numPr>
          <w:ilvl w:val="0"/>
          <w:numId w:val="12"/>
        </w:numPr>
        <w:spacing w:after="0" w:line="240" w:lineRule="auto"/>
        <w:jc w:val="both"/>
      </w:pPr>
      <w:r>
        <w:rPr>
          <w:rFonts w:ascii="Times New Roman" w:hAnsi="Times New Roman" w:cs="Times New Roman"/>
          <w:color w:val="000000"/>
        </w:rPr>
        <w:t>Перед своим завершением функция-обработчик активирует последующее выполнение «нижней половины», которая и завершит позже начатую работу по обработке этого прерывания.</w:t>
      </w:r>
    </w:p>
    <w:p w:rsidR="00170E71" w:rsidRDefault="00170E71" w:rsidP="00170E71">
      <w:pPr>
        <w:pStyle w:val="Textbody"/>
        <w:numPr>
          <w:ilvl w:val="0"/>
          <w:numId w:val="12"/>
        </w:numPr>
        <w:spacing w:after="0" w:line="240" w:lineRule="auto"/>
        <w:jc w:val="both"/>
      </w:pPr>
      <w:r>
        <w:rPr>
          <w:rFonts w:ascii="Times New Roman" w:hAnsi="Times New Roman" w:cs="Times New Roman"/>
          <w:color w:val="000000"/>
        </w:rPr>
        <w:t xml:space="preserve">В этой точке (после </w:t>
      </w:r>
      <w:r>
        <w:rPr>
          <w:rFonts w:ascii="Times New Roman" w:hAnsi="Times New Roman" w:cs="Times New Roman"/>
          <w:i/>
          <w:color w:val="000000"/>
        </w:rPr>
        <w:t>return</w:t>
      </w:r>
      <w:r>
        <w:rPr>
          <w:rFonts w:ascii="Times New Roman" w:hAnsi="Times New Roman" w:cs="Times New Roman"/>
          <w:color w:val="000000"/>
        </w:rPr>
        <w:t xml:space="preserve"> из обработчика верхней половины) ядро завершает всё взаимодействие с аппаратурой контроллера прерываний, разрешает последующие прерывания, восстанавливает контроллер командой завершения обработки прерывания и возвращает управление из прерывания командой </w:t>
      </w:r>
      <w:r>
        <w:rPr>
          <w:rFonts w:ascii="Times New Roman" w:hAnsi="Times New Roman" w:cs="Times New Roman"/>
          <w:i/>
          <w:color w:val="000000"/>
        </w:rPr>
        <w:t>iret</w:t>
      </w:r>
      <w:r>
        <w:rPr>
          <w:rFonts w:ascii="Times New Roman" w:hAnsi="Times New Roman" w:cs="Times New Roman"/>
          <w:color w:val="000000"/>
        </w:rPr>
        <w:t>.</w:t>
      </w:r>
    </w:p>
    <w:p w:rsidR="00170E71" w:rsidRDefault="00170E71" w:rsidP="00170E71">
      <w:pPr>
        <w:pStyle w:val="Textbody"/>
        <w:numPr>
          <w:ilvl w:val="0"/>
          <w:numId w:val="12"/>
        </w:numPr>
        <w:spacing w:after="0" w:line="240" w:lineRule="auto"/>
        <w:jc w:val="both"/>
      </w:pPr>
      <w:r>
        <w:rPr>
          <w:rFonts w:ascii="Times New Roman" w:hAnsi="Times New Roman" w:cs="Times New Roman"/>
          <w:color w:val="000000"/>
        </w:rPr>
        <w:t xml:space="preserve">Запланированная выше к выполнению функция нижней половины будет вызвана ядром в некоторый момент позже (но часто это может быть и непосредственно после завершения </w:t>
      </w:r>
      <w:r>
        <w:rPr>
          <w:rFonts w:ascii="Times New Roman" w:hAnsi="Times New Roman" w:cs="Times New Roman"/>
          <w:i/>
          <w:color w:val="000000"/>
        </w:rPr>
        <w:t>return</w:t>
      </w:r>
      <w:r>
        <w:rPr>
          <w:rFonts w:ascii="Times New Roman" w:hAnsi="Times New Roman" w:cs="Times New Roman"/>
          <w:color w:val="000000"/>
        </w:rPr>
        <w:t xml:space="preserve"> из верхней половины), тогда, когда удобнее будет ядру системы. Принципиально важное отличие функции нижней половины состоит в том, что она выполняется уже при разрешённых прерываниях.</w:t>
      </w:r>
    </w:p>
    <w:p w:rsidR="00170E71" w:rsidRDefault="00170E71" w:rsidP="00170E71">
      <w:pPr>
        <w:pStyle w:val="Textbody"/>
        <w:spacing w:after="0" w:line="240" w:lineRule="auto"/>
        <w:ind w:firstLine="708"/>
        <w:jc w:val="both"/>
      </w:pPr>
      <w:r>
        <w:rPr>
          <w:rFonts w:ascii="Times New Roman" w:hAnsi="Times New Roman" w:cs="Times New Roman"/>
          <w:color w:val="000000"/>
        </w:rPr>
        <w:t>Исторически в Linux сменялось несколько разнообразных API реализации этой схемы (сами названия «верхняя половина» и «нижняя половина» - это дословно названия одной из старых схем, которая сейчас не присутствует в ядре). С появлением параллелизмов в ядре Linux, все новые схемы реализации обработчиков нижней половины (рассматриваются далее) построены на выполнении такого обработчика отдельным потоком ядра.</w:t>
      </w:r>
    </w:p>
    <w:p w:rsidR="00170E71" w:rsidRDefault="00170E71" w:rsidP="00170E71">
      <w:pPr>
        <w:pStyle w:val="Textbody"/>
        <w:spacing w:after="0" w:line="240" w:lineRule="auto"/>
        <w:ind w:left="1080"/>
        <w:jc w:val="center"/>
      </w:pPr>
      <w:r>
        <w:rPr>
          <w:rFonts w:ascii="Times New Roman" w:hAnsi="Times New Roman" w:cs="Times New Roman"/>
          <w:b/>
          <w:color w:val="000000"/>
        </w:rPr>
        <w:t>2.1. Регистрация обработчика прерывания</w:t>
      </w:r>
    </w:p>
    <w:p w:rsidR="00170E71" w:rsidRDefault="00170E71" w:rsidP="00170E71">
      <w:pPr>
        <w:pStyle w:val="Textbody"/>
        <w:spacing w:after="0" w:line="240" w:lineRule="auto"/>
        <w:ind w:firstLine="709"/>
        <w:jc w:val="both"/>
      </w:pPr>
      <w:r>
        <w:rPr>
          <w:rFonts w:ascii="Times New Roman" w:hAnsi="Times New Roman" w:cs="Times New Roman"/>
          <w:color w:val="000000"/>
        </w:rPr>
        <w:t xml:space="preserve">Функции и определения, реализующие интерфейс регистрации прерывания, объявлены в </w:t>
      </w:r>
      <w:r>
        <w:rPr>
          <w:rFonts w:ascii="Times New Roman" w:hAnsi="Times New Roman" w:cs="Times New Roman"/>
          <w:i/>
          <w:color w:val="000000"/>
        </w:rPr>
        <w:t>&lt;linux/interrupt.h&gt;</w:t>
      </w:r>
      <w:r>
        <w:rPr>
          <w:rFonts w:ascii="Times New Roman" w:hAnsi="Times New Roman" w:cs="Times New Roman"/>
          <w:color w:val="000000"/>
        </w:rPr>
        <w:t>. Первое, что мы должны всегда сделать — это зарегистрировать функцию обработчик прерываний:</w:t>
      </w:r>
    </w:p>
    <w:p w:rsidR="00170E71" w:rsidRPr="0084464E" w:rsidRDefault="00170E71" w:rsidP="00170E71">
      <w:pPr>
        <w:pStyle w:val="Textbody"/>
        <w:pBdr>
          <w:top w:val="single" w:sz="4" w:space="1" w:color="000000"/>
          <w:left w:val="single" w:sz="4" w:space="4" w:color="000000"/>
          <w:bottom w:val="single" w:sz="4" w:space="2" w:color="000000"/>
          <w:right w:val="single" w:sz="4" w:space="4" w:color="000000"/>
        </w:pBdr>
        <w:spacing w:after="0" w:line="240" w:lineRule="auto"/>
        <w:jc w:val="both"/>
        <w:rPr>
          <w:lang w:val="en-US"/>
        </w:rPr>
      </w:pPr>
      <w:proofErr w:type="gramStart"/>
      <w:r>
        <w:rPr>
          <w:rFonts w:ascii="Times New Roman" w:hAnsi="Times New Roman" w:cs="Times New Roman"/>
          <w:color w:val="000000"/>
          <w:sz w:val="20"/>
          <w:szCs w:val="20"/>
          <w:lang w:val="en-US"/>
        </w:rPr>
        <w:t>typedef</w:t>
      </w:r>
      <w:proofErr w:type="gramEnd"/>
      <w:r>
        <w:rPr>
          <w:rFonts w:ascii="Times New Roman" w:hAnsi="Times New Roman" w:cs="Times New Roman"/>
          <w:color w:val="000000"/>
          <w:sz w:val="20"/>
          <w:szCs w:val="20"/>
          <w:lang w:val="en-US"/>
        </w:rPr>
        <w:t xml:space="preserve"> irqreturn_t (*irq_handler_t)( int, void* );</w:t>
      </w:r>
    </w:p>
    <w:p w:rsidR="00170E71" w:rsidRPr="0084464E" w:rsidRDefault="00170E71" w:rsidP="00170E71">
      <w:pPr>
        <w:pStyle w:val="Textbody"/>
        <w:pBdr>
          <w:top w:val="single" w:sz="4" w:space="1" w:color="000000"/>
          <w:left w:val="single" w:sz="4" w:space="4" w:color="000000"/>
          <w:bottom w:val="single" w:sz="4" w:space="2" w:color="000000"/>
          <w:right w:val="single" w:sz="4" w:space="4" w:color="000000"/>
        </w:pBdr>
        <w:spacing w:after="0" w:line="240" w:lineRule="auto"/>
        <w:jc w:val="both"/>
        <w:rPr>
          <w:lang w:val="en-US"/>
        </w:rPr>
      </w:pPr>
      <w:proofErr w:type="gramStart"/>
      <w:r>
        <w:rPr>
          <w:rFonts w:ascii="Times New Roman" w:hAnsi="Times New Roman" w:cs="Times New Roman"/>
          <w:color w:val="000000"/>
          <w:sz w:val="20"/>
          <w:szCs w:val="20"/>
          <w:lang w:val="en-US"/>
        </w:rPr>
        <w:t>int</w:t>
      </w:r>
      <w:proofErr w:type="gramEnd"/>
      <w:r>
        <w:rPr>
          <w:rFonts w:ascii="Times New Roman" w:hAnsi="Times New Roman" w:cs="Times New Roman"/>
          <w:color w:val="000000"/>
          <w:sz w:val="20"/>
          <w:szCs w:val="20"/>
          <w:lang w:val="en-US"/>
        </w:rPr>
        <w:t xml:space="preserve"> request_irq</w:t>
      </w:r>
      <w:r>
        <w:rPr>
          <w:rFonts w:ascii="Times New Roman" w:hAnsi="Times New Roman" w:cs="Times New Roman"/>
          <w:color w:val="000000"/>
          <w:sz w:val="20"/>
          <w:szCs w:val="20"/>
          <w:lang w:val="en-US"/>
        </w:rPr>
        <w:tab/>
        <w:t xml:space="preserve">( unsigned int irq, irq_handler_t handler, </w:t>
      </w:r>
    </w:p>
    <w:p w:rsidR="00170E71" w:rsidRPr="0084464E" w:rsidRDefault="00170E71" w:rsidP="00170E71">
      <w:pPr>
        <w:pStyle w:val="Textbody"/>
        <w:pBdr>
          <w:top w:val="single" w:sz="4" w:space="1" w:color="000000"/>
          <w:left w:val="single" w:sz="4" w:space="4" w:color="000000"/>
          <w:bottom w:val="single" w:sz="4" w:space="2" w:color="000000"/>
          <w:right w:val="single" w:sz="4" w:space="4" w:color="000000"/>
        </w:pBdr>
        <w:spacing w:after="0" w:line="240" w:lineRule="auto"/>
        <w:jc w:val="both"/>
        <w:rPr>
          <w:lang w:val="en-US"/>
        </w:rPr>
      </w:pPr>
      <w:r>
        <w:rPr>
          <w:rFonts w:ascii="Times New Roman" w:eastAsia="Times New Roman" w:hAnsi="Times New Roman" w:cs="Times New Roman"/>
          <w:color w:val="000000"/>
          <w:sz w:val="20"/>
          <w:szCs w:val="20"/>
          <w:lang w:val="en-US"/>
        </w:rPr>
        <w:t xml:space="preserve">                     </w:t>
      </w:r>
      <w:proofErr w:type="gramStart"/>
      <w:r>
        <w:rPr>
          <w:rFonts w:ascii="Times New Roman" w:hAnsi="Times New Roman" w:cs="Times New Roman"/>
          <w:color w:val="000000"/>
          <w:sz w:val="20"/>
          <w:szCs w:val="20"/>
          <w:lang w:val="en-US"/>
        </w:rPr>
        <w:t>unsigned</w:t>
      </w:r>
      <w:proofErr w:type="gramEnd"/>
      <w:r>
        <w:rPr>
          <w:rFonts w:ascii="Times New Roman" w:hAnsi="Times New Roman" w:cs="Times New Roman"/>
          <w:color w:val="000000"/>
          <w:sz w:val="20"/>
          <w:szCs w:val="20"/>
          <w:lang w:val="en-US"/>
        </w:rPr>
        <w:t xml:space="preserve"> long flags,const char *name, void *dev );</w:t>
      </w:r>
    </w:p>
    <w:p w:rsidR="00170E71" w:rsidRPr="0084464E" w:rsidRDefault="00170E71" w:rsidP="00170E71">
      <w:pPr>
        <w:pStyle w:val="Textbody"/>
        <w:pBdr>
          <w:top w:val="single" w:sz="4" w:space="1" w:color="000000"/>
          <w:left w:val="single" w:sz="4" w:space="4" w:color="000000"/>
          <w:bottom w:val="single" w:sz="4" w:space="2" w:color="000000"/>
          <w:right w:val="single" w:sz="4" w:space="4" w:color="000000"/>
        </w:pBdr>
        <w:spacing w:after="0" w:line="240" w:lineRule="auto"/>
        <w:jc w:val="both"/>
        <w:rPr>
          <w:lang w:val="en-US"/>
        </w:rPr>
      </w:pPr>
      <w:proofErr w:type="gramStart"/>
      <w:r>
        <w:rPr>
          <w:rFonts w:ascii="Times New Roman" w:hAnsi="Times New Roman" w:cs="Times New Roman"/>
          <w:color w:val="000000"/>
          <w:sz w:val="20"/>
          <w:szCs w:val="20"/>
          <w:lang w:val="en-US"/>
        </w:rPr>
        <w:t>extern</w:t>
      </w:r>
      <w:proofErr w:type="gramEnd"/>
      <w:r>
        <w:rPr>
          <w:rFonts w:ascii="Times New Roman" w:hAnsi="Times New Roman" w:cs="Times New Roman"/>
          <w:color w:val="000000"/>
          <w:sz w:val="20"/>
          <w:szCs w:val="20"/>
          <w:lang w:val="en-US"/>
        </w:rPr>
        <w:t xml:space="preserve"> void free_irq( unsigned int irq, void *dev );</w:t>
      </w:r>
    </w:p>
    <w:p w:rsidR="00170E71" w:rsidRDefault="00170E71" w:rsidP="00170E71">
      <w:pPr>
        <w:pStyle w:val="Textbody"/>
        <w:spacing w:after="0" w:line="240" w:lineRule="auto"/>
        <w:jc w:val="both"/>
      </w:pPr>
      <w:r>
        <w:rPr>
          <w:rFonts w:ascii="Times New Roman" w:hAnsi="Times New Roman" w:cs="Times New Roman"/>
          <w:color w:val="000000"/>
        </w:rPr>
        <w:t>где</w:t>
      </w:r>
      <w:r>
        <w:rPr>
          <w:rFonts w:ascii="Times New Roman" w:hAnsi="Times New Roman" w:cs="Times New Roman"/>
          <w:color w:val="000000"/>
          <w:lang w:val="en-US"/>
        </w:rPr>
        <w:t>:</w:t>
      </w:r>
    </w:p>
    <w:p w:rsidR="00170E71" w:rsidRDefault="00170E71" w:rsidP="00170E71">
      <w:pPr>
        <w:pStyle w:val="Textbody"/>
        <w:numPr>
          <w:ilvl w:val="0"/>
          <w:numId w:val="7"/>
        </w:numPr>
        <w:spacing w:after="0" w:line="240" w:lineRule="auto"/>
        <w:jc w:val="both"/>
      </w:pPr>
      <w:r>
        <w:rPr>
          <w:rFonts w:ascii="Times New Roman" w:hAnsi="Times New Roman" w:cs="Times New Roman"/>
          <w:i/>
          <w:color w:val="000000"/>
          <w:lang w:val="en-US"/>
        </w:rPr>
        <w:t>irq</w:t>
      </w:r>
      <w:r>
        <w:rPr>
          <w:rFonts w:ascii="Times New Roman" w:hAnsi="Times New Roman" w:cs="Times New Roman"/>
          <w:color w:val="000000"/>
        </w:rPr>
        <w:t xml:space="preserve"> - номер линии запрашиваемого прерывания;</w:t>
      </w:r>
    </w:p>
    <w:p w:rsidR="00170E71" w:rsidRDefault="00170E71" w:rsidP="00170E71">
      <w:pPr>
        <w:pStyle w:val="Textbody"/>
        <w:numPr>
          <w:ilvl w:val="0"/>
          <w:numId w:val="7"/>
        </w:numPr>
        <w:spacing w:after="0" w:line="240" w:lineRule="auto"/>
        <w:jc w:val="both"/>
      </w:pPr>
      <w:r>
        <w:rPr>
          <w:rFonts w:ascii="Times New Roman" w:hAnsi="Times New Roman" w:cs="Times New Roman"/>
          <w:i/>
          <w:color w:val="000000"/>
          <w:lang w:val="en-US"/>
        </w:rPr>
        <w:t>handler</w:t>
      </w:r>
      <w:r>
        <w:rPr>
          <w:rFonts w:ascii="Times New Roman" w:hAnsi="Times New Roman" w:cs="Times New Roman"/>
          <w:color w:val="000000"/>
        </w:rPr>
        <w:t xml:space="preserve"> - указатель на функцию-обработчик;</w:t>
      </w:r>
    </w:p>
    <w:p w:rsidR="00170E71" w:rsidRDefault="00170E71" w:rsidP="00170E71">
      <w:pPr>
        <w:pStyle w:val="Textbody"/>
        <w:numPr>
          <w:ilvl w:val="0"/>
          <w:numId w:val="7"/>
        </w:numPr>
        <w:spacing w:after="0" w:line="240" w:lineRule="auto"/>
        <w:jc w:val="both"/>
      </w:pPr>
      <w:r>
        <w:rPr>
          <w:rFonts w:ascii="Times New Roman" w:hAnsi="Times New Roman" w:cs="Times New Roman"/>
          <w:i/>
          <w:color w:val="000000"/>
        </w:rPr>
        <w:t>flags</w:t>
      </w:r>
      <w:r>
        <w:rPr>
          <w:rFonts w:ascii="Times New Roman" w:hAnsi="Times New Roman" w:cs="Times New Roman"/>
          <w:color w:val="000000"/>
        </w:rPr>
        <w:t xml:space="preserve"> - битовая маска опций (описываемая далее), связанная с управлением прерыванием;</w:t>
      </w:r>
    </w:p>
    <w:p w:rsidR="00170E71" w:rsidRDefault="00170E71" w:rsidP="00170E71">
      <w:pPr>
        <w:pStyle w:val="Textbody"/>
        <w:numPr>
          <w:ilvl w:val="0"/>
          <w:numId w:val="7"/>
        </w:numPr>
        <w:spacing w:after="0" w:line="240" w:lineRule="auto"/>
        <w:jc w:val="both"/>
      </w:pPr>
      <w:r>
        <w:rPr>
          <w:rFonts w:ascii="Times New Roman" w:hAnsi="Times New Roman" w:cs="Times New Roman"/>
          <w:i/>
          <w:color w:val="000000"/>
        </w:rPr>
        <w:t>name</w:t>
      </w:r>
      <w:r>
        <w:rPr>
          <w:rFonts w:ascii="Times New Roman" w:hAnsi="Times New Roman" w:cs="Times New Roman"/>
          <w:color w:val="000000"/>
        </w:rPr>
        <w:t xml:space="preserve"> - символьная строка, используемая в </w:t>
      </w:r>
      <w:r>
        <w:rPr>
          <w:rFonts w:ascii="Times New Roman" w:hAnsi="Times New Roman" w:cs="Times New Roman"/>
          <w:i/>
          <w:color w:val="000000"/>
        </w:rPr>
        <w:t>/proc/interrupts</w:t>
      </w:r>
      <w:r>
        <w:rPr>
          <w:rFonts w:ascii="Times New Roman" w:hAnsi="Times New Roman" w:cs="Times New Roman"/>
          <w:color w:val="000000"/>
        </w:rPr>
        <w:t>, для отображения владельца прерывания;</w:t>
      </w:r>
    </w:p>
    <w:p w:rsidR="00170E71" w:rsidRDefault="00170E71" w:rsidP="00170E71">
      <w:pPr>
        <w:pStyle w:val="Textbody"/>
        <w:numPr>
          <w:ilvl w:val="0"/>
          <w:numId w:val="7"/>
        </w:numPr>
        <w:spacing w:after="0" w:line="240" w:lineRule="auto"/>
        <w:jc w:val="both"/>
      </w:pPr>
      <w:r>
        <w:rPr>
          <w:rFonts w:ascii="Times New Roman" w:hAnsi="Times New Roman" w:cs="Times New Roman"/>
          <w:i/>
          <w:color w:val="000000"/>
        </w:rPr>
        <w:t>dev</w:t>
      </w:r>
      <w:r>
        <w:rPr>
          <w:rFonts w:ascii="Times New Roman" w:hAnsi="Times New Roman" w:cs="Times New Roman"/>
          <w:color w:val="000000"/>
        </w:rPr>
        <w:t xml:space="preserve"> - указатель на уникальный идентификатор устройства на линии IRQ, для не разделяемых прерываний (например, шины ISA) может указываться </w:t>
      </w:r>
      <w:r>
        <w:rPr>
          <w:rFonts w:ascii="Times New Roman" w:hAnsi="Times New Roman" w:cs="Times New Roman"/>
          <w:i/>
          <w:color w:val="000000"/>
        </w:rPr>
        <w:t>NULL</w:t>
      </w:r>
      <w:r>
        <w:rPr>
          <w:rFonts w:ascii="Times New Roman" w:hAnsi="Times New Roman" w:cs="Times New Roman"/>
          <w:color w:val="000000"/>
        </w:rPr>
        <w:t xml:space="preserve">. Данные по указателю </w:t>
      </w:r>
      <w:r>
        <w:rPr>
          <w:rFonts w:ascii="Times New Roman" w:hAnsi="Times New Roman" w:cs="Times New Roman"/>
          <w:i/>
          <w:color w:val="000000"/>
        </w:rPr>
        <w:t>dev</w:t>
      </w:r>
      <w:r>
        <w:rPr>
          <w:rFonts w:ascii="Times New Roman" w:hAnsi="Times New Roman" w:cs="Times New Roman"/>
          <w:color w:val="000000"/>
        </w:rPr>
        <w:t xml:space="preserve"> требуются для удаления только специфицируемого устройства на разделяемой линии IRQ. Первоначально накладывалось единственное требование, чтобы этот указатель был уникальным, например, при размещении-освобождении N однотипных устройств вполне допустимым могла бы быть конструкция:</w:t>
      </w:r>
    </w:p>
    <w:p w:rsidR="00170E71" w:rsidRPr="0084464E" w:rsidRDefault="00170E71" w:rsidP="00170E71">
      <w:pPr>
        <w:pStyle w:val="Textbody"/>
        <w:pBdr>
          <w:top w:val="single" w:sz="4" w:space="1" w:color="000000"/>
          <w:left w:val="single" w:sz="4" w:space="4" w:color="000000"/>
          <w:bottom w:val="single" w:sz="4" w:space="1" w:color="000000"/>
          <w:right w:val="single" w:sz="4" w:space="4" w:color="000000"/>
        </w:pBdr>
        <w:spacing w:after="0" w:line="240" w:lineRule="auto"/>
        <w:jc w:val="both"/>
        <w:rPr>
          <w:lang w:val="en-US"/>
        </w:rPr>
      </w:pPr>
      <w:proofErr w:type="gramStart"/>
      <w:r>
        <w:rPr>
          <w:rFonts w:ascii="Times New Roman" w:hAnsi="Times New Roman" w:cs="Times New Roman"/>
          <w:color w:val="000000"/>
          <w:sz w:val="20"/>
          <w:szCs w:val="20"/>
          <w:lang w:val="en-US"/>
        </w:rPr>
        <w:t>for(</w:t>
      </w:r>
      <w:proofErr w:type="gramEnd"/>
      <w:r>
        <w:rPr>
          <w:rFonts w:ascii="Times New Roman" w:hAnsi="Times New Roman" w:cs="Times New Roman"/>
          <w:color w:val="000000"/>
          <w:sz w:val="20"/>
          <w:szCs w:val="20"/>
          <w:lang w:val="en-US"/>
        </w:rPr>
        <w:t xml:space="preserve"> int i = 0; i &lt; N; i++ ) request_irq( irq, handler, 0, const char *name,(void*)i );</w:t>
      </w:r>
    </w:p>
    <w:p w:rsidR="00170E71" w:rsidRPr="0084464E" w:rsidRDefault="00170E71" w:rsidP="00170E71">
      <w:pPr>
        <w:pStyle w:val="Textbody"/>
        <w:pBdr>
          <w:top w:val="single" w:sz="4" w:space="1" w:color="000000"/>
          <w:left w:val="single" w:sz="4" w:space="4" w:color="000000"/>
          <w:bottom w:val="single" w:sz="4" w:space="1" w:color="000000"/>
          <w:right w:val="single" w:sz="4" w:space="4" w:color="000000"/>
        </w:pBdr>
        <w:spacing w:after="0" w:line="240" w:lineRule="auto"/>
        <w:jc w:val="both"/>
        <w:rPr>
          <w:lang w:val="en-US"/>
        </w:rPr>
      </w:pPr>
      <w:r>
        <w:rPr>
          <w:rFonts w:ascii="Times New Roman" w:hAnsi="Times New Roman" w:cs="Times New Roman"/>
          <w:color w:val="000000"/>
          <w:sz w:val="20"/>
          <w:szCs w:val="20"/>
          <w:lang w:val="en-US"/>
        </w:rPr>
        <w:t>...</w:t>
      </w:r>
    </w:p>
    <w:p w:rsidR="00170E71" w:rsidRPr="0084464E" w:rsidRDefault="00170E71" w:rsidP="00170E71">
      <w:pPr>
        <w:pStyle w:val="Textbody"/>
        <w:pBdr>
          <w:top w:val="single" w:sz="4" w:space="1" w:color="000000"/>
          <w:left w:val="single" w:sz="4" w:space="4" w:color="000000"/>
          <w:bottom w:val="single" w:sz="4" w:space="1" w:color="000000"/>
          <w:right w:val="single" w:sz="4" w:space="4" w:color="000000"/>
        </w:pBdr>
        <w:spacing w:after="0" w:line="240" w:lineRule="auto"/>
        <w:jc w:val="both"/>
        <w:rPr>
          <w:lang w:val="en-US"/>
        </w:rPr>
      </w:pPr>
      <w:proofErr w:type="gramStart"/>
      <w:r>
        <w:rPr>
          <w:rFonts w:ascii="Times New Roman" w:hAnsi="Times New Roman" w:cs="Times New Roman"/>
          <w:color w:val="000000"/>
          <w:sz w:val="20"/>
          <w:szCs w:val="20"/>
          <w:lang w:val="en-US"/>
        </w:rPr>
        <w:t>for(</w:t>
      </w:r>
      <w:proofErr w:type="gramEnd"/>
      <w:r>
        <w:rPr>
          <w:rFonts w:ascii="Times New Roman" w:hAnsi="Times New Roman" w:cs="Times New Roman"/>
          <w:color w:val="000000"/>
          <w:sz w:val="20"/>
          <w:szCs w:val="20"/>
          <w:lang w:val="en-US"/>
        </w:rPr>
        <w:t xml:space="preserve"> int i = 0; i &lt; N; i++ ) free_irq( irq, (void*)i );</w:t>
      </w:r>
    </w:p>
    <w:p w:rsidR="00170E71" w:rsidRDefault="00170E71" w:rsidP="00170E71">
      <w:pPr>
        <w:pStyle w:val="Textbody"/>
        <w:spacing w:after="0" w:line="240" w:lineRule="auto"/>
        <w:ind w:firstLine="708"/>
        <w:jc w:val="both"/>
      </w:pPr>
      <w:r>
        <w:rPr>
          <w:rFonts w:ascii="Times New Roman" w:hAnsi="Times New Roman" w:cs="Times New Roman"/>
          <w:color w:val="000000"/>
        </w:rPr>
        <w:t xml:space="preserve">Но позже оказалось целесообразным и удобным использовать именно в качестве </w:t>
      </w:r>
      <w:r>
        <w:rPr>
          <w:rFonts w:ascii="Times New Roman" w:hAnsi="Times New Roman" w:cs="Times New Roman"/>
          <w:i/>
          <w:color w:val="000000"/>
        </w:rPr>
        <w:t>*dev</w:t>
      </w:r>
      <w:r>
        <w:rPr>
          <w:rFonts w:ascii="Times New Roman" w:hAnsi="Times New Roman" w:cs="Times New Roman"/>
          <w:color w:val="000000"/>
        </w:rPr>
        <w:t xml:space="preserve"> — указатель на специфическую для устройства структуру, которая и содержит все характерные данные экземпляра: поскольку для каждого экземпляра создаётся своя копия структуры, то указатели на них и будут уникальны, что и требовалось. На сегодня это </w:t>
      </w:r>
      <w:r>
        <w:rPr>
          <w:rFonts w:ascii="Times New Roman" w:hAnsi="Times New Roman" w:cs="Times New Roman"/>
          <w:color w:val="000000"/>
        </w:rPr>
        <w:lastRenderedPageBreak/>
        <w:t>общеупотребимая практика увязывать обработчик прерывания со структурами данных устройства. Флаги установки обработчика:</w:t>
      </w:r>
    </w:p>
    <w:p w:rsidR="00170E71" w:rsidRPr="0084464E" w:rsidRDefault="00170E71" w:rsidP="00170E71">
      <w:pPr>
        <w:pStyle w:val="Textbody"/>
        <w:numPr>
          <w:ilvl w:val="0"/>
          <w:numId w:val="8"/>
        </w:numPr>
        <w:spacing w:after="0" w:line="240" w:lineRule="auto"/>
        <w:jc w:val="both"/>
        <w:rPr>
          <w:lang w:val="en-US"/>
        </w:rPr>
      </w:pPr>
      <w:r>
        <w:rPr>
          <w:rFonts w:ascii="Times New Roman" w:hAnsi="Times New Roman" w:cs="Times New Roman"/>
          <w:color w:val="000000"/>
        </w:rPr>
        <w:t xml:space="preserve">группа флагов установки обработчика по уровню </w:t>
      </w:r>
      <w:r>
        <w:rPr>
          <w:rFonts w:ascii="Times New Roman" w:hAnsi="Times New Roman" w:cs="Times New Roman"/>
          <w:color w:val="000000"/>
          <w:lang w:val="en-US"/>
        </w:rPr>
        <w:t xml:space="preserve">(level-triggered) </w:t>
      </w:r>
      <w:r>
        <w:rPr>
          <w:rFonts w:ascii="Times New Roman" w:hAnsi="Times New Roman" w:cs="Times New Roman"/>
          <w:color w:val="000000"/>
        </w:rPr>
        <w:t>или</w:t>
      </w:r>
      <w:r>
        <w:rPr>
          <w:rFonts w:ascii="Times New Roman" w:hAnsi="Times New Roman" w:cs="Times New Roman"/>
          <w:color w:val="000000"/>
          <w:lang w:val="en-US"/>
        </w:rPr>
        <w:t xml:space="preserve"> </w:t>
      </w:r>
      <w:r>
        <w:rPr>
          <w:rFonts w:ascii="Times New Roman" w:hAnsi="Times New Roman" w:cs="Times New Roman"/>
          <w:color w:val="000000"/>
        </w:rPr>
        <w:t>фронту</w:t>
      </w:r>
      <w:r>
        <w:rPr>
          <w:rFonts w:ascii="Times New Roman" w:hAnsi="Times New Roman" w:cs="Times New Roman"/>
          <w:color w:val="000000"/>
          <w:lang w:val="en-US"/>
        </w:rPr>
        <w:t xml:space="preserve"> (edge-triggered):</w:t>
      </w:r>
    </w:p>
    <w:p w:rsidR="00170E71" w:rsidRPr="0084464E" w:rsidRDefault="00170E71" w:rsidP="00170E71">
      <w:pPr>
        <w:pStyle w:val="Textbody"/>
        <w:spacing w:after="0" w:line="240" w:lineRule="auto"/>
        <w:ind w:left="360"/>
        <w:jc w:val="both"/>
        <w:rPr>
          <w:lang w:val="en-US"/>
        </w:rPr>
      </w:pPr>
      <w:r>
        <w:rPr>
          <w:rFonts w:ascii="Times New Roman" w:hAnsi="Times New Roman" w:cs="Times New Roman"/>
          <w:i/>
          <w:color w:val="000000"/>
          <w:lang w:val="en-US"/>
        </w:rPr>
        <w:t>#define IRQF_TRIGGER_NONE 0x00000000</w:t>
      </w:r>
    </w:p>
    <w:p w:rsidR="00170E71" w:rsidRPr="0084464E" w:rsidRDefault="00170E71" w:rsidP="00170E71">
      <w:pPr>
        <w:pStyle w:val="Textbody"/>
        <w:spacing w:after="0" w:line="240" w:lineRule="auto"/>
        <w:ind w:left="360"/>
        <w:jc w:val="both"/>
        <w:rPr>
          <w:lang w:val="en-US"/>
        </w:rPr>
      </w:pPr>
      <w:r>
        <w:rPr>
          <w:rFonts w:ascii="Times New Roman" w:hAnsi="Times New Roman" w:cs="Times New Roman"/>
          <w:i/>
          <w:color w:val="000000"/>
          <w:lang w:val="en-US"/>
        </w:rPr>
        <w:t>#define IRQF_TRIGGER_RISING 0x00000001</w:t>
      </w:r>
    </w:p>
    <w:p w:rsidR="00170E71" w:rsidRPr="0084464E" w:rsidRDefault="00170E71" w:rsidP="00170E71">
      <w:pPr>
        <w:pStyle w:val="Textbody"/>
        <w:spacing w:after="0" w:line="240" w:lineRule="auto"/>
        <w:ind w:left="360"/>
        <w:jc w:val="both"/>
        <w:rPr>
          <w:lang w:val="en-US"/>
        </w:rPr>
      </w:pPr>
      <w:r>
        <w:rPr>
          <w:rFonts w:ascii="Times New Roman" w:hAnsi="Times New Roman" w:cs="Times New Roman"/>
          <w:i/>
          <w:color w:val="000000"/>
          <w:lang w:val="en-US"/>
        </w:rPr>
        <w:t>#define IRQF_TRIGGER_FALLING 0x00000002</w:t>
      </w:r>
    </w:p>
    <w:p w:rsidR="00170E71" w:rsidRPr="0084464E" w:rsidRDefault="00170E71" w:rsidP="00170E71">
      <w:pPr>
        <w:pStyle w:val="Textbody"/>
        <w:spacing w:after="0" w:line="240" w:lineRule="auto"/>
        <w:ind w:left="360"/>
        <w:jc w:val="both"/>
        <w:rPr>
          <w:lang w:val="en-US"/>
        </w:rPr>
      </w:pPr>
      <w:r>
        <w:rPr>
          <w:rFonts w:ascii="Times New Roman" w:hAnsi="Times New Roman" w:cs="Times New Roman"/>
          <w:i/>
          <w:color w:val="000000"/>
          <w:lang w:val="en-US"/>
        </w:rPr>
        <w:t>#define IRQF_TRIGGER_HIGH 0x00000004</w:t>
      </w:r>
    </w:p>
    <w:p w:rsidR="00170E71" w:rsidRPr="0084464E" w:rsidRDefault="00170E71" w:rsidP="00170E71">
      <w:pPr>
        <w:pStyle w:val="Textbody"/>
        <w:spacing w:after="0" w:line="240" w:lineRule="auto"/>
        <w:ind w:left="360"/>
        <w:jc w:val="both"/>
        <w:rPr>
          <w:lang w:val="en-US"/>
        </w:rPr>
      </w:pPr>
      <w:r>
        <w:rPr>
          <w:rFonts w:ascii="Times New Roman" w:hAnsi="Times New Roman" w:cs="Times New Roman"/>
          <w:i/>
          <w:color w:val="000000"/>
          <w:lang w:val="en-US"/>
        </w:rPr>
        <w:t>#define IRQF_TRIGGER_LOW 0x00000008</w:t>
      </w:r>
    </w:p>
    <w:p w:rsidR="00170E71" w:rsidRPr="0084464E" w:rsidRDefault="00170E71" w:rsidP="00170E71">
      <w:pPr>
        <w:pStyle w:val="Textbody"/>
        <w:spacing w:after="0" w:line="240" w:lineRule="auto"/>
        <w:ind w:left="360"/>
        <w:jc w:val="both"/>
        <w:rPr>
          <w:lang w:val="en-US"/>
        </w:rPr>
      </w:pPr>
      <w:r>
        <w:rPr>
          <w:rFonts w:ascii="Times New Roman" w:hAnsi="Times New Roman" w:cs="Times New Roman"/>
          <w:i/>
          <w:color w:val="000000"/>
          <w:lang w:val="en-US"/>
        </w:rPr>
        <w:t xml:space="preserve">#define IRQF_TRIGGER_MASK </w:t>
      </w:r>
      <w:proofErr w:type="gramStart"/>
      <w:r>
        <w:rPr>
          <w:rFonts w:ascii="Times New Roman" w:hAnsi="Times New Roman" w:cs="Times New Roman"/>
          <w:i/>
          <w:color w:val="000000"/>
          <w:lang w:val="en-US"/>
        </w:rPr>
        <w:t>( IRQF</w:t>
      </w:r>
      <w:proofErr w:type="gramEnd"/>
      <w:r>
        <w:rPr>
          <w:rFonts w:ascii="Times New Roman" w:hAnsi="Times New Roman" w:cs="Times New Roman"/>
          <w:i/>
          <w:color w:val="000000"/>
          <w:lang w:val="en-US"/>
        </w:rPr>
        <w:t>_TRIGGER_HIGH | IRQF_TRIGGER_LOW |</w:t>
      </w:r>
    </w:p>
    <w:p w:rsidR="00170E71" w:rsidRPr="0084464E" w:rsidRDefault="00170E71" w:rsidP="00170E71">
      <w:pPr>
        <w:pStyle w:val="Textbody"/>
        <w:spacing w:after="0" w:line="240" w:lineRule="auto"/>
        <w:ind w:left="3196"/>
        <w:jc w:val="both"/>
        <w:rPr>
          <w:lang w:val="en-US"/>
        </w:rPr>
      </w:pPr>
      <w:r>
        <w:rPr>
          <w:rFonts w:ascii="Times New Roman" w:eastAsia="Times New Roman" w:hAnsi="Times New Roman" w:cs="Times New Roman"/>
          <w:i/>
          <w:color w:val="000000"/>
          <w:lang w:val="en-US"/>
        </w:rPr>
        <w:t xml:space="preserve">       </w:t>
      </w:r>
      <w:r>
        <w:rPr>
          <w:rFonts w:ascii="Times New Roman" w:hAnsi="Times New Roman" w:cs="Times New Roman"/>
          <w:i/>
          <w:color w:val="000000"/>
          <w:lang w:val="en-US"/>
        </w:rPr>
        <w:t>IRQF_TRIGGER_RISING | IRQF_TRIGGER_</w:t>
      </w:r>
      <w:proofErr w:type="gramStart"/>
      <w:r>
        <w:rPr>
          <w:rFonts w:ascii="Times New Roman" w:hAnsi="Times New Roman" w:cs="Times New Roman"/>
          <w:i/>
          <w:color w:val="000000"/>
          <w:lang w:val="en-US"/>
        </w:rPr>
        <w:t>FALLING )</w:t>
      </w:r>
      <w:proofErr w:type="gramEnd"/>
    </w:p>
    <w:p w:rsidR="00170E71" w:rsidRDefault="00170E71" w:rsidP="00170E71">
      <w:pPr>
        <w:pStyle w:val="Textbody"/>
        <w:spacing w:after="0" w:line="240" w:lineRule="auto"/>
        <w:ind w:left="360"/>
        <w:jc w:val="both"/>
      </w:pPr>
      <w:r>
        <w:rPr>
          <w:rFonts w:ascii="Times New Roman" w:hAnsi="Times New Roman" w:cs="Times New Roman"/>
          <w:i/>
          <w:color w:val="000000"/>
        </w:rPr>
        <w:t>#define IRQF_TRIGGER_PROBE 0x00000010</w:t>
      </w:r>
    </w:p>
    <w:p w:rsidR="00170E71" w:rsidRDefault="00170E71" w:rsidP="00170E71">
      <w:pPr>
        <w:pStyle w:val="Textbody"/>
        <w:numPr>
          <w:ilvl w:val="0"/>
          <w:numId w:val="8"/>
        </w:numPr>
        <w:spacing w:after="0" w:line="240" w:lineRule="auto"/>
        <w:jc w:val="both"/>
      </w:pPr>
      <w:r>
        <w:rPr>
          <w:rFonts w:ascii="Times New Roman" w:hAnsi="Times New Roman" w:cs="Times New Roman"/>
          <w:color w:val="000000"/>
        </w:rPr>
        <w:t>другие (не все, только основные, часто используемые) флаги:</w:t>
      </w:r>
    </w:p>
    <w:p w:rsidR="00170E71" w:rsidRDefault="00170E71" w:rsidP="00170E71">
      <w:pPr>
        <w:pStyle w:val="Textbody"/>
        <w:spacing w:after="0" w:line="240" w:lineRule="auto"/>
        <w:ind w:left="360"/>
        <w:jc w:val="both"/>
      </w:pPr>
      <w:r>
        <w:rPr>
          <w:rFonts w:ascii="Times New Roman" w:hAnsi="Times New Roman" w:cs="Times New Roman"/>
          <w:i/>
          <w:color w:val="000000"/>
        </w:rPr>
        <w:t>IRQF_SHARED</w:t>
      </w:r>
      <w:r>
        <w:rPr>
          <w:rFonts w:ascii="Times New Roman" w:hAnsi="Times New Roman" w:cs="Times New Roman"/>
          <w:color w:val="000000"/>
        </w:rPr>
        <w:t xml:space="preserve"> — разрешить разделение (совместное использование) линии IRQ с другими устройствами (PCI шина и устройства). </w:t>
      </w:r>
      <w:r>
        <w:rPr>
          <w:rFonts w:ascii="Times New Roman" w:hAnsi="Times New Roman" w:cs="Times New Roman"/>
          <w:i/>
          <w:color w:val="000000"/>
        </w:rPr>
        <w:t>IRQF_PROBE_SHARED</w:t>
      </w:r>
      <w:r>
        <w:rPr>
          <w:rFonts w:ascii="Times New Roman" w:hAnsi="Times New Roman" w:cs="Times New Roman"/>
          <w:color w:val="000000"/>
        </w:rPr>
        <w:t xml:space="preserve"> — устанавливается вызывающим, когда он предполагает возможные проблемы с совместным использованием. </w:t>
      </w:r>
      <w:r>
        <w:rPr>
          <w:rFonts w:ascii="Times New Roman" w:hAnsi="Times New Roman" w:cs="Times New Roman"/>
          <w:i/>
          <w:color w:val="000000"/>
        </w:rPr>
        <w:t>IRQF_TIMER</w:t>
      </w:r>
      <w:r>
        <w:rPr>
          <w:rFonts w:ascii="Times New Roman" w:hAnsi="Times New Roman" w:cs="Times New Roman"/>
          <w:color w:val="000000"/>
        </w:rPr>
        <w:t xml:space="preserve"> — флаг, маркирующий это прерывание как таймерное. </w:t>
      </w:r>
      <w:r>
        <w:rPr>
          <w:rFonts w:ascii="Times New Roman" w:hAnsi="Times New Roman" w:cs="Times New Roman"/>
          <w:i/>
          <w:color w:val="000000"/>
        </w:rPr>
        <w:t>IRQF_PERCPU</w:t>
      </w:r>
      <w:r>
        <w:rPr>
          <w:rFonts w:ascii="Times New Roman" w:hAnsi="Times New Roman" w:cs="Times New Roman"/>
          <w:color w:val="000000"/>
        </w:rPr>
        <w:t xml:space="preserve"> — прерывание, закреплённое монопольно за отдельным CPU. </w:t>
      </w:r>
      <w:r>
        <w:rPr>
          <w:rFonts w:ascii="Times New Roman" w:hAnsi="Times New Roman" w:cs="Times New Roman"/>
          <w:i/>
          <w:color w:val="000000"/>
        </w:rPr>
        <w:t>IRQF_NOBALANCING</w:t>
      </w:r>
      <w:r>
        <w:rPr>
          <w:rFonts w:ascii="Times New Roman" w:hAnsi="Times New Roman" w:cs="Times New Roman"/>
          <w:color w:val="000000"/>
        </w:rPr>
        <w:t xml:space="preserve"> — флаг, запрещающий вовлекать это прерывание в балансировку IRQ.</w:t>
      </w:r>
    </w:p>
    <w:p w:rsidR="00170E71" w:rsidRDefault="00170E71" w:rsidP="00170E71">
      <w:pPr>
        <w:pStyle w:val="Textbody"/>
        <w:spacing w:after="0" w:line="240" w:lineRule="auto"/>
        <w:jc w:val="both"/>
      </w:pPr>
      <w:r>
        <w:rPr>
          <w:rFonts w:ascii="Times New Roman" w:hAnsi="Times New Roman" w:cs="Times New Roman"/>
          <w:color w:val="000000"/>
        </w:rPr>
        <w:tab/>
        <w:t xml:space="preserve">При успешной установке функция </w:t>
      </w:r>
      <w:r>
        <w:rPr>
          <w:rFonts w:ascii="Times New Roman" w:hAnsi="Times New Roman" w:cs="Times New Roman"/>
          <w:i/>
          <w:color w:val="000000"/>
        </w:rPr>
        <w:t>request_</w:t>
      </w:r>
      <w:proofErr w:type="gramStart"/>
      <w:r>
        <w:rPr>
          <w:rFonts w:ascii="Times New Roman" w:hAnsi="Times New Roman" w:cs="Times New Roman"/>
          <w:i/>
          <w:color w:val="000000"/>
        </w:rPr>
        <w:t>irq(</w:t>
      </w:r>
      <w:proofErr w:type="gramEnd"/>
      <w:r>
        <w:rPr>
          <w:rFonts w:ascii="Times New Roman" w:hAnsi="Times New Roman" w:cs="Times New Roman"/>
          <w:i/>
          <w:color w:val="000000"/>
        </w:rPr>
        <w:t>)</w:t>
      </w:r>
      <w:r>
        <w:rPr>
          <w:rFonts w:ascii="Times New Roman" w:hAnsi="Times New Roman" w:cs="Times New Roman"/>
          <w:color w:val="000000"/>
        </w:rPr>
        <w:t xml:space="preserve"> возвращает нуль. Возврат ненулевого значения указывает на то, что произошла ошибка, и указанный обработчик прерывания не был зарегистрирован. Наиболее часто встречающийся код ошибки — это значение -</w:t>
      </w:r>
      <w:r>
        <w:rPr>
          <w:rFonts w:ascii="Times New Roman" w:hAnsi="Times New Roman" w:cs="Times New Roman"/>
          <w:i/>
          <w:color w:val="000000"/>
        </w:rPr>
        <w:t>EBUSY</w:t>
      </w:r>
      <w:r>
        <w:rPr>
          <w:rFonts w:ascii="Times New Roman" w:hAnsi="Times New Roman" w:cs="Times New Roman"/>
          <w:color w:val="000000"/>
        </w:rPr>
        <w:t xml:space="preserve"> (ошибки в ядре возвращаются отрицательными значениями), что указывает на то, что данная линия запроса на прерывание уже занята (или при текущем вызове, или при предыдущем вызове для этой линии не был указан флаг </w:t>
      </w:r>
      <w:r>
        <w:rPr>
          <w:rFonts w:ascii="Times New Roman" w:hAnsi="Times New Roman" w:cs="Times New Roman"/>
          <w:i/>
          <w:color w:val="000000"/>
        </w:rPr>
        <w:t>IRQF_SHARED</w:t>
      </w:r>
      <w:r>
        <w:rPr>
          <w:rFonts w:ascii="Times New Roman" w:hAnsi="Times New Roman" w:cs="Times New Roman"/>
          <w:color w:val="000000"/>
        </w:rPr>
        <w:t>).</w:t>
      </w:r>
    </w:p>
    <w:p w:rsidR="00170E71" w:rsidRDefault="00170E71" w:rsidP="00170E71">
      <w:pPr>
        <w:pStyle w:val="Textbody"/>
        <w:tabs>
          <w:tab w:val="left" w:pos="0"/>
        </w:tabs>
        <w:spacing w:after="0" w:line="240" w:lineRule="auto"/>
        <w:ind w:left="1080"/>
        <w:jc w:val="center"/>
      </w:pPr>
      <w:r>
        <w:rPr>
          <w:rFonts w:ascii="Times New Roman" w:hAnsi="Times New Roman" w:cs="Times New Roman"/>
          <w:b/>
          <w:color w:val="000000"/>
        </w:rPr>
        <w:t>2.2. Отображение прерываний в /proc</w:t>
      </w:r>
    </w:p>
    <w:p w:rsidR="00170E71" w:rsidRDefault="00170E71" w:rsidP="00170E71">
      <w:pPr>
        <w:pStyle w:val="Textbody"/>
        <w:spacing w:after="0" w:line="240" w:lineRule="auto"/>
        <w:ind w:firstLine="709"/>
        <w:jc w:val="both"/>
      </w:pPr>
      <w:r>
        <w:rPr>
          <w:rFonts w:ascii="Times New Roman" w:hAnsi="Times New Roman" w:cs="Times New Roman"/>
          <w:color w:val="000000"/>
        </w:rPr>
        <w:t xml:space="preserve">Но, прежде чем дальше углубляться в организацию обработки прерывания, коротко остановимся на том, как мы можем наблюдать и контролировать то, что происходит с прерываниями. Всякий раз, когда аппаратное прерывание обрабатывается процессором, внутренний счётчик прерываний увеличивается, предоставляя возможность контроля за подсистемой прерываний; счётчики отображаются в </w:t>
      </w:r>
      <w:r>
        <w:rPr>
          <w:rFonts w:ascii="Times New Roman" w:hAnsi="Times New Roman" w:cs="Times New Roman"/>
          <w:i/>
          <w:color w:val="000000"/>
        </w:rPr>
        <w:t>/proc/interrupts</w:t>
      </w:r>
      <w:r>
        <w:rPr>
          <w:rFonts w:ascii="Times New Roman" w:hAnsi="Times New Roman" w:cs="Times New Roman"/>
          <w:color w:val="000000"/>
        </w:rPr>
        <w:t xml:space="preserve"> (последняя колонка это и есть имя обработчика, зарегистрированное параметром </w:t>
      </w:r>
      <w:r>
        <w:rPr>
          <w:rFonts w:ascii="Times New Roman" w:hAnsi="Times New Roman" w:cs="Times New Roman"/>
          <w:i/>
          <w:color w:val="000000"/>
        </w:rPr>
        <w:t>name</w:t>
      </w:r>
      <w:r>
        <w:rPr>
          <w:rFonts w:ascii="Times New Roman" w:hAnsi="Times New Roman" w:cs="Times New Roman"/>
          <w:color w:val="000000"/>
        </w:rPr>
        <w:t xml:space="preserve"> в вызове </w:t>
      </w:r>
      <w:r>
        <w:rPr>
          <w:rFonts w:ascii="Times New Roman" w:hAnsi="Times New Roman" w:cs="Times New Roman"/>
          <w:i/>
          <w:color w:val="000000"/>
        </w:rPr>
        <w:t>request_irq()</w:t>
      </w:r>
      <w:r>
        <w:rPr>
          <w:rFonts w:ascii="Times New Roman" w:hAnsi="Times New Roman" w:cs="Times New Roman"/>
          <w:color w:val="000000"/>
        </w:rPr>
        <w:t xml:space="preserve">). </w:t>
      </w:r>
      <w:r>
        <w:rPr>
          <w:rFonts w:ascii="Times New Roman" w:hAnsi="Times New Roman" w:cs="Times New Roman"/>
          <w:color w:val="000000"/>
        </w:rPr>
        <w:tab/>
        <w:t xml:space="preserve">Те линии IRQ, для которых не установлены текущие обработчики прерываний, не отображаются в </w:t>
      </w:r>
      <w:r>
        <w:rPr>
          <w:rFonts w:ascii="Times New Roman" w:hAnsi="Times New Roman" w:cs="Times New Roman"/>
          <w:i/>
          <w:color w:val="000000"/>
        </w:rPr>
        <w:t>/proc/interrupts</w:t>
      </w:r>
      <w:r>
        <w:rPr>
          <w:rFonts w:ascii="Times New Roman" w:hAnsi="Times New Roman" w:cs="Times New Roman"/>
          <w:color w:val="000000"/>
        </w:rPr>
        <w:t>.</w:t>
      </w:r>
    </w:p>
    <w:p w:rsidR="00170E71" w:rsidRDefault="00170E71" w:rsidP="00170E71">
      <w:pPr>
        <w:pStyle w:val="Textbody"/>
        <w:spacing w:after="0" w:line="240" w:lineRule="auto"/>
        <w:ind w:firstLine="709"/>
        <w:jc w:val="both"/>
      </w:pPr>
      <w:r>
        <w:rPr>
          <w:rFonts w:ascii="Times New Roman" w:hAnsi="Times New Roman" w:cs="Times New Roman"/>
          <w:color w:val="000000"/>
        </w:rPr>
        <w:t xml:space="preserve">Ещё одним источником (динамической) информации о произошедших (обработанных) прерываниях является файл </w:t>
      </w:r>
      <w:r>
        <w:rPr>
          <w:rFonts w:ascii="Times New Roman" w:hAnsi="Times New Roman" w:cs="Times New Roman"/>
          <w:i/>
          <w:color w:val="000000"/>
        </w:rPr>
        <w:t>/</w:t>
      </w:r>
      <w:r>
        <w:rPr>
          <w:rFonts w:ascii="Times New Roman" w:hAnsi="Times New Roman" w:cs="Times New Roman"/>
          <w:i/>
          <w:color w:val="000000"/>
          <w:lang w:val="en-US"/>
        </w:rPr>
        <w:t>proc</w:t>
      </w:r>
      <w:r>
        <w:rPr>
          <w:rFonts w:ascii="Times New Roman" w:hAnsi="Times New Roman" w:cs="Times New Roman"/>
          <w:i/>
          <w:color w:val="000000"/>
        </w:rPr>
        <w:t>/</w:t>
      </w:r>
      <w:r>
        <w:rPr>
          <w:rFonts w:ascii="Times New Roman" w:hAnsi="Times New Roman" w:cs="Times New Roman"/>
          <w:i/>
          <w:color w:val="000000"/>
          <w:lang w:val="en-US"/>
        </w:rPr>
        <w:t>stat</w:t>
      </w:r>
      <w:r w:rsidRPr="0084464E">
        <w:rPr>
          <w:rFonts w:ascii="Times New Roman" w:hAnsi="Times New Roman" w:cs="Times New Roman"/>
          <w:i/>
          <w:color w:val="000000"/>
        </w:rPr>
        <w:t xml:space="preserve">. </w:t>
      </w:r>
      <w:r>
        <w:rPr>
          <w:rFonts w:ascii="Times New Roman" w:hAnsi="Times New Roman" w:cs="Times New Roman"/>
          <w:color w:val="000000"/>
        </w:rPr>
        <w:t xml:space="preserve">Здесь строка, начинающаяся с </w:t>
      </w:r>
      <w:r>
        <w:rPr>
          <w:rFonts w:ascii="Times New Roman" w:hAnsi="Times New Roman" w:cs="Times New Roman"/>
          <w:i/>
          <w:color w:val="000000"/>
        </w:rPr>
        <w:t>intr,</w:t>
      </w:r>
      <w:r>
        <w:rPr>
          <w:rFonts w:ascii="Times New Roman" w:hAnsi="Times New Roman" w:cs="Times New Roman"/>
          <w:color w:val="000000"/>
        </w:rPr>
        <w:t xml:space="preserve"> содержит суммарные по всем процессорам значения обработанных прерываний для всех последовательно линий IRQ.</w:t>
      </w:r>
    </w:p>
    <w:p w:rsidR="00170E71" w:rsidRDefault="00170E71" w:rsidP="00170E71">
      <w:pPr>
        <w:pStyle w:val="Textbody"/>
        <w:spacing w:after="0" w:line="240" w:lineRule="auto"/>
        <w:ind w:left="1080"/>
        <w:jc w:val="center"/>
      </w:pPr>
      <w:r>
        <w:rPr>
          <w:rFonts w:ascii="Times New Roman" w:hAnsi="Times New Roman" w:cs="Times New Roman"/>
          <w:b/>
          <w:color w:val="000000"/>
        </w:rPr>
        <w:t>2.3. Обработчик прерываний, верхняя половина</w:t>
      </w:r>
    </w:p>
    <w:p w:rsidR="00170E71" w:rsidRDefault="00170E71" w:rsidP="00170E71">
      <w:pPr>
        <w:pStyle w:val="Textbody"/>
        <w:spacing w:after="0" w:line="240" w:lineRule="auto"/>
        <w:ind w:firstLine="709"/>
        <w:jc w:val="both"/>
      </w:pPr>
      <w:r>
        <w:rPr>
          <w:rFonts w:ascii="Times New Roman" w:hAnsi="Times New Roman" w:cs="Times New Roman"/>
          <w:color w:val="000000"/>
        </w:rPr>
        <w:t>Прототип функции обработчика прерывания уже показывался выше:</w:t>
      </w:r>
    </w:p>
    <w:p w:rsidR="00170E71" w:rsidRPr="0084464E" w:rsidRDefault="00170E71" w:rsidP="00170E71">
      <w:pPr>
        <w:pStyle w:val="Textbody"/>
        <w:pBdr>
          <w:top w:val="single" w:sz="4" w:space="1" w:color="000000"/>
          <w:left w:val="single" w:sz="4" w:space="4" w:color="000000"/>
          <w:bottom w:val="single" w:sz="4" w:space="1" w:color="000000"/>
          <w:right w:val="single" w:sz="4" w:space="4" w:color="000000"/>
        </w:pBdr>
        <w:spacing w:after="0" w:line="240" w:lineRule="auto"/>
        <w:jc w:val="both"/>
        <w:rPr>
          <w:lang w:val="en-US"/>
        </w:rPr>
      </w:pPr>
      <w:proofErr w:type="gramStart"/>
      <w:r>
        <w:rPr>
          <w:rFonts w:ascii="Times New Roman" w:hAnsi="Times New Roman" w:cs="Times New Roman"/>
          <w:i/>
          <w:color w:val="000000"/>
          <w:lang w:val="en-US"/>
        </w:rPr>
        <w:t>typedef</w:t>
      </w:r>
      <w:proofErr w:type="gramEnd"/>
      <w:r>
        <w:rPr>
          <w:rFonts w:ascii="Times New Roman" w:hAnsi="Times New Roman" w:cs="Times New Roman"/>
          <w:i/>
          <w:color w:val="000000"/>
          <w:lang w:val="en-US"/>
        </w:rPr>
        <w:t xml:space="preserve"> irqreturn_t (*irq_handler_t)( int irq, void *dev );</w:t>
      </w:r>
    </w:p>
    <w:p w:rsidR="00170E71" w:rsidRDefault="00170E71" w:rsidP="00170E71">
      <w:pPr>
        <w:pStyle w:val="Textbody"/>
        <w:spacing w:after="0" w:line="240" w:lineRule="auto"/>
        <w:jc w:val="both"/>
      </w:pPr>
      <w:r>
        <w:rPr>
          <w:rFonts w:ascii="Times New Roman" w:hAnsi="Times New Roman" w:cs="Times New Roman"/>
          <w:color w:val="000000"/>
        </w:rPr>
        <w:t>где:</w:t>
      </w:r>
    </w:p>
    <w:p w:rsidR="00170E71" w:rsidRDefault="00170E71" w:rsidP="00170E71">
      <w:pPr>
        <w:pStyle w:val="Textbody"/>
        <w:spacing w:after="0" w:line="240" w:lineRule="auto"/>
        <w:ind w:left="720"/>
        <w:jc w:val="both"/>
      </w:pPr>
      <w:r>
        <w:rPr>
          <w:rFonts w:ascii="Times New Roman" w:hAnsi="Times New Roman" w:cs="Times New Roman"/>
          <w:i/>
          <w:color w:val="000000"/>
        </w:rPr>
        <w:t>irq</w:t>
      </w:r>
      <w:r>
        <w:rPr>
          <w:rFonts w:ascii="Times New Roman" w:hAnsi="Times New Roman" w:cs="Times New Roman"/>
          <w:color w:val="000000"/>
        </w:rPr>
        <w:t xml:space="preserve"> — линия IRQ;</w:t>
      </w:r>
    </w:p>
    <w:p w:rsidR="00170E71" w:rsidRDefault="00170E71" w:rsidP="00170E71">
      <w:pPr>
        <w:pStyle w:val="Textbody"/>
        <w:spacing w:after="0" w:line="240" w:lineRule="auto"/>
        <w:ind w:left="720"/>
        <w:jc w:val="both"/>
      </w:pPr>
      <w:r>
        <w:rPr>
          <w:rFonts w:ascii="Times New Roman" w:hAnsi="Times New Roman" w:cs="Times New Roman"/>
          <w:i/>
          <w:color w:val="000000"/>
        </w:rPr>
        <w:t>dev</w:t>
      </w:r>
      <w:r>
        <w:rPr>
          <w:rFonts w:ascii="Times New Roman" w:hAnsi="Times New Roman" w:cs="Times New Roman"/>
          <w:color w:val="000000"/>
        </w:rPr>
        <w:t xml:space="preserve"> — уникальный указатель экземпляра обработчика (именно тот, который передавался последним параметром </w:t>
      </w:r>
      <w:r>
        <w:rPr>
          <w:rFonts w:ascii="Times New Roman" w:hAnsi="Times New Roman" w:cs="Times New Roman"/>
          <w:i/>
          <w:color w:val="000000"/>
        </w:rPr>
        <w:t>request_</w:t>
      </w:r>
      <w:proofErr w:type="gramStart"/>
      <w:r>
        <w:rPr>
          <w:rFonts w:ascii="Times New Roman" w:hAnsi="Times New Roman" w:cs="Times New Roman"/>
          <w:i/>
          <w:color w:val="000000"/>
        </w:rPr>
        <w:t>irq(</w:t>
      </w:r>
      <w:proofErr w:type="gramEnd"/>
      <w:r>
        <w:rPr>
          <w:rFonts w:ascii="Times New Roman" w:hAnsi="Times New Roman" w:cs="Times New Roman"/>
          <w:i/>
          <w:color w:val="000000"/>
        </w:rPr>
        <w:t>)</w:t>
      </w:r>
      <w:r>
        <w:rPr>
          <w:rFonts w:ascii="Times New Roman" w:hAnsi="Times New Roman" w:cs="Times New Roman"/>
          <w:color w:val="000000"/>
        </w:rPr>
        <w:t xml:space="preserve"> при регистрации обработчика).</w:t>
      </w:r>
    </w:p>
    <w:p w:rsidR="00170E71" w:rsidRDefault="00170E71" w:rsidP="00170E71">
      <w:pPr>
        <w:pStyle w:val="Textbody"/>
        <w:spacing w:after="0" w:line="240" w:lineRule="auto"/>
        <w:ind w:firstLine="709"/>
        <w:jc w:val="both"/>
      </w:pPr>
      <w:r>
        <w:rPr>
          <w:rFonts w:ascii="Times New Roman" w:hAnsi="Times New Roman" w:cs="Times New Roman"/>
          <w:color w:val="000000"/>
        </w:rPr>
        <w:t xml:space="preserve">Это именно та функция, которая будет вызываться в первую очередь при каждом возникновении аппаратного прерывания. Но это вовсе не означает, что при возврате из этой функции работа по обработке текущего прерывания будет завершена (хотя и такой вариант вполне допустим). Из-за этой «неполноты» такой обработчик и получил название «верхняя половина» обработчика прерывания. Дальнейшие действия по обработке могут быть </w:t>
      </w:r>
      <w:r>
        <w:rPr>
          <w:rFonts w:ascii="Times New Roman" w:hAnsi="Times New Roman" w:cs="Times New Roman"/>
          <w:color w:val="000000"/>
        </w:rPr>
        <w:lastRenderedPageBreak/>
        <w:t>запланированы этим обработчиком на более позднее время, используя несколько различных механизмов, обобщённо называемых «нижняя половина».</w:t>
      </w:r>
    </w:p>
    <w:p w:rsidR="00170E71" w:rsidRDefault="00170E71" w:rsidP="00170E71">
      <w:pPr>
        <w:pStyle w:val="Textbody"/>
        <w:spacing w:after="0" w:line="240" w:lineRule="auto"/>
        <w:ind w:firstLine="709"/>
        <w:jc w:val="both"/>
      </w:pPr>
      <w:r>
        <w:rPr>
          <w:rFonts w:ascii="Times New Roman" w:hAnsi="Times New Roman" w:cs="Times New Roman"/>
          <w:color w:val="000000"/>
        </w:rPr>
        <w:t xml:space="preserve">Важно то, что код обработчика верхней половины выполняется при запрещённых последующих прерываниях по линии </w:t>
      </w:r>
      <w:r>
        <w:rPr>
          <w:rFonts w:ascii="Times New Roman" w:hAnsi="Times New Roman" w:cs="Times New Roman"/>
          <w:i/>
          <w:color w:val="000000"/>
        </w:rPr>
        <w:t>irq</w:t>
      </w:r>
      <w:r>
        <w:rPr>
          <w:rFonts w:ascii="Times New Roman" w:hAnsi="Times New Roman" w:cs="Times New Roman"/>
          <w:color w:val="000000"/>
        </w:rPr>
        <w:t xml:space="preserve"> (этой же линии) для того локального процессора, на котором этот код выполняется. А после возврата из этой функции локальные прерывания будут вновь разрешены.</w:t>
      </w:r>
    </w:p>
    <w:p w:rsidR="00170E71" w:rsidRDefault="00170E71" w:rsidP="00170E71">
      <w:pPr>
        <w:pStyle w:val="Textbody"/>
        <w:spacing w:after="0" w:line="240" w:lineRule="auto"/>
        <w:ind w:left="709"/>
        <w:jc w:val="both"/>
      </w:pPr>
      <w:r>
        <w:rPr>
          <w:rFonts w:ascii="Times New Roman" w:hAnsi="Times New Roman" w:cs="Times New Roman"/>
          <w:color w:val="000000"/>
        </w:rPr>
        <w:t>Возвращается значение (</w:t>
      </w:r>
      <w:r>
        <w:rPr>
          <w:rFonts w:ascii="Times New Roman" w:hAnsi="Times New Roman" w:cs="Times New Roman"/>
          <w:i/>
          <w:color w:val="000000"/>
        </w:rPr>
        <w:t>&lt;</w:t>
      </w:r>
      <w:r>
        <w:rPr>
          <w:rFonts w:ascii="Times New Roman" w:hAnsi="Times New Roman" w:cs="Times New Roman"/>
          <w:i/>
          <w:color w:val="000000"/>
          <w:lang w:val="en-US"/>
        </w:rPr>
        <w:t>linux</w:t>
      </w:r>
      <w:r>
        <w:rPr>
          <w:rFonts w:ascii="Times New Roman" w:hAnsi="Times New Roman" w:cs="Times New Roman"/>
          <w:i/>
          <w:color w:val="000000"/>
        </w:rPr>
        <w:t>/</w:t>
      </w:r>
      <w:r>
        <w:rPr>
          <w:rFonts w:ascii="Times New Roman" w:hAnsi="Times New Roman" w:cs="Times New Roman"/>
          <w:i/>
          <w:color w:val="000000"/>
          <w:lang w:val="en-US"/>
        </w:rPr>
        <w:t>irqreturn</w:t>
      </w:r>
      <w:r>
        <w:rPr>
          <w:rFonts w:ascii="Times New Roman" w:hAnsi="Times New Roman" w:cs="Times New Roman"/>
          <w:i/>
          <w:color w:val="000000"/>
        </w:rPr>
        <w:t>.</w:t>
      </w:r>
      <w:r>
        <w:rPr>
          <w:rFonts w:ascii="Times New Roman" w:hAnsi="Times New Roman" w:cs="Times New Roman"/>
          <w:i/>
          <w:color w:val="000000"/>
          <w:lang w:val="en-US"/>
        </w:rPr>
        <w:t>h</w:t>
      </w:r>
      <w:r>
        <w:rPr>
          <w:rFonts w:ascii="Times New Roman" w:hAnsi="Times New Roman" w:cs="Times New Roman"/>
          <w:i/>
          <w:color w:val="000000"/>
        </w:rPr>
        <w:t>&gt;</w:t>
      </w:r>
      <w:r>
        <w:rPr>
          <w:rFonts w:ascii="Times New Roman" w:hAnsi="Times New Roman" w:cs="Times New Roman"/>
          <w:color w:val="000000"/>
        </w:rPr>
        <w:t>):</w:t>
      </w:r>
    </w:p>
    <w:tbl>
      <w:tblPr>
        <w:tblW w:w="0" w:type="auto"/>
        <w:tblInd w:w="-40" w:type="dxa"/>
        <w:tblLayout w:type="fixed"/>
        <w:tblLook w:val="0000" w:firstRow="0" w:lastRow="0" w:firstColumn="0" w:lastColumn="0" w:noHBand="0" w:noVBand="0"/>
      </w:tblPr>
      <w:tblGrid>
        <w:gridCol w:w="9651"/>
      </w:tblGrid>
      <w:tr w:rsidR="00170E71" w:rsidRPr="00D355B5" w:rsidTr="0059329F">
        <w:tc>
          <w:tcPr>
            <w:tcW w:w="9651" w:type="dxa"/>
            <w:tcBorders>
              <w:top w:val="single" w:sz="4" w:space="0" w:color="000000"/>
              <w:left w:val="single" w:sz="4" w:space="0" w:color="000000"/>
              <w:bottom w:val="single" w:sz="4" w:space="0" w:color="000000"/>
              <w:right w:val="single" w:sz="4" w:space="0" w:color="000000"/>
            </w:tcBorders>
            <w:shd w:val="clear" w:color="auto" w:fill="auto"/>
          </w:tcPr>
          <w:p w:rsidR="00170E71" w:rsidRPr="0084464E" w:rsidRDefault="00170E71" w:rsidP="0059329F">
            <w:pPr>
              <w:pStyle w:val="Textbody"/>
              <w:spacing w:after="0" w:line="240" w:lineRule="auto"/>
              <w:ind w:left="-142" w:firstLine="142"/>
              <w:jc w:val="both"/>
              <w:rPr>
                <w:lang w:val="en-US"/>
              </w:rPr>
            </w:pPr>
            <w:r>
              <w:rPr>
                <w:rFonts w:ascii="Times New Roman" w:hAnsi="Times New Roman" w:cs="Times New Roman"/>
                <w:color w:val="000000"/>
                <w:sz w:val="20"/>
                <w:szCs w:val="20"/>
                <w:lang w:val="en-US"/>
              </w:rPr>
              <w:t>typedef int irqreturn_t;</w:t>
            </w:r>
          </w:p>
          <w:p w:rsidR="00170E71" w:rsidRPr="0084464E" w:rsidRDefault="00170E71" w:rsidP="0059329F">
            <w:pPr>
              <w:pStyle w:val="Textbody"/>
              <w:spacing w:after="0" w:line="240" w:lineRule="auto"/>
              <w:ind w:left="-142" w:firstLine="142"/>
              <w:jc w:val="both"/>
              <w:rPr>
                <w:lang w:val="en-US"/>
              </w:rPr>
            </w:pPr>
            <w:r>
              <w:rPr>
                <w:rFonts w:ascii="Times New Roman" w:hAnsi="Times New Roman" w:cs="Times New Roman"/>
                <w:color w:val="000000"/>
                <w:sz w:val="20"/>
                <w:szCs w:val="20"/>
                <w:lang w:val="en-US"/>
              </w:rPr>
              <w:t>#define IRQ_NONE (0)</w:t>
            </w:r>
          </w:p>
          <w:p w:rsidR="00170E71" w:rsidRPr="0084464E" w:rsidRDefault="00170E71" w:rsidP="0059329F">
            <w:pPr>
              <w:pStyle w:val="Textbody"/>
              <w:spacing w:after="0" w:line="240" w:lineRule="auto"/>
              <w:ind w:left="-142" w:firstLine="142"/>
              <w:jc w:val="both"/>
              <w:rPr>
                <w:lang w:val="en-US"/>
              </w:rPr>
            </w:pPr>
            <w:r>
              <w:rPr>
                <w:rFonts w:ascii="Times New Roman" w:hAnsi="Times New Roman" w:cs="Times New Roman"/>
                <w:color w:val="000000"/>
                <w:sz w:val="20"/>
                <w:szCs w:val="20"/>
                <w:lang w:val="en-US"/>
              </w:rPr>
              <w:t>#define IRQ_HANDLED (1)</w:t>
            </w:r>
          </w:p>
          <w:p w:rsidR="00170E71" w:rsidRPr="0084464E" w:rsidRDefault="00170E71" w:rsidP="0059329F">
            <w:pPr>
              <w:pStyle w:val="Textbody"/>
              <w:spacing w:after="0" w:line="240" w:lineRule="auto"/>
              <w:ind w:left="-142" w:firstLine="142"/>
              <w:jc w:val="both"/>
              <w:rPr>
                <w:lang w:val="en-US"/>
              </w:rPr>
            </w:pPr>
            <w:r>
              <w:rPr>
                <w:rFonts w:ascii="Times New Roman" w:hAnsi="Times New Roman" w:cs="Times New Roman"/>
                <w:color w:val="000000"/>
                <w:sz w:val="20"/>
                <w:szCs w:val="20"/>
                <w:lang w:val="en-US"/>
              </w:rPr>
              <w:t>#define IRQ_RETVAL(x) ((x) != 0)</w:t>
            </w:r>
          </w:p>
        </w:tc>
      </w:tr>
    </w:tbl>
    <w:p w:rsidR="00170E71" w:rsidRDefault="00170E71" w:rsidP="00170E71">
      <w:pPr>
        <w:pStyle w:val="Textbody"/>
        <w:spacing w:after="0" w:line="240" w:lineRule="auto"/>
        <w:ind w:firstLine="708"/>
        <w:jc w:val="both"/>
      </w:pPr>
      <w:r>
        <w:rPr>
          <w:rFonts w:ascii="Times New Roman" w:hAnsi="Times New Roman" w:cs="Times New Roman"/>
          <w:i/>
          <w:color w:val="000000"/>
        </w:rPr>
        <w:t>IRQ_HANDLED</w:t>
      </w:r>
      <w:r>
        <w:rPr>
          <w:rFonts w:ascii="Times New Roman" w:hAnsi="Times New Roman" w:cs="Times New Roman"/>
          <w:color w:val="000000"/>
        </w:rPr>
        <w:t xml:space="preserve"> — устройство прерывания распознано как обслуживаемое обработчиком, и прерывание успешно обработано.</w:t>
      </w:r>
    </w:p>
    <w:p w:rsidR="00170E71" w:rsidRDefault="00170E71" w:rsidP="00170E71">
      <w:pPr>
        <w:pStyle w:val="Textbody"/>
        <w:spacing w:after="0" w:line="240" w:lineRule="auto"/>
        <w:ind w:firstLine="708"/>
        <w:jc w:val="both"/>
      </w:pPr>
      <w:r>
        <w:rPr>
          <w:rFonts w:ascii="Times New Roman" w:hAnsi="Times New Roman" w:cs="Times New Roman"/>
          <w:i/>
          <w:color w:val="000000"/>
        </w:rPr>
        <w:t>IRQ_NONE</w:t>
      </w:r>
      <w:r>
        <w:rPr>
          <w:rFonts w:ascii="Times New Roman" w:hAnsi="Times New Roman" w:cs="Times New Roman"/>
          <w:color w:val="000000"/>
        </w:rPr>
        <w:t xml:space="preserve"> — устройство не является источником прерывания для данного обработчика, прерывание должно быть передано далее другим обработчикам, зарегистрированным на данной линии IRQ.</w:t>
      </w:r>
    </w:p>
    <w:p w:rsidR="00170E71" w:rsidRDefault="00170E71" w:rsidP="00170E71">
      <w:pPr>
        <w:pStyle w:val="Textbody"/>
        <w:spacing w:after="0" w:line="240" w:lineRule="auto"/>
        <w:ind w:left="709"/>
        <w:jc w:val="both"/>
      </w:pPr>
      <w:r>
        <w:rPr>
          <w:rFonts w:ascii="Times New Roman" w:hAnsi="Times New Roman" w:cs="Times New Roman"/>
          <w:color w:val="000000"/>
        </w:rPr>
        <w:t>Типичная схема обработчика при этом будет выглядеть так:</w:t>
      </w:r>
    </w:p>
    <w:p w:rsidR="00170E71" w:rsidRPr="0084464E" w:rsidRDefault="00170E71" w:rsidP="00170E71">
      <w:pPr>
        <w:pStyle w:val="Textbody"/>
        <w:pBdr>
          <w:top w:val="single" w:sz="4" w:space="1" w:color="000000"/>
          <w:left w:val="single" w:sz="4" w:space="4" w:color="000000"/>
          <w:bottom w:val="single" w:sz="4" w:space="1" w:color="000000"/>
          <w:right w:val="single" w:sz="4" w:space="4" w:color="000000"/>
        </w:pBdr>
        <w:spacing w:after="0" w:line="240" w:lineRule="auto"/>
        <w:jc w:val="both"/>
        <w:rPr>
          <w:lang w:val="en-US"/>
        </w:rPr>
      </w:pPr>
      <w:proofErr w:type="gramStart"/>
      <w:r>
        <w:rPr>
          <w:rFonts w:ascii="Times New Roman" w:hAnsi="Times New Roman" w:cs="Times New Roman"/>
          <w:color w:val="000000"/>
          <w:sz w:val="20"/>
          <w:szCs w:val="20"/>
          <w:lang w:val="en-US"/>
        </w:rPr>
        <w:t>static</w:t>
      </w:r>
      <w:proofErr w:type="gramEnd"/>
      <w:r>
        <w:rPr>
          <w:rFonts w:ascii="Times New Roman" w:hAnsi="Times New Roman" w:cs="Times New Roman"/>
          <w:color w:val="000000"/>
          <w:sz w:val="20"/>
          <w:szCs w:val="20"/>
          <w:lang w:val="en-US"/>
        </w:rPr>
        <w:t xml:space="preserve"> irqreturn_t intr_handler ( int irq, void *dev ) {</w:t>
      </w:r>
    </w:p>
    <w:p w:rsidR="00170E71" w:rsidRDefault="00170E71" w:rsidP="00170E71">
      <w:pPr>
        <w:pStyle w:val="Textbody"/>
        <w:pBdr>
          <w:top w:val="single" w:sz="4" w:space="1" w:color="000000"/>
          <w:left w:val="single" w:sz="4" w:space="4" w:color="000000"/>
          <w:bottom w:val="single" w:sz="4" w:space="1" w:color="000000"/>
          <w:right w:val="single" w:sz="4" w:space="4" w:color="000000"/>
        </w:pBdr>
        <w:spacing w:after="0" w:line="240" w:lineRule="auto"/>
        <w:ind w:firstLine="709"/>
        <w:jc w:val="both"/>
      </w:pPr>
      <w:r>
        <w:rPr>
          <w:rFonts w:ascii="Times New Roman" w:hAnsi="Times New Roman" w:cs="Times New Roman"/>
          <w:color w:val="000000"/>
          <w:sz w:val="20"/>
          <w:szCs w:val="20"/>
        </w:rPr>
        <w:t xml:space="preserve">if </w:t>
      </w:r>
      <w:proofErr w:type="gramStart"/>
      <w:r>
        <w:rPr>
          <w:rFonts w:ascii="Times New Roman" w:hAnsi="Times New Roman" w:cs="Times New Roman"/>
          <w:color w:val="000000"/>
          <w:sz w:val="20"/>
          <w:szCs w:val="20"/>
        </w:rPr>
        <w:t>( !</w:t>
      </w:r>
      <w:proofErr w:type="gramEnd"/>
      <w:r>
        <w:rPr>
          <w:rFonts w:ascii="Times New Roman" w:hAnsi="Times New Roman" w:cs="Times New Roman"/>
          <w:color w:val="000000"/>
          <w:sz w:val="20"/>
          <w:szCs w:val="20"/>
        </w:rPr>
        <w:t xml:space="preserve"> /* проверка того, что обслуживаемое устройство запросило прерывание*</w:t>
      </w:r>
      <w:proofErr w:type="gramStart"/>
      <w:r>
        <w:rPr>
          <w:rFonts w:ascii="Times New Roman" w:hAnsi="Times New Roman" w:cs="Times New Roman"/>
          <w:color w:val="000000"/>
          <w:sz w:val="20"/>
          <w:szCs w:val="20"/>
        </w:rPr>
        <w:t>/ )</w:t>
      </w:r>
      <w:proofErr w:type="gramEnd"/>
    </w:p>
    <w:p w:rsidR="00170E71" w:rsidRDefault="00170E71" w:rsidP="00170E71">
      <w:pPr>
        <w:pStyle w:val="Textbody"/>
        <w:pBdr>
          <w:top w:val="single" w:sz="4" w:space="1" w:color="000000"/>
          <w:left w:val="single" w:sz="4" w:space="4" w:color="000000"/>
          <w:bottom w:val="single" w:sz="4" w:space="1" w:color="000000"/>
          <w:right w:val="single" w:sz="4" w:space="4" w:color="000000"/>
        </w:pBdr>
        <w:spacing w:after="0" w:line="240" w:lineRule="auto"/>
        <w:ind w:firstLine="709"/>
        <w:jc w:val="both"/>
      </w:pPr>
      <w:r>
        <w:rPr>
          <w:rFonts w:ascii="Times New Roman" w:hAnsi="Times New Roman" w:cs="Times New Roman"/>
          <w:color w:val="000000"/>
          <w:sz w:val="20"/>
          <w:szCs w:val="20"/>
        </w:rPr>
        <w:t>return IRQ_NONE;</w:t>
      </w:r>
    </w:p>
    <w:p w:rsidR="00170E71" w:rsidRDefault="00170E71" w:rsidP="00170E71">
      <w:pPr>
        <w:pStyle w:val="Textbody"/>
        <w:pBdr>
          <w:top w:val="single" w:sz="4" w:space="1" w:color="000000"/>
          <w:left w:val="single" w:sz="4" w:space="4" w:color="000000"/>
          <w:bottom w:val="single" w:sz="4" w:space="1" w:color="000000"/>
          <w:right w:val="single" w:sz="4" w:space="4" w:color="000000"/>
        </w:pBdr>
        <w:spacing w:after="0" w:line="240" w:lineRule="auto"/>
        <w:ind w:firstLine="709"/>
        <w:jc w:val="both"/>
      </w:pPr>
      <w:r>
        <w:rPr>
          <w:rFonts w:ascii="Times New Roman" w:hAnsi="Times New Roman" w:cs="Times New Roman"/>
          <w:color w:val="000000"/>
          <w:sz w:val="20"/>
          <w:szCs w:val="20"/>
        </w:rPr>
        <w:t>/* код обслуживания устройства */</w:t>
      </w:r>
    </w:p>
    <w:p w:rsidR="00170E71" w:rsidRDefault="00170E71" w:rsidP="00170E71">
      <w:pPr>
        <w:pStyle w:val="Textbody"/>
        <w:pBdr>
          <w:top w:val="single" w:sz="4" w:space="1" w:color="000000"/>
          <w:left w:val="single" w:sz="4" w:space="4" w:color="000000"/>
          <w:bottom w:val="single" w:sz="4" w:space="1" w:color="000000"/>
          <w:right w:val="single" w:sz="4" w:space="4" w:color="000000"/>
        </w:pBdr>
        <w:spacing w:after="0" w:line="240" w:lineRule="auto"/>
        <w:ind w:firstLine="709"/>
        <w:jc w:val="both"/>
      </w:pPr>
      <w:r>
        <w:rPr>
          <w:rFonts w:ascii="Times New Roman" w:hAnsi="Times New Roman" w:cs="Times New Roman"/>
          <w:color w:val="000000"/>
          <w:sz w:val="20"/>
          <w:szCs w:val="20"/>
        </w:rPr>
        <w:t>return IRQ_HANDLED;</w:t>
      </w:r>
    </w:p>
    <w:p w:rsidR="00170E71" w:rsidRDefault="00170E71" w:rsidP="00170E71">
      <w:pPr>
        <w:pStyle w:val="Textbody"/>
        <w:pBdr>
          <w:top w:val="single" w:sz="4" w:space="1" w:color="000000"/>
          <w:left w:val="single" w:sz="4" w:space="4" w:color="000000"/>
          <w:bottom w:val="single" w:sz="4" w:space="1" w:color="000000"/>
          <w:right w:val="single" w:sz="4" w:space="4" w:color="000000"/>
        </w:pBdr>
        <w:spacing w:after="0" w:line="240" w:lineRule="auto"/>
        <w:jc w:val="both"/>
      </w:pPr>
      <w:r>
        <w:rPr>
          <w:rFonts w:ascii="Times New Roman" w:hAnsi="Times New Roman" w:cs="Times New Roman"/>
          <w:color w:val="000000"/>
          <w:sz w:val="20"/>
          <w:szCs w:val="20"/>
        </w:rPr>
        <w:t>}</w:t>
      </w:r>
    </w:p>
    <w:p w:rsidR="00170E71" w:rsidRDefault="00170E71" w:rsidP="00170E71">
      <w:pPr>
        <w:pStyle w:val="Textbody"/>
        <w:keepNext/>
        <w:spacing w:after="0" w:line="240" w:lineRule="auto"/>
        <w:ind w:left="1080"/>
        <w:jc w:val="center"/>
      </w:pPr>
      <w:r>
        <w:rPr>
          <w:rFonts w:ascii="Times New Roman" w:hAnsi="Times New Roman" w:cs="Times New Roman"/>
          <w:b/>
          <w:iCs/>
          <w:color w:val="000000"/>
        </w:rPr>
        <w:t>2.4. Управление линиями прерывания</w:t>
      </w:r>
    </w:p>
    <w:p w:rsidR="00170E71" w:rsidRDefault="00170E71" w:rsidP="00170E71">
      <w:pPr>
        <w:pStyle w:val="Textbody"/>
        <w:spacing w:after="0" w:line="240" w:lineRule="auto"/>
        <w:ind w:firstLine="709"/>
        <w:jc w:val="both"/>
      </w:pPr>
      <w:r>
        <w:rPr>
          <w:rFonts w:ascii="Times New Roman" w:hAnsi="Times New Roman" w:cs="Times New Roman"/>
          <w:color w:val="000000"/>
        </w:rPr>
        <w:t xml:space="preserve">Под управлением линиями прерываний будем понимать запрет-разрешение прерываний по одной или нескольким линиям </w:t>
      </w:r>
      <w:r>
        <w:rPr>
          <w:rFonts w:ascii="Times New Roman" w:hAnsi="Times New Roman" w:cs="Times New Roman"/>
          <w:i/>
          <w:color w:val="000000"/>
        </w:rPr>
        <w:t>irq</w:t>
      </w:r>
      <w:r>
        <w:rPr>
          <w:rFonts w:ascii="Times New Roman" w:hAnsi="Times New Roman" w:cs="Times New Roman"/>
          <w:color w:val="000000"/>
        </w:rPr>
        <w:t xml:space="preserve">. Раньше существовала возможность вообще запретить прерывания (на время). Но сейчас набор API для этих целей выглядит так: либо вы запрещаете прерывания по всем линиям </w:t>
      </w:r>
      <w:r>
        <w:rPr>
          <w:rFonts w:ascii="Times New Roman" w:hAnsi="Times New Roman" w:cs="Times New Roman"/>
          <w:i/>
          <w:color w:val="000000"/>
        </w:rPr>
        <w:t>irq</w:t>
      </w:r>
      <w:r>
        <w:rPr>
          <w:rFonts w:ascii="Times New Roman" w:hAnsi="Times New Roman" w:cs="Times New Roman"/>
          <w:color w:val="000000"/>
        </w:rPr>
        <w:t xml:space="preserve">, но локального процессора, либо на всех процессорах, но только для одной линии </w:t>
      </w:r>
      <w:r>
        <w:rPr>
          <w:rFonts w:ascii="Times New Roman" w:hAnsi="Times New Roman" w:cs="Times New Roman"/>
          <w:i/>
          <w:color w:val="000000"/>
        </w:rPr>
        <w:t>irq</w:t>
      </w:r>
      <w:r>
        <w:rPr>
          <w:rFonts w:ascii="Times New Roman" w:hAnsi="Times New Roman" w:cs="Times New Roman"/>
          <w:color w:val="000000"/>
        </w:rPr>
        <w:t>.</w:t>
      </w:r>
    </w:p>
    <w:p w:rsidR="00170E71" w:rsidRDefault="00170E71" w:rsidP="00170E71">
      <w:pPr>
        <w:pStyle w:val="Textbody"/>
        <w:spacing w:after="0" w:line="240" w:lineRule="auto"/>
        <w:ind w:firstLine="709"/>
        <w:jc w:val="both"/>
      </w:pPr>
      <w:r>
        <w:rPr>
          <w:rFonts w:ascii="Times New Roman" w:hAnsi="Times New Roman" w:cs="Times New Roman"/>
          <w:color w:val="000000"/>
        </w:rPr>
        <w:t xml:space="preserve">Макросы управления линиями прерываний определены в </w:t>
      </w:r>
      <w:r>
        <w:rPr>
          <w:rFonts w:ascii="Times New Roman" w:hAnsi="Times New Roman" w:cs="Times New Roman"/>
          <w:i/>
          <w:color w:val="000000"/>
        </w:rPr>
        <w:t>&lt;linux/irqflags.h&gt;</w:t>
      </w:r>
      <w:r>
        <w:rPr>
          <w:rFonts w:ascii="Times New Roman" w:hAnsi="Times New Roman" w:cs="Times New Roman"/>
          <w:color w:val="000000"/>
        </w:rPr>
        <w:t>. Управление запретом и разрешением прерываний на локальном процессоре:</w:t>
      </w:r>
    </w:p>
    <w:p w:rsidR="00170E71" w:rsidRDefault="00170E71" w:rsidP="00170E71">
      <w:pPr>
        <w:pStyle w:val="Textbody"/>
        <w:numPr>
          <w:ilvl w:val="0"/>
          <w:numId w:val="9"/>
        </w:numPr>
        <w:spacing w:after="0" w:line="240" w:lineRule="auto"/>
        <w:jc w:val="both"/>
      </w:pPr>
      <w:r>
        <w:rPr>
          <w:rFonts w:ascii="Times New Roman" w:hAnsi="Times New Roman" w:cs="Times New Roman"/>
          <w:i/>
          <w:color w:val="000000"/>
        </w:rPr>
        <w:t>local_irq_</w:t>
      </w:r>
      <w:proofErr w:type="gramStart"/>
      <w:r>
        <w:rPr>
          <w:rFonts w:ascii="Times New Roman" w:hAnsi="Times New Roman" w:cs="Times New Roman"/>
          <w:i/>
          <w:color w:val="000000"/>
        </w:rPr>
        <w:t>disable(</w:t>
      </w:r>
      <w:proofErr w:type="gramEnd"/>
      <w:r>
        <w:rPr>
          <w:rFonts w:ascii="Times New Roman" w:hAnsi="Times New Roman" w:cs="Times New Roman"/>
          <w:i/>
          <w:color w:val="000000"/>
        </w:rPr>
        <w:t>)</w:t>
      </w:r>
      <w:r>
        <w:rPr>
          <w:rFonts w:ascii="Times New Roman" w:hAnsi="Times New Roman" w:cs="Times New Roman"/>
          <w:color w:val="000000"/>
        </w:rPr>
        <w:t xml:space="preserve"> - запретить прерывания на локальном CPU;</w:t>
      </w:r>
    </w:p>
    <w:p w:rsidR="00170E71" w:rsidRDefault="00170E71" w:rsidP="00170E71">
      <w:pPr>
        <w:pStyle w:val="Textbody"/>
        <w:numPr>
          <w:ilvl w:val="0"/>
          <w:numId w:val="9"/>
        </w:numPr>
        <w:spacing w:after="0" w:line="240" w:lineRule="auto"/>
        <w:jc w:val="both"/>
      </w:pPr>
      <w:r>
        <w:rPr>
          <w:rFonts w:ascii="Times New Roman" w:hAnsi="Times New Roman" w:cs="Times New Roman"/>
          <w:i/>
          <w:color w:val="000000"/>
        </w:rPr>
        <w:t>local_irq_</w:t>
      </w:r>
      <w:proofErr w:type="gramStart"/>
      <w:r>
        <w:rPr>
          <w:rFonts w:ascii="Times New Roman" w:hAnsi="Times New Roman" w:cs="Times New Roman"/>
          <w:i/>
          <w:color w:val="000000"/>
        </w:rPr>
        <w:t>enable(</w:t>
      </w:r>
      <w:proofErr w:type="gramEnd"/>
      <w:r>
        <w:rPr>
          <w:rFonts w:ascii="Times New Roman" w:hAnsi="Times New Roman" w:cs="Times New Roman"/>
          <w:i/>
          <w:color w:val="000000"/>
        </w:rPr>
        <w:t>)</w:t>
      </w:r>
      <w:r>
        <w:rPr>
          <w:rFonts w:ascii="Times New Roman" w:hAnsi="Times New Roman" w:cs="Times New Roman"/>
          <w:color w:val="000000"/>
        </w:rPr>
        <w:t xml:space="preserve"> - разрешить прерывания на локальном CPU;</w:t>
      </w:r>
    </w:p>
    <w:p w:rsidR="00170E71" w:rsidRDefault="00170E71" w:rsidP="00170E71">
      <w:pPr>
        <w:pStyle w:val="Textbody"/>
        <w:numPr>
          <w:ilvl w:val="0"/>
          <w:numId w:val="9"/>
        </w:numPr>
        <w:spacing w:after="0" w:line="240" w:lineRule="auto"/>
        <w:jc w:val="both"/>
      </w:pPr>
      <w:r>
        <w:rPr>
          <w:rFonts w:ascii="Times New Roman" w:hAnsi="Times New Roman" w:cs="Times New Roman"/>
          <w:i/>
          <w:color w:val="000000"/>
        </w:rPr>
        <w:t>int irqs_</w:t>
      </w:r>
      <w:proofErr w:type="gramStart"/>
      <w:r>
        <w:rPr>
          <w:rFonts w:ascii="Times New Roman" w:hAnsi="Times New Roman" w:cs="Times New Roman"/>
          <w:i/>
          <w:color w:val="000000"/>
        </w:rPr>
        <w:t>disabled(</w:t>
      </w:r>
      <w:proofErr w:type="gramEnd"/>
      <w:r>
        <w:rPr>
          <w:rFonts w:ascii="Times New Roman" w:hAnsi="Times New Roman" w:cs="Times New Roman"/>
          <w:i/>
          <w:color w:val="000000"/>
        </w:rPr>
        <w:t>)</w:t>
      </w:r>
      <w:r>
        <w:rPr>
          <w:rFonts w:ascii="Times New Roman" w:hAnsi="Times New Roman" w:cs="Times New Roman"/>
          <w:color w:val="000000"/>
        </w:rPr>
        <w:t xml:space="preserve"> - возвратить ненулевое значение, если запрещены прерывания на локальном CPU, в противном случае возвращается нуль.</w:t>
      </w:r>
    </w:p>
    <w:p w:rsidR="00170E71" w:rsidRDefault="00170E71" w:rsidP="00170E71">
      <w:pPr>
        <w:pStyle w:val="Textbody"/>
        <w:spacing w:after="0" w:line="240" w:lineRule="auto"/>
        <w:ind w:firstLine="709"/>
        <w:jc w:val="both"/>
      </w:pPr>
      <w:r>
        <w:rPr>
          <w:rFonts w:ascii="Times New Roman" w:hAnsi="Times New Roman" w:cs="Times New Roman"/>
          <w:color w:val="000000"/>
        </w:rPr>
        <w:t xml:space="preserve">Напротив, управление (запрет и разрешение) одной выбранной линией </w:t>
      </w:r>
      <w:r>
        <w:rPr>
          <w:rFonts w:ascii="Times New Roman" w:hAnsi="Times New Roman" w:cs="Times New Roman"/>
          <w:i/>
          <w:color w:val="000000"/>
        </w:rPr>
        <w:t>irq</w:t>
      </w:r>
      <w:r>
        <w:rPr>
          <w:rFonts w:ascii="Times New Roman" w:hAnsi="Times New Roman" w:cs="Times New Roman"/>
          <w:color w:val="000000"/>
        </w:rPr>
        <w:t>, но уже относительно всех процессоров в системе, делают макросы:</w:t>
      </w:r>
    </w:p>
    <w:p w:rsidR="00170E71" w:rsidRPr="0084464E" w:rsidRDefault="00170E71" w:rsidP="00170E71">
      <w:pPr>
        <w:pStyle w:val="Textbody"/>
        <w:numPr>
          <w:ilvl w:val="0"/>
          <w:numId w:val="10"/>
        </w:numPr>
        <w:spacing w:after="0" w:line="240" w:lineRule="auto"/>
        <w:ind w:left="426" w:hanging="426"/>
        <w:jc w:val="both"/>
        <w:rPr>
          <w:lang w:val="en-US"/>
        </w:rPr>
      </w:pPr>
      <w:r>
        <w:rPr>
          <w:rFonts w:ascii="Times New Roman" w:hAnsi="Times New Roman" w:cs="Times New Roman"/>
          <w:i/>
          <w:color w:val="000000"/>
          <w:lang w:val="en-US"/>
        </w:rPr>
        <w:t>void disable_irq(unsigned int irq)</w:t>
      </w:r>
    </w:p>
    <w:p w:rsidR="00170E71" w:rsidRDefault="00170E71" w:rsidP="00170E71">
      <w:pPr>
        <w:pStyle w:val="Textbody"/>
        <w:numPr>
          <w:ilvl w:val="0"/>
          <w:numId w:val="10"/>
        </w:numPr>
        <w:spacing w:after="0" w:line="240" w:lineRule="auto"/>
        <w:ind w:left="426" w:hanging="426"/>
        <w:jc w:val="both"/>
      </w:pPr>
      <w:r>
        <w:rPr>
          <w:rFonts w:ascii="Times New Roman" w:hAnsi="Times New Roman" w:cs="Times New Roman"/>
          <w:i/>
          <w:color w:val="000000"/>
          <w:lang w:val="en-US"/>
        </w:rPr>
        <w:t>void</w:t>
      </w:r>
      <w:r>
        <w:rPr>
          <w:rFonts w:ascii="Times New Roman" w:hAnsi="Times New Roman" w:cs="Times New Roman"/>
          <w:i/>
          <w:color w:val="000000"/>
        </w:rPr>
        <w:t xml:space="preserve"> </w:t>
      </w:r>
      <w:r>
        <w:rPr>
          <w:rFonts w:ascii="Times New Roman" w:hAnsi="Times New Roman" w:cs="Times New Roman"/>
          <w:i/>
          <w:color w:val="000000"/>
          <w:lang w:val="en-US"/>
        </w:rPr>
        <w:t>disable</w:t>
      </w:r>
      <w:r>
        <w:rPr>
          <w:rFonts w:ascii="Times New Roman" w:hAnsi="Times New Roman" w:cs="Times New Roman"/>
          <w:i/>
          <w:color w:val="000000"/>
        </w:rPr>
        <w:t>_</w:t>
      </w:r>
      <w:r>
        <w:rPr>
          <w:rFonts w:ascii="Times New Roman" w:hAnsi="Times New Roman" w:cs="Times New Roman"/>
          <w:i/>
          <w:color w:val="000000"/>
          <w:lang w:val="en-US"/>
        </w:rPr>
        <w:t>irq</w:t>
      </w:r>
      <w:r>
        <w:rPr>
          <w:rFonts w:ascii="Times New Roman" w:hAnsi="Times New Roman" w:cs="Times New Roman"/>
          <w:i/>
          <w:color w:val="000000"/>
        </w:rPr>
        <w:t>_</w:t>
      </w:r>
      <w:r>
        <w:rPr>
          <w:rFonts w:ascii="Times New Roman" w:hAnsi="Times New Roman" w:cs="Times New Roman"/>
          <w:i/>
          <w:color w:val="000000"/>
          <w:lang w:val="en-US"/>
        </w:rPr>
        <w:t>nosync</w:t>
      </w:r>
      <w:r>
        <w:rPr>
          <w:rFonts w:ascii="Times New Roman" w:hAnsi="Times New Roman" w:cs="Times New Roman"/>
          <w:i/>
          <w:color w:val="000000"/>
        </w:rPr>
        <w:t>(</w:t>
      </w:r>
      <w:r>
        <w:rPr>
          <w:rFonts w:ascii="Times New Roman" w:hAnsi="Times New Roman" w:cs="Times New Roman"/>
          <w:i/>
          <w:color w:val="000000"/>
          <w:lang w:val="en-US"/>
        </w:rPr>
        <w:t>unsigned</w:t>
      </w:r>
      <w:r>
        <w:rPr>
          <w:rFonts w:ascii="Times New Roman" w:hAnsi="Times New Roman" w:cs="Times New Roman"/>
          <w:i/>
          <w:color w:val="000000"/>
        </w:rPr>
        <w:t xml:space="preserve"> </w:t>
      </w:r>
      <w:r>
        <w:rPr>
          <w:rFonts w:ascii="Times New Roman" w:hAnsi="Times New Roman" w:cs="Times New Roman"/>
          <w:i/>
          <w:color w:val="000000"/>
          <w:lang w:val="en-US"/>
        </w:rPr>
        <w:t>int</w:t>
      </w:r>
      <w:r>
        <w:rPr>
          <w:rFonts w:ascii="Times New Roman" w:hAnsi="Times New Roman" w:cs="Times New Roman"/>
          <w:i/>
          <w:color w:val="000000"/>
        </w:rPr>
        <w:t xml:space="preserve"> </w:t>
      </w:r>
      <w:r>
        <w:rPr>
          <w:rFonts w:ascii="Times New Roman" w:hAnsi="Times New Roman" w:cs="Times New Roman"/>
          <w:i/>
          <w:color w:val="000000"/>
          <w:lang w:val="en-US"/>
        </w:rPr>
        <w:t>irq</w:t>
      </w:r>
      <w:r>
        <w:rPr>
          <w:rFonts w:ascii="Times New Roman" w:hAnsi="Times New Roman" w:cs="Times New Roman"/>
          <w:i/>
          <w:color w:val="000000"/>
        </w:rPr>
        <w:t>) -</w:t>
      </w:r>
      <w:r>
        <w:rPr>
          <w:rFonts w:ascii="Times New Roman" w:hAnsi="Times New Roman" w:cs="Times New Roman"/>
        </w:rPr>
        <w:t xml:space="preserve"> </w:t>
      </w:r>
      <w:r>
        <w:rPr>
          <w:rFonts w:ascii="Times New Roman" w:hAnsi="Times New Roman" w:cs="Times New Roman"/>
          <w:color w:val="000000"/>
        </w:rPr>
        <w:t xml:space="preserve">обе эти функции запрещают прерывания с линии </w:t>
      </w:r>
      <w:r>
        <w:rPr>
          <w:rFonts w:ascii="Times New Roman" w:hAnsi="Times New Roman" w:cs="Times New Roman"/>
          <w:i/>
          <w:color w:val="000000"/>
        </w:rPr>
        <w:t>irq</w:t>
      </w:r>
      <w:r>
        <w:rPr>
          <w:rFonts w:ascii="Times New Roman" w:hAnsi="Times New Roman" w:cs="Times New Roman"/>
          <w:color w:val="000000"/>
        </w:rPr>
        <w:t xml:space="preserve"> на контроллере (для всех CPU), причём, </w:t>
      </w:r>
      <w:r>
        <w:rPr>
          <w:rFonts w:ascii="Times New Roman" w:hAnsi="Times New Roman" w:cs="Times New Roman"/>
          <w:i/>
          <w:color w:val="000000"/>
        </w:rPr>
        <w:t>disable_irq()</w:t>
      </w:r>
      <w:r>
        <w:rPr>
          <w:rFonts w:ascii="Times New Roman" w:hAnsi="Times New Roman" w:cs="Times New Roman"/>
          <w:color w:val="000000"/>
        </w:rPr>
        <w:t xml:space="preserve"> не возвращается до тех пор, пока все обработчики прерываний, которые в данный момент выполняются, не закончат работу;</w:t>
      </w:r>
    </w:p>
    <w:p w:rsidR="00170E71" w:rsidRDefault="00170E71" w:rsidP="00170E71">
      <w:pPr>
        <w:pStyle w:val="Textbody"/>
        <w:numPr>
          <w:ilvl w:val="0"/>
          <w:numId w:val="11"/>
        </w:numPr>
        <w:spacing w:after="0" w:line="240" w:lineRule="auto"/>
        <w:ind w:left="426" w:hanging="426"/>
        <w:jc w:val="both"/>
      </w:pPr>
      <w:r>
        <w:rPr>
          <w:rFonts w:ascii="Times New Roman" w:hAnsi="Times New Roman" w:cs="Times New Roman"/>
          <w:i/>
          <w:color w:val="000000"/>
        </w:rPr>
        <w:t>void enable_</w:t>
      </w:r>
      <w:proofErr w:type="gramStart"/>
      <w:r>
        <w:rPr>
          <w:rFonts w:ascii="Times New Roman" w:hAnsi="Times New Roman" w:cs="Times New Roman"/>
          <w:i/>
          <w:color w:val="000000"/>
        </w:rPr>
        <w:t>irq(</w:t>
      </w:r>
      <w:proofErr w:type="gramEnd"/>
      <w:r>
        <w:rPr>
          <w:rFonts w:ascii="Times New Roman" w:hAnsi="Times New Roman" w:cs="Times New Roman"/>
          <w:i/>
          <w:color w:val="000000"/>
        </w:rPr>
        <w:t>unsigned int irq)</w:t>
      </w:r>
      <w:r>
        <w:rPr>
          <w:rFonts w:ascii="Times New Roman" w:hAnsi="Times New Roman" w:cs="Times New Roman"/>
          <w:color w:val="000000"/>
        </w:rPr>
        <w:t xml:space="preserve"> - разрешаются прерывания с линии </w:t>
      </w:r>
      <w:r>
        <w:rPr>
          <w:rFonts w:ascii="Times New Roman" w:hAnsi="Times New Roman" w:cs="Times New Roman"/>
          <w:i/>
          <w:color w:val="000000"/>
        </w:rPr>
        <w:t>irq</w:t>
      </w:r>
      <w:r>
        <w:rPr>
          <w:rFonts w:ascii="Times New Roman" w:hAnsi="Times New Roman" w:cs="Times New Roman"/>
          <w:color w:val="000000"/>
        </w:rPr>
        <w:t xml:space="preserve"> на контроллере (для всех CPU); </w:t>
      </w:r>
    </w:p>
    <w:p w:rsidR="00170E71" w:rsidRDefault="00170E71" w:rsidP="00170E71">
      <w:pPr>
        <w:pStyle w:val="Textbody"/>
        <w:numPr>
          <w:ilvl w:val="0"/>
          <w:numId w:val="11"/>
        </w:numPr>
        <w:spacing w:after="0" w:line="240" w:lineRule="auto"/>
        <w:ind w:left="426" w:hanging="426"/>
        <w:jc w:val="both"/>
      </w:pPr>
      <w:r>
        <w:rPr>
          <w:rFonts w:ascii="Times New Roman" w:hAnsi="Times New Roman" w:cs="Times New Roman"/>
          <w:i/>
          <w:color w:val="000000"/>
        </w:rPr>
        <w:t>void synchronize_</w:t>
      </w:r>
      <w:proofErr w:type="gramStart"/>
      <w:r>
        <w:rPr>
          <w:rFonts w:ascii="Times New Roman" w:hAnsi="Times New Roman" w:cs="Times New Roman"/>
          <w:i/>
          <w:color w:val="000000"/>
        </w:rPr>
        <w:t>irq(</w:t>
      </w:r>
      <w:proofErr w:type="gramEnd"/>
      <w:r>
        <w:rPr>
          <w:rFonts w:ascii="Times New Roman" w:hAnsi="Times New Roman" w:cs="Times New Roman"/>
          <w:i/>
          <w:color w:val="000000"/>
        </w:rPr>
        <w:t>unsigned int irq)</w:t>
      </w:r>
      <w:r>
        <w:rPr>
          <w:rFonts w:ascii="Times New Roman" w:hAnsi="Times New Roman" w:cs="Times New Roman"/>
          <w:color w:val="000000"/>
        </w:rPr>
        <w:t xml:space="preserve"> - ожидает пока завершится обработчик прерывания от линии </w:t>
      </w:r>
      <w:r>
        <w:rPr>
          <w:rFonts w:ascii="Times New Roman" w:hAnsi="Times New Roman" w:cs="Times New Roman"/>
          <w:i/>
          <w:color w:val="000000"/>
        </w:rPr>
        <w:t>irq</w:t>
      </w:r>
      <w:r>
        <w:rPr>
          <w:rFonts w:ascii="Times New Roman" w:hAnsi="Times New Roman" w:cs="Times New Roman"/>
          <w:color w:val="000000"/>
        </w:rPr>
        <w:t xml:space="preserve"> (если он выполняется), в принципе, хорошая идея — всегда вызывать эту функцию перед выгрузкой модуля использующего эту линию IRQ;</w:t>
      </w:r>
    </w:p>
    <w:p w:rsidR="00170E71" w:rsidRDefault="00170E71" w:rsidP="00170E71">
      <w:pPr>
        <w:jc w:val="both"/>
        <w:rPr>
          <w:color w:val="000000"/>
          <w:shd w:val="clear" w:color="auto" w:fill="FFFFFF"/>
          <w:lang w:eastAsia="ru-RU"/>
        </w:rPr>
      </w:pPr>
      <w:r>
        <w:rPr>
          <w:color w:val="000000"/>
          <w:shd w:val="clear" w:color="auto" w:fill="FFFFFF"/>
          <w:lang w:eastAsia="ru-RU"/>
        </w:rPr>
        <w:tab/>
        <w:t xml:space="preserve">Вызовы функций </w:t>
      </w:r>
      <w:r>
        <w:rPr>
          <w:i/>
          <w:color w:val="000000"/>
          <w:shd w:val="clear" w:color="auto" w:fill="FFFFFF"/>
          <w:lang w:eastAsia="ru-RU"/>
        </w:rPr>
        <w:t>disable_irq*()</w:t>
      </w:r>
      <w:r>
        <w:rPr>
          <w:color w:val="000000"/>
          <w:shd w:val="clear" w:color="auto" w:fill="FFFFFF"/>
          <w:lang w:eastAsia="ru-RU"/>
        </w:rPr>
        <w:t xml:space="preserve"> и </w:t>
      </w:r>
      <w:r>
        <w:rPr>
          <w:i/>
          <w:color w:val="000000"/>
          <w:shd w:val="clear" w:color="auto" w:fill="FFFFFF"/>
          <w:lang w:eastAsia="ru-RU"/>
        </w:rPr>
        <w:t>enable_</w:t>
      </w:r>
      <w:proofErr w:type="gramStart"/>
      <w:r>
        <w:rPr>
          <w:i/>
          <w:color w:val="000000"/>
          <w:shd w:val="clear" w:color="auto" w:fill="FFFFFF"/>
          <w:lang w:eastAsia="ru-RU"/>
        </w:rPr>
        <w:t>irq(</w:t>
      </w:r>
      <w:proofErr w:type="gramEnd"/>
      <w:r>
        <w:rPr>
          <w:i/>
          <w:color w:val="000000"/>
          <w:shd w:val="clear" w:color="auto" w:fill="FFFFFF"/>
          <w:lang w:eastAsia="ru-RU"/>
        </w:rPr>
        <w:t>)</w:t>
      </w:r>
      <w:r>
        <w:rPr>
          <w:color w:val="000000"/>
          <w:shd w:val="clear" w:color="auto" w:fill="FFFFFF"/>
          <w:lang w:eastAsia="ru-RU"/>
        </w:rPr>
        <w:t xml:space="preserve"> должны обязательно быть парными - каждому вызову функции запрещения линии должен соответствовать вызов функции разрешения. Только после последнего вызова функции </w:t>
      </w:r>
      <w:r>
        <w:rPr>
          <w:i/>
          <w:color w:val="000000"/>
          <w:shd w:val="clear" w:color="auto" w:fill="FFFFFF"/>
          <w:lang w:eastAsia="ru-RU"/>
        </w:rPr>
        <w:t>enable_</w:t>
      </w:r>
      <w:proofErr w:type="gramStart"/>
      <w:r>
        <w:rPr>
          <w:i/>
          <w:color w:val="000000"/>
          <w:shd w:val="clear" w:color="auto" w:fill="FFFFFF"/>
          <w:lang w:eastAsia="ru-RU"/>
        </w:rPr>
        <w:t>irq(</w:t>
      </w:r>
      <w:proofErr w:type="gramEnd"/>
      <w:r>
        <w:rPr>
          <w:i/>
          <w:color w:val="000000"/>
          <w:shd w:val="clear" w:color="auto" w:fill="FFFFFF"/>
          <w:lang w:eastAsia="ru-RU"/>
        </w:rPr>
        <w:t>)</w:t>
      </w:r>
      <w:r>
        <w:rPr>
          <w:color w:val="000000"/>
          <w:shd w:val="clear" w:color="auto" w:fill="FFFFFF"/>
          <w:lang w:eastAsia="ru-RU"/>
        </w:rPr>
        <w:t xml:space="preserve"> линия запроса на прерывание будет снова разрешена.</w:t>
      </w:r>
    </w:p>
    <w:p w:rsidR="00B37946" w:rsidRDefault="00B37946" w:rsidP="00170E71">
      <w:pPr>
        <w:jc w:val="both"/>
        <w:rPr>
          <w:color w:val="000000"/>
          <w:shd w:val="clear" w:color="auto" w:fill="FFFFFF"/>
          <w:lang w:eastAsia="ru-RU"/>
        </w:rPr>
      </w:pPr>
    </w:p>
    <w:p w:rsidR="00B37946" w:rsidRDefault="00B37946" w:rsidP="00170E71">
      <w:pPr>
        <w:jc w:val="both"/>
      </w:pPr>
    </w:p>
    <w:p w:rsidR="00170E71" w:rsidRDefault="00170E71" w:rsidP="00170E71">
      <w:pPr>
        <w:jc w:val="center"/>
      </w:pPr>
      <w:r>
        <w:rPr>
          <w:b/>
          <w:bCs/>
          <w:color w:val="000000"/>
          <w:shd w:val="clear" w:color="auto" w:fill="FFFFFF"/>
          <w:lang w:eastAsia="ru-RU"/>
        </w:rPr>
        <w:lastRenderedPageBreak/>
        <w:t>2.5. Разработка модуля, обращающегося к порту клавиатуры</w:t>
      </w:r>
    </w:p>
    <w:p w:rsidR="00170E71" w:rsidRDefault="00170E71" w:rsidP="00170E71">
      <w:pPr>
        <w:jc w:val="both"/>
      </w:pPr>
      <w:r>
        <w:rPr>
          <w:color w:val="000000"/>
          <w:shd w:val="clear" w:color="auto" w:fill="FFFFFF"/>
          <w:lang w:eastAsia="ru-RU"/>
        </w:rPr>
        <w:tab/>
        <w:t xml:space="preserve">Реализован модуль ядра, который обращается непосредственно к порту клавиатуры. Модуль ядра регистрирует события: прерывания на клавиатуре и нажатие клавиши </w:t>
      </w:r>
      <w:r>
        <w:rPr>
          <w:color w:val="000000"/>
          <w:shd w:val="clear" w:color="auto" w:fill="FFFFFF"/>
          <w:lang w:val="en-US" w:eastAsia="ru-RU"/>
        </w:rPr>
        <w:t>Esc</w:t>
      </w:r>
      <w:r>
        <w:rPr>
          <w:color w:val="000000"/>
          <w:shd w:val="clear" w:color="auto" w:fill="FFFFFF"/>
          <w:lang w:eastAsia="ru-RU"/>
        </w:rPr>
        <w: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63"/>
      </w:tblGrid>
      <w:tr w:rsidR="00170E71" w:rsidTr="0059329F">
        <w:tc>
          <w:tcPr>
            <w:tcW w:w="9363" w:type="dxa"/>
            <w:tcBorders>
              <w:top w:val="single" w:sz="1" w:space="0" w:color="000000"/>
              <w:left w:val="single" w:sz="1" w:space="0" w:color="000000"/>
              <w:bottom w:val="single" w:sz="1" w:space="0" w:color="000000"/>
              <w:right w:val="single" w:sz="1" w:space="0" w:color="000000"/>
            </w:tcBorders>
            <w:shd w:val="clear" w:color="auto" w:fill="auto"/>
          </w:tcPr>
          <w:p w:rsidR="00170E71" w:rsidRPr="0084464E" w:rsidRDefault="00170E71" w:rsidP="0059329F">
            <w:pPr>
              <w:pStyle w:val="af4"/>
              <w:spacing w:line="240" w:lineRule="auto"/>
              <w:rPr>
                <w:lang w:val="en-US"/>
              </w:rPr>
            </w:pPr>
            <w:r w:rsidRPr="0084464E">
              <w:rPr>
                <w:sz w:val="20"/>
                <w:szCs w:val="20"/>
                <w:lang w:val="en-US"/>
              </w:rPr>
              <w:t>#include &lt;linux/module.h&gt;</w:t>
            </w:r>
          </w:p>
          <w:p w:rsidR="00170E71" w:rsidRPr="0084464E" w:rsidRDefault="00170E71" w:rsidP="0059329F">
            <w:pPr>
              <w:pStyle w:val="af4"/>
              <w:spacing w:line="240" w:lineRule="auto"/>
              <w:rPr>
                <w:lang w:val="en-US"/>
              </w:rPr>
            </w:pPr>
            <w:r w:rsidRPr="0084464E">
              <w:rPr>
                <w:sz w:val="20"/>
                <w:szCs w:val="20"/>
                <w:lang w:val="en-US"/>
              </w:rPr>
              <w:t>#include &lt;linux/init.h&gt;</w:t>
            </w:r>
          </w:p>
          <w:p w:rsidR="00170E71" w:rsidRPr="0084464E" w:rsidRDefault="00170E71" w:rsidP="0059329F">
            <w:pPr>
              <w:pStyle w:val="af4"/>
              <w:spacing w:line="240" w:lineRule="auto"/>
              <w:rPr>
                <w:lang w:val="en-US"/>
              </w:rPr>
            </w:pPr>
            <w:r w:rsidRPr="0084464E">
              <w:rPr>
                <w:sz w:val="20"/>
                <w:szCs w:val="20"/>
                <w:lang w:val="en-US"/>
              </w:rPr>
              <w:t>#include &lt;linux/interrupt.h&gt;</w:t>
            </w:r>
          </w:p>
          <w:p w:rsidR="00170E71" w:rsidRPr="0084464E" w:rsidRDefault="00170E71" w:rsidP="0059329F">
            <w:pPr>
              <w:pStyle w:val="af4"/>
              <w:spacing w:line="240" w:lineRule="auto"/>
              <w:rPr>
                <w:sz w:val="20"/>
                <w:szCs w:val="20"/>
                <w:lang w:val="en-US"/>
              </w:rPr>
            </w:pPr>
          </w:p>
          <w:p w:rsidR="00170E71" w:rsidRPr="0084464E" w:rsidRDefault="00170E71" w:rsidP="0059329F">
            <w:pPr>
              <w:pStyle w:val="af4"/>
              <w:spacing w:line="240" w:lineRule="auto"/>
              <w:rPr>
                <w:lang w:val="en-US"/>
              </w:rPr>
            </w:pPr>
            <w:r w:rsidRPr="0084464E">
              <w:rPr>
                <w:sz w:val="20"/>
                <w:szCs w:val="20"/>
                <w:lang w:val="en-US"/>
              </w:rPr>
              <w:t>static int irq = 1, my_dev_id, irq_counter = 0, esc_counter = 0;</w:t>
            </w:r>
          </w:p>
          <w:p w:rsidR="00170E71" w:rsidRPr="0084464E" w:rsidRDefault="00170E71" w:rsidP="0059329F">
            <w:pPr>
              <w:pStyle w:val="af4"/>
              <w:spacing w:line="240" w:lineRule="auto"/>
              <w:rPr>
                <w:sz w:val="20"/>
                <w:szCs w:val="20"/>
                <w:lang w:val="en-US"/>
              </w:rPr>
            </w:pPr>
          </w:p>
          <w:p w:rsidR="00170E71" w:rsidRPr="0084464E" w:rsidRDefault="00170E71" w:rsidP="0059329F">
            <w:pPr>
              <w:pStyle w:val="af4"/>
              <w:spacing w:line="240" w:lineRule="auto"/>
              <w:rPr>
                <w:lang w:val="en-US"/>
              </w:rPr>
            </w:pPr>
            <w:r w:rsidRPr="0084464E">
              <w:rPr>
                <w:sz w:val="20"/>
                <w:szCs w:val="20"/>
                <w:lang w:val="en-US"/>
              </w:rPr>
              <w:t xml:space="preserve">/* </w:t>
            </w:r>
            <w:r>
              <w:rPr>
                <w:sz w:val="20"/>
                <w:szCs w:val="20"/>
              </w:rPr>
              <w:t>Функция</w:t>
            </w:r>
            <w:r w:rsidRPr="0084464E">
              <w:rPr>
                <w:sz w:val="20"/>
                <w:szCs w:val="20"/>
                <w:lang w:val="en-US"/>
              </w:rPr>
              <w:t>-</w:t>
            </w:r>
            <w:r>
              <w:rPr>
                <w:sz w:val="20"/>
                <w:szCs w:val="20"/>
              </w:rPr>
              <w:t>обработчик</w:t>
            </w:r>
            <w:r w:rsidRPr="0084464E">
              <w:rPr>
                <w:sz w:val="20"/>
                <w:szCs w:val="20"/>
                <w:lang w:val="en-US"/>
              </w:rPr>
              <w:t xml:space="preserve"> </w:t>
            </w:r>
            <w:r>
              <w:rPr>
                <w:sz w:val="20"/>
                <w:szCs w:val="20"/>
              </w:rPr>
              <w:t>прерывания</w:t>
            </w:r>
            <w:r w:rsidRPr="0084464E">
              <w:rPr>
                <w:sz w:val="20"/>
                <w:szCs w:val="20"/>
                <w:lang w:val="en-US"/>
              </w:rPr>
              <w:t>*/</w:t>
            </w:r>
          </w:p>
          <w:p w:rsidR="00170E71" w:rsidRPr="0084464E" w:rsidRDefault="00170E71" w:rsidP="0059329F">
            <w:pPr>
              <w:pStyle w:val="af4"/>
              <w:spacing w:line="240" w:lineRule="auto"/>
              <w:rPr>
                <w:lang w:val="en-US"/>
              </w:rPr>
            </w:pPr>
            <w:r w:rsidRPr="0084464E">
              <w:rPr>
                <w:sz w:val="20"/>
                <w:szCs w:val="20"/>
                <w:lang w:val="en-US"/>
              </w:rPr>
              <w:t>static irqreturn_t my_interrupt( int irq, void *dev_id ) {</w:t>
            </w:r>
          </w:p>
          <w:p w:rsidR="00170E71" w:rsidRPr="0084464E" w:rsidRDefault="00170E71" w:rsidP="0059329F">
            <w:pPr>
              <w:pStyle w:val="af4"/>
              <w:spacing w:line="240" w:lineRule="auto"/>
              <w:rPr>
                <w:lang w:val="en-US"/>
              </w:rPr>
            </w:pPr>
            <w:r w:rsidRPr="0084464E">
              <w:rPr>
                <w:sz w:val="20"/>
                <w:szCs w:val="20"/>
                <w:lang w:val="en-US"/>
              </w:rPr>
              <w:tab/>
              <w:t>irq_counter++;</w:t>
            </w:r>
          </w:p>
          <w:p w:rsidR="00170E71" w:rsidRPr="0084464E" w:rsidRDefault="00170E71" w:rsidP="0059329F">
            <w:pPr>
              <w:pStyle w:val="af4"/>
              <w:spacing w:line="240" w:lineRule="auto"/>
              <w:rPr>
                <w:lang w:val="en-US"/>
              </w:rPr>
            </w:pPr>
            <w:r w:rsidRPr="0084464E">
              <w:rPr>
                <w:sz w:val="20"/>
                <w:szCs w:val="20"/>
                <w:lang w:val="en-US"/>
              </w:rPr>
              <w:tab/>
              <w:t>printk( KERN_INFO "In the ISR: counter = %d\n", irq_counter );</w:t>
            </w:r>
          </w:p>
          <w:p w:rsidR="00170E71" w:rsidRPr="0084464E" w:rsidRDefault="00170E71" w:rsidP="0059329F">
            <w:pPr>
              <w:pStyle w:val="af4"/>
              <w:spacing w:line="240" w:lineRule="auto"/>
              <w:rPr>
                <w:lang w:val="en-US"/>
              </w:rPr>
            </w:pPr>
            <w:r w:rsidRPr="0084464E">
              <w:rPr>
                <w:sz w:val="20"/>
                <w:szCs w:val="20"/>
                <w:lang w:val="en-US"/>
              </w:rPr>
              <w:tab/>
              <w:t>static unsigned char scancode;</w:t>
            </w:r>
          </w:p>
          <w:p w:rsidR="00170E71" w:rsidRPr="0084464E" w:rsidRDefault="00170E71" w:rsidP="0059329F">
            <w:pPr>
              <w:pStyle w:val="af4"/>
              <w:spacing w:line="240" w:lineRule="auto"/>
              <w:rPr>
                <w:lang w:val="en-US"/>
              </w:rPr>
            </w:pPr>
            <w:r w:rsidRPr="0084464E">
              <w:rPr>
                <w:sz w:val="20"/>
                <w:szCs w:val="20"/>
                <w:lang w:val="en-US"/>
              </w:rPr>
              <w:tab/>
              <w:t xml:space="preserve">/* </w:t>
            </w:r>
            <w:r>
              <w:rPr>
                <w:sz w:val="20"/>
                <w:szCs w:val="20"/>
              </w:rPr>
              <w:t>Чтение</w:t>
            </w:r>
            <w:r w:rsidRPr="0084464E">
              <w:rPr>
                <w:sz w:val="20"/>
                <w:szCs w:val="20"/>
                <w:lang w:val="en-US"/>
              </w:rPr>
              <w:t xml:space="preserve"> </w:t>
            </w:r>
            <w:r>
              <w:rPr>
                <w:sz w:val="20"/>
                <w:szCs w:val="20"/>
              </w:rPr>
              <w:t>скан</w:t>
            </w:r>
            <w:r w:rsidRPr="0084464E">
              <w:rPr>
                <w:sz w:val="20"/>
                <w:szCs w:val="20"/>
                <w:lang w:val="en-US"/>
              </w:rPr>
              <w:t xml:space="preserve"> </w:t>
            </w:r>
            <w:r>
              <w:rPr>
                <w:sz w:val="20"/>
                <w:szCs w:val="20"/>
              </w:rPr>
              <w:t>кода</w:t>
            </w:r>
            <w:r w:rsidRPr="0084464E">
              <w:rPr>
                <w:sz w:val="20"/>
                <w:szCs w:val="20"/>
                <w:lang w:val="en-US"/>
              </w:rPr>
              <w:t xml:space="preserve"> </w:t>
            </w:r>
            <w:r>
              <w:rPr>
                <w:sz w:val="20"/>
                <w:szCs w:val="20"/>
              </w:rPr>
              <w:t>нажатой</w:t>
            </w:r>
            <w:r w:rsidRPr="0084464E">
              <w:rPr>
                <w:sz w:val="20"/>
                <w:szCs w:val="20"/>
                <w:lang w:val="en-US"/>
              </w:rPr>
              <w:t xml:space="preserve"> </w:t>
            </w:r>
            <w:r>
              <w:rPr>
                <w:sz w:val="20"/>
                <w:szCs w:val="20"/>
              </w:rPr>
              <w:t>клавиши</w:t>
            </w:r>
            <w:r w:rsidRPr="0084464E">
              <w:rPr>
                <w:sz w:val="20"/>
                <w:szCs w:val="20"/>
                <w:lang w:val="en-US"/>
              </w:rPr>
              <w:t xml:space="preserve"> */</w:t>
            </w:r>
          </w:p>
          <w:p w:rsidR="00170E71" w:rsidRPr="00B37946" w:rsidRDefault="00170E71" w:rsidP="0059329F">
            <w:pPr>
              <w:pStyle w:val="af4"/>
              <w:spacing w:line="240" w:lineRule="auto"/>
              <w:rPr>
                <w:lang w:val="en-US"/>
              </w:rPr>
            </w:pPr>
            <w:r w:rsidRPr="0084464E">
              <w:rPr>
                <w:sz w:val="20"/>
                <w:szCs w:val="20"/>
                <w:lang w:val="en-US"/>
              </w:rPr>
              <w:tab/>
            </w:r>
            <w:r w:rsidRPr="00B37946">
              <w:rPr>
                <w:sz w:val="20"/>
                <w:szCs w:val="20"/>
                <w:lang w:val="en-US"/>
              </w:rPr>
              <w:t>scancode = inb (0x60);</w:t>
            </w:r>
          </w:p>
          <w:p w:rsidR="00170E71" w:rsidRPr="00B37946" w:rsidRDefault="00170E71" w:rsidP="0059329F">
            <w:pPr>
              <w:pStyle w:val="af4"/>
              <w:spacing w:line="240" w:lineRule="auto"/>
              <w:rPr>
                <w:lang w:val="en-US"/>
              </w:rPr>
            </w:pPr>
            <w:r w:rsidRPr="00B37946">
              <w:rPr>
                <w:sz w:val="20"/>
                <w:szCs w:val="20"/>
                <w:lang w:val="en-US"/>
              </w:rPr>
              <w:tab/>
              <w:t>/*</w:t>
            </w:r>
            <w:r>
              <w:rPr>
                <w:sz w:val="20"/>
                <w:szCs w:val="20"/>
              </w:rPr>
              <w:t>Логирование</w:t>
            </w:r>
            <w:r w:rsidRPr="00B37946">
              <w:rPr>
                <w:sz w:val="20"/>
                <w:szCs w:val="20"/>
                <w:lang w:val="en-US"/>
              </w:rPr>
              <w:t xml:space="preserve"> </w:t>
            </w:r>
            <w:r>
              <w:rPr>
                <w:sz w:val="20"/>
                <w:szCs w:val="20"/>
              </w:rPr>
              <w:t>в</w:t>
            </w:r>
            <w:r w:rsidRPr="00B37946">
              <w:rPr>
                <w:sz w:val="20"/>
                <w:szCs w:val="20"/>
                <w:lang w:val="en-US"/>
              </w:rPr>
              <w:t xml:space="preserve">  </w:t>
            </w:r>
            <w:r>
              <w:rPr>
                <w:sz w:val="20"/>
                <w:szCs w:val="20"/>
              </w:rPr>
              <w:t>си</w:t>
            </w:r>
            <w:r w:rsidRPr="00B37946">
              <w:rPr>
                <w:sz w:val="20"/>
                <w:szCs w:val="20"/>
                <w:lang w:val="en-US"/>
              </w:rPr>
              <w:t>c</w:t>
            </w:r>
            <w:r>
              <w:rPr>
                <w:sz w:val="20"/>
                <w:szCs w:val="20"/>
              </w:rPr>
              <w:t>темный</w:t>
            </w:r>
            <w:r w:rsidRPr="00B37946">
              <w:rPr>
                <w:sz w:val="20"/>
                <w:szCs w:val="20"/>
                <w:lang w:val="en-US"/>
              </w:rPr>
              <w:t xml:space="preserve"> </w:t>
            </w:r>
            <w:r>
              <w:rPr>
                <w:sz w:val="20"/>
                <w:szCs w:val="20"/>
              </w:rPr>
              <w:t>журнал</w:t>
            </w:r>
            <w:r w:rsidRPr="00B37946">
              <w:rPr>
                <w:sz w:val="20"/>
                <w:szCs w:val="20"/>
                <w:lang w:val="en-US"/>
              </w:rPr>
              <w:t xml:space="preserve"> */</w:t>
            </w:r>
          </w:p>
          <w:p w:rsidR="00170E71" w:rsidRPr="00B37946" w:rsidRDefault="00170E71" w:rsidP="0059329F">
            <w:pPr>
              <w:pStyle w:val="af4"/>
              <w:spacing w:line="240" w:lineRule="auto"/>
              <w:rPr>
                <w:lang w:val="en-US"/>
              </w:rPr>
            </w:pPr>
            <w:r w:rsidRPr="00B37946">
              <w:rPr>
                <w:sz w:val="20"/>
                <w:szCs w:val="20"/>
                <w:lang w:val="en-US"/>
              </w:rPr>
              <w:tab/>
              <w:t>if (scancode == 0x01) /*</w:t>
            </w:r>
            <w:r>
              <w:rPr>
                <w:sz w:val="20"/>
                <w:szCs w:val="20"/>
              </w:rPr>
              <w:t>скан</w:t>
            </w:r>
            <w:r w:rsidRPr="00B37946">
              <w:rPr>
                <w:sz w:val="20"/>
                <w:szCs w:val="20"/>
                <w:lang w:val="en-US"/>
              </w:rPr>
              <w:t>-</w:t>
            </w:r>
            <w:r>
              <w:rPr>
                <w:sz w:val="20"/>
                <w:szCs w:val="20"/>
              </w:rPr>
              <w:t>код</w:t>
            </w:r>
            <w:r w:rsidRPr="00B37946">
              <w:rPr>
                <w:sz w:val="20"/>
                <w:szCs w:val="20"/>
                <w:lang w:val="en-US"/>
              </w:rPr>
              <w:t xml:space="preserve"> </w:t>
            </w:r>
            <w:r>
              <w:rPr>
                <w:sz w:val="20"/>
                <w:szCs w:val="20"/>
              </w:rPr>
              <w:t>нажатия</w:t>
            </w:r>
            <w:r w:rsidRPr="00B37946">
              <w:rPr>
                <w:sz w:val="20"/>
                <w:szCs w:val="20"/>
                <w:lang w:val="en-US"/>
              </w:rPr>
              <w:t xml:space="preserve"> </w:t>
            </w:r>
            <w:r>
              <w:rPr>
                <w:sz w:val="20"/>
                <w:szCs w:val="20"/>
              </w:rPr>
              <w:t>клавиши</w:t>
            </w:r>
            <w:r w:rsidRPr="00B37946">
              <w:rPr>
                <w:sz w:val="20"/>
                <w:szCs w:val="20"/>
                <w:lang w:val="en-US"/>
              </w:rPr>
              <w:t xml:space="preserve"> Esc*/</w:t>
            </w:r>
          </w:p>
          <w:p w:rsidR="00170E71" w:rsidRPr="0084464E" w:rsidRDefault="00170E71" w:rsidP="0059329F">
            <w:pPr>
              <w:pStyle w:val="af4"/>
              <w:spacing w:line="240" w:lineRule="auto"/>
              <w:rPr>
                <w:lang w:val="en-US"/>
              </w:rPr>
            </w:pPr>
            <w:r w:rsidRPr="00B37946">
              <w:rPr>
                <w:sz w:val="20"/>
                <w:szCs w:val="20"/>
                <w:lang w:val="en-US"/>
              </w:rPr>
              <w:tab/>
            </w:r>
            <w:r w:rsidRPr="0084464E">
              <w:rPr>
                <w:sz w:val="20"/>
                <w:szCs w:val="20"/>
                <w:lang w:val="en-US"/>
              </w:rPr>
              <w:t>{</w:t>
            </w:r>
          </w:p>
          <w:p w:rsidR="00170E71" w:rsidRPr="0084464E" w:rsidRDefault="00170E71" w:rsidP="0059329F">
            <w:pPr>
              <w:pStyle w:val="af4"/>
              <w:spacing w:line="240" w:lineRule="auto"/>
              <w:rPr>
                <w:lang w:val="en-US"/>
              </w:rPr>
            </w:pPr>
            <w:r w:rsidRPr="0084464E">
              <w:rPr>
                <w:sz w:val="20"/>
                <w:szCs w:val="20"/>
                <w:lang w:val="en-US"/>
              </w:rPr>
              <w:tab/>
            </w:r>
            <w:r w:rsidRPr="0084464E">
              <w:rPr>
                <w:sz w:val="20"/>
                <w:szCs w:val="20"/>
                <w:lang w:val="en-US"/>
              </w:rPr>
              <w:tab/>
              <w:t>esc_counter++;</w:t>
            </w:r>
          </w:p>
          <w:p w:rsidR="00170E71" w:rsidRPr="0084464E" w:rsidRDefault="00170E71" w:rsidP="0059329F">
            <w:pPr>
              <w:pStyle w:val="af4"/>
              <w:spacing w:line="240" w:lineRule="auto"/>
              <w:rPr>
                <w:lang w:val="en-US"/>
              </w:rPr>
            </w:pPr>
            <w:r w:rsidRPr="0084464E">
              <w:rPr>
                <w:sz w:val="20"/>
                <w:szCs w:val="20"/>
                <w:lang w:val="en-US"/>
              </w:rPr>
              <w:tab/>
            </w:r>
            <w:r w:rsidRPr="0084464E">
              <w:rPr>
                <w:sz w:val="20"/>
                <w:szCs w:val="20"/>
                <w:lang w:val="en-US"/>
              </w:rPr>
              <w:tab/>
              <w:t>printk ("Press Esc!\n");</w:t>
            </w:r>
          </w:p>
          <w:p w:rsidR="00170E71" w:rsidRDefault="00170E71" w:rsidP="0059329F">
            <w:pPr>
              <w:pStyle w:val="af4"/>
              <w:spacing w:line="240" w:lineRule="auto"/>
            </w:pPr>
            <w:r w:rsidRPr="0084464E">
              <w:rPr>
                <w:sz w:val="20"/>
                <w:szCs w:val="20"/>
                <w:lang w:val="en-US"/>
              </w:rPr>
              <w:tab/>
            </w:r>
            <w:r>
              <w:rPr>
                <w:sz w:val="20"/>
                <w:szCs w:val="20"/>
              </w:rPr>
              <w:t>}</w:t>
            </w:r>
          </w:p>
          <w:p w:rsidR="00170E71" w:rsidRDefault="00170E71" w:rsidP="0059329F">
            <w:pPr>
              <w:pStyle w:val="af4"/>
              <w:spacing w:line="240" w:lineRule="auto"/>
            </w:pPr>
            <w:r>
              <w:rPr>
                <w:sz w:val="20"/>
                <w:szCs w:val="20"/>
              </w:rPr>
              <w:tab/>
              <w:t>if (scancode == 0x81) /*скан-код отпускания клавиши Esc*/</w:t>
            </w:r>
          </w:p>
          <w:p w:rsidR="00170E71" w:rsidRPr="0084464E" w:rsidRDefault="00170E71" w:rsidP="0059329F">
            <w:pPr>
              <w:pStyle w:val="af4"/>
              <w:spacing w:line="240" w:lineRule="auto"/>
              <w:rPr>
                <w:lang w:val="en-US"/>
              </w:rPr>
            </w:pPr>
            <w:r>
              <w:rPr>
                <w:sz w:val="20"/>
                <w:szCs w:val="20"/>
              </w:rPr>
              <w:tab/>
            </w:r>
            <w:r>
              <w:rPr>
                <w:sz w:val="20"/>
                <w:szCs w:val="20"/>
              </w:rPr>
              <w:tab/>
            </w:r>
            <w:r w:rsidRPr="0084464E">
              <w:rPr>
                <w:sz w:val="20"/>
                <w:szCs w:val="20"/>
                <w:lang w:val="en-US"/>
              </w:rPr>
              <w:t>printk ("Release Esc!\n");</w:t>
            </w:r>
          </w:p>
          <w:p w:rsidR="00170E71" w:rsidRPr="0084464E" w:rsidRDefault="00170E71" w:rsidP="0059329F">
            <w:pPr>
              <w:pStyle w:val="af4"/>
              <w:spacing w:line="240" w:lineRule="auto"/>
              <w:rPr>
                <w:lang w:val="en-US"/>
              </w:rPr>
            </w:pPr>
            <w:r w:rsidRPr="0084464E">
              <w:rPr>
                <w:sz w:val="20"/>
                <w:szCs w:val="20"/>
                <w:lang w:val="en-US"/>
              </w:rPr>
              <w:tab/>
              <w:t>return IRQ_NONE; /* we return IRQ_NONE because we are just observing */</w:t>
            </w:r>
          </w:p>
          <w:p w:rsidR="00170E71" w:rsidRDefault="00170E71" w:rsidP="0059329F">
            <w:pPr>
              <w:pStyle w:val="af4"/>
              <w:spacing w:line="240" w:lineRule="auto"/>
            </w:pPr>
            <w:r>
              <w:rPr>
                <w:sz w:val="20"/>
                <w:szCs w:val="20"/>
              </w:rPr>
              <w:t>}</w:t>
            </w:r>
          </w:p>
          <w:p w:rsidR="00170E71" w:rsidRDefault="00170E71" w:rsidP="0059329F">
            <w:pPr>
              <w:pStyle w:val="af4"/>
              <w:spacing w:line="240" w:lineRule="auto"/>
            </w:pPr>
            <w:r>
              <w:rPr>
                <w:sz w:val="20"/>
                <w:szCs w:val="20"/>
              </w:rPr>
              <w:t>/* Инициализация модуля и регистрация обработчика прерывания*/</w:t>
            </w:r>
          </w:p>
          <w:p w:rsidR="00170E71" w:rsidRPr="0084464E" w:rsidRDefault="00170E71" w:rsidP="0059329F">
            <w:pPr>
              <w:pStyle w:val="af4"/>
              <w:spacing w:line="240" w:lineRule="auto"/>
              <w:rPr>
                <w:lang w:val="en-US"/>
              </w:rPr>
            </w:pPr>
            <w:r w:rsidRPr="0084464E">
              <w:rPr>
                <w:sz w:val="20"/>
                <w:szCs w:val="20"/>
                <w:lang w:val="en-US"/>
              </w:rPr>
              <w:t>static int __init my_init( void ) {</w:t>
            </w:r>
          </w:p>
          <w:p w:rsidR="00170E71" w:rsidRPr="0084464E" w:rsidRDefault="00170E71" w:rsidP="0059329F">
            <w:pPr>
              <w:pStyle w:val="af4"/>
              <w:spacing w:line="240" w:lineRule="auto"/>
              <w:rPr>
                <w:lang w:val="en-US"/>
              </w:rPr>
            </w:pPr>
            <w:r w:rsidRPr="0084464E">
              <w:rPr>
                <w:sz w:val="20"/>
                <w:szCs w:val="20"/>
                <w:lang w:val="en-US"/>
              </w:rPr>
              <w:tab/>
              <w:t>if (request_irq(irq, my_interrupt, IRQF_SHARED, "my_interrupt", &amp;my_dev_id ) )</w:t>
            </w:r>
          </w:p>
          <w:p w:rsidR="00170E71" w:rsidRPr="0084464E" w:rsidRDefault="00170E71" w:rsidP="0059329F">
            <w:pPr>
              <w:pStyle w:val="af4"/>
              <w:spacing w:line="240" w:lineRule="auto"/>
              <w:rPr>
                <w:lang w:val="en-US"/>
              </w:rPr>
            </w:pPr>
            <w:r w:rsidRPr="0084464E">
              <w:rPr>
                <w:sz w:val="20"/>
                <w:szCs w:val="20"/>
                <w:lang w:val="en-US"/>
              </w:rPr>
              <w:tab/>
            </w:r>
            <w:r w:rsidRPr="0084464E">
              <w:rPr>
                <w:sz w:val="20"/>
                <w:szCs w:val="20"/>
                <w:lang w:val="en-US"/>
              </w:rPr>
              <w:tab/>
              <w:t>return -1;</w:t>
            </w:r>
          </w:p>
          <w:p w:rsidR="00170E71" w:rsidRPr="0084464E" w:rsidRDefault="00170E71" w:rsidP="0059329F">
            <w:pPr>
              <w:pStyle w:val="af4"/>
              <w:spacing w:line="240" w:lineRule="auto"/>
              <w:rPr>
                <w:lang w:val="en-US"/>
              </w:rPr>
            </w:pPr>
            <w:r w:rsidRPr="0084464E">
              <w:rPr>
                <w:sz w:val="20"/>
                <w:szCs w:val="20"/>
                <w:lang w:val="en-US"/>
              </w:rPr>
              <w:tab/>
              <w:t>printk( KERN_INFO "Successfully loading ISR handler on IRQ %d\n", irq );</w:t>
            </w:r>
          </w:p>
          <w:p w:rsidR="00170E71" w:rsidRPr="0084464E" w:rsidRDefault="00170E71" w:rsidP="0059329F">
            <w:pPr>
              <w:pStyle w:val="af4"/>
              <w:spacing w:line="240" w:lineRule="auto"/>
              <w:rPr>
                <w:lang w:val="en-US"/>
              </w:rPr>
            </w:pPr>
            <w:r w:rsidRPr="0084464E">
              <w:rPr>
                <w:sz w:val="20"/>
                <w:szCs w:val="20"/>
                <w:lang w:val="en-US"/>
              </w:rPr>
              <w:tab/>
              <w:t>return 0;</w:t>
            </w:r>
          </w:p>
          <w:p w:rsidR="00170E71" w:rsidRPr="0084464E" w:rsidRDefault="00170E71" w:rsidP="0059329F">
            <w:pPr>
              <w:pStyle w:val="af4"/>
              <w:spacing w:line="240" w:lineRule="auto"/>
              <w:rPr>
                <w:lang w:val="en-US"/>
              </w:rPr>
            </w:pPr>
            <w:r w:rsidRPr="0084464E">
              <w:rPr>
                <w:sz w:val="20"/>
                <w:szCs w:val="20"/>
                <w:lang w:val="en-US"/>
              </w:rPr>
              <w:t>}</w:t>
            </w:r>
          </w:p>
          <w:p w:rsidR="00170E71" w:rsidRPr="0084464E" w:rsidRDefault="00170E71" w:rsidP="0059329F">
            <w:pPr>
              <w:pStyle w:val="af4"/>
              <w:spacing w:line="240" w:lineRule="auto"/>
              <w:rPr>
                <w:lang w:val="en-US"/>
              </w:rPr>
            </w:pPr>
            <w:r w:rsidRPr="0084464E">
              <w:rPr>
                <w:sz w:val="20"/>
                <w:szCs w:val="20"/>
                <w:lang w:val="en-US"/>
              </w:rPr>
              <w:t xml:space="preserve">/* </w:t>
            </w:r>
            <w:r>
              <w:rPr>
                <w:sz w:val="20"/>
                <w:szCs w:val="20"/>
              </w:rPr>
              <w:t>Удаление</w:t>
            </w:r>
            <w:r w:rsidRPr="0084464E">
              <w:rPr>
                <w:sz w:val="20"/>
                <w:szCs w:val="20"/>
                <w:lang w:val="en-US"/>
              </w:rPr>
              <w:t xml:space="preserve"> </w:t>
            </w:r>
            <w:r>
              <w:rPr>
                <w:sz w:val="20"/>
                <w:szCs w:val="20"/>
              </w:rPr>
              <w:t>обработчика</w:t>
            </w:r>
            <w:r w:rsidRPr="0084464E">
              <w:rPr>
                <w:sz w:val="20"/>
                <w:szCs w:val="20"/>
                <w:lang w:val="en-US"/>
              </w:rPr>
              <w:t xml:space="preserve"> </w:t>
            </w:r>
            <w:r>
              <w:rPr>
                <w:sz w:val="20"/>
                <w:szCs w:val="20"/>
              </w:rPr>
              <w:t>прерывания</w:t>
            </w:r>
            <w:r w:rsidRPr="0084464E">
              <w:rPr>
                <w:sz w:val="20"/>
                <w:szCs w:val="20"/>
                <w:lang w:val="en-US"/>
              </w:rPr>
              <w:t xml:space="preserve"> */</w:t>
            </w:r>
          </w:p>
          <w:p w:rsidR="00170E71" w:rsidRPr="0084464E" w:rsidRDefault="00170E71" w:rsidP="0059329F">
            <w:pPr>
              <w:pStyle w:val="af4"/>
              <w:spacing w:line="240" w:lineRule="auto"/>
              <w:rPr>
                <w:lang w:val="en-US"/>
              </w:rPr>
            </w:pPr>
            <w:r w:rsidRPr="0084464E">
              <w:rPr>
                <w:sz w:val="20"/>
                <w:szCs w:val="20"/>
                <w:lang w:val="en-US"/>
              </w:rPr>
              <w:t>static void __exit my_exit( void ) {</w:t>
            </w:r>
          </w:p>
          <w:p w:rsidR="00170E71" w:rsidRPr="0084464E" w:rsidRDefault="00170E71" w:rsidP="0059329F">
            <w:pPr>
              <w:pStyle w:val="af4"/>
              <w:spacing w:line="240" w:lineRule="auto"/>
              <w:rPr>
                <w:lang w:val="en-US"/>
              </w:rPr>
            </w:pPr>
            <w:r w:rsidRPr="0084464E">
              <w:rPr>
                <w:sz w:val="20"/>
                <w:szCs w:val="20"/>
                <w:lang w:val="en-US"/>
              </w:rPr>
              <w:tab/>
              <w:t>synchronize_irq( irq );</w:t>
            </w:r>
          </w:p>
          <w:p w:rsidR="00170E71" w:rsidRPr="0084464E" w:rsidRDefault="00170E71" w:rsidP="0059329F">
            <w:pPr>
              <w:pStyle w:val="af4"/>
              <w:spacing w:line="240" w:lineRule="auto"/>
              <w:rPr>
                <w:lang w:val="en-US"/>
              </w:rPr>
            </w:pPr>
            <w:r w:rsidRPr="0084464E">
              <w:rPr>
                <w:sz w:val="20"/>
                <w:szCs w:val="20"/>
                <w:lang w:val="en-US"/>
              </w:rPr>
              <w:tab/>
              <w:t>free_irq( irq, &amp;my_dev_id );</w:t>
            </w:r>
          </w:p>
          <w:p w:rsidR="00170E71" w:rsidRPr="0084464E" w:rsidRDefault="00170E71" w:rsidP="0059329F">
            <w:pPr>
              <w:pStyle w:val="af4"/>
              <w:spacing w:line="240" w:lineRule="auto"/>
              <w:rPr>
                <w:lang w:val="en-US"/>
              </w:rPr>
            </w:pPr>
            <w:r w:rsidRPr="0084464E">
              <w:rPr>
                <w:sz w:val="20"/>
                <w:szCs w:val="20"/>
                <w:lang w:val="en-US"/>
              </w:rPr>
              <w:tab/>
              <w:t>printk( KERN_INFO "Successfully unloading, irq_counter = %d, esc_counter = %d\n", irq_counter, esc_counter );</w:t>
            </w:r>
          </w:p>
          <w:p w:rsidR="00170E71" w:rsidRPr="0084464E" w:rsidRDefault="00170E71" w:rsidP="0059329F">
            <w:pPr>
              <w:pStyle w:val="af4"/>
              <w:spacing w:line="240" w:lineRule="auto"/>
              <w:rPr>
                <w:lang w:val="en-US"/>
              </w:rPr>
            </w:pPr>
            <w:r w:rsidRPr="0084464E">
              <w:rPr>
                <w:sz w:val="20"/>
                <w:szCs w:val="20"/>
                <w:lang w:val="en-US"/>
              </w:rPr>
              <w:t>}</w:t>
            </w:r>
          </w:p>
          <w:p w:rsidR="00170E71" w:rsidRPr="0084464E" w:rsidRDefault="00170E71" w:rsidP="0059329F">
            <w:pPr>
              <w:pStyle w:val="af4"/>
              <w:spacing w:line="240" w:lineRule="auto"/>
              <w:rPr>
                <w:lang w:val="en-US"/>
              </w:rPr>
            </w:pPr>
            <w:r w:rsidRPr="0084464E">
              <w:rPr>
                <w:sz w:val="20"/>
                <w:szCs w:val="20"/>
                <w:lang w:val="en-US"/>
              </w:rPr>
              <w:t>module_init( my_init );</w:t>
            </w:r>
          </w:p>
          <w:p w:rsidR="00170E71" w:rsidRPr="0084464E" w:rsidRDefault="00170E71" w:rsidP="0059329F">
            <w:pPr>
              <w:pStyle w:val="af4"/>
              <w:spacing w:line="240" w:lineRule="auto"/>
              <w:rPr>
                <w:lang w:val="en-US"/>
              </w:rPr>
            </w:pPr>
            <w:r w:rsidRPr="0084464E">
              <w:rPr>
                <w:sz w:val="20"/>
                <w:szCs w:val="20"/>
                <w:lang w:val="en-US"/>
              </w:rPr>
              <w:t>module_exit( my_exit );</w:t>
            </w:r>
          </w:p>
          <w:p w:rsidR="00170E71" w:rsidRPr="0084464E" w:rsidRDefault="00170E71" w:rsidP="0059329F">
            <w:pPr>
              <w:pStyle w:val="af4"/>
              <w:spacing w:line="240" w:lineRule="auto"/>
              <w:rPr>
                <w:lang w:val="en-US"/>
              </w:rPr>
            </w:pPr>
            <w:r w:rsidRPr="0084464E">
              <w:rPr>
                <w:sz w:val="20"/>
                <w:szCs w:val="20"/>
                <w:lang w:val="en-US"/>
              </w:rPr>
              <w:t>MODULE_AUTHOR( "</w:t>
            </w:r>
            <w:r w:rsidR="008B662B">
              <w:rPr>
                <w:sz w:val="20"/>
                <w:szCs w:val="20"/>
                <w:lang w:val="en-US"/>
              </w:rPr>
              <w:t>Nikita Shalyapin</w:t>
            </w:r>
            <w:r w:rsidRPr="0084464E">
              <w:rPr>
                <w:sz w:val="20"/>
                <w:szCs w:val="20"/>
                <w:lang w:val="en-US"/>
              </w:rPr>
              <w:t>" );</w:t>
            </w:r>
          </w:p>
          <w:p w:rsidR="00170E71" w:rsidRPr="0084464E" w:rsidRDefault="00170E71" w:rsidP="0059329F">
            <w:pPr>
              <w:pStyle w:val="af4"/>
              <w:spacing w:line="240" w:lineRule="auto"/>
              <w:rPr>
                <w:lang w:val="en-US"/>
              </w:rPr>
            </w:pPr>
            <w:r w:rsidRPr="0084464E">
              <w:rPr>
                <w:sz w:val="20"/>
                <w:szCs w:val="20"/>
                <w:lang w:val="en-US"/>
              </w:rPr>
              <w:t>MODULE_DESCRIPTION( "lab 7" );</w:t>
            </w:r>
          </w:p>
          <w:p w:rsidR="00170E71" w:rsidRDefault="00170E71" w:rsidP="0059329F">
            <w:pPr>
              <w:pStyle w:val="af4"/>
              <w:spacing w:line="240" w:lineRule="auto"/>
            </w:pPr>
            <w:r>
              <w:rPr>
                <w:sz w:val="20"/>
                <w:szCs w:val="20"/>
              </w:rPr>
              <w:t>MODULE_</w:t>
            </w:r>
            <w:proofErr w:type="gramStart"/>
            <w:r>
              <w:rPr>
                <w:sz w:val="20"/>
                <w:szCs w:val="20"/>
              </w:rPr>
              <w:t>LICENSE( "</w:t>
            </w:r>
            <w:proofErr w:type="gramEnd"/>
            <w:r>
              <w:rPr>
                <w:sz w:val="20"/>
                <w:szCs w:val="20"/>
              </w:rPr>
              <w:t>GPL v2" );</w:t>
            </w:r>
          </w:p>
        </w:tc>
      </w:tr>
    </w:tbl>
    <w:p w:rsidR="00170E71" w:rsidRDefault="00170E71" w:rsidP="00170E71">
      <w:pPr>
        <w:jc w:val="both"/>
      </w:pPr>
      <w:r>
        <w:rPr>
          <w:rFonts w:eastAsia="Lucida Sans Unicode"/>
          <w:bCs/>
          <w:color w:val="000000"/>
          <w:shd w:val="clear" w:color="auto" w:fill="FFFFFF"/>
        </w:rPr>
        <w:tab/>
        <w:t xml:space="preserve">Этот код создает новый модуль ядра </w:t>
      </w:r>
      <w:r>
        <w:rPr>
          <w:rFonts w:eastAsia="Lucida Sans Unicode"/>
          <w:bCs/>
          <w:color w:val="000000"/>
          <w:shd w:val="clear" w:color="auto" w:fill="FFFFFF"/>
          <w:lang w:val="en-US"/>
        </w:rPr>
        <w:t>linux</w:t>
      </w:r>
      <w:r>
        <w:rPr>
          <w:rFonts w:eastAsia="Lucida Sans Unicode"/>
          <w:bCs/>
          <w:color w:val="000000"/>
          <w:shd w:val="clear" w:color="auto" w:fill="FFFFFF"/>
        </w:rPr>
        <w:t xml:space="preserve">. Функция </w:t>
      </w:r>
      <w:r>
        <w:rPr>
          <w:rFonts w:ascii="Courier New" w:eastAsia="Lucida Sans Unicode" w:hAnsi="Courier New" w:cs="Courier New"/>
          <w:bCs/>
          <w:color w:val="000000"/>
          <w:sz w:val="20"/>
          <w:shd w:val="clear" w:color="auto" w:fill="FFFFFF"/>
          <w:lang w:val="en-US"/>
        </w:rPr>
        <w:t>my</w:t>
      </w:r>
      <w:r>
        <w:rPr>
          <w:rFonts w:ascii="Courier New" w:eastAsia="Lucida Sans Unicode" w:hAnsi="Courier New" w:cs="Courier New"/>
          <w:bCs/>
          <w:color w:val="000000"/>
          <w:sz w:val="20"/>
          <w:shd w:val="clear" w:color="auto" w:fill="FFFFFF"/>
        </w:rPr>
        <w:t>_</w:t>
      </w:r>
      <w:r>
        <w:rPr>
          <w:rFonts w:ascii="Courier New" w:eastAsia="Lucida Sans Unicode" w:hAnsi="Courier New" w:cs="Courier New"/>
          <w:bCs/>
          <w:color w:val="000000"/>
          <w:sz w:val="20"/>
          <w:shd w:val="clear" w:color="auto" w:fill="FFFFFF"/>
          <w:lang w:val="en-US"/>
        </w:rPr>
        <w:t>interrupt</w:t>
      </w:r>
      <w:r>
        <w:rPr>
          <w:rFonts w:ascii="Courier New" w:eastAsia="Lucida Sans Unicode" w:hAnsi="Courier New" w:cs="Courier New"/>
          <w:bCs/>
          <w:color w:val="000000"/>
          <w:sz w:val="20"/>
          <w:shd w:val="clear" w:color="auto" w:fill="FFFFFF"/>
        </w:rPr>
        <w:t xml:space="preserve"> –</w:t>
      </w:r>
      <w:r>
        <w:rPr>
          <w:rFonts w:eastAsia="Lucida Sans Unicode"/>
          <w:bCs/>
          <w:color w:val="000000"/>
          <w:shd w:val="clear" w:color="auto" w:fill="FFFFFF"/>
        </w:rPr>
        <w:t xml:space="preserve"> обработчик прерывания, который считает количество поступивших прерываний и печатает это число в буфер сообщений ядра, а также количество нажатий на кнопку Esc. Функция </w:t>
      </w:r>
      <w:r>
        <w:rPr>
          <w:rFonts w:ascii="Courier New" w:eastAsia="Lucida Sans Unicode" w:hAnsi="Courier New" w:cs="Courier New"/>
          <w:bCs/>
          <w:color w:val="000000"/>
          <w:sz w:val="20"/>
          <w:shd w:val="clear" w:color="auto" w:fill="FFFFFF"/>
          <w:lang w:val="en-US"/>
        </w:rPr>
        <w:t>my</w:t>
      </w:r>
      <w:r>
        <w:rPr>
          <w:rFonts w:ascii="Courier New" w:eastAsia="Lucida Sans Unicode" w:hAnsi="Courier New" w:cs="Courier New"/>
          <w:bCs/>
          <w:color w:val="000000"/>
          <w:sz w:val="20"/>
          <w:shd w:val="clear" w:color="auto" w:fill="FFFFFF"/>
        </w:rPr>
        <w:t>_</w:t>
      </w:r>
      <w:r>
        <w:rPr>
          <w:rFonts w:ascii="Courier New" w:eastAsia="Lucida Sans Unicode" w:hAnsi="Courier New" w:cs="Courier New"/>
          <w:bCs/>
          <w:color w:val="000000"/>
          <w:sz w:val="20"/>
          <w:shd w:val="clear" w:color="auto" w:fill="FFFFFF"/>
          <w:lang w:val="en-US"/>
        </w:rPr>
        <w:t>init</w:t>
      </w:r>
      <w:r>
        <w:rPr>
          <w:rFonts w:ascii="Courier New" w:eastAsia="Lucida Sans Unicode" w:hAnsi="Courier New" w:cs="Courier New"/>
          <w:bCs/>
          <w:color w:val="000000"/>
          <w:sz w:val="20"/>
          <w:shd w:val="clear" w:color="auto" w:fill="FFFFFF"/>
        </w:rPr>
        <w:t xml:space="preserve"> </w:t>
      </w:r>
      <w:r>
        <w:rPr>
          <w:rFonts w:eastAsia="Lucida Sans Unicode"/>
          <w:bCs/>
          <w:color w:val="000000"/>
          <w:shd w:val="clear" w:color="auto" w:fill="FFFFFF"/>
        </w:rPr>
        <w:t xml:space="preserve">– функция инициализации, которая вызывается при загрузке модуля в ядро. В этой функции мы пытаемся установить наш обработчик прерывания с помощью системного вызова </w:t>
      </w:r>
      <w:r>
        <w:rPr>
          <w:rFonts w:ascii="Courier New" w:eastAsia="Lucida Sans Unicode" w:hAnsi="Courier New" w:cs="Courier New"/>
          <w:bCs/>
          <w:color w:val="000000"/>
          <w:sz w:val="20"/>
          <w:shd w:val="clear" w:color="auto" w:fill="FFFFFF"/>
          <w:lang w:val="en-US"/>
        </w:rPr>
        <w:t>request</w:t>
      </w:r>
      <w:r>
        <w:rPr>
          <w:rFonts w:ascii="Courier New" w:eastAsia="Lucida Sans Unicode" w:hAnsi="Courier New" w:cs="Courier New"/>
          <w:bCs/>
          <w:color w:val="000000"/>
          <w:sz w:val="20"/>
          <w:shd w:val="clear" w:color="auto" w:fill="FFFFFF"/>
        </w:rPr>
        <w:t>_</w:t>
      </w:r>
      <w:r>
        <w:rPr>
          <w:rFonts w:ascii="Courier New" w:eastAsia="Lucida Sans Unicode" w:hAnsi="Courier New" w:cs="Courier New"/>
          <w:bCs/>
          <w:color w:val="000000"/>
          <w:sz w:val="20"/>
          <w:shd w:val="clear" w:color="auto" w:fill="FFFFFF"/>
          <w:lang w:val="en-US"/>
        </w:rPr>
        <w:t>irq</w:t>
      </w:r>
      <w:r>
        <w:rPr>
          <w:rFonts w:eastAsia="Lucida Sans Unicode"/>
          <w:bCs/>
          <w:color w:val="000000"/>
          <w:shd w:val="clear" w:color="auto" w:fill="FFFFFF"/>
        </w:rPr>
        <w:t xml:space="preserve">. При успешной установке эта функция печатает соответствующее сообщение в буфер сообщений. Функция </w:t>
      </w:r>
      <w:r>
        <w:rPr>
          <w:rFonts w:ascii="Courier New" w:eastAsia="Lucida Sans Unicode" w:hAnsi="Courier New" w:cs="Courier New"/>
          <w:bCs/>
          <w:color w:val="000000"/>
          <w:sz w:val="20"/>
          <w:shd w:val="clear" w:color="auto" w:fill="FFFFFF"/>
          <w:lang w:val="en-US"/>
        </w:rPr>
        <w:t>my</w:t>
      </w:r>
      <w:r>
        <w:rPr>
          <w:rFonts w:ascii="Courier New" w:eastAsia="Lucida Sans Unicode" w:hAnsi="Courier New" w:cs="Courier New"/>
          <w:bCs/>
          <w:color w:val="000000"/>
          <w:sz w:val="20"/>
          <w:shd w:val="clear" w:color="auto" w:fill="FFFFFF"/>
        </w:rPr>
        <w:t>_</w:t>
      </w:r>
      <w:r>
        <w:rPr>
          <w:rFonts w:ascii="Courier New" w:eastAsia="Lucida Sans Unicode" w:hAnsi="Courier New" w:cs="Courier New"/>
          <w:bCs/>
          <w:color w:val="000000"/>
          <w:sz w:val="20"/>
          <w:shd w:val="clear" w:color="auto" w:fill="FFFFFF"/>
          <w:lang w:val="en-US"/>
        </w:rPr>
        <w:t>exit</w:t>
      </w:r>
      <w:r>
        <w:rPr>
          <w:rFonts w:ascii="Courier New" w:eastAsia="Lucida Sans Unicode" w:hAnsi="Courier New" w:cs="Courier New"/>
          <w:bCs/>
          <w:color w:val="000000"/>
          <w:sz w:val="20"/>
          <w:shd w:val="clear" w:color="auto" w:fill="FFFFFF"/>
        </w:rPr>
        <w:t xml:space="preserve"> – </w:t>
      </w:r>
      <w:r>
        <w:rPr>
          <w:rFonts w:eastAsia="Lucida Sans Unicode"/>
          <w:bCs/>
          <w:color w:val="000000"/>
          <w:shd w:val="clear" w:color="auto" w:fill="FFFFFF"/>
        </w:rPr>
        <w:t>функция завершения, которая вызывается при выгрузке модуля из ядра. В ней мы ожидаем освобождения обработчика (</w:t>
      </w:r>
      <w:r>
        <w:rPr>
          <w:rFonts w:ascii="Courier New" w:eastAsia="Lucida Sans Unicode" w:hAnsi="Courier New" w:cs="Courier New"/>
          <w:bCs/>
          <w:color w:val="000000"/>
          <w:sz w:val="20"/>
          <w:shd w:val="clear" w:color="auto" w:fill="FFFFFF"/>
          <w:lang w:val="en-US"/>
        </w:rPr>
        <w:t>synchronize</w:t>
      </w:r>
      <w:r>
        <w:rPr>
          <w:rFonts w:ascii="Courier New" w:eastAsia="Lucida Sans Unicode" w:hAnsi="Courier New" w:cs="Courier New"/>
          <w:bCs/>
          <w:color w:val="000000"/>
          <w:sz w:val="20"/>
          <w:shd w:val="clear" w:color="auto" w:fill="FFFFFF"/>
        </w:rPr>
        <w:t>_</w:t>
      </w:r>
      <w:r>
        <w:rPr>
          <w:rFonts w:ascii="Courier New" w:eastAsia="Lucida Sans Unicode" w:hAnsi="Courier New" w:cs="Courier New"/>
          <w:bCs/>
          <w:color w:val="000000"/>
          <w:sz w:val="20"/>
          <w:shd w:val="clear" w:color="auto" w:fill="FFFFFF"/>
          <w:lang w:val="en-US"/>
        </w:rPr>
        <w:t>irq</w:t>
      </w:r>
      <w:r>
        <w:rPr>
          <w:rFonts w:eastAsia="Lucida Sans Unicode"/>
          <w:bCs/>
          <w:color w:val="000000"/>
          <w:shd w:val="clear" w:color="auto" w:fill="FFFFFF"/>
        </w:rPr>
        <w:t>), снимаем свой обработчик (</w:t>
      </w:r>
      <w:r>
        <w:rPr>
          <w:rFonts w:ascii="Courier New" w:eastAsia="Lucida Sans Unicode" w:hAnsi="Courier New" w:cs="Courier New"/>
          <w:bCs/>
          <w:color w:val="000000"/>
          <w:sz w:val="20"/>
          <w:shd w:val="clear" w:color="auto" w:fill="FFFFFF"/>
          <w:lang w:val="en-US"/>
        </w:rPr>
        <w:t>free</w:t>
      </w:r>
      <w:r>
        <w:rPr>
          <w:rFonts w:ascii="Courier New" w:eastAsia="Lucida Sans Unicode" w:hAnsi="Courier New" w:cs="Courier New"/>
          <w:bCs/>
          <w:color w:val="000000"/>
          <w:sz w:val="20"/>
          <w:shd w:val="clear" w:color="auto" w:fill="FFFFFF"/>
        </w:rPr>
        <w:t>_</w:t>
      </w:r>
      <w:r>
        <w:rPr>
          <w:rFonts w:ascii="Courier New" w:eastAsia="Lucida Sans Unicode" w:hAnsi="Courier New" w:cs="Courier New"/>
          <w:bCs/>
          <w:color w:val="000000"/>
          <w:sz w:val="20"/>
          <w:shd w:val="clear" w:color="auto" w:fill="FFFFFF"/>
          <w:lang w:val="en-US"/>
        </w:rPr>
        <w:t>irq</w:t>
      </w:r>
      <w:r>
        <w:rPr>
          <w:rFonts w:eastAsia="Lucida Sans Unicode"/>
          <w:bCs/>
          <w:color w:val="000000"/>
          <w:shd w:val="clear" w:color="auto" w:fill="FFFFFF"/>
        </w:rPr>
        <w:t xml:space="preserve">) и печатаем соответствующее сообщение. Далее с помощью системных макросов </w:t>
      </w:r>
      <w:r>
        <w:rPr>
          <w:rFonts w:ascii="Courier New" w:eastAsia="Lucida Sans Unicode" w:hAnsi="Courier New" w:cs="Courier New"/>
          <w:bCs/>
          <w:color w:val="000000"/>
          <w:sz w:val="20"/>
          <w:shd w:val="clear" w:color="auto" w:fill="FFFFFF"/>
          <w:lang w:val="en-US"/>
        </w:rPr>
        <w:t>module</w:t>
      </w:r>
      <w:r>
        <w:rPr>
          <w:rFonts w:ascii="Courier New" w:eastAsia="Lucida Sans Unicode" w:hAnsi="Courier New" w:cs="Courier New"/>
          <w:bCs/>
          <w:color w:val="000000"/>
          <w:sz w:val="20"/>
          <w:shd w:val="clear" w:color="auto" w:fill="FFFFFF"/>
        </w:rPr>
        <w:t>_</w:t>
      </w:r>
      <w:proofErr w:type="gramStart"/>
      <w:r>
        <w:rPr>
          <w:rFonts w:ascii="Courier New" w:eastAsia="Lucida Sans Unicode" w:hAnsi="Courier New" w:cs="Courier New"/>
          <w:bCs/>
          <w:color w:val="000000"/>
          <w:sz w:val="20"/>
          <w:shd w:val="clear" w:color="auto" w:fill="FFFFFF"/>
          <w:lang w:val="en-US"/>
        </w:rPr>
        <w:t>init</w:t>
      </w:r>
      <w:r>
        <w:rPr>
          <w:rFonts w:eastAsia="Lucida Sans Unicode"/>
          <w:bCs/>
          <w:color w:val="000000"/>
          <w:shd w:val="clear" w:color="auto" w:fill="FFFFFF"/>
        </w:rPr>
        <w:t xml:space="preserve">  и</w:t>
      </w:r>
      <w:proofErr w:type="gramEnd"/>
      <w:r>
        <w:rPr>
          <w:rFonts w:eastAsia="Lucida Sans Unicode"/>
          <w:bCs/>
          <w:color w:val="000000"/>
          <w:shd w:val="clear" w:color="auto" w:fill="FFFFFF"/>
        </w:rPr>
        <w:t xml:space="preserve"> </w:t>
      </w:r>
      <w:r>
        <w:rPr>
          <w:rFonts w:ascii="Courier New" w:eastAsia="Lucida Sans Unicode" w:hAnsi="Courier New" w:cs="Courier New"/>
          <w:bCs/>
          <w:color w:val="000000"/>
          <w:sz w:val="20"/>
          <w:shd w:val="clear" w:color="auto" w:fill="FFFFFF"/>
          <w:lang w:val="en-US"/>
        </w:rPr>
        <w:t>module</w:t>
      </w:r>
      <w:r>
        <w:rPr>
          <w:rFonts w:ascii="Courier New" w:eastAsia="Lucida Sans Unicode" w:hAnsi="Courier New" w:cs="Courier New"/>
          <w:bCs/>
          <w:color w:val="000000"/>
          <w:sz w:val="20"/>
          <w:shd w:val="clear" w:color="auto" w:fill="FFFFFF"/>
        </w:rPr>
        <w:t>_</w:t>
      </w:r>
      <w:r>
        <w:rPr>
          <w:rFonts w:ascii="Courier New" w:eastAsia="Lucida Sans Unicode" w:hAnsi="Courier New" w:cs="Courier New"/>
          <w:bCs/>
          <w:color w:val="000000"/>
          <w:sz w:val="20"/>
          <w:shd w:val="clear" w:color="auto" w:fill="FFFFFF"/>
          <w:lang w:val="en-US"/>
        </w:rPr>
        <w:t>exit</w:t>
      </w:r>
      <w:r>
        <w:rPr>
          <w:rFonts w:ascii="Courier New" w:eastAsia="Lucida Sans Unicode" w:hAnsi="Courier New" w:cs="Courier New"/>
          <w:bCs/>
          <w:color w:val="000000"/>
          <w:sz w:val="20"/>
          <w:shd w:val="clear" w:color="auto" w:fill="FFFFFF"/>
        </w:rPr>
        <w:t xml:space="preserve"> </w:t>
      </w:r>
      <w:r>
        <w:rPr>
          <w:rFonts w:eastAsia="Lucida Sans Unicode"/>
          <w:bCs/>
          <w:color w:val="000000"/>
          <w:shd w:val="clear" w:color="auto" w:fill="FFFFFF"/>
        </w:rPr>
        <w:t>мы устанавливаем функции инициализации и завершения и указываем тип лицензии. У</w:t>
      </w:r>
      <w:r>
        <w:rPr>
          <w:color w:val="000000"/>
          <w:shd w:val="clear" w:color="auto" w:fill="FFFFFF"/>
          <w:lang w:eastAsia="ru-RU"/>
        </w:rPr>
        <w:t>становлена линия IRQ клавиатуры (IRQ 1).</w:t>
      </w:r>
    </w:p>
    <w:p w:rsidR="00170E71" w:rsidRDefault="00170E71" w:rsidP="00170E71">
      <w:pPr>
        <w:pStyle w:val="a1"/>
        <w:spacing w:after="0" w:line="240" w:lineRule="auto"/>
        <w:jc w:val="both"/>
      </w:pPr>
      <w:r>
        <w:rPr>
          <w:color w:val="000000"/>
          <w:shd w:val="clear" w:color="auto" w:fill="FFFFFF"/>
          <w:lang w:eastAsia="ru-RU"/>
        </w:rPr>
        <w:tab/>
        <w:t xml:space="preserve">В примере обработчику прерывания передаются 2 параметра, но при желании можно передавать и 3 (* </w:t>
      </w:r>
      <w:r>
        <w:rPr>
          <w:color w:val="000000"/>
          <w:shd w:val="clear" w:color="auto" w:fill="FFFFFF"/>
          <w:lang w:val="en-US" w:eastAsia="ru-RU"/>
        </w:rPr>
        <w:t>r</w:t>
      </w:r>
      <w:r>
        <w:rPr>
          <w:color w:val="000000"/>
          <w:shd w:val="clear" w:color="auto" w:fill="FFFFFF"/>
          <w:lang w:eastAsia="ru-RU"/>
        </w:rPr>
        <w:t>egs – регистры, хранящиеся в стеке прерванного процесса):</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63"/>
      </w:tblGrid>
      <w:tr w:rsidR="00170E71" w:rsidRPr="00B37946" w:rsidTr="0059329F">
        <w:tc>
          <w:tcPr>
            <w:tcW w:w="9363" w:type="dxa"/>
            <w:tcBorders>
              <w:top w:val="single" w:sz="1" w:space="0" w:color="000000"/>
              <w:left w:val="single" w:sz="1" w:space="0" w:color="000000"/>
              <w:bottom w:val="single" w:sz="1" w:space="0" w:color="000000"/>
              <w:right w:val="single" w:sz="1" w:space="0" w:color="000000"/>
            </w:tcBorders>
            <w:shd w:val="clear" w:color="auto" w:fill="auto"/>
          </w:tcPr>
          <w:p w:rsidR="00170E71" w:rsidRPr="0084464E" w:rsidRDefault="00170E71" w:rsidP="0059329F">
            <w:pPr>
              <w:pStyle w:val="a1"/>
              <w:spacing w:after="0" w:line="240" w:lineRule="auto"/>
              <w:jc w:val="both"/>
              <w:rPr>
                <w:lang w:val="en-US"/>
              </w:rPr>
            </w:pPr>
            <w:r w:rsidRPr="0084464E">
              <w:rPr>
                <w:i/>
                <w:iCs/>
                <w:color w:val="000000"/>
                <w:shd w:val="clear" w:color="auto" w:fill="FFFFFF"/>
                <w:lang w:val="en-US" w:eastAsia="ru-RU"/>
              </w:rPr>
              <w:lastRenderedPageBreak/>
              <w:t>irq_handler_t irq_handler (int irq, void *dev_id, struct pt_regs *regs) {</w:t>
            </w:r>
          </w:p>
        </w:tc>
      </w:tr>
    </w:tbl>
    <w:p w:rsidR="00170E71" w:rsidRDefault="00170E71" w:rsidP="00170E71">
      <w:pPr>
        <w:jc w:val="both"/>
      </w:pPr>
      <w:r w:rsidRPr="0084464E">
        <w:rPr>
          <w:i/>
          <w:iCs/>
          <w:color w:val="000000"/>
          <w:shd w:val="clear" w:color="auto" w:fill="FFFFFF"/>
          <w:lang w:val="en-US" w:eastAsia="ru-RU"/>
        </w:rPr>
        <w:tab/>
      </w:r>
      <w:r>
        <w:rPr>
          <w:color w:val="000000"/>
          <w:lang w:eastAsia="ru-RU"/>
        </w:rPr>
        <w:t xml:space="preserve">Для чтения скан-кода нажатой клавиши используется функция </w:t>
      </w:r>
      <w:r w:rsidRPr="0084464E">
        <w:rPr>
          <w:i/>
          <w:color w:val="000000"/>
          <w:lang w:val="en-US" w:eastAsia="ru-RU"/>
        </w:rPr>
        <w:t>inb</w:t>
      </w:r>
      <w:r>
        <w:rPr>
          <w:color w:val="000000"/>
          <w:lang w:eastAsia="ru-RU"/>
        </w:rPr>
        <w:t>, которая осуществляет чтение порта, переданного в качестве входного аргумента в функцию. Считывается 60 порт, так как этот порт содержит данные устройства (клавиатуры), порт 64 содержит информацию о статусе устройства.</w:t>
      </w:r>
    </w:p>
    <w:p w:rsidR="00170E71" w:rsidRDefault="00170E71" w:rsidP="00170E71">
      <w:r>
        <w:rPr>
          <w:color w:val="000000"/>
          <w:sz w:val="28"/>
          <w:szCs w:val="28"/>
          <w:shd w:val="clear" w:color="auto" w:fill="FFFFFF"/>
          <w:lang w:eastAsia="ru-RU"/>
        </w:rPr>
        <w:tab/>
      </w:r>
      <w:r>
        <w:rPr>
          <w:color w:val="000000"/>
          <w:shd w:val="clear" w:color="auto" w:fill="FFFFFF"/>
          <w:lang w:eastAsia="ru-RU"/>
        </w:rPr>
        <w:t xml:space="preserve">Для сборки модуля используется следующий </w:t>
      </w:r>
      <w:r>
        <w:rPr>
          <w:b/>
          <w:bCs/>
          <w:color w:val="000000"/>
          <w:shd w:val="clear" w:color="auto" w:fill="FFFFFF"/>
          <w:lang w:val="en-US" w:eastAsia="ru-RU"/>
        </w:rPr>
        <w:t>Makefile</w:t>
      </w:r>
      <w:r>
        <w:rPr>
          <w:color w:val="000000"/>
          <w:shd w:val="clear" w:color="auto" w:fill="FFFFFF"/>
          <w:lang w:eastAsia="ru-RU"/>
        </w:rPr>
        <w: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63"/>
      </w:tblGrid>
      <w:tr w:rsidR="00170E71" w:rsidRPr="00B37946" w:rsidTr="0059329F">
        <w:tc>
          <w:tcPr>
            <w:tcW w:w="9363" w:type="dxa"/>
            <w:tcBorders>
              <w:top w:val="single" w:sz="1" w:space="0" w:color="000000"/>
              <w:left w:val="single" w:sz="1" w:space="0" w:color="000000"/>
              <w:bottom w:val="single" w:sz="1" w:space="0" w:color="000000"/>
              <w:right w:val="single" w:sz="1" w:space="0" w:color="000000"/>
            </w:tcBorders>
            <w:shd w:val="clear" w:color="auto" w:fill="auto"/>
          </w:tcPr>
          <w:p w:rsidR="00170E71" w:rsidRPr="0084464E" w:rsidRDefault="00170E71" w:rsidP="0059329F">
            <w:pPr>
              <w:pStyle w:val="af4"/>
              <w:spacing w:line="240" w:lineRule="auto"/>
              <w:rPr>
                <w:lang w:val="en-US"/>
              </w:rPr>
            </w:pPr>
            <w:r w:rsidRPr="0084464E">
              <w:rPr>
                <w:sz w:val="20"/>
                <w:szCs w:val="20"/>
                <w:lang w:val="en-US"/>
              </w:rPr>
              <w:t>obj-m += mykeyboard.o</w:t>
            </w:r>
          </w:p>
          <w:p w:rsidR="00170E71" w:rsidRPr="0084464E" w:rsidRDefault="00170E71" w:rsidP="0059329F">
            <w:pPr>
              <w:pStyle w:val="af4"/>
              <w:spacing w:line="240" w:lineRule="auto"/>
              <w:rPr>
                <w:sz w:val="20"/>
                <w:szCs w:val="20"/>
                <w:lang w:val="en-US"/>
              </w:rPr>
            </w:pPr>
          </w:p>
          <w:p w:rsidR="00170E71" w:rsidRPr="0084464E" w:rsidRDefault="00170E71" w:rsidP="0059329F">
            <w:pPr>
              <w:pStyle w:val="af4"/>
              <w:spacing w:line="240" w:lineRule="auto"/>
              <w:rPr>
                <w:lang w:val="en-US"/>
              </w:rPr>
            </w:pPr>
            <w:r w:rsidRPr="0084464E">
              <w:rPr>
                <w:sz w:val="20"/>
                <w:szCs w:val="20"/>
                <w:lang w:val="en-US"/>
              </w:rPr>
              <w:t>all:</w:t>
            </w:r>
          </w:p>
          <w:p w:rsidR="00170E71" w:rsidRPr="0084464E" w:rsidRDefault="00170E71" w:rsidP="0059329F">
            <w:pPr>
              <w:pStyle w:val="af4"/>
              <w:spacing w:line="240" w:lineRule="auto"/>
              <w:rPr>
                <w:lang w:val="en-US"/>
              </w:rPr>
            </w:pPr>
            <w:r w:rsidRPr="0084464E">
              <w:rPr>
                <w:sz w:val="20"/>
                <w:szCs w:val="20"/>
                <w:lang w:val="en-US"/>
              </w:rPr>
              <w:tab/>
              <w:t>make -C /lib/modules/$(shell uname -r)/build M=$(PWD) modules</w:t>
            </w:r>
          </w:p>
          <w:p w:rsidR="00170E71" w:rsidRPr="0084464E" w:rsidRDefault="00170E71" w:rsidP="0059329F">
            <w:pPr>
              <w:pStyle w:val="af4"/>
              <w:spacing w:line="240" w:lineRule="auto"/>
              <w:rPr>
                <w:sz w:val="20"/>
                <w:szCs w:val="20"/>
                <w:lang w:val="en-US"/>
              </w:rPr>
            </w:pPr>
          </w:p>
          <w:p w:rsidR="00170E71" w:rsidRPr="0084464E" w:rsidRDefault="00170E71" w:rsidP="0059329F">
            <w:pPr>
              <w:pStyle w:val="af4"/>
              <w:spacing w:line="240" w:lineRule="auto"/>
              <w:rPr>
                <w:lang w:val="en-US"/>
              </w:rPr>
            </w:pPr>
            <w:r w:rsidRPr="0084464E">
              <w:rPr>
                <w:sz w:val="20"/>
                <w:szCs w:val="20"/>
                <w:lang w:val="en-US"/>
              </w:rPr>
              <w:t>clean:</w:t>
            </w:r>
          </w:p>
          <w:p w:rsidR="00170E71" w:rsidRPr="0084464E" w:rsidRDefault="00170E71" w:rsidP="0059329F">
            <w:pPr>
              <w:pStyle w:val="af4"/>
              <w:spacing w:line="240" w:lineRule="auto"/>
              <w:rPr>
                <w:lang w:val="en-US"/>
              </w:rPr>
            </w:pPr>
            <w:r w:rsidRPr="0084464E">
              <w:rPr>
                <w:sz w:val="20"/>
                <w:szCs w:val="20"/>
                <w:lang w:val="en-US"/>
              </w:rPr>
              <w:tab/>
              <w:t>make -C /lib/modules/$(shell uname -r)/build M=$(PWD) clean</w:t>
            </w:r>
          </w:p>
        </w:tc>
      </w:tr>
    </w:tbl>
    <w:p w:rsidR="00170E71" w:rsidRDefault="00170E71" w:rsidP="00170E71">
      <w:r>
        <w:rPr>
          <w:color w:val="000000"/>
          <w:sz w:val="28"/>
          <w:lang w:val="en-US" w:eastAsia="ru-RU"/>
        </w:rPr>
        <w:tab/>
      </w:r>
      <w:r>
        <w:rPr>
          <w:color w:val="000000"/>
          <w:lang w:eastAsia="ru-RU"/>
        </w:rPr>
        <w:t>Проверка работоспособности модуля:</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63"/>
      </w:tblGrid>
      <w:tr w:rsidR="00170E71" w:rsidRPr="00B37946" w:rsidTr="0059329F">
        <w:tc>
          <w:tcPr>
            <w:tcW w:w="9363" w:type="dxa"/>
            <w:tcBorders>
              <w:top w:val="single" w:sz="1" w:space="0" w:color="000000"/>
              <w:left w:val="single" w:sz="1" w:space="0" w:color="000000"/>
              <w:bottom w:val="single" w:sz="1" w:space="0" w:color="000000"/>
              <w:right w:val="single" w:sz="1" w:space="0" w:color="000000"/>
            </w:tcBorders>
            <w:shd w:val="clear" w:color="auto" w:fill="auto"/>
          </w:tcPr>
          <w:p w:rsidR="00170E71" w:rsidRDefault="00170E71" w:rsidP="0059329F">
            <w:pPr>
              <w:pStyle w:val="af4"/>
              <w:spacing w:line="240" w:lineRule="auto"/>
            </w:pPr>
            <w:r>
              <w:rPr>
                <w:b/>
                <w:bCs/>
                <w:sz w:val="20"/>
                <w:szCs w:val="20"/>
              </w:rPr>
              <w:t xml:space="preserve">//1. Получение файла с </w:t>
            </w:r>
            <w:proofErr w:type="gramStart"/>
            <w:r>
              <w:rPr>
                <w:b/>
                <w:bCs/>
                <w:sz w:val="20"/>
                <w:szCs w:val="20"/>
              </w:rPr>
              <w:t>расширением .ko</w:t>
            </w:r>
            <w:proofErr w:type="gramEnd"/>
          </w:p>
          <w:p w:rsidR="00170E71" w:rsidRPr="00B37946" w:rsidRDefault="00170E71" w:rsidP="0059329F">
            <w:pPr>
              <w:pStyle w:val="af4"/>
              <w:spacing w:line="240" w:lineRule="auto"/>
            </w:pPr>
            <w:r w:rsidRPr="00170E71">
              <w:rPr>
                <w:sz w:val="20"/>
                <w:szCs w:val="20"/>
                <w:lang w:val="en-US"/>
              </w:rPr>
              <w:t>nikita</w:t>
            </w:r>
            <w:r w:rsidRPr="00B37946">
              <w:rPr>
                <w:sz w:val="20"/>
                <w:szCs w:val="20"/>
              </w:rPr>
              <w:t>@</w:t>
            </w:r>
            <w:r w:rsidRPr="00170E71">
              <w:rPr>
                <w:sz w:val="20"/>
                <w:szCs w:val="20"/>
                <w:lang w:val="en-US"/>
              </w:rPr>
              <w:t>nikita</w:t>
            </w:r>
            <w:r w:rsidRPr="00B37946">
              <w:rPr>
                <w:sz w:val="20"/>
                <w:szCs w:val="20"/>
              </w:rPr>
              <w:t>-</w:t>
            </w:r>
            <w:r w:rsidRPr="00170E71">
              <w:rPr>
                <w:sz w:val="20"/>
                <w:szCs w:val="20"/>
                <w:lang w:val="en-US"/>
              </w:rPr>
              <w:t>K</w:t>
            </w:r>
            <w:r w:rsidRPr="00B37946">
              <w:rPr>
                <w:sz w:val="20"/>
                <w:szCs w:val="20"/>
              </w:rPr>
              <w:t>53</w:t>
            </w:r>
            <w:r w:rsidRPr="00170E71">
              <w:rPr>
                <w:sz w:val="20"/>
                <w:szCs w:val="20"/>
                <w:lang w:val="en-US"/>
              </w:rPr>
              <w:t>SM</w:t>
            </w:r>
            <w:r w:rsidRPr="00B37946">
              <w:rPr>
                <w:sz w:val="20"/>
                <w:szCs w:val="20"/>
              </w:rPr>
              <w:t>:~/</w:t>
            </w:r>
            <w:r w:rsidRPr="00170E71">
              <w:rPr>
                <w:sz w:val="20"/>
                <w:szCs w:val="20"/>
                <w:lang w:val="en-US"/>
              </w:rPr>
              <w:t>labs</w:t>
            </w:r>
            <w:r w:rsidRPr="00B37946">
              <w:rPr>
                <w:sz w:val="20"/>
                <w:szCs w:val="20"/>
              </w:rPr>
              <w:t>/2</w:t>
            </w:r>
            <w:r w:rsidRPr="00170E71">
              <w:rPr>
                <w:sz w:val="20"/>
                <w:szCs w:val="20"/>
                <w:lang w:val="en-US"/>
              </w:rPr>
              <w:t>semester</w:t>
            </w:r>
            <w:r w:rsidRPr="00B37946">
              <w:rPr>
                <w:sz w:val="20"/>
                <w:szCs w:val="20"/>
              </w:rPr>
              <w:t>/</w:t>
            </w:r>
            <w:r w:rsidRPr="00170E71">
              <w:rPr>
                <w:sz w:val="20"/>
                <w:szCs w:val="20"/>
                <w:lang w:val="en-US"/>
              </w:rPr>
              <w:t>lab</w:t>
            </w:r>
            <w:r w:rsidRPr="00B37946">
              <w:rPr>
                <w:sz w:val="20"/>
                <w:szCs w:val="20"/>
              </w:rPr>
              <w:t xml:space="preserve">7/2$ </w:t>
            </w:r>
            <w:r w:rsidRPr="00170E71">
              <w:rPr>
                <w:sz w:val="20"/>
                <w:szCs w:val="20"/>
                <w:lang w:val="en-US"/>
              </w:rPr>
              <w:t>make</w:t>
            </w:r>
          </w:p>
          <w:p w:rsidR="00170E71" w:rsidRPr="0084464E" w:rsidRDefault="00170E71" w:rsidP="0059329F">
            <w:pPr>
              <w:pStyle w:val="af4"/>
              <w:spacing w:line="240" w:lineRule="auto"/>
              <w:rPr>
                <w:lang w:val="en-US"/>
              </w:rPr>
            </w:pPr>
            <w:r w:rsidRPr="0084464E">
              <w:rPr>
                <w:sz w:val="20"/>
                <w:szCs w:val="20"/>
                <w:lang w:val="en-US"/>
              </w:rPr>
              <w:t>make -C /lib/modules/4.4.0-75-generic/build M=/home/</w:t>
            </w:r>
            <w:r w:rsidR="008B662B">
              <w:rPr>
                <w:sz w:val="20"/>
                <w:szCs w:val="20"/>
                <w:lang w:val="en-US"/>
              </w:rPr>
              <w:t>nikita</w:t>
            </w:r>
            <w:r w:rsidRPr="0084464E">
              <w:rPr>
                <w:sz w:val="20"/>
                <w:szCs w:val="20"/>
                <w:lang w:val="en-US"/>
              </w:rPr>
              <w:t>/labs/2semester/lab7/2 modules</w:t>
            </w:r>
          </w:p>
          <w:p w:rsidR="00170E71" w:rsidRPr="0084464E" w:rsidRDefault="00170E71" w:rsidP="0059329F">
            <w:pPr>
              <w:pStyle w:val="af4"/>
              <w:spacing w:line="240" w:lineRule="auto"/>
              <w:rPr>
                <w:lang w:val="en-US"/>
              </w:rPr>
            </w:pPr>
            <w:r w:rsidRPr="0084464E">
              <w:rPr>
                <w:sz w:val="20"/>
                <w:szCs w:val="20"/>
                <w:lang w:val="en-US"/>
              </w:rPr>
              <w:t xml:space="preserve">make[1]: </w:t>
            </w:r>
            <w:r>
              <w:rPr>
                <w:sz w:val="20"/>
                <w:szCs w:val="20"/>
              </w:rPr>
              <w:t>вход</w:t>
            </w:r>
            <w:r w:rsidRPr="0084464E">
              <w:rPr>
                <w:sz w:val="20"/>
                <w:szCs w:val="20"/>
                <w:lang w:val="en-US"/>
              </w:rPr>
              <w:t xml:space="preserve"> </w:t>
            </w:r>
            <w:r>
              <w:rPr>
                <w:sz w:val="20"/>
                <w:szCs w:val="20"/>
              </w:rPr>
              <w:t>в</w:t>
            </w:r>
            <w:r w:rsidRPr="0084464E">
              <w:rPr>
                <w:sz w:val="20"/>
                <w:szCs w:val="20"/>
                <w:lang w:val="en-US"/>
              </w:rPr>
              <w:t xml:space="preserve"> </w:t>
            </w:r>
            <w:r>
              <w:rPr>
                <w:sz w:val="20"/>
                <w:szCs w:val="20"/>
              </w:rPr>
              <w:t>каталог</w:t>
            </w:r>
            <w:r w:rsidRPr="0084464E">
              <w:rPr>
                <w:sz w:val="20"/>
                <w:szCs w:val="20"/>
                <w:lang w:val="en-US"/>
              </w:rPr>
              <w:t xml:space="preserve"> «/usr/src/linux-headers-4.4.0-75-generic»</w:t>
            </w:r>
          </w:p>
          <w:p w:rsidR="00170E71" w:rsidRPr="0084464E" w:rsidRDefault="00170E71" w:rsidP="0059329F">
            <w:pPr>
              <w:pStyle w:val="af4"/>
              <w:spacing w:line="240" w:lineRule="auto"/>
              <w:rPr>
                <w:lang w:val="en-US"/>
              </w:rPr>
            </w:pPr>
            <w:r w:rsidRPr="0084464E">
              <w:rPr>
                <w:rFonts w:eastAsia="Times New Roman"/>
                <w:sz w:val="20"/>
                <w:szCs w:val="20"/>
                <w:lang w:val="en-US"/>
              </w:rPr>
              <w:t xml:space="preserve">  </w:t>
            </w:r>
            <w:r w:rsidRPr="0084464E">
              <w:rPr>
                <w:sz w:val="20"/>
                <w:szCs w:val="20"/>
                <w:lang w:val="en-US"/>
              </w:rPr>
              <w:t>CC [M]  /home/</w:t>
            </w:r>
            <w:r w:rsidR="008B662B">
              <w:rPr>
                <w:sz w:val="20"/>
                <w:szCs w:val="20"/>
                <w:lang w:val="en-US"/>
              </w:rPr>
              <w:t>nikita</w:t>
            </w:r>
            <w:r w:rsidRPr="0084464E">
              <w:rPr>
                <w:sz w:val="20"/>
                <w:szCs w:val="20"/>
                <w:lang w:val="en-US"/>
              </w:rPr>
              <w:t>/labs/2semester/lab7/2/mykeyboard.o</w:t>
            </w:r>
          </w:p>
          <w:p w:rsidR="00170E71" w:rsidRPr="0084464E" w:rsidRDefault="00170E71" w:rsidP="0059329F">
            <w:pPr>
              <w:pStyle w:val="af4"/>
              <w:spacing w:line="240" w:lineRule="auto"/>
              <w:rPr>
                <w:lang w:val="en-US"/>
              </w:rPr>
            </w:pPr>
            <w:r w:rsidRPr="0084464E">
              <w:rPr>
                <w:sz w:val="20"/>
                <w:szCs w:val="20"/>
                <w:lang w:val="en-US"/>
              </w:rPr>
              <w:t>/home/</w:t>
            </w:r>
            <w:r w:rsidR="008B662B">
              <w:rPr>
                <w:sz w:val="20"/>
                <w:szCs w:val="20"/>
                <w:lang w:val="en-US"/>
              </w:rPr>
              <w:t>nikita</w:t>
            </w:r>
            <w:r w:rsidRPr="0084464E">
              <w:rPr>
                <w:sz w:val="20"/>
                <w:szCs w:val="20"/>
                <w:lang w:val="en-US"/>
              </w:rPr>
              <w:t>/labs/2semester/lab7/2/mykeyboard.c: In function ‘my_interrupt’:</w:t>
            </w:r>
          </w:p>
          <w:p w:rsidR="00170E71" w:rsidRPr="0084464E" w:rsidRDefault="00170E71" w:rsidP="0059329F">
            <w:pPr>
              <w:pStyle w:val="af4"/>
              <w:spacing w:line="240" w:lineRule="auto"/>
              <w:rPr>
                <w:lang w:val="en-US"/>
              </w:rPr>
            </w:pPr>
            <w:r w:rsidRPr="0084464E">
              <w:rPr>
                <w:sz w:val="20"/>
                <w:szCs w:val="20"/>
                <w:lang w:val="en-US"/>
              </w:rPr>
              <w:t>/home/</w:t>
            </w:r>
            <w:r w:rsidR="008B662B">
              <w:rPr>
                <w:sz w:val="20"/>
                <w:szCs w:val="20"/>
                <w:lang w:val="en-US"/>
              </w:rPr>
              <w:t>nikita</w:t>
            </w:r>
            <w:r w:rsidRPr="0084464E">
              <w:rPr>
                <w:sz w:val="20"/>
                <w:szCs w:val="20"/>
                <w:lang w:val="en-US"/>
              </w:rPr>
              <w:t>/labs/2semester/lab7/2/mykeyboard.c:16:2: warning: ISO C90 forbids mixed declarations and code [-Wdeclaration-after-statement]</w:t>
            </w:r>
          </w:p>
          <w:p w:rsidR="00170E71" w:rsidRPr="0084464E" w:rsidRDefault="00170E71" w:rsidP="0059329F">
            <w:pPr>
              <w:pStyle w:val="af4"/>
              <w:spacing w:line="240" w:lineRule="auto"/>
              <w:rPr>
                <w:lang w:val="en-US"/>
              </w:rPr>
            </w:pPr>
            <w:r w:rsidRPr="0084464E">
              <w:rPr>
                <w:rFonts w:eastAsia="Times New Roman"/>
                <w:sz w:val="20"/>
                <w:szCs w:val="20"/>
                <w:lang w:val="en-US"/>
              </w:rPr>
              <w:t xml:space="preserve">  </w:t>
            </w:r>
            <w:r w:rsidRPr="0084464E">
              <w:rPr>
                <w:sz w:val="20"/>
                <w:szCs w:val="20"/>
                <w:lang w:val="en-US"/>
              </w:rPr>
              <w:t>static unsigned char scancode;</w:t>
            </w:r>
          </w:p>
          <w:p w:rsidR="00170E71" w:rsidRPr="0084464E" w:rsidRDefault="00170E71" w:rsidP="0059329F">
            <w:pPr>
              <w:pStyle w:val="af4"/>
              <w:spacing w:line="240" w:lineRule="auto"/>
              <w:rPr>
                <w:lang w:val="en-US"/>
              </w:rPr>
            </w:pPr>
            <w:r w:rsidRPr="0084464E">
              <w:rPr>
                <w:rFonts w:eastAsia="Times New Roman"/>
                <w:sz w:val="20"/>
                <w:szCs w:val="20"/>
                <w:lang w:val="en-US"/>
              </w:rPr>
              <w:t xml:space="preserve">  </w:t>
            </w:r>
            <w:r w:rsidRPr="0084464E">
              <w:rPr>
                <w:sz w:val="20"/>
                <w:szCs w:val="20"/>
                <w:lang w:val="en-US"/>
              </w:rPr>
              <w:t>^</w:t>
            </w:r>
          </w:p>
          <w:p w:rsidR="00170E71" w:rsidRPr="0084464E" w:rsidRDefault="00170E71" w:rsidP="0059329F">
            <w:pPr>
              <w:pStyle w:val="af4"/>
              <w:spacing w:line="240" w:lineRule="auto"/>
              <w:rPr>
                <w:lang w:val="en-US"/>
              </w:rPr>
            </w:pPr>
            <w:r w:rsidRPr="0084464E">
              <w:rPr>
                <w:rFonts w:eastAsia="Times New Roman"/>
                <w:sz w:val="20"/>
                <w:szCs w:val="20"/>
                <w:lang w:val="en-US"/>
              </w:rPr>
              <w:t xml:space="preserve">  </w:t>
            </w:r>
            <w:r w:rsidRPr="0084464E">
              <w:rPr>
                <w:sz w:val="20"/>
                <w:szCs w:val="20"/>
                <w:lang w:val="en-US"/>
              </w:rPr>
              <w:t>Building modules, stage 2.</w:t>
            </w:r>
          </w:p>
          <w:p w:rsidR="00170E71" w:rsidRPr="0084464E" w:rsidRDefault="00170E71" w:rsidP="0059329F">
            <w:pPr>
              <w:pStyle w:val="af4"/>
              <w:spacing w:line="240" w:lineRule="auto"/>
              <w:rPr>
                <w:lang w:val="en-US"/>
              </w:rPr>
            </w:pPr>
            <w:r w:rsidRPr="0084464E">
              <w:rPr>
                <w:rFonts w:eastAsia="Times New Roman"/>
                <w:sz w:val="20"/>
                <w:szCs w:val="20"/>
                <w:lang w:val="en-US"/>
              </w:rPr>
              <w:t xml:space="preserve">  </w:t>
            </w:r>
            <w:r w:rsidRPr="0084464E">
              <w:rPr>
                <w:sz w:val="20"/>
                <w:szCs w:val="20"/>
                <w:lang w:val="en-US"/>
              </w:rPr>
              <w:t>MODPOST 1 modules</w:t>
            </w:r>
          </w:p>
          <w:p w:rsidR="00170E71" w:rsidRPr="0084464E" w:rsidRDefault="00170E71" w:rsidP="0059329F">
            <w:pPr>
              <w:pStyle w:val="af4"/>
              <w:spacing w:line="240" w:lineRule="auto"/>
              <w:rPr>
                <w:lang w:val="en-US"/>
              </w:rPr>
            </w:pPr>
            <w:r w:rsidRPr="0084464E">
              <w:rPr>
                <w:rFonts w:eastAsia="Times New Roman"/>
                <w:sz w:val="20"/>
                <w:szCs w:val="20"/>
                <w:lang w:val="en-US"/>
              </w:rPr>
              <w:t xml:space="preserve">  </w:t>
            </w:r>
            <w:r w:rsidRPr="0084464E">
              <w:rPr>
                <w:sz w:val="20"/>
                <w:szCs w:val="20"/>
                <w:lang w:val="en-US"/>
              </w:rPr>
              <w:t>CC      /home/</w:t>
            </w:r>
            <w:r w:rsidR="008B662B">
              <w:rPr>
                <w:sz w:val="20"/>
                <w:szCs w:val="20"/>
                <w:lang w:val="en-US"/>
              </w:rPr>
              <w:t>nikita</w:t>
            </w:r>
            <w:r w:rsidRPr="0084464E">
              <w:rPr>
                <w:sz w:val="20"/>
                <w:szCs w:val="20"/>
                <w:lang w:val="en-US"/>
              </w:rPr>
              <w:t>/labs/2semester/lab7/2/mykeyboard.mod.o</w:t>
            </w:r>
          </w:p>
          <w:p w:rsidR="00170E71" w:rsidRPr="0084464E" w:rsidRDefault="00170E71" w:rsidP="0059329F">
            <w:pPr>
              <w:pStyle w:val="af4"/>
              <w:spacing w:line="240" w:lineRule="auto"/>
              <w:rPr>
                <w:lang w:val="en-US"/>
              </w:rPr>
            </w:pPr>
            <w:r w:rsidRPr="0084464E">
              <w:rPr>
                <w:rFonts w:eastAsia="Times New Roman"/>
                <w:sz w:val="20"/>
                <w:szCs w:val="20"/>
                <w:lang w:val="en-US"/>
              </w:rPr>
              <w:t xml:space="preserve">  </w:t>
            </w:r>
            <w:r w:rsidRPr="0084464E">
              <w:rPr>
                <w:sz w:val="20"/>
                <w:szCs w:val="20"/>
                <w:lang w:val="en-US"/>
              </w:rPr>
              <w:t>LD [M]  /home/</w:t>
            </w:r>
            <w:r w:rsidR="008B662B">
              <w:rPr>
                <w:sz w:val="20"/>
                <w:szCs w:val="20"/>
                <w:lang w:val="en-US"/>
              </w:rPr>
              <w:t>nikita</w:t>
            </w:r>
            <w:r w:rsidRPr="0084464E">
              <w:rPr>
                <w:sz w:val="20"/>
                <w:szCs w:val="20"/>
                <w:lang w:val="en-US"/>
              </w:rPr>
              <w:t>/labs/2semester/lab7/2/mykeyboard.ko</w:t>
            </w:r>
          </w:p>
          <w:p w:rsidR="00170E71" w:rsidRPr="0084464E" w:rsidRDefault="00170E71" w:rsidP="0059329F">
            <w:pPr>
              <w:pStyle w:val="af4"/>
              <w:spacing w:line="240" w:lineRule="auto"/>
              <w:rPr>
                <w:lang w:val="en-US"/>
              </w:rPr>
            </w:pPr>
            <w:r w:rsidRPr="0084464E">
              <w:rPr>
                <w:sz w:val="20"/>
                <w:szCs w:val="20"/>
                <w:lang w:val="en-US"/>
              </w:rPr>
              <w:t xml:space="preserve">make[1]: </w:t>
            </w:r>
            <w:r>
              <w:rPr>
                <w:sz w:val="20"/>
                <w:szCs w:val="20"/>
              </w:rPr>
              <w:t>выход</w:t>
            </w:r>
            <w:r w:rsidRPr="0084464E">
              <w:rPr>
                <w:sz w:val="20"/>
                <w:szCs w:val="20"/>
                <w:lang w:val="en-US"/>
              </w:rPr>
              <w:t xml:space="preserve"> </w:t>
            </w:r>
            <w:r>
              <w:rPr>
                <w:sz w:val="20"/>
                <w:szCs w:val="20"/>
              </w:rPr>
              <w:t>из</w:t>
            </w:r>
            <w:r w:rsidRPr="0084464E">
              <w:rPr>
                <w:sz w:val="20"/>
                <w:szCs w:val="20"/>
                <w:lang w:val="en-US"/>
              </w:rPr>
              <w:t xml:space="preserve"> </w:t>
            </w:r>
            <w:r>
              <w:rPr>
                <w:sz w:val="20"/>
                <w:szCs w:val="20"/>
              </w:rPr>
              <w:t>каталога</w:t>
            </w:r>
            <w:r w:rsidRPr="0084464E">
              <w:rPr>
                <w:sz w:val="20"/>
                <w:szCs w:val="20"/>
                <w:lang w:val="en-US"/>
              </w:rPr>
              <w:t xml:space="preserve"> «/usr/src/linux-headers-4.4.0-75-generic»</w:t>
            </w:r>
          </w:p>
          <w:p w:rsidR="00170E71" w:rsidRPr="0084464E" w:rsidRDefault="00170E71" w:rsidP="0059329F">
            <w:pPr>
              <w:pStyle w:val="af4"/>
              <w:spacing w:line="240" w:lineRule="auto"/>
              <w:rPr>
                <w:lang w:val="en-US"/>
              </w:rPr>
            </w:pPr>
            <w:r w:rsidRPr="0084464E">
              <w:rPr>
                <w:b/>
                <w:bCs/>
                <w:sz w:val="20"/>
                <w:szCs w:val="20"/>
                <w:lang w:val="en-US"/>
              </w:rPr>
              <w:t xml:space="preserve">//2. </w:t>
            </w:r>
            <w:r>
              <w:rPr>
                <w:b/>
                <w:bCs/>
                <w:sz w:val="20"/>
                <w:szCs w:val="20"/>
              </w:rPr>
              <w:t>Загрузка</w:t>
            </w:r>
            <w:r w:rsidRPr="0084464E">
              <w:rPr>
                <w:b/>
                <w:bCs/>
                <w:sz w:val="20"/>
                <w:szCs w:val="20"/>
                <w:lang w:val="en-US"/>
              </w:rPr>
              <w:t xml:space="preserve"> </w:t>
            </w:r>
            <w:r>
              <w:rPr>
                <w:b/>
                <w:bCs/>
                <w:sz w:val="20"/>
                <w:szCs w:val="20"/>
              </w:rPr>
              <w:t>модуля</w:t>
            </w:r>
            <w:r w:rsidRPr="0084464E">
              <w:rPr>
                <w:b/>
                <w:bCs/>
                <w:sz w:val="20"/>
                <w:szCs w:val="20"/>
                <w:lang w:val="en-US"/>
              </w:rPr>
              <w:t xml:space="preserve"> mykeyboard.ko </w:t>
            </w:r>
            <w:r>
              <w:rPr>
                <w:b/>
                <w:bCs/>
                <w:sz w:val="20"/>
                <w:szCs w:val="20"/>
              </w:rPr>
              <w:t>в</w:t>
            </w:r>
            <w:r w:rsidRPr="0084464E">
              <w:rPr>
                <w:b/>
                <w:bCs/>
                <w:sz w:val="20"/>
                <w:szCs w:val="20"/>
                <w:lang w:val="en-US"/>
              </w:rPr>
              <w:t xml:space="preserve"> </w:t>
            </w:r>
            <w:r>
              <w:rPr>
                <w:b/>
                <w:bCs/>
                <w:sz w:val="20"/>
                <w:szCs w:val="20"/>
              </w:rPr>
              <w:t>ядро</w:t>
            </w:r>
            <w:r w:rsidRPr="0084464E">
              <w:rPr>
                <w:b/>
                <w:bCs/>
                <w:sz w:val="20"/>
                <w:szCs w:val="20"/>
                <w:lang w:val="en-US"/>
              </w:rPr>
              <w:t xml:space="preserve"> </w:t>
            </w:r>
            <w:r>
              <w:rPr>
                <w:b/>
                <w:bCs/>
                <w:sz w:val="20"/>
                <w:szCs w:val="20"/>
              </w:rPr>
              <w:t>системы</w:t>
            </w:r>
            <w:r w:rsidRPr="0084464E">
              <w:rPr>
                <w:b/>
                <w:bCs/>
                <w:sz w:val="20"/>
                <w:szCs w:val="20"/>
                <w:lang w:val="en-US"/>
              </w:rPr>
              <w:t xml:space="preserve"> Linux</w:t>
            </w:r>
          </w:p>
          <w:p w:rsidR="00170E71" w:rsidRPr="0084464E" w:rsidRDefault="00170E71" w:rsidP="0059329F">
            <w:pPr>
              <w:pStyle w:val="af4"/>
              <w:spacing w:line="240" w:lineRule="auto"/>
              <w:rPr>
                <w:lang w:val="en-US"/>
              </w:rPr>
            </w:pPr>
            <w:r>
              <w:rPr>
                <w:sz w:val="20"/>
                <w:szCs w:val="20"/>
                <w:lang w:val="en-US"/>
              </w:rPr>
              <w:t>nikita@nikita-K53SM:~</w:t>
            </w:r>
            <w:r w:rsidRPr="0084464E">
              <w:rPr>
                <w:sz w:val="20"/>
                <w:szCs w:val="20"/>
                <w:lang w:val="en-US"/>
              </w:rPr>
              <w:t>/labs/2semester/lab7/2$ sudo insmod mykeyboard.ko</w:t>
            </w:r>
          </w:p>
          <w:p w:rsidR="00170E71" w:rsidRPr="00B37946" w:rsidRDefault="00170E71" w:rsidP="0059329F">
            <w:pPr>
              <w:pStyle w:val="af4"/>
              <w:spacing w:line="240" w:lineRule="auto"/>
              <w:rPr>
                <w:lang w:val="en-US"/>
              </w:rPr>
            </w:pPr>
            <w:r w:rsidRPr="00B37946">
              <w:rPr>
                <w:sz w:val="20"/>
                <w:szCs w:val="20"/>
                <w:lang w:val="en-US"/>
              </w:rPr>
              <w:t xml:space="preserve">[sudo] </w:t>
            </w:r>
            <w:r>
              <w:rPr>
                <w:sz w:val="20"/>
                <w:szCs w:val="20"/>
              </w:rPr>
              <w:t>пароль</w:t>
            </w:r>
            <w:r w:rsidRPr="00B37946">
              <w:rPr>
                <w:sz w:val="20"/>
                <w:szCs w:val="20"/>
                <w:lang w:val="en-US"/>
              </w:rPr>
              <w:t xml:space="preserve"> </w:t>
            </w:r>
            <w:r>
              <w:rPr>
                <w:sz w:val="20"/>
                <w:szCs w:val="20"/>
              </w:rPr>
              <w:t>для</w:t>
            </w:r>
            <w:r w:rsidRPr="00B37946">
              <w:rPr>
                <w:sz w:val="20"/>
                <w:szCs w:val="20"/>
                <w:lang w:val="en-US"/>
              </w:rPr>
              <w:t xml:space="preserve"> </w:t>
            </w:r>
            <w:r w:rsidR="008B662B" w:rsidRPr="00B37946">
              <w:rPr>
                <w:sz w:val="20"/>
                <w:szCs w:val="20"/>
                <w:lang w:val="en-US"/>
              </w:rPr>
              <w:t>nikita</w:t>
            </w:r>
            <w:r w:rsidRPr="00B37946">
              <w:rPr>
                <w:sz w:val="20"/>
                <w:szCs w:val="20"/>
                <w:lang w:val="en-US"/>
              </w:rPr>
              <w:t xml:space="preserve">: </w:t>
            </w:r>
          </w:p>
          <w:p w:rsidR="00170E71" w:rsidRPr="00B37946" w:rsidRDefault="00170E71" w:rsidP="0059329F">
            <w:pPr>
              <w:pStyle w:val="af4"/>
              <w:spacing w:line="240" w:lineRule="auto"/>
              <w:rPr>
                <w:lang w:val="en-US"/>
              </w:rPr>
            </w:pPr>
            <w:r w:rsidRPr="00B37946">
              <w:rPr>
                <w:b/>
                <w:bCs/>
                <w:sz w:val="20"/>
                <w:szCs w:val="20"/>
                <w:lang w:val="en-US"/>
              </w:rPr>
              <w:t xml:space="preserve">//3. </w:t>
            </w:r>
            <w:r>
              <w:rPr>
                <w:b/>
                <w:bCs/>
                <w:sz w:val="20"/>
                <w:szCs w:val="20"/>
              </w:rPr>
              <w:t>Просмотр</w:t>
            </w:r>
            <w:r w:rsidRPr="00B37946">
              <w:rPr>
                <w:b/>
                <w:bCs/>
                <w:sz w:val="20"/>
                <w:szCs w:val="20"/>
                <w:lang w:val="en-US"/>
              </w:rPr>
              <w:t xml:space="preserve"> </w:t>
            </w:r>
            <w:r>
              <w:rPr>
                <w:b/>
                <w:bCs/>
                <w:sz w:val="20"/>
                <w:szCs w:val="20"/>
              </w:rPr>
              <w:t>буфера</w:t>
            </w:r>
            <w:r w:rsidRPr="00B37946">
              <w:rPr>
                <w:b/>
                <w:bCs/>
                <w:sz w:val="20"/>
                <w:szCs w:val="20"/>
                <w:lang w:val="en-US"/>
              </w:rPr>
              <w:t xml:space="preserve"> </w:t>
            </w:r>
            <w:r>
              <w:rPr>
                <w:b/>
                <w:bCs/>
                <w:sz w:val="20"/>
                <w:szCs w:val="20"/>
              </w:rPr>
              <w:t>сообщений</w:t>
            </w:r>
            <w:r w:rsidRPr="00B37946">
              <w:rPr>
                <w:b/>
                <w:bCs/>
                <w:sz w:val="20"/>
                <w:szCs w:val="20"/>
                <w:lang w:val="en-US"/>
              </w:rPr>
              <w:t xml:space="preserve"> </w:t>
            </w:r>
            <w:r>
              <w:rPr>
                <w:b/>
                <w:bCs/>
                <w:sz w:val="20"/>
                <w:szCs w:val="20"/>
              </w:rPr>
              <w:t>ядра</w:t>
            </w:r>
            <w:r w:rsidRPr="00B37946">
              <w:rPr>
                <w:b/>
                <w:bCs/>
                <w:sz w:val="20"/>
                <w:szCs w:val="20"/>
                <w:lang w:val="en-US"/>
              </w:rPr>
              <w:t xml:space="preserve"> </w:t>
            </w:r>
            <w:r>
              <w:rPr>
                <w:b/>
                <w:bCs/>
                <w:sz w:val="20"/>
                <w:szCs w:val="20"/>
              </w:rPr>
              <w:t>и</w:t>
            </w:r>
            <w:r w:rsidRPr="00B37946">
              <w:rPr>
                <w:b/>
                <w:bCs/>
                <w:sz w:val="20"/>
                <w:szCs w:val="20"/>
                <w:lang w:val="en-US"/>
              </w:rPr>
              <w:t xml:space="preserve"> </w:t>
            </w:r>
            <w:r>
              <w:rPr>
                <w:b/>
                <w:bCs/>
                <w:sz w:val="20"/>
                <w:szCs w:val="20"/>
              </w:rPr>
              <w:t>отображения</w:t>
            </w:r>
            <w:r w:rsidRPr="00B37946">
              <w:rPr>
                <w:b/>
                <w:bCs/>
                <w:sz w:val="20"/>
                <w:szCs w:val="20"/>
                <w:lang w:val="en-US"/>
              </w:rPr>
              <w:t xml:space="preserve"> </w:t>
            </w:r>
            <w:r>
              <w:rPr>
                <w:b/>
                <w:bCs/>
                <w:sz w:val="20"/>
                <w:szCs w:val="20"/>
              </w:rPr>
              <w:t>обработчика</w:t>
            </w:r>
            <w:r w:rsidRPr="00B37946">
              <w:rPr>
                <w:b/>
                <w:bCs/>
                <w:sz w:val="20"/>
                <w:szCs w:val="20"/>
                <w:lang w:val="en-US"/>
              </w:rPr>
              <w:t xml:space="preserve"> my_interrupt </w:t>
            </w:r>
            <w:r>
              <w:rPr>
                <w:b/>
                <w:bCs/>
                <w:sz w:val="20"/>
                <w:szCs w:val="20"/>
              </w:rPr>
              <w:t>в</w:t>
            </w:r>
            <w:r w:rsidRPr="00B37946">
              <w:rPr>
                <w:b/>
                <w:bCs/>
                <w:sz w:val="20"/>
                <w:szCs w:val="20"/>
                <w:lang w:val="en-US"/>
              </w:rPr>
              <w:t xml:space="preserve"> /proc/interrupts</w:t>
            </w:r>
          </w:p>
          <w:p w:rsidR="00170E71" w:rsidRPr="0084464E" w:rsidRDefault="00170E71" w:rsidP="0059329F">
            <w:pPr>
              <w:pStyle w:val="af4"/>
              <w:spacing w:line="240" w:lineRule="auto"/>
              <w:rPr>
                <w:lang w:val="en-US"/>
              </w:rPr>
            </w:pPr>
            <w:r>
              <w:rPr>
                <w:b/>
                <w:bCs/>
                <w:sz w:val="20"/>
                <w:szCs w:val="20"/>
                <w:lang w:val="en-US"/>
              </w:rPr>
              <w:t>nikita@nikita-K53SM:~</w:t>
            </w:r>
            <w:r w:rsidRPr="0084464E">
              <w:rPr>
                <w:b/>
                <w:bCs/>
                <w:sz w:val="20"/>
                <w:szCs w:val="20"/>
                <w:lang w:val="en-US"/>
              </w:rPr>
              <w:t>/labs/2semester/lab7/2$ dmesg | tail -n 20</w:t>
            </w:r>
          </w:p>
          <w:p w:rsidR="00170E71" w:rsidRPr="0084464E" w:rsidRDefault="00170E71" w:rsidP="0059329F">
            <w:pPr>
              <w:pStyle w:val="af4"/>
              <w:spacing w:line="240" w:lineRule="auto"/>
              <w:rPr>
                <w:lang w:val="en-US"/>
              </w:rPr>
            </w:pPr>
            <w:r w:rsidRPr="0084464E">
              <w:rPr>
                <w:sz w:val="20"/>
                <w:szCs w:val="20"/>
                <w:lang w:val="en-US"/>
              </w:rPr>
              <w:t>[  789.303605] In the ISR: counter = 149</w:t>
            </w:r>
          </w:p>
          <w:p w:rsidR="00170E71" w:rsidRPr="0084464E" w:rsidRDefault="00170E71" w:rsidP="0059329F">
            <w:pPr>
              <w:pStyle w:val="af4"/>
              <w:spacing w:line="240" w:lineRule="auto"/>
              <w:rPr>
                <w:lang w:val="en-US"/>
              </w:rPr>
            </w:pPr>
            <w:r w:rsidRPr="0084464E">
              <w:rPr>
                <w:sz w:val="20"/>
                <w:szCs w:val="20"/>
                <w:lang w:val="en-US"/>
              </w:rPr>
              <w:t>[  789.406559] In the ISR: counter = 150</w:t>
            </w:r>
          </w:p>
          <w:p w:rsidR="00170E71" w:rsidRPr="0084464E" w:rsidRDefault="00170E71" w:rsidP="0059329F">
            <w:pPr>
              <w:pStyle w:val="af4"/>
              <w:spacing w:line="240" w:lineRule="auto"/>
              <w:rPr>
                <w:lang w:val="en-US"/>
              </w:rPr>
            </w:pPr>
            <w:r w:rsidRPr="0084464E">
              <w:rPr>
                <w:sz w:val="20"/>
                <w:szCs w:val="20"/>
                <w:lang w:val="en-US"/>
              </w:rPr>
              <w:t>[  789.411845] In the ISR: counter = 151</w:t>
            </w:r>
          </w:p>
          <w:p w:rsidR="00170E71" w:rsidRPr="0084464E" w:rsidRDefault="00170E71" w:rsidP="0059329F">
            <w:pPr>
              <w:pStyle w:val="af4"/>
              <w:spacing w:line="240" w:lineRule="auto"/>
              <w:rPr>
                <w:lang w:val="en-US"/>
              </w:rPr>
            </w:pPr>
            <w:r w:rsidRPr="0084464E">
              <w:rPr>
                <w:sz w:val="20"/>
                <w:szCs w:val="20"/>
                <w:lang w:val="en-US"/>
              </w:rPr>
              <w:t>[  790.191830] In the ISR: counter = 152</w:t>
            </w:r>
          </w:p>
          <w:p w:rsidR="00170E71" w:rsidRPr="0084464E" w:rsidRDefault="00170E71" w:rsidP="0059329F">
            <w:pPr>
              <w:pStyle w:val="af4"/>
              <w:spacing w:line="240" w:lineRule="auto"/>
              <w:rPr>
                <w:lang w:val="en-US"/>
              </w:rPr>
            </w:pPr>
            <w:r w:rsidRPr="0084464E">
              <w:rPr>
                <w:sz w:val="20"/>
                <w:szCs w:val="20"/>
                <w:lang w:val="en-US"/>
              </w:rPr>
              <w:t>[  790.247862] In the ISR: counter = 153</w:t>
            </w:r>
          </w:p>
          <w:p w:rsidR="00170E71" w:rsidRPr="0084464E" w:rsidRDefault="00170E71" w:rsidP="0059329F">
            <w:pPr>
              <w:pStyle w:val="af4"/>
              <w:spacing w:line="240" w:lineRule="auto"/>
              <w:rPr>
                <w:lang w:val="en-US"/>
              </w:rPr>
            </w:pPr>
            <w:r w:rsidRPr="0084464E">
              <w:rPr>
                <w:sz w:val="20"/>
                <w:szCs w:val="20"/>
                <w:lang w:val="en-US"/>
              </w:rPr>
              <w:t>[  792.037251] In the ISR: counter = 154</w:t>
            </w:r>
          </w:p>
          <w:p w:rsidR="00170E71" w:rsidRPr="0084464E" w:rsidRDefault="00170E71" w:rsidP="0059329F">
            <w:pPr>
              <w:pStyle w:val="af4"/>
              <w:spacing w:line="240" w:lineRule="auto"/>
              <w:rPr>
                <w:lang w:val="en-US"/>
              </w:rPr>
            </w:pPr>
            <w:r w:rsidRPr="0084464E">
              <w:rPr>
                <w:sz w:val="20"/>
                <w:szCs w:val="20"/>
                <w:lang w:val="en-US"/>
              </w:rPr>
              <w:t>[  792.116686] In the ISR: counter = 155</w:t>
            </w:r>
          </w:p>
          <w:p w:rsidR="00170E71" w:rsidRPr="0084464E" w:rsidRDefault="00170E71" w:rsidP="0059329F">
            <w:pPr>
              <w:pStyle w:val="af4"/>
              <w:spacing w:line="240" w:lineRule="auto"/>
              <w:rPr>
                <w:lang w:val="en-US"/>
              </w:rPr>
            </w:pPr>
            <w:r w:rsidRPr="0084464E">
              <w:rPr>
                <w:sz w:val="20"/>
                <w:szCs w:val="20"/>
                <w:lang w:val="en-US"/>
              </w:rPr>
              <w:t>[  793.670816] In the ISR: counter = 156</w:t>
            </w:r>
          </w:p>
          <w:p w:rsidR="00170E71" w:rsidRPr="0084464E" w:rsidRDefault="00170E71" w:rsidP="0059329F">
            <w:pPr>
              <w:pStyle w:val="af4"/>
              <w:spacing w:line="240" w:lineRule="auto"/>
              <w:rPr>
                <w:lang w:val="en-US"/>
              </w:rPr>
            </w:pPr>
            <w:proofErr w:type="gramStart"/>
            <w:r w:rsidRPr="0084464E">
              <w:rPr>
                <w:sz w:val="20"/>
                <w:szCs w:val="20"/>
                <w:lang w:val="en-US"/>
              </w:rPr>
              <w:t>[  793.670821</w:t>
            </w:r>
            <w:proofErr w:type="gramEnd"/>
            <w:r w:rsidRPr="0084464E">
              <w:rPr>
                <w:sz w:val="20"/>
                <w:szCs w:val="20"/>
                <w:lang w:val="en-US"/>
              </w:rPr>
              <w:t>] Press Esc!</w:t>
            </w:r>
          </w:p>
          <w:p w:rsidR="00170E71" w:rsidRPr="0084464E" w:rsidRDefault="00170E71" w:rsidP="0059329F">
            <w:pPr>
              <w:pStyle w:val="af4"/>
              <w:spacing w:line="240" w:lineRule="auto"/>
              <w:rPr>
                <w:lang w:val="en-US"/>
              </w:rPr>
            </w:pPr>
            <w:r w:rsidRPr="0084464E">
              <w:rPr>
                <w:sz w:val="20"/>
                <w:szCs w:val="20"/>
                <w:lang w:val="en-US"/>
              </w:rPr>
              <w:t>[  793.816843] In the ISR: counter = 157</w:t>
            </w:r>
          </w:p>
          <w:p w:rsidR="00170E71" w:rsidRPr="0084464E" w:rsidRDefault="00170E71" w:rsidP="0059329F">
            <w:pPr>
              <w:pStyle w:val="af4"/>
              <w:spacing w:line="240" w:lineRule="auto"/>
              <w:rPr>
                <w:lang w:val="en-US"/>
              </w:rPr>
            </w:pPr>
            <w:proofErr w:type="gramStart"/>
            <w:r w:rsidRPr="0084464E">
              <w:rPr>
                <w:sz w:val="20"/>
                <w:szCs w:val="20"/>
                <w:lang w:val="en-US"/>
              </w:rPr>
              <w:t>[  793.816847</w:t>
            </w:r>
            <w:proofErr w:type="gramEnd"/>
            <w:r w:rsidRPr="0084464E">
              <w:rPr>
                <w:sz w:val="20"/>
                <w:szCs w:val="20"/>
                <w:lang w:val="en-US"/>
              </w:rPr>
              <w:t>] Release Esc!</w:t>
            </w:r>
          </w:p>
          <w:p w:rsidR="00170E71" w:rsidRPr="0084464E" w:rsidRDefault="00170E71" w:rsidP="0059329F">
            <w:pPr>
              <w:pStyle w:val="af4"/>
              <w:spacing w:line="240" w:lineRule="auto"/>
              <w:rPr>
                <w:lang w:val="en-US"/>
              </w:rPr>
            </w:pPr>
            <w:r w:rsidRPr="0084464E">
              <w:rPr>
                <w:sz w:val="20"/>
                <w:szCs w:val="20"/>
                <w:lang w:val="en-US"/>
              </w:rPr>
              <w:t>[  794.336549] In the ISR: counter = 158</w:t>
            </w:r>
          </w:p>
          <w:p w:rsidR="00170E71" w:rsidRPr="0084464E" w:rsidRDefault="00170E71" w:rsidP="0059329F">
            <w:pPr>
              <w:pStyle w:val="af4"/>
              <w:spacing w:line="240" w:lineRule="auto"/>
              <w:rPr>
                <w:lang w:val="en-US"/>
              </w:rPr>
            </w:pPr>
            <w:r w:rsidRPr="0084464E">
              <w:rPr>
                <w:sz w:val="20"/>
                <w:szCs w:val="20"/>
                <w:lang w:val="en-US"/>
              </w:rPr>
              <w:t>[  794.339074] In the ISR: counter = 159</w:t>
            </w:r>
          </w:p>
          <w:p w:rsidR="00170E71" w:rsidRPr="0084464E" w:rsidRDefault="00170E71" w:rsidP="0059329F">
            <w:pPr>
              <w:pStyle w:val="af4"/>
              <w:spacing w:line="240" w:lineRule="auto"/>
              <w:rPr>
                <w:lang w:val="en-US"/>
              </w:rPr>
            </w:pPr>
            <w:r w:rsidRPr="0084464E">
              <w:rPr>
                <w:sz w:val="20"/>
                <w:szCs w:val="20"/>
                <w:lang w:val="en-US"/>
              </w:rPr>
              <w:t>[  794.475259] In the ISR: counter = 160</w:t>
            </w:r>
          </w:p>
          <w:p w:rsidR="00170E71" w:rsidRPr="0084464E" w:rsidRDefault="00170E71" w:rsidP="0059329F">
            <w:pPr>
              <w:pStyle w:val="af4"/>
              <w:spacing w:line="240" w:lineRule="auto"/>
              <w:rPr>
                <w:lang w:val="en-US"/>
              </w:rPr>
            </w:pPr>
            <w:r w:rsidRPr="0084464E">
              <w:rPr>
                <w:sz w:val="20"/>
                <w:szCs w:val="20"/>
                <w:lang w:val="en-US"/>
              </w:rPr>
              <w:t>[  794.479801] In the ISR: counter = 161</w:t>
            </w:r>
          </w:p>
          <w:p w:rsidR="00170E71" w:rsidRPr="0084464E" w:rsidRDefault="00170E71" w:rsidP="0059329F">
            <w:pPr>
              <w:pStyle w:val="af4"/>
              <w:spacing w:line="240" w:lineRule="auto"/>
              <w:rPr>
                <w:lang w:val="en-US"/>
              </w:rPr>
            </w:pPr>
            <w:r w:rsidRPr="0084464E">
              <w:rPr>
                <w:sz w:val="20"/>
                <w:szCs w:val="20"/>
                <w:lang w:val="en-US"/>
              </w:rPr>
              <w:t>[  794.817627] In the ISR: counter = 162</w:t>
            </w:r>
          </w:p>
          <w:p w:rsidR="00170E71" w:rsidRPr="0084464E" w:rsidRDefault="00170E71" w:rsidP="0059329F">
            <w:pPr>
              <w:pStyle w:val="af4"/>
              <w:spacing w:line="240" w:lineRule="auto"/>
              <w:rPr>
                <w:lang w:val="en-US"/>
              </w:rPr>
            </w:pPr>
            <w:r w:rsidRPr="0084464E">
              <w:rPr>
                <w:sz w:val="20"/>
                <w:szCs w:val="20"/>
                <w:lang w:val="en-US"/>
              </w:rPr>
              <w:t>[  794.819928] In the ISR: counter = 163</w:t>
            </w:r>
          </w:p>
          <w:p w:rsidR="00170E71" w:rsidRPr="0084464E" w:rsidRDefault="00170E71" w:rsidP="0059329F">
            <w:pPr>
              <w:pStyle w:val="af4"/>
              <w:spacing w:line="240" w:lineRule="auto"/>
              <w:rPr>
                <w:lang w:val="en-US"/>
              </w:rPr>
            </w:pPr>
            <w:r w:rsidRPr="0084464E">
              <w:rPr>
                <w:sz w:val="20"/>
                <w:szCs w:val="20"/>
                <w:lang w:val="en-US"/>
              </w:rPr>
              <w:t>[  794.933351] In the ISR: counter = 164</w:t>
            </w:r>
          </w:p>
          <w:p w:rsidR="00170E71" w:rsidRPr="0084464E" w:rsidRDefault="00170E71" w:rsidP="0059329F">
            <w:pPr>
              <w:pStyle w:val="af4"/>
              <w:spacing w:line="240" w:lineRule="auto"/>
              <w:rPr>
                <w:lang w:val="en-US"/>
              </w:rPr>
            </w:pPr>
            <w:r w:rsidRPr="0084464E">
              <w:rPr>
                <w:sz w:val="20"/>
                <w:szCs w:val="20"/>
                <w:lang w:val="en-US"/>
              </w:rPr>
              <w:t>[  794.938079] In the ISR: counter = 165</w:t>
            </w:r>
          </w:p>
          <w:p w:rsidR="00170E71" w:rsidRPr="0084464E" w:rsidRDefault="00170E71" w:rsidP="0059329F">
            <w:pPr>
              <w:pStyle w:val="af4"/>
              <w:spacing w:line="240" w:lineRule="auto"/>
              <w:rPr>
                <w:lang w:val="en-US"/>
              </w:rPr>
            </w:pPr>
            <w:r w:rsidRPr="0084464E">
              <w:rPr>
                <w:sz w:val="20"/>
                <w:szCs w:val="20"/>
                <w:lang w:val="en-US"/>
              </w:rPr>
              <w:t>[  795.545636] In the ISR: counter = 166</w:t>
            </w:r>
          </w:p>
          <w:p w:rsidR="00170E71" w:rsidRPr="0084464E" w:rsidRDefault="00170E71" w:rsidP="0059329F">
            <w:pPr>
              <w:pStyle w:val="af4"/>
              <w:spacing w:line="240" w:lineRule="auto"/>
              <w:rPr>
                <w:lang w:val="en-US"/>
              </w:rPr>
            </w:pPr>
            <w:r>
              <w:rPr>
                <w:b/>
                <w:bCs/>
                <w:sz w:val="20"/>
                <w:szCs w:val="20"/>
                <w:lang w:val="en-US"/>
              </w:rPr>
              <w:t>nikita@nikita-K53SM:~</w:t>
            </w:r>
            <w:r w:rsidRPr="0084464E">
              <w:rPr>
                <w:b/>
                <w:bCs/>
                <w:sz w:val="20"/>
                <w:szCs w:val="20"/>
                <w:lang w:val="en-US"/>
              </w:rPr>
              <w:t>/labs/2semester/lab7/2$ cat /proc/interrupts</w:t>
            </w:r>
          </w:p>
          <w:p w:rsidR="00170E71" w:rsidRPr="0084464E" w:rsidRDefault="00170E71" w:rsidP="0059329F">
            <w:pPr>
              <w:pStyle w:val="af4"/>
              <w:spacing w:line="240" w:lineRule="auto"/>
              <w:rPr>
                <w:lang w:val="en-US"/>
              </w:rPr>
            </w:pPr>
            <w:r w:rsidRPr="0084464E">
              <w:rPr>
                <w:rFonts w:eastAsia="Times New Roman"/>
                <w:sz w:val="20"/>
                <w:szCs w:val="20"/>
                <w:lang w:val="en-US"/>
              </w:rPr>
              <w:t xml:space="preserve">           </w:t>
            </w:r>
            <w:r w:rsidRPr="0084464E">
              <w:rPr>
                <w:sz w:val="20"/>
                <w:szCs w:val="20"/>
                <w:lang w:val="en-US"/>
              </w:rPr>
              <w:t xml:space="preserve">CPU0       CPU1       CPU2       CPU3       </w:t>
            </w:r>
          </w:p>
          <w:p w:rsidR="00170E71" w:rsidRPr="0084464E" w:rsidRDefault="00170E71" w:rsidP="0059329F">
            <w:pPr>
              <w:pStyle w:val="af4"/>
              <w:spacing w:line="240" w:lineRule="auto"/>
              <w:rPr>
                <w:lang w:val="en-US"/>
              </w:rPr>
            </w:pPr>
            <w:r w:rsidRPr="0084464E">
              <w:rPr>
                <w:rFonts w:eastAsia="Times New Roman"/>
                <w:sz w:val="20"/>
                <w:szCs w:val="20"/>
                <w:lang w:val="en-US"/>
              </w:rPr>
              <w:t xml:space="preserve">  </w:t>
            </w:r>
            <w:r w:rsidRPr="0084464E">
              <w:rPr>
                <w:sz w:val="20"/>
                <w:szCs w:val="20"/>
                <w:lang w:val="en-US"/>
              </w:rPr>
              <w:t>0:         21          0          0          0  IR-IO-APIC   2-edge      timer</w:t>
            </w:r>
          </w:p>
          <w:p w:rsidR="00170E71" w:rsidRPr="0084464E" w:rsidRDefault="00170E71" w:rsidP="0059329F">
            <w:pPr>
              <w:pStyle w:val="af4"/>
              <w:spacing w:line="240" w:lineRule="auto"/>
              <w:rPr>
                <w:lang w:val="en-US"/>
              </w:rPr>
            </w:pPr>
            <w:r w:rsidRPr="0084464E">
              <w:rPr>
                <w:rFonts w:eastAsia="Times New Roman"/>
                <w:sz w:val="20"/>
                <w:szCs w:val="20"/>
                <w:lang w:val="en-US"/>
              </w:rPr>
              <w:t xml:space="preserve">  </w:t>
            </w:r>
            <w:r w:rsidRPr="0084464E">
              <w:rPr>
                <w:sz w:val="20"/>
                <w:szCs w:val="20"/>
                <w:lang w:val="en-US"/>
              </w:rPr>
              <w:t xml:space="preserve">1:          0         34        464         16  IR-IO-APIC   1-edge      i8042, </w:t>
            </w:r>
            <w:r w:rsidRPr="0084464E">
              <w:rPr>
                <w:b/>
                <w:bCs/>
                <w:sz w:val="20"/>
                <w:szCs w:val="20"/>
                <w:lang w:val="en-US"/>
              </w:rPr>
              <w:t>my_interrupt</w:t>
            </w:r>
          </w:p>
          <w:p w:rsidR="00170E71" w:rsidRPr="0084464E" w:rsidRDefault="00170E71" w:rsidP="0059329F">
            <w:pPr>
              <w:pStyle w:val="af4"/>
              <w:spacing w:line="240" w:lineRule="auto"/>
              <w:rPr>
                <w:lang w:val="en-US"/>
              </w:rPr>
            </w:pPr>
            <w:r w:rsidRPr="0084464E">
              <w:rPr>
                <w:rFonts w:eastAsia="Times New Roman"/>
                <w:sz w:val="20"/>
                <w:szCs w:val="20"/>
                <w:lang w:val="en-US"/>
              </w:rPr>
              <w:t xml:space="preserve">  </w:t>
            </w:r>
            <w:r w:rsidRPr="0084464E">
              <w:rPr>
                <w:sz w:val="20"/>
                <w:szCs w:val="20"/>
                <w:lang w:val="en-US"/>
              </w:rPr>
              <w:t>...</w:t>
            </w:r>
          </w:p>
          <w:p w:rsidR="00170E71" w:rsidRPr="0084464E" w:rsidRDefault="00170E71" w:rsidP="0059329F">
            <w:pPr>
              <w:pStyle w:val="af4"/>
              <w:spacing w:line="240" w:lineRule="auto"/>
              <w:rPr>
                <w:lang w:val="en-US"/>
              </w:rPr>
            </w:pPr>
            <w:r w:rsidRPr="0084464E">
              <w:rPr>
                <w:b/>
                <w:bCs/>
                <w:sz w:val="20"/>
                <w:szCs w:val="20"/>
                <w:lang w:val="en-US"/>
              </w:rPr>
              <w:t xml:space="preserve">//4. </w:t>
            </w:r>
            <w:r>
              <w:rPr>
                <w:b/>
                <w:bCs/>
                <w:sz w:val="20"/>
                <w:szCs w:val="20"/>
              </w:rPr>
              <w:t>Выгрузка</w:t>
            </w:r>
            <w:r w:rsidRPr="0084464E">
              <w:rPr>
                <w:b/>
                <w:bCs/>
                <w:sz w:val="20"/>
                <w:szCs w:val="20"/>
                <w:lang w:val="en-US"/>
              </w:rPr>
              <w:t xml:space="preserve"> </w:t>
            </w:r>
            <w:r>
              <w:rPr>
                <w:b/>
                <w:bCs/>
                <w:sz w:val="20"/>
                <w:szCs w:val="20"/>
              </w:rPr>
              <w:t>модуля</w:t>
            </w:r>
            <w:r w:rsidRPr="0084464E">
              <w:rPr>
                <w:b/>
                <w:bCs/>
                <w:sz w:val="20"/>
                <w:szCs w:val="20"/>
                <w:lang w:val="en-US"/>
              </w:rPr>
              <w:t xml:space="preserve"> </w:t>
            </w:r>
            <w:r>
              <w:rPr>
                <w:b/>
                <w:bCs/>
                <w:sz w:val="20"/>
                <w:szCs w:val="20"/>
              </w:rPr>
              <w:t>из</w:t>
            </w:r>
            <w:r w:rsidRPr="0084464E">
              <w:rPr>
                <w:b/>
                <w:bCs/>
                <w:sz w:val="20"/>
                <w:szCs w:val="20"/>
                <w:lang w:val="en-US"/>
              </w:rPr>
              <w:t xml:space="preserve"> </w:t>
            </w:r>
            <w:r>
              <w:rPr>
                <w:b/>
                <w:bCs/>
                <w:sz w:val="20"/>
                <w:szCs w:val="20"/>
              </w:rPr>
              <w:t>ядра</w:t>
            </w:r>
          </w:p>
          <w:p w:rsidR="00170E71" w:rsidRPr="0084464E" w:rsidRDefault="00170E71" w:rsidP="0059329F">
            <w:pPr>
              <w:pStyle w:val="af4"/>
              <w:spacing w:line="240" w:lineRule="auto"/>
              <w:rPr>
                <w:lang w:val="en-US"/>
              </w:rPr>
            </w:pPr>
            <w:r>
              <w:rPr>
                <w:sz w:val="20"/>
                <w:szCs w:val="20"/>
                <w:lang w:val="en-US"/>
              </w:rPr>
              <w:lastRenderedPageBreak/>
              <w:t>nikita@nikita-K53SM:~</w:t>
            </w:r>
            <w:r w:rsidRPr="0084464E">
              <w:rPr>
                <w:sz w:val="20"/>
                <w:szCs w:val="20"/>
                <w:lang w:val="en-US"/>
              </w:rPr>
              <w:t>/labs/2semester/lab7/2$ sudo rmmod mykeyboard.ko</w:t>
            </w:r>
          </w:p>
          <w:p w:rsidR="00170E71" w:rsidRPr="0084464E" w:rsidRDefault="00170E71" w:rsidP="0059329F">
            <w:pPr>
              <w:pStyle w:val="af4"/>
              <w:spacing w:line="240" w:lineRule="auto"/>
              <w:rPr>
                <w:lang w:val="en-US"/>
              </w:rPr>
            </w:pPr>
            <w:r>
              <w:rPr>
                <w:sz w:val="20"/>
                <w:szCs w:val="20"/>
                <w:lang w:val="en-US"/>
              </w:rPr>
              <w:t>nikita@nikita-K53SM:~</w:t>
            </w:r>
            <w:r w:rsidRPr="0084464E">
              <w:rPr>
                <w:sz w:val="20"/>
                <w:szCs w:val="20"/>
                <w:lang w:val="en-US"/>
              </w:rPr>
              <w:t>/labs/2semester/lab7/2$ dmesg | tail</w:t>
            </w:r>
          </w:p>
          <w:p w:rsidR="00170E71" w:rsidRPr="0084464E" w:rsidRDefault="00170E71" w:rsidP="0059329F">
            <w:pPr>
              <w:pStyle w:val="af4"/>
              <w:spacing w:line="240" w:lineRule="auto"/>
              <w:rPr>
                <w:lang w:val="en-US"/>
              </w:rPr>
            </w:pPr>
            <w:r w:rsidRPr="0084464E">
              <w:rPr>
                <w:sz w:val="20"/>
                <w:szCs w:val="20"/>
                <w:lang w:val="en-US"/>
              </w:rPr>
              <w:t>[  839.371670] In the ISR: counter = 260</w:t>
            </w:r>
          </w:p>
          <w:p w:rsidR="00170E71" w:rsidRPr="0084464E" w:rsidRDefault="00170E71" w:rsidP="0059329F">
            <w:pPr>
              <w:pStyle w:val="af4"/>
              <w:spacing w:line="240" w:lineRule="auto"/>
              <w:rPr>
                <w:lang w:val="en-US"/>
              </w:rPr>
            </w:pPr>
            <w:r w:rsidRPr="0084464E">
              <w:rPr>
                <w:sz w:val="20"/>
                <w:szCs w:val="20"/>
                <w:lang w:val="en-US"/>
              </w:rPr>
              <w:t>[  839.451274] In the ISR: counter = 261</w:t>
            </w:r>
          </w:p>
          <w:p w:rsidR="00170E71" w:rsidRPr="0084464E" w:rsidRDefault="00170E71" w:rsidP="0059329F">
            <w:pPr>
              <w:pStyle w:val="af4"/>
              <w:spacing w:line="240" w:lineRule="auto"/>
              <w:rPr>
                <w:lang w:val="en-US"/>
              </w:rPr>
            </w:pPr>
            <w:r w:rsidRPr="0084464E">
              <w:rPr>
                <w:sz w:val="20"/>
                <w:szCs w:val="20"/>
                <w:lang w:val="en-US"/>
              </w:rPr>
              <w:t>[  839.756040] In the ISR: counter = 262</w:t>
            </w:r>
          </w:p>
          <w:p w:rsidR="00170E71" w:rsidRPr="0084464E" w:rsidRDefault="00170E71" w:rsidP="0059329F">
            <w:pPr>
              <w:pStyle w:val="af4"/>
              <w:spacing w:line="240" w:lineRule="auto"/>
              <w:rPr>
                <w:lang w:val="en-US"/>
              </w:rPr>
            </w:pPr>
            <w:r w:rsidRPr="0084464E">
              <w:rPr>
                <w:sz w:val="20"/>
                <w:szCs w:val="20"/>
                <w:lang w:val="en-US"/>
              </w:rPr>
              <w:t>[  839.838407] In the ISR: counter = 263</w:t>
            </w:r>
          </w:p>
          <w:p w:rsidR="00170E71" w:rsidRPr="0084464E" w:rsidRDefault="00170E71" w:rsidP="0059329F">
            <w:pPr>
              <w:pStyle w:val="af4"/>
              <w:spacing w:line="240" w:lineRule="auto"/>
              <w:rPr>
                <w:lang w:val="en-US"/>
              </w:rPr>
            </w:pPr>
            <w:r w:rsidRPr="0084464E">
              <w:rPr>
                <w:sz w:val="20"/>
                <w:szCs w:val="20"/>
                <w:lang w:val="en-US"/>
              </w:rPr>
              <w:t>[  841.158366] In the ISR: counter = 264</w:t>
            </w:r>
          </w:p>
          <w:p w:rsidR="00170E71" w:rsidRPr="0084464E" w:rsidRDefault="00170E71" w:rsidP="0059329F">
            <w:pPr>
              <w:pStyle w:val="af4"/>
              <w:spacing w:line="240" w:lineRule="auto"/>
              <w:rPr>
                <w:lang w:val="en-US"/>
              </w:rPr>
            </w:pPr>
            <w:r w:rsidRPr="0084464E">
              <w:rPr>
                <w:sz w:val="20"/>
                <w:szCs w:val="20"/>
                <w:lang w:val="en-US"/>
              </w:rPr>
              <w:t>[  841.235219] In the ISR: counter = 265</w:t>
            </w:r>
          </w:p>
          <w:p w:rsidR="00170E71" w:rsidRPr="0084464E" w:rsidRDefault="00170E71" w:rsidP="0059329F">
            <w:pPr>
              <w:pStyle w:val="af4"/>
              <w:spacing w:line="240" w:lineRule="auto"/>
              <w:rPr>
                <w:lang w:val="en-US"/>
              </w:rPr>
            </w:pPr>
            <w:r w:rsidRPr="0084464E">
              <w:rPr>
                <w:sz w:val="20"/>
                <w:szCs w:val="20"/>
                <w:lang w:val="en-US"/>
              </w:rPr>
              <w:t>[  841.344693] In the ISR: counter = 266</w:t>
            </w:r>
          </w:p>
          <w:p w:rsidR="00170E71" w:rsidRPr="0084464E" w:rsidRDefault="00170E71" w:rsidP="0059329F">
            <w:pPr>
              <w:pStyle w:val="af4"/>
              <w:spacing w:line="240" w:lineRule="auto"/>
              <w:rPr>
                <w:lang w:val="en-US"/>
              </w:rPr>
            </w:pPr>
            <w:r w:rsidRPr="0084464E">
              <w:rPr>
                <w:sz w:val="20"/>
                <w:szCs w:val="20"/>
                <w:lang w:val="en-US"/>
              </w:rPr>
              <w:t>[  841.415813] In the ISR: counter = 267</w:t>
            </w:r>
          </w:p>
          <w:p w:rsidR="00170E71" w:rsidRPr="0084464E" w:rsidRDefault="00170E71" w:rsidP="0059329F">
            <w:pPr>
              <w:pStyle w:val="af4"/>
              <w:spacing w:line="240" w:lineRule="auto"/>
              <w:rPr>
                <w:lang w:val="en-US"/>
              </w:rPr>
            </w:pPr>
            <w:r w:rsidRPr="0084464E">
              <w:rPr>
                <w:sz w:val="20"/>
                <w:szCs w:val="20"/>
                <w:lang w:val="en-US"/>
              </w:rPr>
              <w:t>[  842.183442] In the ISR: counter = 268</w:t>
            </w:r>
          </w:p>
          <w:p w:rsidR="00170E71" w:rsidRPr="0084464E" w:rsidRDefault="00170E71" w:rsidP="0059329F">
            <w:pPr>
              <w:pStyle w:val="af4"/>
              <w:spacing w:line="240" w:lineRule="auto"/>
              <w:rPr>
                <w:lang w:val="en-US"/>
              </w:rPr>
            </w:pPr>
            <w:r w:rsidRPr="0084464E">
              <w:rPr>
                <w:sz w:val="20"/>
                <w:szCs w:val="20"/>
                <w:lang w:val="en-US"/>
              </w:rPr>
              <w:t>[  842.190401] Successfully unloading, irq_counter = 268, esc_counter = 3</w:t>
            </w:r>
          </w:p>
        </w:tc>
      </w:tr>
    </w:tbl>
    <w:p w:rsidR="00170E71" w:rsidRDefault="00170E71" w:rsidP="00170E71">
      <w:pPr>
        <w:jc w:val="both"/>
      </w:pPr>
      <w:r w:rsidRPr="0084464E">
        <w:rPr>
          <w:color w:val="000000"/>
          <w:lang w:val="en-US" w:eastAsia="ru-RU"/>
        </w:rPr>
        <w:lastRenderedPageBreak/>
        <w:tab/>
      </w:r>
      <w:r>
        <w:rPr>
          <w:color w:val="000000"/>
          <w:lang w:eastAsia="ru-RU"/>
        </w:rPr>
        <w:t>Из результатов видно, что информация о прерываниях клавиатуры и о нажатии клавиши Esc успешно зафиксирована.</w:t>
      </w:r>
    </w:p>
    <w:p w:rsidR="00170E71" w:rsidRDefault="00170E71" w:rsidP="00170E71">
      <w:pPr>
        <w:pStyle w:val="Textbody"/>
        <w:spacing w:after="0" w:line="240" w:lineRule="auto"/>
        <w:ind w:left="1440"/>
        <w:jc w:val="center"/>
      </w:pPr>
      <w:r>
        <w:rPr>
          <w:rFonts w:ascii="Times New Roman" w:hAnsi="Times New Roman" w:cs="Times New Roman"/>
          <w:b/>
          <w:iCs/>
          <w:color w:val="000000"/>
        </w:rPr>
        <w:t>2. 6. Тасклеты</w:t>
      </w:r>
    </w:p>
    <w:p w:rsidR="00170E71" w:rsidRDefault="00170E71" w:rsidP="00170E71">
      <w:pPr>
        <w:pStyle w:val="Textbody"/>
        <w:spacing w:after="0" w:line="240" w:lineRule="auto"/>
        <w:ind w:firstLine="709"/>
        <w:jc w:val="both"/>
      </w:pPr>
      <w:r>
        <w:rPr>
          <w:rFonts w:ascii="Times New Roman" w:hAnsi="Times New Roman" w:cs="Times New Roman"/>
          <w:color w:val="000000"/>
        </w:rPr>
        <w:t xml:space="preserve">Предыдущая схема достаточно тяжеловесная, и в большинстве случаем её подменяют тасклеты — механизм на базе тех же </w:t>
      </w:r>
      <w:r>
        <w:rPr>
          <w:rFonts w:ascii="Times New Roman" w:hAnsi="Times New Roman" w:cs="Times New Roman"/>
          <w:i/>
          <w:color w:val="000000"/>
        </w:rPr>
        <w:t>softirq</w:t>
      </w:r>
      <w:r>
        <w:rPr>
          <w:rFonts w:ascii="Times New Roman" w:hAnsi="Times New Roman" w:cs="Times New Roman"/>
          <w:color w:val="000000"/>
        </w:rPr>
        <w:t xml:space="preserve"> с двумя фиксированными индексами </w:t>
      </w:r>
      <w:r>
        <w:rPr>
          <w:rFonts w:ascii="Times New Roman" w:hAnsi="Times New Roman" w:cs="Times New Roman"/>
          <w:i/>
          <w:color w:val="000000"/>
        </w:rPr>
        <w:t>HI_SOFTIRQ</w:t>
      </w:r>
      <w:r>
        <w:rPr>
          <w:rFonts w:ascii="Times New Roman" w:hAnsi="Times New Roman" w:cs="Times New Roman"/>
          <w:color w:val="000000"/>
        </w:rPr>
        <w:t xml:space="preserve"> или </w:t>
      </w:r>
      <w:r>
        <w:rPr>
          <w:rFonts w:ascii="Times New Roman" w:hAnsi="Times New Roman" w:cs="Times New Roman"/>
          <w:i/>
          <w:color w:val="000000"/>
        </w:rPr>
        <w:t>TASKLET_SOFTIRQ</w:t>
      </w:r>
      <w:r>
        <w:rPr>
          <w:rFonts w:ascii="Times New Roman" w:hAnsi="Times New Roman" w:cs="Times New Roman"/>
          <w:color w:val="000000"/>
        </w:rPr>
        <w:t>. Тасклеты это ни что иное, как частный случай реализации softirq. Тасклеты представляются (</w:t>
      </w:r>
      <w:r>
        <w:rPr>
          <w:rFonts w:ascii="Times New Roman" w:hAnsi="Times New Roman" w:cs="Times New Roman"/>
          <w:i/>
          <w:color w:val="000000"/>
        </w:rPr>
        <w:t>&lt;linux/interrupt.h&gt;</w:t>
      </w:r>
      <w:r>
        <w:rPr>
          <w:rFonts w:ascii="Times New Roman" w:hAnsi="Times New Roman" w:cs="Times New Roman"/>
          <w:color w:val="000000"/>
        </w:rPr>
        <w:t>) с помощью структуры:</w:t>
      </w:r>
    </w:p>
    <w:tbl>
      <w:tblPr>
        <w:tblW w:w="0" w:type="auto"/>
        <w:tblInd w:w="-40" w:type="dxa"/>
        <w:tblLayout w:type="fixed"/>
        <w:tblLook w:val="0000" w:firstRow="0" w:lastRow="0" w:firstColumn="0" w:lastColumn="0" w:noHBand="0" w:noVBand="0"/>
      </w:tblPr>
      <w:tblGrid>
        <w:gridCol w:w="9651"/>
      </w:tblGrid>
      <w:tr w:rsidR="00170E71" w:rsidTr="0059329F">
        <w:tc>
          <w:tcPr>
            <w:tcW w:w="9651" w:type="dxa"/>
            <w:tcBorders>
              <w:top w:val="single" w:sz="4" w:space="0" w:color="000000"/>
              <w:left w:val="single" w:sz="4" w:space="0" w:color="000000"/>
              <w:bottom w:val="single" w:sz="4" w:space="0" w:color="000000"/>
              <w:right w:val="single" w:sz="4" w:space="0" w:color="000000"/>
            </w:tcBorders>
            <w:shd w:val="clear" w:color="auto" w:fill="auto"/>
          </w:tcPr>
          <w:p w:rsidR="00170E71" w:rsidRDefault="00170E71" w:rsidP="0059329F">
            <w:pPr>
              <w:pStyle w:val="Textbody"/>
              <w:spacing w:after="0" w:line="240" w:lineRule="auto"/>
              <w:jc w:val="both"/>
            </w:pPr>
            <w:r>
              <w:rPr>
                <w:rFonts w:ascii="Times New Roman" w:hAnsi="Times New Roman" w:cs="Times New Roman"/>
                <w:color w:val="000000"/>
                <w:sz w:val="20"/>
                <w:szCs w:val="20"/>
              </w:rPr>
              <w:t>struct tasklet_struct {</w:t>
            </w:r>
          </w:p>
          <w:p w:rsidR="00170E71" w:rsidRDefault="00170E71" w:rsidP="0059329F">
            <w:pPr>
              <w:pStyle w:val="Textbody"/>
              <w:spacing w:after="0" w:line="240" w:lineRule="auto"/>
              <w:ind w:left="709"/>
              <w:jc w:val="both"/>
            </w:pPr>
            <w:r>
              <w:rPr>
                <w:rFonts w:ascii="Times New Roman" w:hAnsi="Times New Roman" w:cs="Times New Roman"/>
                <w:color w:val="000000"/>
                <w:sz w:val="20"/>
                <w:szCs w:val="20"/>
              </w:rPr>
              <w:t xml:space="preserve">struct tasklet_struct *next; </w:t>
            </w:r>
            <w:r>
              <w:rPr>
                <w:rFonts w:ascii="Times New Roman" w:hAnsi="Times New Roman" w:cs="Times New Roman"/>
                <w:color w:val="000000"/>
                <w:sz w:val="20"/>
                <w:szCs w:val="20"/>
              </w:rPr>
              <w:tab/>
              <w:t>/* указатель на следующий тасклет в списке */</w:t>
            </w:r>
          </w:p>
          <w:p w:rsidR="00170E71" w:rsidRDefault="00170E71" w:rsidP="0059329F">
            <w:pPr>
              <w:pStyle w:val="Textbody"/>
              <w:spacing w:after="0" w:line="240" w:lineRule="auto"/>
              <w:ind w:left="709"/>
              <w:jc w:val="both"/>
            </w:pPr>
            <w:r>
              <w:rPr>
                <w:rFonts w:ascii="Times New Roman" w:hAnsi="Times New Roman" w:cs="Times New Roman"/>
                <w:color w:val="000000"/>
                <w:sz w:val="20"/>
                <w:szCs w:val="20"/>
              </w:rPr>
              <w:t xml:space="preserve">unsigned long state; </w:t>
            </w:r>
            <w:r>
              <w:rPr>
                <w:rFonts w:ascii="Times New Roman" w:hAnsi="Times New Roman" w:cs="Times New Roman"/>
                <w:color w:val="000000"/>
                <w:sz w:val="20"/>
                <w:szCs w:val="20"/>
              </w:rPr>
              <w:tab/>
            </w:r>
            <w:r>
              <w:rPr>
                <w:rFonts w:ascii="Times New Roman" w:hAnsi="Times New Roman" w:cs="Times New Roman"/>
                <w:color w:val="000000"/>
                <w:sz w:val="20"/>
                <w:szCs w:val="20"/>
              </w:rPr>
              <w:tab/>
              <w:t>/* текущее состояние тасклета */</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 xml:space="preserve">atomic_t count; </w:t>
            </w:r>
            <w:r>
              <w:rPr>
                <w:rFonts w:ascii="Times New Roman" w:hAnsi="Times New Roman" w:cs="Times New Roman"/>
                <w:color w:val="000000"/>
                <w:sz w:val="20"/>
                <w:szCs w:val="20"/>
                <w:lang w:val="en-US"/>
              </w:rPr>
              <w:tab/>
            </w:r>
            <w:r>
              <w:rPr>
                <w:rFonts w:ascii="Times New Roman" w:hAnsi="Times New Roman" w:cs="Times New Roman"/>
                <w:color w:val="000000"/>
                <w:sz w:val="20"/>
                <w:szCs w:val="20"/>
                <w:lang w:val="en-US"/>
              </w:rPr>
              <w:tab/>
            </w:r>
            <w:r>
              <w:rPr>
                <w:rFonts w:ascii="Times New Roman" w:hAnsi="Times New Roman" w:cs="Times New Roman"/>
                <w:color w:val="000000"/>
                <w:sz w:val="20"/>
                <w:szCs w:val="20"/>
                <w:lang w:val="en-US"/>
              </w:rPr>
              <w:tab/>
              <w:t xml:space="preserve">/* </w:t>
            </w:r>
            <w:r>
              <w:rPr>
                <w:rFonts w:ascii="Times New Roman" w:hAnsi="Times New Roman" w:cs="Times New Roman"/>
                <w:color w:val="000000"/>
                <w:sz w:val="20"/>
                <w:szCs w:val="20"/>
              </w:rPr>
              <w:t>счетчик</w:t>
            </w:r>
            <w:r>
              <w:rPr>
                <w:rFonts w:ascii="Times New Roman" w:hAnsi="Times New Roman" w:cs="Times New Roman"/>
                <w:color w:val="000000"/>
                <w:sz w:val="20"/>
                <w:szCs w:val="20"/>
                <w:lang w:val="en-US"/>
              </w:rPr>
              <w:t xml:space="preserve"> </w:t>
            </w:r>
            <w:r>
              <w:rPr>
                <w:rFonts w:ascii="Times New Roman" w:hAnsi="Times New Roman" w:cs="Times New Roman"/>
                <w:color w:val="000000"/>
                <w:sz w:val="20"/>
                <w:szCs w:val="20"/>
              </w:rPr>
              <w:t>ссылок</w:t>
            </w:r>
            <w:r>
              <w:rPr>
                <w:rFonts w:ascii="Times New Roman" w:hAnsi="Times New Roman" w:cs="Times New Roman"/>
                <w:color w:val="000000"/>
                <w:sz w:val="20"/>
                <w:szCs w:val="20"/>
                <w:lang w:val="en-US"/>
              </w:rPr>
              <w:t xml:space="preserve"> */</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 xml:space="preserve">void (*func)(unsigned long); </w:t>
            </w:r>
            <w:r>
              <w:rPr>
                <w:rFonts w:ascii="Times New Roman" w:hAnsi="Times New Roman" w:cs="Times New Roman"/>
                <w:color w:val="000000"/>
                <w:sz w:val="20"/>
                <w:szCs w:val="20"/>
                <w:lang w:val="en-US"/>
              </w:rPr>
              <w:tab/>
              <w:t xml:space="preserve">/* </w:t>
            </w:r>
            <w:r>
              <w:rPr>
                <w:rFonts w:ascii="Times New Roman" w:hAnsi="Times New Roman" w:cs="Times New Roman"/>
                <w:color w:val="000000"/>
                <w:sz w:val="20"/>
                <w:szCs w:val="20"/>
              </w:rPr>
              <w:t>функция</w:t>
            </w:r>
            <w:r>
              <w:rPr>
                <w:rFonts w:ascii="Times New Roman" w:hAnsi="Times New Roman" w:cs="Times New Roman"/>
                <w:color w:val="000000"/>
                <w:sz w:val="20"/>
                <w:szCs w:val="20"/>
                <w:lang w:val="en-US"/>
              </w:rPr>
              <w:t>-</w:t>
            </w:r>
            <w:r>
              <w:rPr>
                <w:rFonts w:ascii="Times New Roman" w:hAnsi="Times New Roman" w:cs="Times New Roman"/>
                <w:color w:val="000000"/>
                <w:sz w:val="20"/>
                <w:szCs w:val="20"/>
              </w:rPr>
              <w:t>обработчик</w:t>
            </w:r>
            <w:r>
              <w:rPr>
                <w:rFonts w:ascii="Times New Roman" w:hAnsi="Times New Roman" w:cs="Times New Roman"/>
                <w:color w:val="000000"/>
                <w:sz w:val="20"/>
                <w:szCs w:val="20"/>
                <w:lang w:val="en-US"/>
              </w:rPr>
              <w:t xml:space="preserve"> </w:t>
            </w:r>
            <w:r>
              <w:rPr>
                <w:rFonts w:ascii="Times New Roman" w:hAnsi="Times New Roman" w:cs="Times New Roman"/>
                <w:color w:val="000000"/>
                <w:sz w:val="20"/>
                <w:szCs w:val="20"/>
              </w:rPr>
              <w:t>тасклета</w:t>
            </w:r>
            <w:r>
              <w:rPr>
                <w:rFonts w:ascii="Times New Roman" w:hAnsi="Times New Roman" w:cs="Times New Roman"/>
                <w:color w:val="000000"/>
                <w:sz w:val="20"/>
                <w:szCs w:val="20"/>
                <w:lang w:val="en-US"/>
              </w:rPr>
              <w:t>*/</w:t>
            </w:r>
          </w:p>
          <w:p w:rsidR="00170E71" w:rsidRDefault="00170E71" w:rsidP="0059329F">
            <w:pPr>
              <w:pStyle w:val="Textbody"/>
              <w:spacing w:after="0" w:line="240" w:lineRule="auto"/>
              <w:ind w:left="709"/>
              <w:jc w:val="both"/>
            </w:pPr>
            <w:r>
              <w:rPr>
                <w:rFonts w:ascii="Times New Roman" w:hAnsi="Times New Roman" w:cs="Times New Roman"/>
                <w:color w:val="000000"/>
                <w:sz w:val="20"/>
                <w:szCs w:val="20"/>
              </w:rPr>
              <w:t xml:space="preserve">unsigned long data; </w:t>
            </w:r>
            <w:r>
              <w:rPr>
                <w:rFonts w:ascii="Times New Roman" w:hAnsi="Times New Roman" w:cs="Times New Roman"/>
                <w:color w:val="000000"/>
                <w:sz w:val="20"/>
                <w:szCs w:val="20"/>
              </w:rPr>
              <w:tab/>
            </w:r>
            <w:r>
              <w:rPr>
                <w:rFonts w:ascii="Times New Roman" w:hAnsi="Times New Roman" w:cs="Times New Roman"/>
                <w:color w:val="000000"/>
                <w:sz w:val="20"/>
                <w:szCs w:val="20"/>
              </w:rPr>
              <w:tab/>
              <w:t>/* аргумент функции-обработчика тасклета */</w:t>
            </w:r>
          </w:p>
          <w:p w:rsidR="00170E71" w:rsidRDefault="00170E71" w:rsidP="0059329F">
            <w:pPr>
              <w:pStyle w:val="Textbody"/>
              <w:spacing w:after="0" w:line="240" w:lineRule="auto"/>
              <w:jc w:val="both"/>
            </w:pPr>
            <w:r>
              <w:rPr>
                <w:rFonts w:ascii="Times New Roman" w:hAnsi="Times New Roman" w:cs="Times New Roman"/>
                <w:color w:val="000000"/>
                <w:sz w:val="20"/>
                <w:szCs w:val="20"/>
              </w:rPr>
              <w:t>};</w:t>
            </w:r>
          </w:p>
        </w:tc>
      </w:tr>
    </w:tbl>
    <w:p w:rsidR="00170E71" w:rsidRDefault="00170E71" w:rsidP="00170E71">
      <w:pPr>
        <w:pStyle w:val="Textbody"/>
        <w:spacing w:after="0" w:line="240" w:lineRule="auto"/>
        <w:ind w:firstLine="709"/>
        <w:jc w:val="both"/>
      </w:pPr>
      <w:r>
        <w:rPr>
          <w:rFonts w:ascii="Times New Roman" w:hAnsi="Times New Roman" w:cs="Times New Roman"/>
          <w:color w:val="000000"/>
        </w:rPr>
        <w:t xml:space="preserve">Поле state может принимать только одно из значений: </w:t>
      </w:r>
      <w:r>
        <w:rPr>
          <w:rFonts w:ascii="Times New Roman" w:hAnsi="Times New Roman" w:cs="Times New Roman"/>
          <w:i/>
          <w:color w:val="000000"/>
        </w:rPr>
        <w:t>0, TASKLET_STATE_SCHED, TASLET_STATE_RUN</w:t>
      </w:r>
      <w:r>
        <w:rPr>
          <w:rFonts w:ascii="Times New Roman" w:hAnsi="Times New Roman" w:cs="Times New Roman"/>
          <w:color w:val="000000"/>
        </w:rPr>
        <w:t xml:space="preserve">. Значение </w:t>
      </w:r>
      <w:r>
        <w:rPr>
          <w:rFonts w:ascii="Times New Roman" w:hAnsi="Times New Roman" w:cs="Times New Roman"/>
          <w:i/>
          <w:color w:val="000000"/>
        </w:rPr>
        <w:t>TASKLET_STATE_SCHED</w:t>
      </w:r>
      <w:r>
        <w:rPr>
          <w:rFonts w:ascii="Times New Roman" w:hAnsi="Times New Roman" w:cs="Times New Roman"/>
          <w:color w:val="000000"/>
        </w:rPr>
        <w:t xml:space="preserve"> указывает на то, что тасклет запланирован на выполнение, а значение </w:t>
      </w:r>
      <w:r>
        <w:rPr>
          <w:rFonts w:ascii="Times New Roman" w:hAnsi="Times New Roman" w:cs="Times New Roman"/>
          <w:i/>
          <w:color w:val="000000"/>
        </w:rPr>
        <w:t>TASLET_STATE_RUN</w:t>
      </w:r>
      <w:r>
        <w:rPr>
          <w:rFonts w:ascii="Times New Roman" w:hAnsi="Times New Roman" w:cs="Times New Roman"/>
          <w:color w:val="000000"/>
        </w:rPr>
        <w:t xml:space="preserve"> — что тасклет выполняется.</w:t>
      </w:r>
    </w:p>
    <w:tbl>
      <w:tblPr>
        <w:tblW w:w="0" w:type="auto"/>
        <w:tblInd w:w="-40" w:type="dxa"/>
        <w:tblLayout w:type="fixed"/>
        <w:tblLook w:val="0000" w:firstRow="0" w:lastRow="0" w:firstColumn="0" w:lastColumn="0" w:noHBand="0" w:noVBand="0"/>
      </w:tblPr>
      <w:tblGrid>
        <w:gridCol w:w="9651"/>
      </w:tblGrid>
      <w:tr w:rsidR="00170E71" w:rsidTr="0059329F">
        <w:tc>
          <w:tcPr>
            <w:tcW w:w="9651" w:type="dxa"/>
            <w:tcBorders>
              <w:top w:val="single" w:sz="4" w:space="0" w:color="000000"/>
              <w:left w:val="single" w:sz="4" w:space="0" w:color="000000"/>
              <w:bottom w:val="single" w:sz="4" w:space="0" w:color="000000"/>
              <w:right w:val="single" w:sz="4" w:space="0" w:color="000000"/>
            </w:tcBorders>
            <w:shd w:val="clear" w:color="auto" w:fill="auto"/>
          </w:tcPr>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enum {</w:t>
            </w:r>
          </w:p>
          <w:p w:rsidR="00170E71" w:rsidRPr="0084464E" w:rsidRDefault="00170E71" w:rsidP="0059329F">
            <w:pPr>
              <w:pStyle w:val="Textbody"/>
              <w:spacing w:after="0" w:line="240" w:lineRule="auto"/>
              <w:jc w:val="both"/>
              <w:rPr>
                <w:lang w:val="en-US"/>
              </w:rPr>
            </w:pPr>
            <w:r>
              <w:rPr>
                <w:rFonts w:ascii="Times New Roman" w:eastAsia="Times New Roman" w:hAnsi="Times New Roman" w:cs="Times New Roman"/>
                <w:color w:val="000000"/>
                <w:sz w:val="20"/>
                <w:szCs w:val="20"/>
                <w:lang w:val="en-US"/>
              </w:rPr>
              <w:t xml:space="preserve">  </w:t>
            </w:r>
            <w:r>
              <w:rPr>
                <w:rFonts w:ascii="Times New Roman" w:hAnsi="Times New Roman" w:cs="Times New Roman"/>
                <w:color w:val="000000"/>
                <w:sz w:val="20"/>
                <w:szCs w:val="20"/>
                <w:lang w:val="en-US"/>
              </w:rPr>
              <w:t>TASKLET_STATE_SCHED, /* Tasklet is scheduled for execution */</w:t>
            </w:r>
          </w:p>
          <w:p w:rsidR="00170E71" w:rsidRPr="0084464E" w:rsidRDefault="00170E71" w:rsidP="0059329F">
            <w:pPr>
              <w:pStyle w:val="Textbody"/>
              <w:spacing w:after="0" w:line="240" w:lineRule="auto"/>
              <w:jc w:val="both"/>
              <w:rPr>
                <w:lang w:val="en-US"/>
              </w:rPr>
            </w:pPr>
            <w:r>
              <w:rPr>
                <w:rFonts w:ascii="Times New Roman" w:eastAsia="Times New Roman" w:hAnsi="Times New Roman" w:cs="Times New Roman"/>
                <w:color w:val="000000"/>
                <w:sz w:val="20"/>
                <w:szCs w:val="20"/>
                <w:lang w:val="en-US"/>
              </w:rPr>
              <w:t xml:space="preserve">  </w:t>
            </w:r>
            <w:r>
              <w:rPr>
                <w:rFonts w:ascii="Times New Roman" w:hAnsi="Times New Roman" w:cs="Times New Roman"/>
                <w:color w:val="000000"/>
                <w:sz w:val="20"/>
                <w:szCs w:val="20"/>
                <w:lang w:val="en-US"/>
              </w:rPr>
              <w:t>TASKLET_STATE_RUN /* Tasklet is running (SMP only) */</w:t>
            </w:r>
          </w:p>
          <w:p w:rsidR="00170E71" w:rsidRDefault="00170E71" w:rsidP="0059329F">
            <w:pPr>
              <w:pStyle w:val="Textbody"/>
              <w:spacing w:after="0" w:line="240" w:lineRule="auto"/>
              <w:jc w:val="both"/>
            </w:pPr>
            <w:r>
              <w:rPr>
                <w:rFonts w:ascii="Times New Roman" w:hAnsi="Times New Roman" w:cs="Times New Roman"/>
                <w:color w:val="000000"/>
                <w:sz w:val="20"/>
                <w:szCs w:val="20"/>
                <w:lang w:val="en-US"/>
              </w:rPr>
              <w:t>};</w:t>
            </w:r>
          </w:p>
        </w:tc>
      </w:tr>
    </w:tbl>
    <w:p w:rsidR="00170E71" w:rsidRDefault="00170E71" w:rsidP="00170E71">
      <w:pPr>
        <w:pStyle w:val="Textbody"/>
        <w:spacing w:after="0" w:line="240" w:lineRule="auto"/>
        <w:ind w:firstLine="709"/>
        <w:jc w:val="both"/>
      </w:pPr>
      <w:r>
        <w:rPr>
          <w:rFonts w:ascii="Times New Roman" w:hAnsi="Times New Roman" w:cs="Times New Roman"/>
          <w:color w:val="000000"/>
        </w:rPr>
        <w:t xml:space="preserve">Поле </w:t>
      </w:r>
      <w:r>
        <w:rPr>
          <w:rFonts w:ascii="Times New Roman" w:hAnsi="Times New Roman" w:cs="Times New Roman"/>
          <w:i/>
          <w:color w:val="000000"/>
          <w:lang w:val="en-US"/>
        </w:rPr>
        <w:t>count</w:t>
      </w:r>
      <w:r>
        <w:rPr>
          <w:rFonts w:ascii="Times New Roman" w:hAnsi="Times New Roman" w:cs="Times New Roman"/>
          <w:color w:val="000000"/>
        </w:rPr>
        <w:t xml:space="preserve"> используется как счетчик ссылок на тасклет. Если это значение не равно нулю, то тасклет запрещен и не может выполняться; если оно равно нулю, то тасклет разрешен и может выполняться в случае, когда он помечен как ожидающий выполнения.</w:t>
      </w:r>
    </w:p>
    <w:p w:rsidR="00170E71" w:rsidRDefault="00170E71" w:rsidP="00170E71">
      <w:pPr>
        <w:pStyle w:val="Textbody"/>
        <w:spacing w:after="0" w:line="240" w:lineRule="auto"/>
        <w:ind w:firstLine="709"/>
        <w:jc w:val="both"/>
      </w:pPr>
      <w:r>
        <w:rPr>
          <w:rFonts w:ascii="Times New Roman" w:hAnsi="Times New Roman" w:cs="Times New Roman"/>
          <w:color w:val="000000"/>
        </w:rPr>
        <w:t xml:space="preserve">Схематически код использования тасклета полностью повторяет структуру кода </w:t>
      </w:r>
      <w:r>
        <w:rPr>
          <w:rFonts w:ascii="Times New Roman" w:hAnsi="Times New Roman" w:cs="Times New Roman"/>
          <w:i/>
          <w:color w:val="000000"/>
        </w:rPr>
        <w:t>softirq</w:t>
      </w:r>
      <w:r>
        <w:rPr>
          <w:rFonts w:ascii="Times New Roman" w:hAnsi="Times New Roman" w:cs="Times New Roman"/>
          <w:color w:val="000000"/>
        </w:rPr>
        <w:t>. Инициализация тасклета при инициализации модуля:</w:t>
      </w:r>
    </w:p>
    <w:tbl>
      <w:tblPr>
        <w:tblW w:w="0" w:type="auto"/>
        <w:tblInd w:w="-40" w:type="dxa"/>
        <w:tblLayout w:type="fixed"/>
        <w:tblLook w:val="0000" w:firstRow="0" w:lastRow="0" w:firstColumn="0" w:lastColumn="0" w:noHBand="0" w:noVBand="0"/>
      </w:tblPr>
      <w:tblGrid>
        <w:gridCol w:w="9651"/>
      </w:tblGrid>
      <w:tr w:rsidR="00170E71" w:rsidTr="0059329F">
        <w:tc>
          <w:tcPr>
            <w:tcW w:w="9651" w:type="dxa"/>
            <w:tcBorders>
              <w:top w:val="single" w:sz="4" w:space="0" w:color="000000"/>
              <w:left w:val="single" w:sz="4" w:space="0" w:color="000000"/>
              <w:bottom w:val="single" w:sz="4" w:space="0" w:color="000000"/>
              <w:right w:val="single" w:sz="4" w:space="0" w:color="000000"/>
            </w:tcBorders>
            <w:shd w:val="clear" w:color="auto" w:fill="auto"/>
          </w:tcPr>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struct xxx_device_struct { /* Device-specific structure */</w:t>
            </w:r>
          </w:p>
          <w:p w:rsidR="00170E71" w:rsidRPr="0084464E" w:rsidRDefault="00170E71" w:rsidP="0059329F">
            <w:pPr>
              <w:pStyle w:val="Textbody"/>
              <w:spacing w:after="0" w:line="240" w:lineRule="auto"/>
              <w:ind w:firstLine="709"/>
              <w:jc w:val="both"/>
              <w:rPr>
                <w:lang w:val="en-US"/>
              </w:rPr>
            </w:pPr>
            <w:r>
              <w:rPr>
                <w:rFonts w:ascii="Times New Roman" w:hAnsi="Times New Roman" w:cs="Times New Roman"/>
                <w:color w:val="000000"/>
                <w:sz w:val="20"/>
                <w:szCs w:val="20"/>
                <w:lang w:val="en-US"/>
              </w:rPr>
              <w:t>/* ... */</w:t>
            </w:r>
          </w:p>
          <w:p w:rsidR="00170E71" w:rsidRPr="0084464E" w:rsidRDefault="00170E71" w:rsidP="0059329F">
            <w:pPr>
              <w:pStyle w:val="Textbody"/>
              <w:spacing w:after="0" w:line="240" w:lineRule="auto"/>
              <w:ind w:firstLine="709"/>
              <w:jc w:val="both"/>
              <w:rPr>
                <w:lang w:val="en-US"/>
              </w:rPr>
            </w:pPr>
            <w:r>
              <w:rPr>
                <w:rFonts w:ascii="Times New Roman" w:hAnsi="Times New Roman" w:cs="Times New Roman"/>
                <w:color w:val="000000"/>
                <w:sz w:val="20"/>
                <w:szCs w:val="20"/>
                <w:lang w:val="en-US"/>
              </w:rPr>
              <w:t>struct tasklet_struct tsklt;</w:t>
            </w:r>
          </w:p>
          <w:p w:rsidR="00170E71" w:rsidRPr="0084464E" w:rsidRDefault="00170E71" w:rsidP="0059329F">
            <w:pPr>
              <w:pStyle w:val="Textbody"/>
              <w:spacing w:after="0" w:line="240" w:lineRule="auto"/>
              <w:ind w:firstLine="709"/>
              <w:jc w:val="both"/>
              <w:rPr>
                <w:lang w:val="en-US"/>
              </w:rPr>
            </w:pPr>
            <w:r>
              <w:rPr>
                <w:rFonts w:ascii="Times New Roman" w:hAnsi="Times New Roman" w:cs="Times New Roman"/>
                <w:color w:val="000000"/>
                <w:sz w:val="20"/>
                <w:szCs w:val="20"/>
                <w:lang w:val="en-US"/>
              </w:rPr>
              <w:t>/* ... */</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void __init xxx_init() {</w:t>
            </w:r>
          </w:p>
          <w:p w:rsidR="00170E71" w:rsidRPr="0084464E" w:rsidRDefault="00170E71" w:rsidP="0059329F">
            <w:pPr>
              <w:pStyle w:val="Textbody"/>
              <w:spacing w:after="0" w:line="240" w:lineRule="auto"/>
              <w:ind w:firstLine="709"/>
              <w:jc w:val="both"/>
              <w:rPr>
                <w:lang w:val="en-US"/>
              </w:rPr>
            </w:pPr>
            <w:r>
              <w:rPr>
                <w:rFonts w:ascii="Times New Roman" w:hAnsi="Times New Roman" w:cs="Times New Roman"/>
                <w:color w:val="000000"/>
                <w:sz w:val="20"/>
                <w:szCs w:val="20"/>
                <w:lang w:val="en-US"/>
              </w:rPr>
              <w:t>struct xxx_device_struct *dev_struct;</w:t>
            </w:r>
          </w:p>
          <w:p w:rsidR="00170E71" w:rsidRPr="0084464E" w:rsidRDefault="00170E71" w:rsidP="0059329F">
            <w:pPr>
              <w:pStyle w:val="Textbody"/>
              <w:spacing w:after="0" w:line="240" w:lineRule="auto"/>
              <w:ind w:firstLine="709"/>
              <w:jc w:val="both"/>
              <w:rPr>
                <w:lang w:val="en-US"/>
              </w:rPr>
            </w:pPr>
            <w:r>
              <w:rPr>
                <w:rFonts w:ascii="Times New Roman" w:hAnsi="Times New Roman" w:cs="Times New Roman"/>
                <w:color w:val="000000"/>
                <w:sz w:val="20"/>
                <w:szCs w:val="20"/>
                <w:lang w:val="en-US"/>
              </w:rPr>
              <w:t>/* ... */</w:t>
            </w:r>
          </w:p>
          <w:p w:rsidR="00170E71" w:rsidRPr="0084464E" w:rsidRDefault="00170E71" w:rsidP="0059329F">
            <w:pPr>
              <w:pStyle w:val="Textbody"/>
              <w:spacing w:after="0" w:line="240" w:lineRule="auto"/>
              <w:ind w:firstLine="709"/>
              <w:jc w:val="both"/>
              <w:rPr>
                <w:lang w:val="en-US"/>
              </w:rPr>
            </w:pPr>
            <w:r>
              <w:rPr>
                <w:rFonts w:ascii="Times New Roman" w:hAnsi="Times New Roman" w:cs="Times New Roman"/>
                <w:color w:val="000000"/>
                <w:sz w:val="20"/>
                <w:szCs w:val="20"/>
                <w:lang w:val="en-US"/>
              </w:rPr>
              <w:t>request_irq( irq, xxx_interrupt, 0, "xxx", NULL );</w:t>
            </w:r>
          </w:p>
          <w:p w:rsidR="00170E71" w:rsidRPr="0084464E" w:rsidRDefault="00170E71" w:rsidP="0059329F">
            <w:pPr>
              <w:pStyle w:val="Textbody"/>
              <w:spacing w:after="0" w:line="240" w:lineRule="auto"/>
              <w:ind w:firstLine="709"/>
              <w:jc w:val="both"/>
              <w:rPr>
                <w:lang w:val="en-US"/>
              </w:rPr>
            </w:pPr>
            <w:r>
              <w:rPr>
                <w:rFonts w:ascii="Times New Roman" w:hAnsi="Times New Roman" w:cs="Times New Roman"/>
                <w:color w:val="000000"/>
                <w:sz w:val="20"/>
                <w:szCs w:val="20"/>
                <w:lang w:val="en-US"/>
              </w:rPr>
              <w:t>/* Initialize tasklet */</w:t>
            </w:r>
          </w:p>
          <w:p w:rsidR="00170E71" w:rsidRPr="0084464E" w:rsidRDefault="00170E71" w:rsidP="0059329F">
            <w:pPr>
              <w:pStyle w:val="Textbody"/>
              <w:spacing w:after="0" w:line="240" w:lineRule="auto"/>
              <w:ind w:firstLine="709"/>
              <w:jc w:val="both"/>
              <w:rPr>
                <w:lang w:val="en-US"/>
              </w:rPr>
            </w:pPr>
            <w:r>
              <w:rPr>
                <w:rFonts w:ascii="Times New Roman" w:hAnsi="Times New Roman" w:cs="Times New Roman"/>
                <w:color w:val="000000"/>
                <w:sz w:val="20"/>
                <w:szCs w:val="20"/>
                <w:lang w:val="en-US"/>
              </w:rPr>
              <w:t>tasklet_init( &amp;dev_struct-&gt;tsklt, xxx_analyze, dev );</w:t>
            </w:r>
          </w:p>
          <w:p w:rsidR="00170E71" w:rsidRDefault="00170E71" w:rsidP="0059329F">
            <w:pPr>
              <w:pStyle w:val="Textbody"/>
              <w:spacing w:after="0" w:line="240" w:lineRule="auto"/>
              <w:jc w:val="both"/>
            </w:pPr>
            <w:r>
              <w:rPr>
                <w:rFonts w:ascii="Times New Roman" w:hAnsi="Times New Roman" w:cs="Times New Roman"/>
                <w:color w:val="000000"/>
                <w:sz w:val="20"/>
                <w:szCs w:val="20"/>
              </w:rPr>
              <w:t>}</w:t>
            </w:r>
          </w:p>
        </w:tc>
      </w:tr>
    </w:tbl>
    <w:p w:rsidR="00170E71" w:rsidRDefault="00170E71" w:rsidP="00170E71">
      <w:pPr>
        <w:pStyle w:val="Textbody"/>
        <w:spacing w:after="0" w:line="240" w:lineRule="auto"/>
        <w:ind w:firstLine="709"/>
        <w:jc w:val="both"/>
      </w:pPr>
      <w:r>
        <w:rPr>
          <w:rFonts w:ascii="Times New Roman" w:hAnsi="Times New Roman" w:cs="Times New Roman"/>
          <w:color w:val="000000"/>
        </w:rPr>
        <w:t>Для статического создания тасклета (и соответственно, обеспечения прямого доступа к нему) могут использоваться один из двух макросов:</w:t>
      </w:r>
    </w:p>
    <w:tbl>
      <w:tblPr>
        <w:tblW w:w="0" w:type="auto"/>
        <w:tblInd w:w="-40" w:type="dxa"/>
        <w:tblLayout w:type="fixed"/>
        <w:tblLook w:val="0000" w:firstRow="0" w:lastRow="0" w:firstColumn="0" w:lastColumn="0" w:noHBand="0" w:noVBand="0"/>
      </w:tblPr>
      <w:tblGrid>
        <w:gridCol w:w="9651"/>
      </w:tblGrid>
      <w:tr w:rsidR="00170E71" w:rsidRPr="00B37946" w:rsidTr="0059329F">
        <w:tc>
          <w:tcPr>
            <w:tcW w:w="9651" w:type="dxa"/>
            <w:tcBorders>
              <w:top w:val="single" w:sz="4" w:space="0" w:color="000000"/>
              <w:left w:val="single" w:sz="4" w:space="0" w:color="000000"/>
              <w:bottom w:val="single" w:sz="4" w:space="0" w:color="000000"/>
              <w:right w:val="single" w:sz="4" w:space="0" w:color="000000"/>
            </w:tcBorders>
            <w:shd w:val="clear" w:color="auto" w:fill="auto"/>
          </w:tcPr>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DECLARE_TASKLET( name, func, data )</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DECLARE_TASKLET_DISABLED( name, func, data );</w:t>
            </w:r>
          </w:p>
        </w:tc>
      </w:tr>
    </w:tbl>
    <w:p w:rsidR="00170E71" w:rsidRDefault="00170E71" w:rsidP="00170E71">
      <w:pPr>
        <w:pStyle w:val="Textbody"/>
        <w:spacing w:after="0" w:line="240" w:lineRule="auto"/>
        <w:ind w:firstLine="708"/>
        <w:jc w:val="both"/>
      </w:pPr>
      <w:r>
        <w:rPr>
          <w:rFonts w:ascii="Times New Roman" w:hAnsi="Times New Roman" w:cs="Times New Roman"/>
          <w:color w:val="000000"/>
        </w:rPr>
        <w:t xml:space="preserve">Оба макроса статически создают экземпляр структуры </w:t>
      </w:r>
      <w:r>
        <w:rPr>
          <w:rFonts w:ascii="Times New Roman" w:hAnsi="Times New Roman" w:cs="Times New Roman"/>
          <w:i/>
          <w:color w:val="000000"/>
          <w:lang w:val="en-US"/>
        </w:rPr>
        <w:t>struct</w:t>
      </w:r>
      <w:r>
        <w:rPr>
          <w:rFonts w:ascii="Times New Roman" w:hAnsi="Times New Roman" w:cs="Times New Roman"/>
          <w:i/>
          <w:color w:val="000000"/>
        </w:rPr>
        <w:t xml:space="preserve"> </w:t>
      </w:r>
      <w:r>
        <w:rPr>
          <w:rFonts w:ascii="Times New Roman" w:hAnsi="Times New Roman" w:cs="Times New Roman"/>
          <w:i/>
          <w:color w:val="000000"/>
          <w:lang w:val="en-US"/>
        </w:rPr>
        <w:t>tasklet</w:t>
      </w:r>
      <w:r>
        <w:rPr>
          <w:rFonts w:ascii="Times New Roman" w:hAnsi="Times New Roman" w:cs="Times New Roman"/>
          <w:i/>
          <w:color w:val="000000"/>
        </w:rPr>
        <w:t>_</w:t>
      </w:r>
      <w:r>
        <w:rPr>
          <w:rFonts w:ascii="Times New Roman" w:hAnsi="Times New Roman" w:cs="Times New Roman"/>
          <w:i/>
          <w:color w:val="000000"/>
          <w:lang w:val="en-US"/>
        </w:rPr>
        <w:t>struct</w:t>
      </w:r>
      <w:r>
        <w:rPr>
          <w:rFonts w:ascii="Times New Roman" w:hAnsi="Times New Roman" w:cs="Times New Roman"/>
          <w:color w:val="000000"/>
        </w:rPr>
        <w:t xml:space="preserve"> с указанным именем (</w:t>
      </w:r>
      <w:r>
        <w:rPr>
          <w:rFonts w:ascii="Times New Roman" w:hAnsi="Times New Roman" w:cs="Times New Roman"/>
          <w:i/>
          <w:color w:val="000000"/>
          <w:lang w:val="en-US"/>
        </w:rPr>
        <w:t>name</w:t>
      </w:r>
      <w:r>
        <w:rPr>
          <w:rFonts w:ascii="Times New Roman" w:hAnsi="Times New Roman" w:cs="Times New Roman"/>
          <w:color w:val="000000"/>
        </w:rPr>
        <w:t>). Второй макрос создает тасклет, но устанавливает для него значение поля count, равное единице, и, соответственно, этот тасклет будет запрещен для исполнения. Макрос</w:t>
      </w:r>
      <w:r>
        <w:rPr>
          <w:rFonts w:ascii="Times New Roman" w:hAnsi="Times New Roman" w:cs="Times New Roman"/>
          <w:color w:val="000000"/>
          <w:lang w:val="en-US"/>
        </w:rPr>
        <w:t xml:space="preserve"> </w:t>
      </w:r>
      <w:r>
        <w:rPr>
          <w:rFonts w:ascii="Times New Roman" w:hAnsi="Times New Roman" w:cs="Times New Roman"/>
          <w:i/>
          <w:color w:val="000000"/>
          <w:lang w:val="en-US"/>
        </w:rPr>
        <w:t>DECLARE_</w:t>
      </w:r>
      <w:proofErr w:type="gramStart"/>
      <w:r>
        <w:rPr>
          <w:rFonts w:ascii="Times New Roman" w:hAnsi="Times New Roman" w:cs="Times New Roman"/>
          <w:i/>
          <w:color w:val="000000"/>
          <w:lang w:val="en-US"/>
        </w:rPr>
        <w:t>TASKLET( name</w:t>
      </w:r>
      <w:proofErr w:type="gramEnd"/>
      <w:r>
        <w:rPr>
          <w:rFonts w:ascii="Times New Roman" w:hAnsi="Times New Roman" w:cs="Times New Roman"/>
          <w:i/>
          <w:color w:val="000000"/>
          <w:lang w:val="en-US"/>
        </w:rPr>
        <w:t>, func, data )</w:t>
      </w:r>
      <w:r>
        <w:rPr>
          <w:rFonts w:ascii="Times New Roman" w:hAnsi="Times New Roman" w:cs="Times New Roman"/>
          <w:color w:val="000000"/>
          <w:lang w:val="en-US"/>
        </w:rPr>
        <w:t xml:space="preserve"> </w:t>
      </w:r>
      <w:r>
        <w:rPr>
          <w:rFonts w:ascii="Times New Roman" w:hAnsi="Times New Roman" w:cs="Times New Roman"/>
          <w:color w:val="000000"/>
        </w:rPr>
        <w:t>эквивалентен</w:t>
      </w:r>
      <w:r>
        <w:rPr>
          <w:rFonts w:ascii="Times New Roman" w:hAnsi="Times New Roman" w:cs="Times New Roman"/>
          <w:color w:val="000000"/>
          <w:lang w:val="en-US"/>
        </w:rPr>
        <w:t>:</w:t>
      </w:r>
    </w:p>
    <w:tbl>
      <w:tblPr>
        <w:tblW w:w="0" w:type="auto"/>
        <w:tblInd w:w="-40" w:type="dxa"/>
        <w:tblLayout w:type="fixed"/>
        <w:tblLook w:val="0000" w:firstRow="0" w:lastRow="0" w:firstColumn="0" w:lastColumn="0" w:noHBand="0" w:noVBand="0"/>
      </w:tblPr>
      <w:tblGrid>
        <w:gridCol w:w="9651"/>
      </w:tblGrid>
      <w:tr w:rsidR="00170E71" w:rsidRPr="00B37946" w:rsidTr="0059329F">
        <w:tc>
          <w:tcPr>
            <w:tcW w:w="9651" w:type="dxa"/>
            <w:tcBorders>
              <w:top w:val="single" w:sz="4" w:space="0" w:color="000000"/>
              <w:left w:val="single" w:sz="4" w:space="0" w:color="000000"/>
              <w:bottom w:val="single" w:sz="4" w:space="0" w:color="000000"/>
              <w:right w:val="single" w:sz="4" w:space="0" w:color="000000"/>
            </w:tcBorders>
            <w:shd w:val="clear" w:color="auto" w:fill="auto"/>
          </w:tcPr>
          <w:p w:rsidR="00170E71" w:rsidRPr="0084464E" w:rsidRDefault="00170E71" w:rsidP="0059329F">
            <w:pPr>
              <w:pStyle w:val="Textbody"/>
              <w:spacing w:after="0" w:line="240" w:lineRule="auto"/>
              <w:jc w:val="both"/>
              <w:rPr>
                <w:lang w:val="en-US"/>
              </w:rPr>
            </w:pPr>
            <w:proofErr w:type="gramStart"/>
            <w:r>
              <w:rPr>
                <w:rFonts w:ascii="Times New Roman" w:hAnsi="Times New Roman" w:cs="Times New Roman"/>
                <w:color w:val="000000"/>
                <w:sz w:val="20"/>
                <w:szCs w:val="20"/>
                <w:lang w:val="en-US"/>
              </w:rPr>
              <w:lastRenderedPageBreak/>
              <w:t>struct</w:t>
            </w:r>
            <w:proofErr w:type="gramEnd"/>
            <w:r>
              <w:rPr>
                <w:rFonts w:ascii="Times New Roman" w:hAnsi="Times New Roman" w:cs="Times New Roman"/>
                <w:color w:val="000000"/>
                <w:sz w:val="20"/>
                <w:szCs w:val="20"/>
                <w:lang w:val="en-US"/>
              </w:rPr>
              <w:t xml:space="preserve"> tasklet_struct namt = { NULL, 0, ATOMIC_INIT(0), func, data ).</w:t>
            </w:r>
          </w:p>
        </w:tc>
      </w:tr>
    </w:tbl>
    <w:p w:rsidR="00170E71" w:rsidRDefault="00170E71" w:rsidP="00170E71">
      <w:pPr>
        <w:pStyle w:val="Textbody"/>
        <w:spacing w:after="0" w:line="240" w:lineRule="auto"/>
        <w:ind w:firstLine="709"/>
        <w:jc w:val="both"/>
      </w:pPr>
      <w:r>
        <w:rPr>
          <w:rFonts w:ascii="Times New Roman" w:hAnsi="Times New Roman" w:cs="Times New Roman"/>
          <w:color w:val="000000"/>
        </w:rPr>
        <w:t>Используется, что совершенно естественно, в точности тот же прототип функции обработчика тасклета, что и в случае отложенных прерываний (в моих примерах просто использована та же функция).</w:t>
      </w:r>
    </w:p>
    <w:p w:rsidR="00170E71" w:rsidRDefault="00170E71" w:rsidP="00170E71">
      <w:pPr>
        <w:pStyle w:val="Textbody"/>
        <w:spacing w:after="0" w:line="240" w:lineRule="auto"/>
        <w:ind w:firstLine="709"/>
        <w:jc w:val="both"/>
      </w:pPr>
      <w:r>
        <w:rPr>
          <w:rFonts w:ascii="Times New Roman" w:hAnsi="Times New Roman" w:cs="Times New Roman"/>
          <w:color w:val="000000"/>
        </w:rPr>
        <w:t xml:space="preserve">Для того чтобы запланировать тасклет на выполнение (обычно в обработчике прерывания), должна быть вызвана функция </w:t>
      </w:r>
      <w:r>
        <w:rPr>
          <w:rFonts w:ascii="Times New Roman" w:hAnsi="Times New Roman" w:cs="Times New Roman"/>
          <w:i/>
          <w:color w:val="000000"/>
        </w:rPr>
        <w:t>tasklet_</w:t>
      </w:r>
      <w:proofErr w:type="gramStart"/>
      <w:r>
        <w:rPr>
          <w:rFonts w:ascii="Times New Roman" w:hAnsi="Times New Roman" w:cs="Times New Roman"/>
          <w:i/>
          <w:color w:val="000000"/>
        </w:rPr>
        <w:t>schedule(</w:t>
      </w:r>
      <w:proofErr w:type="gramEnd"/>
      <w:r>
        <w:rPr>
          <w:rFonts w:ascii="Times New Roman" w:hAnsi="Times New Roman" w:cs="Times New Roman"/>
          <w:i/>
          <w:color w:val="000000"/>
        </w:rPr>
        <w:t>)</w:t>
      </w:r>
      <w:r>
        <w:rPr>
          <w:rFonts w:ascii="Times New Roman" w:hAnsi="Times New Roman" w:cs="Times New Roman"/>
          <w:color w:val="000000"/>
        </w:rPr>
        <w:t xml:space="preserve">, которой в качестве аргумента передается указатель на соответствующий экземпляр структуры </w:t>
      </w:r>
      <w:r>
        <w:rPr>
          <w:rFonts w:ascii="Times New Roman" w:hAnsi="Times New Roman" w:cs="Times New Roman"/>
          <w:i/>
          <w:color w:val="000000"/>
        </w:rPr>
        <w:t>struct tasklet_struct</w:t>
      </w:r>
      <w:r>
        <w:rPr>
          <w:rFonts w:ascii="Times New Roman" w:hAnsi="Times New Roman" w:cs="Times New Roman"/>
          <w:color w:val="000000"/>
        </w:rPr>
        <w:t>:</w:t>
      </w:r>
    </w:p>
    <w:p w:rsidR="00170E71" w:rsidRPr="0084464E" w:rsidRDefault="00170E71" w:rsidP="00170E71">
      <w:pPr>
        <w:pStyle w:val="Textbody"/>
        <w:pBdr>
          <w:top w:val="single" w:sz="4" w:space="1" w:color="000000"/>
          <w:left w:val="single" w:sz="4" w:space="4" w:color="000000"/>
          <w:bottom w:val="single" w:sz="4" w:space="1" w:color="000000"/>
          <w:right w:val="single" w:sz="4" w:space="4" w:color="000000"/>
        </w:pBdr>
        <w:spacing w:after="0" w:line="240" w:lineRule="auto"/>
        <w:jc w:val="both"/>
        <w:rPr>
          <w:lang w:val="en-US"/>
        </w:rPr>
      </w:pPr>
      <w:r>
        <w:rPr>
          <w:rFonts w:ascii="Times New Roman" w:hAnsi="Times New Roman" w:cs="Times New Roman"/>
          <w:color w:val="000000"/>
          <w:sz w:val="20"/>
          <w:szCs w:val="20"/>
          <w:lang w:val="en-US"/>
        </w:rPr>
        <w:t xml:space="preserve">/* </w:t>
      </w:r>
      <w:proofErr w:type="gramStart"/>
      <w:r>
        <w:rPr>
          <w:rFonts w:ascii="Times New Roman" w:hAnsi="Times New Roman" w:cs="Times New Roman"/>
          <w:color w:val="000000"/>
          <w:sz w:val="20"/>
          <w:szCs w:val="20"/>
          <w:lang w:val="en-US"/>
        </w:rPr>
        <w:t>The</w:t>
      </w:r>
      <w:proofErr w:type="gramEnd"/>
      <w:r>
        <w:rPr>
          <w:rFonts w:ascii="Times New Roman" w:hAnsi="Times New Roman" w:cs="Times New Roman"/>
          <w:color w:val="000000"/>
          <w:sz w:val="20"/>
          <w:szCs w:val="20"/>
          <w:lang w:val="en-US"/>
        </w:rPr>
        <w:t xml:space="preserve"> interrupt handler */</w:t>
      </w:r>
    </w:p>
    <w:p w:rsidR="00170E71" w:rsidRPr="0084464E" w:rsidRDefault="00170E71" w:rsidP="00170E71">
      <w:pPr>
        <w:pStyle w:val="Textbody"/>
        <w:pBdr>
          <w:top w:val="single" w:sz="4" w:space="1" w:color="000000"/>
          <w:left w:val="single" w:sz="4" w:space="4" w:color="000000"/>
          <w:bottom w:val="single" w:sz="4" w:space="1" w:color="000000"/>
          <w:right w:val="single" w:sz="4" w:space="4" w:color="000000"/>
        </w:pBdr>
        <w:spacing w:after="0" w:line="240" w:lineRule="auto"/>
        <w:jc w:val="both"/>
        <w:rPr>
          <w:lang w:val="en-US"/>
        </w:rPr>
      </w:pPr>
      <w:proofErr w:type="gramStart"/>
      <w:r>
        <w:rPr>
          <w:rFonts w:ascii="Times New Roman" w:hAnsi="Times New Roman" w:cs="Times New Roman"/>
          <w:color w:val="000000"/>
          <w:sz w:val="20"/>
          <w:szCs w:val="20"/>
          <w:lang w:val="en-US"/>
        </w:rPr>
        <w:t>static</w:t>
      </w:r>
      <w:proofErr w:type="gramEnd"/>
      <w:r>
        <w:rPr>
          <w:rFonts w:ascii="Times New Roman" w:hAnsi="Times New Roman" w:cs="Times New Roman"/>
          <w:color w:val="000000"/>
          <w:sz w:val="20"/>
          <w:szCs w:val="20"/>
          <w:lang w:val="en-US"/>
        </w:rPr>
        <w:t xml:space="preserve"> irqreturn_t xxx_interrupt( int irq, void *dev_id ) {</w:t>
      </w:r>
    </w:p>
    <w:p w:rsidR="00170E71" w:rsidRPr="0084464E" w:rsidRDefault="00170E71" w:rsidP="00170E71">
      <w:pPr>
        <w:pStyle w:val="Textbody"/>
        <w:pBdr>
          <w:top w:val="single" w:sz="4" w:space="1" w:color="000000"/>
          <w:left w:val="single" w:sz="4" w:space="4" w:color="000000"/>
          <w:bottom w:val="single" w:sz="4" w:space="1" w:color="000000"/>
          <w:right w:val="single" w:sz="4" w:space="4" w:color="000000"/>
        </w:pBdr>
        <w:spacing w:after="0" w:line="240" w:lineRule="auto"/>
        <w:ind w:firstLine="709"/>
        <w:jc w:val="both"/>
        <w:rPr>
          <w:lang w:val="en-US"/>
        </w:rPr>
      </w:pPr>
      <w:proofErr w:type="gramStart"/>
      <w:r>
        <w:rPr>
          <w:rFonts w:ascii="Times New Roman" w:hAnsi="Times New Roman" w:cs="Times New Roman"/>
          <w:color w:val="000000"/>
          <w:sz w:val="20"/>
          <w:szCs w:val="20"/>
          <w:lang w:val="en-US"/>
        </w:rPr>
        <w:t>struct</w:t>
      </w:r>
      <w:proofErr w:type="gramEnd"/>
      <w:r>
        <w:rPr>
          <w:rFonts w:ascii="Times New Roman" w:hAnsi="Times New Roman" w:cs="Times New Roman"/>
          <w:color w:val="000000"/>
          <w:sz w:val="20"/>
          <w:szCs w:val="20"/>
          <w:lang w:val="en-US"/>
        </w:rPr>
        <w:t xml:space="preserve"> xxx_device_struct *dev_struct;</w:t>
      </w:r>
    </w:p>
    <w:p w:rsidR="00170E71" w:rsidRPr="0084464E" w:rsidRDefault="00170E71" w:rsidP="00170E71">
      <w:pPr>
        <w:pStyle w:val="Textbody"/>
        <w:pBdr>
          <w:top w:val="single" w:sz="4" w:space="1" w:color="000000"/>
          <w:left w:val="single" w:sz="4" w:space="4" w:color="000000"/>
          <w:bottom w:val="single" w:sz="4" w:space="1" w:color="000000"/>
          <w:right w:val="single" w:sz="4" w:space="4" w:color="000000"/>
        </w:pBdr>
        <w:spacing w:after="0" w:line="240" w:lineRule="auto"/>
        <w:ind w:firstLine="709"/>
        <w:jc w:val="both"/>
        <w:rPr>
          <w:lang w:val="en-US"/>
        </w:rPr>
      </w:pPr>
      <w:r>
        <w:rPr>
          <w:rFonts w:ascii="Times New Roman" w:hAnsi="Times New Roman" w:cs="Times New Roman"/>
          <w:color w:val="000000"/>
          <w:sz w:val="20"/>
          <w:szCs w:val="20"/>
          <w:lang w:val="en-US"/>
        </w:rPr>
        <w:t>/* ... */</w:t>
      </w:r>
    </w:p>
    <w:p w:rsidR="00170E71" w:rsidRPr="0084464E" w:rsidRDefault="00170E71" w:rsidP="00170E71">
      <w:pPr>
        <w:pStyle w:val="Textbody"/>
        <w:pBdr>
          <w:top w:val="single" w:sz="4" w:space="1" w:color="000000"/>
          <w:left w:val="single" w:sz="4" w:space="4" w:color="000000"/>
          <w:bottom w:val="single" w:sz="4" w:space="1" w:color="000000"/>
          <w:right w:val="single" w:sz="4" w:space="4" w:color="000000"/>
        </w:pBdr>
        <w:spacing w:after="0" w:line="240" w:lineRule="auto"/>
        <w:ind w:firstLine="709"/>
        <w:jc w:val="both"/>
        <w:rPr>
          <w:lang w:val="en-US"/>
        </w:rPr>
      </w:pPr>
      <w:r>
        <w:rPr>
          <w:rFonts w:ascii="Times New Roman" w:hAnsi="Times New Roman" w:cs="Times New Roman"/>
          <w:color w:val="000000"/>
          <w:sz w:val="20"/>
          <w:szCs w:val="20"/>
          <w:lang w:val="en-US"/>
        </w:rPr>
        <w:t>/* Mark tasklet as pending */</w:t>
      </w:r>
    </w:p>
    <w:p w:rsidR="00170E71" w:rsidRPr="0084464E" w:rsidRDefault="00170E71" w:rsidP="00170E71">
      <w:pPr>
        <w:pStyle w:val="Textbody"/>
        <w:pBdr>
          <w:top w:val="single" w:sz="4" w:space="1" w:color="000000"/>
          <w:left w:val="single" w:sz="4" w:space="4" w:color="000000"/>
          <w:bottom w:val="single" w:sz="4" w:space="1" w:color="000000"/>
          <w:right w:val="single" w:sz="4" w:space="4" w:color="000000"/>
        </w:pBdr>
        <w:spacing w:after="0" w:line="240" w:lineRule="auto"/>
        <w:ind w:firstLine="709"/>
        <w:jc w:val="both"/>
        <w:rPr>
          <w:lang w:val="en-US"/>
        </w:rPr>
      </w:pPr>
      <w:r>
        <w:rPr>
          <w:rFonts w:ascii="Times New Roman" w:hAnsi="Times New Roman" w:cs="Times New Roman"/>
          <w:color w:val="000000"/>
          <w:sz w:val="20"/>
          <w:szCs w:val="20"/>
          <w:lang w:val="en-US"/>
        </w:rPr>
        <w:t>tasklet_</w:t>
      </w:r>
      <w:proofErr w:type="gramStart"/>
      <w:r>
        <w:rPr>
          <w:rFonts w:ascii="Times New Roman" w:hAnsi="Times New Roman" w:cs="Times New Roman"/>
          <w:color w:val="000000"/>
          <w:sz w:val="20"/>
          <w:szCs w:val="20"/>
          <w:lang w:val="en-US"/>
        </w:rPr>
        <w:t>schedule(</w:t>
      </w:r>
      <w:proofErr w:type="gramEnd"/>
      <w:r>
        <w:rPr>
          <w:rFonts w:ascii="Times New Roman" w:hAnsi="Times New Roman" w:cs="Times New Roman"/>
          <w:color w:val="000000"/>
          <w:sz w:val="20"/>
          <w:szCs w:val="20"/>
          <w:lang w:val="en-US"/>
        </w:rPr>
        <w:t xml:space="preserve"> &amp;dev_struct-&gt;tsklt );</w:t>
      </w:r>
    </w:p>
    <w:p w:rsidR="00170E71" w:rsidRDefault="00170E71" w:rsidP="00170E71">
      <w:pPr>
        <w:pStyle w:val="Textbody"/>
        <w:pBdr>
          <w:top w:val="single" w:sz="4" w:space="1" w:color="000000"/>
          <w:left w:val="single" w:sz="4" w:space="4" w:color="000000"/>
          <w:bottom w:val="single" w:sz="4" w:space="1" w:color="000000"/>
          <w:right w:val="single" w:sz="4" w:space="4" w:color="000000"/>
        </w:pBdr>
        <w:spacing w:after="0" w:line="240" w:lineRule="auto"/>
        <w:ind w:firstLine="709"/>
        <w:jc w:val="both"/>
      </w:pPr>
      <w:r>
        <w:rPr>
          <w:rFonts w:ascii="Times New Roman" w:hAnsi="Times New Roman" w:cs="Times New Roman"/>
          <w:color w:val="000000"/>
          <w:sz w:val="20"/>
          <w:szCs w:val="20"/>
        </w:rPr>
        <w:t>return IRQ_HANDLED;</w:t>
      </w:r>
    </w:p>
    <w:p w:rsidR="00170E71" w:rsidRDefault="00170E71" w:rsidP="00170E71">
      <w:pPr>
        <w:pStyle w:val="Textbody"/>
        <w:pBdr>
          <w:top w:val="single" w:sz="4" w:space="1" w:color="000000"/>
          <w:left w:val="single" w:sz="4" w:space="4" w:color="000000"/>
          <w:bottom w:val="single" w:sz="4" w:space="1" w:color="000000"/>
          <w:right w:val="single" w:sz="4" w:space="4" w:color="000000"/>
        </w:pBdr>
        <w:spacing w:after="0" w:line="240" w:lineRule="auto"/>
        <w:jc w:val="both"/>
      </w:pPr>
      <w:r>
        <w:rPr>
          <w:rFonts w:ascii="Times New Roman" w:hAnsi="Times New Roman" w:cs="Times New Roman"/>
          <w:color w:val="000000"/>
          <w:sz w:val="20"/>
          <w:szCs w:val="20"/>
        </w:rPr>
        <w:t>}</w:t>
      </w:r>
    </w:p>
    <w:p w:rsidR="00170E71" w:rsidRDefault="00170E71" w:rsidP="00170E71">
      <w:pPr>
        <w:pStyle w:val="Textbody"/>
        <w:spacing w:after="0" w:line="240" w:lineRule="auto"/>
        <w:ind w:firstLine="708"/>
        <w:jc w:val="both"/>
      </w:pPr>
      <w:r>
        <w:rPr>
          <w:rFonts w:ascii="Times New Roman" w:hAnsi="Times New Roman" w:cs="Times New Roman"/>
          <w:color w:val="000000"/>
        </w:rPr>
        <w:t>После того как тасклет запланирован на выполнение, он выполняется один раз в некоторый момент времени в ближайшем будущем. Для оптимизации тасклет всегда выполняется на том процессоре, который его запланировал на выполнение, что дает надежду на лучшее использование кэша процессора.</w:t>
      </w:r>
    </w:p>
    <w:p w:rsidR="00170E71" w:rsidRDefault="00170E71" w:rsidP="00170E71">
      <w:pPr>
        <w:pStyle w:val="Textbody"/>
        <w:spacing w:after="0" w:line="240" w:lineRule="auto"/>
        <w:ind w:firstLine="709"/>
        <w:jc w:val="both"/>
      </w:pPr>
      <w:r>
        <w:rPr>
          <w:rFonts w:ascii="Times New Roman" w:hAnsi="Times New Roman" w:cs="Times New Roman"/>
          <w:color w:val="000000"/>
        </w:rPr>
        <w:t>Если вместо стандартного тасклета нужно использовать тасклет высокого приоритета (</w:t>
      </w:r>
      <w:r>
        <w:rPr>
          <w:rFonts w:ascii="Times New Roman" w:hAnsi="Times New Roman" w:cs="Times New Roman"/>
          <w:i/>
          <w:color w:val="000000"/>
        </w:rPr>
        <w:t>HI_SOFTIRQ</w:t>
      </w:r>
      <w:r>
        <w:rPr>
          <w:rFonts w:ascii="Times New Roman" w:hAnsi="Times New Roman" w:cs="Times New Roman"/>
          <w:color w:val="000000"/>
        </w:rPr>
        <w:t xml:space="preserve">), то вместо функции </w:t>
      </w:r>
      <w:r>
        <w:rPr>
          <w:rFonts w:ascii="Times New Roman" w:hAnsi="Times New Roman" w:cs="Times New Roman"/>
          <w:i/>
          <w:color w:val="000000"/>
        </w:rPr>
        <w:t>tasklet_</w:t>
      </w:r>
      <w:proofErr w:type="gramStart"/>
      <w:r>
        <w:rPr>
          <w:rFonts w:ascii="Times New Roman" w:hAnsi="Times New Roman" w:cs="Times New Roman"/>
          <w:i/>
          <w:color w:val="000000"/>
        </w:rPr>
        <w:t>schedule(</w:t>
      </w:r>
      <w:proofErr w:type="gramEnd"/>
      <w:r>
        <w:rPr>
          <w:rFonts w:ascii="Times New Roman" w:hAnsi="Times New Roman" w:cs="Times New Roman"/>
          <w:i/>
          <w:color w:val="000000"/>
        </w:rPr>
        <w:t>)</w:t>
      </w:r>
      <w:r>
        <w:rPr>
          <w:rFonts w:ascii="Times New Roman" w:hAnsi="Times New Roman" w:cs="Times New Roman"/>
          <w:color w:val="000000"/>
        </w:rPr>
        <w:t xml:space="preserve"> вызываем функцию планирования </w:t>
      </w:r>
      <w:r>
        <w:rPr>
          <w:rFonts w:ascii="Times New Roman" w:hAnsi="Times New Roman" w:cs="Times New Roman"/>
          <w:i/>
          <w:color w:val="000000"/>
        </w:rPr>
        <w:t>tasklet_hi_schedule()</w:t>
      </w:r>
      <w:r>
        <w:rPr>
          <w:rFonts w:ascii="Times New Roman" w:hAnsi="Times New Roman" w:cs="Times New Roman"/>
          <w:color w:val="000000"/>
        </w:rPr>
        <w:t>.</w:t>
      </w:r>
    </w:p>
    <w:p w:rsidR="00170E71" w:rsidRDefault="00170E71" w:rsidP="00170E71">
      <w:pPr>
        <w:pStyle w:val="Textbody"/>
        <w:spacing w:after="0" w:line="240" w:lineRule="auto"/>
        <w:ind w:firstLine="709"/>
        <w:jc w:val="both"/>
      </w:pPr>
      <w:r>
        <w:rPr>
          <w:rFonts w:ascii="Times New Roman" w:hAnsi="Times New Roman" w:cs="Times New Roman"/>
          <w:color w:val="000000"/>
        </w:rPr>
        <w:t xml:space="preserve">Уже запланированный тасклет может быть запрещен к исполнению (временно) с помощью вызова функции </w:t>
      </w:r>
      <w:r>
        <w:rPr>
          <w:rFonts w:ascii="Times New Roman" w:hAnsi="Times New Roman" w:cs="Times New Roman"/>
          <w:i/>
          <w:color w:val="000000"/>
        </w:rPr>
        <w:t>tasklet_</w:t>
      </w:r>
      <w:proofErr w:type="gramStart"/>
      <w:r>
        <w:rPr>
          <w:rFonts w:ascii="Times New Roman" w:hAnsi="Times New Roman" w:cs="Times New Roman"/>
          <w:i/>
          <w:color w:val="000000"/>
        </w:rPr>
        <w:t>disable(</w:t>
      </w:r>
      <w:proofErr w:type="gramEnd"/>
      <w:r>
        <w:rPr>
          <w:rFonts w:ascii="Times New Roman" w:hAnsi="Times New Roman" w:cs="Times New Roman"/>
          <w:i/>
          <w:color w:val="000000"/>
        </w:rPr>
        <w:t>)</w:t>
      </w:r>
      <w:r>
        <w:rPr>
          <w:rFonts w:ascii="Times New Roman" w:hAnsi="Times New Roman" w:cs="Times New Roman"/>
          <w:color w:val="000000"/>
        </w:rPr>
        <w:t xml:space="preserve">. Если тасклет в данный момент уже начал выполнение, то функция не возвратит управление, пока тасклет не закончит своё выполнение. Как альтернативу можно использовать функцию </w:t>
      </w:r>
      <w:r>
        <w:rPr>
          <w:rFonts w:ascii="Times New Roman" w:hAnsi="Times New Roman" w:cs="Times New Roman"/>
          <w:i/>
          <w:color w:val="000000"/>
        </w:rPr>
        <w:t>tasklet_disable_</w:t>
      </w:r>
      <w:proofErr w:type="gramStart"/>
      <w:r>
        <w:rPr>
          <w:rFonts w:ascii="Times New Roman" w:hAnsi="Times New Roman" w:cs="Times New Roman"/>
          <w:i/>
          <w:color w:val="000000"/>
        </w:rPr>
        <w:t>nosync(</w:t>
      </w:r>
      <w:proofErr w:type="gramEnd"/>
      <w:r>
        <w:rPr>
          <w:rFonts w:ascii="Times New Roman" w:hAnsi="Times New Roman" w:cs="Times New Roman"/>
          <w:i/>
          <w:color w:val="000000"/>
        </w:rPr>
        <w:t>)</w:t>
      </w:r>
      <w:r>
        <w:rPr>
          <w:rFonts w:ascii="Times New Roman" w:hAnsi="Times New Roman" w:cs="Times New Roman"/>
          <w:color w:val="000000"/>
        </w:rPr>
        <w:t xml:space="preserve">, которая запрещает указанный тасклет, но возвращается сразу не ожидая, пока тасклет завершит выполнение (это обычно небезопасно, так как в данном случае нельзя гарантировать, что тасклет не закончил выполнение). Вызов функции </w:t>
      </w:r>
      <w:r>
        <w:rPr>
          <w:rFonts w:ascii="Times New Roman" w:hAnsi="Times New Roman" w:cs="Times New Roman"/>
          <w:i/>
          <w:color w:val="000000"/>
        </w:rPr>
        <w:t>tasklet_</w:t>
      </w:r>
      <w:proofErr w:type="gramStart"/>
      <w:r>
        <w:rPr>
          <w:rFonts w:ascii="Times New Roman" w:hAnsi="Times New Roman" w:cs="Times New Roman"/>
          <w:i/>
          <w:color w:val="000000"/>
        </w:rPr>
        <w:t>enable(</w:t>
      </w:r>
      <w:proofErr w:type="gramEnd"/>
      <w:r>
        <w:rPr>
          <w:rFonts w:ascii="Times New Roman" w:hAnsi="Times New Roman" w:cs="Times New Roman"/>
          <w:i/>
          <w:color w:val="000000"/>
        </w:rPr>
        <w:t>)</w:t>
      </w:r>
      <w:r>
        <w:rPr>
          <w:rFonts w:ascii="Times New Roman" w:hAnsi="Times New Roman" w:cs="Times New Roman"/>
          <w:color w:val="000000"/>
        </w:rPr>
        <w:t xml:space="preserve"> разрешает тасклет. Эта функция также должна быть вызвана для того, чтобы можно было выполнить тасклет, созданный с помощью макроса </w:t>
      </w:r>
      <w:r>
        <w:rPr>
          <w:rFonts w:ascii="Times New Roman" w:hAnsi="Times New Roman" w:cs="Times New Roman"/>
          <w:i/>
          <w:color w:val="000000"/>
        </w:rPr>
        <w:t>DECLARE_TASKLET_DISABLED ()</w:t>
      </w:r>
      <w:r>
        <w:rPr>
          <w:rFonts w:ascii="Times New Roman" w:hAnsi="Times New Roman" w:cs="Times New Roman"/>
          <w:color w:val="000000"/>
        </w:rPr>
        <w:t xml:space="preserve">. Из очереди тасклетов, ожидающих выполнения, тасклет может быть удален с помощью функции </w:t>
      </w:r>
      <w:r>
        <w:rPr>
          <w:rFonts w:ascii="Times New Roman" w:hAnsi="Times New Roman" w:cs="Times New Roman"/>
          <w:i/>
          <w:color w:val="000000"/>
        </w:rPr>
        <w:t>tasklet_</w:t>
      </w:r>
      <w:proofErr w:type="gramStart"/>
      <w:r>
        <w:rPr>
          <w:rFonts w:ascii="Times New Roman" w:hAnsi="Times New Roman" w:cs="Times New Roman"/>
          <w:i/>
          <w:color w:val="000000"/>
        </w:rPr>
        <w:t>kill(</w:t>
      </w:r>
      <w:proofErr w:type="gramEnd"/>
      <w:r>
        <w:rPr>
          <w:rFonts w:ascii="Times New Roman" w:hAnsi="Times New Roman" w:cs="Times New Roman"/>
          <w:i/>
          <w:color w:val="000000"/>
        </w:rPr>
        <w:t>)</w:t>
      </w:r>
      <w:r>
        <w:rPr>
          <w:rFonts w:ascii="Times New Roman" w:hAnsi="Times New Roman" w:cs="Times New Roman"/>
          <w:color w:val="000000"/>
        </w:rPr>
        <w:t xml:space="preserve">. Так </w:t>
      </w:r>
      <w:proofErr w:type="gramStart"/>
      <w:r>
        <w:rPr>
          <w:rFonts w:ascii="Times New Roman" w:hAnsi="Times New Roman" w:cs="Times New Roman"/>
          <w:color w:val="000000"/>
        </w:rPr>
        <w:t>же</w:t>
      </w:r>
      <w:proofErr w:type="gramEnd"/>
      <w:r>
        <w:rPr>
          <w:rFonts w:ascii="Times New Roman" w:hAnsi="Times New Roman" w:cs="Times New Roman"/>
          <w:color w:val="000000"/>
        </w:rPr>
        <w:t xml:space="preserve"> как и в случае отложенных прерываний (на которых он построен), тасклет не может переходить в блокированное состояние.</w:t>
      </w:r>
    </w:p>
    <w:p w:rsidR="00170E71" w:rsidRDefault="00170E71" w:rsidP="00170E71">
      <w:pPr>
        <w:pStyle w:val="Textbody"/>
        <w:spacing w:after="0" w:line="240" w:lineRule="auto"/>
        <w:ind w:left="1440"/>
        <w:jc w:val="center"/>
      </w:pPr>
      <w:r>
        <w:rPr>
          <w:rFonts w:ascii="Times New Roman" w:hAnsi="Times New Roman" w:cs="Times New Roman"/>
          <w:b/>
          <w:iCs/>
          <w:color w:val="000000"/>
        </w:rPr>
        <w:t>2.7. Демон ksoftirqd</w:t>
      </w:r>
    </w:p>
    <w:p w:rsidR="00170E71" w:rsidRDefault="00170E71" w:rsidP="00170E71">
      <w:pPr>
        <w:pStyle w:val="Textbody"/>
        <w:spacing w:after="0" w:line="240" w:lineRule="auto"/>
        <w:ind w:firstLine="709"/>
        <w:jc w:val="both"/>
      </w:pPr>
      <w:r>
        <w:rPr>
          <w:rFonts w:ascii="Times New Roman" w:hAnsi="Times New Roman" w:cs="Times New Roman"/>
          <w:color w:val="000000"/>
        </w:rPr>
        <w:t>Обработка отложенных прерываний (softirq) и, соответственно, тасклетов осуществляется с помощью набора потоков пространства ядра (по одному потоку на каждый процессор). Потоки пространства ядра помогают обрабатывать отложенные прерывания, когда система перегружена большим количеством отложенных прерываний.</w:t>
      </w:r>
    </w:p>
    <w:tbl>
      <w:tblPr>
        <w:tblW w:w="0" w:type="auto"/>
        <w:tblInd w:w="-40" w:type="dxa"/>
        <w:tblLayout w:type="fixed"/>
        <w:tblLook w:val="0000" w:firstRow="0" w:lastRow="0" w:firstColumn="0" w:lastColumn="0" w:noHBand="0" w:noVBand="0"/>
      </w:tblPr>
      <w:tblGrid>
        <w:gridCol w:w="9651"/>
      </w:tblGrid>
      <w:tr w:rsidR="00170E71" w:rsidTr="0059329F">
        <w:tc>
          <w:tcPr>
            <w:tcW w:w="9651" w:type="dxa"/>
            <w:tcBorders>
              <w:top w:val="single" w:sz="4" w:space="0" w:color="000000"/>
              <w:left w:val="single" w:sz="4" w:space="0" w:color="000000"/>
              <w:bottom w:val="single" w:sz="4" w:space="0" w:color="000000"/>
              <w:right w:val="single" w:sz="4" w:space="0" w:color="000000"/>
            </w:tcBorders>
            <w:shd w:val="clear" w:color="auto" w:fill="auto"/>
          </w:tcPr>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nikita@nikita-K53SM:~/lab2$ ps -ALf | grep 'ksoftirqd'</w:t>
            </w:r>
          </w:p>
          <w:p w:rsidR="00170E71" w:rsidRPr="0084464E" w:rsidRDefault="00170E71" w:rsidP="0059329F">
            <w:pPr>
              <w:pStyle w:val="Textbody"/>
              <w:spacing w:after="0" w:line="240" w:lineRule="auto"/>
              <w:jc w:val="both"/>
              <w:rPr>
                <w:lang w:val="en-US"/>
              </w:rPr>
            </w:pPr>
            <w:proofErr w:type="gramStart"/>
            <w:r>
              <w:rPr>
                <w:rFonts w:ascii="Times New Roman" w:hAnsi="Times New Roman" w:cs="Times New Roman"/>
                <w:color w:val="000000"/>
                <w:sz w:val="20"/>
                <w:szCs w:val="20"/>
                <w:lang w:val="en-US"/>
              </w:rPr>
              <w:t>root</w:t>
            </w:r>
            <w:proofErr w:type="gramEnd"/>
            <w:r>
              <w:rPr>
                <w:rFonts w:ascii="Times New Roman" w:hAnsi="Times New Roman" w:cs="Times New Roman"/>
                <w:color w:val="000000"/>
                <w:sz w:val="20"/>
                <w:szCs w:val="20"/>
                <w:lang w:val="en-US"/>
              </w:rPr>
              <w:t xml:space="preserve">         3     2     3  0    1 18:11 ?        00:00:00 [ksoftirqd/0]</w:t>
            </w:r>
          </w:p>
          <w:p w:rsidR="00170E71" w:rsidRPr="0084464E" w:rsidRDefault="00170E71" w:rsidP="0059329F">
            <w:pPr>
              <w:pStyle w:val="Textbody"/>
              <w:spacing w:after="0" w:line="240" w:lineRule="auto"/>
              <w:jc w:val="both"/>
              <w:rPr>
                <w:lang w:val="en-US"/>
              </w:rPr>
            </w:pPr>
            <w:proofErr w:type="gramStart"/>
            <w:r>
              <w:rPr>
                <w:rFonts w:ascii="Times New Roman" w:hAnsi="Times New Roman" w:cs="Times New Roman"/>
                <w:color w:val="000000"/>
                <w:sz w:val="20"/>
                <w:szCs w:val="20"/>
                <w:lang w:val="en-US"/>
              </w:rPr>
              <w:t>root</w:t>
            </w:r>
            <w:proofErr w:type="gramEnd"/>
            <w:r>
              <w:rPr>
                <w:rFonts w:ascii="Times New Roman" w:hAnsi="Times New Roman" w:cs="Times New Roman"/>
                <w:color w:val="000000"/>
                <w:sz w:val="20"/>
                <w:szCs w:val="20"/>
                <w:lang w:val="en-US"/>
              </w:rPr>
              <w:t xml:space="preserve">        13     2    13  0    1 18:11 ?        00:00:00 [ksoftirqd/1]</w:t>
            </w:r>
          </w:p>
          <w:p w:rsidR="00170E71" w:rsidRPr="00B37946" w:rsidRDefault="00170E71" w:rsidP="0059329F">
            <w:pPr>
              <w:pStyle w:val="Textbody"/>
              <w:spacing w:after="0" w:line="240" w:lineRule="auto"/>
              <w:jc w:val="both"/>
              <w:rPr>
                <w:lang w:val="en-US"/>
              </w:rPr>
            </w:pPr>
            <w:proofErr w:type="gramStart"/>
            <w:r>
              <w:rPr>
                <w:rFonts w:ascii="Times New Roman" w:hAnsi="Times New Roman" w:cs="Times New Roman"/>
                <w:color w:val="000000"/>
                <w:sz w:val="20"/>
                <w:szCs w:val="20"/>
                <w:lang w:val="en-US"/>
              </w:rPr>
              <w:t>root</w:t>
            </w:r>
            <w:proofErr w:type="gramEnd"/>
            <w:r>
              <w:rPr>
                <w:rFonts w:ascii="Times New Roman" w:hAnsi="Times New Roman" w:cs="Times New Roman"/>
                <w:color w:val="000000"/>
                <w:sz w:val="20"/>
                <w:szCs w:val="20"/>
                <w:lang w:val="en-US"/>
              </w:rPr>
              <w:t xml:space="preserve">        18     2    18  0    1 18:11 ?        </w:t>
            </w:r>
            <w:r w:rsidRPr="00B37946">
              <w:rPr>
                <w:rFonts w:ascii="Times New Roman" w:hAnsi="Times New Roman" w:cs="Times New Roman"/>
                <w:color w:val="000000"/>
                <w:sz w:val="20"/>
                <w:szCs w:val="20"/>
                <w:lang w:val="en-US"/>
              </w:rPr>
              <w:t>00:00:00 [ksoftirqd/2]</w:t>
            </w:r>
          </w:p>
          <w:p w:rsidR="00170E71" w:rsidRDefault="00170E71" w:rsidP="0059329F">
            <w:pPr>
              <w:pStyle w:val="Textbody"/>
              <w:spacing w:after="0" w:line="240" w:lineRule="auto"/>
              <w:jc w:val="both"/>
            </w:pPr>
            <w:r>
              <w:rPr>
                <w:rFonts w:ascii="Times New Roman" w:hAnsi="Times New Roman" w:cs="Times New Roman"/>
                <w:color w:val="000000"/>
                <w:sz w:val="20"/>
                <w:szCs w:val="20"/>
              </w:rPr>
              <w:t xml:space="preserve">root        23     2    </w:t>
            </w:r>
            <w:proofErr w:type="gramStart"/>
            <w:r>
              <w:rPr>
                <w:rFonts w:ascii="Times New Roman" w:hAnsi="Times New Roman" w:cs="Times New Roman"/>
                <w:color w:val="000000"/>
                <w:sz w:val="20"/>
                <w:szCs w:val="20"/>
              </w:rPr>
              <w:t>23  0</w:t>
            </w:r>
            <w:proofErr w:type="gramEnd"/>
            <w:r>
              <w:rPr>
                <w:rFonts w:ascii="Times New Roman" w:hAnsi="Times New Roman" w:cs="Times New Roman"/>
                <w:color w:val="000000"/>
                <w:sz w:val="20"/>
                <w:szCs w:val="20"/>
              </w:rPr>
              <w:t xml:space="preserve">    1 18:11 ?        00:00:00 [ksoftirqd/3]</w:t>
            </w:r>
          </w:p>
        </w:tc>
      </w:tr>
    </w:tbl>
    <w:p w:rsidR="00170E71" w:rsidRDefault="00170E71" w:rsidP="00170E71">
      <w:pPr>
        <w:pStyle w:val="Textbody"/>
        <w:spacing w:after="0" w:line="240" w:lineRule="auto"/>
        <w:ind w:firstLine="709"/>
        <w:jc w:val="both"/>
      </w:pPr>
      <w:r>
        <w:rPr>
          <w:rFonts w:ascii="Times New Roman" w:hAnsi="Times New Roman" w:cs="Times New Roman"/>
          <w:color w:val="000000"/>
        </w:rPr>
        <w:t xml:space="preserve">Для каждого процессора существует свой поток. Каждый поток имеет имя в виде ksoftirqd/n, где </w:t>
      </w:r>
      <w:r>
        <w:rPr>
          <w:rFonts w:ascii="Times New Roman" w:hAnsi="Times New Roman" w:cs="Times New Roman"/>
          <w:color w:val="000000"/>
          <w:lang w:val="en-US"/>
        </w:rPr>
        <w:t>n</w:t>
      </w:r>
      <w:r>
        <w:rPr>
          <w:rFonts w:ascii="Times New Roman" w:hAnsi="Times New Roman" w:cs="Times New Roman"/>
          <w:color w:val="000000"/>
        </w:rPr>
        <w:t xml:space="preserve"> — номер процессора. Например, в двухпроцессорной системе будут запущены два потока с именами ksoftirqd/0 и ksoftirqd/1. To, что на каждом процессоре выполняется свой поток, гарантирует, что если в системе есть свободный процессор, то он всегда будет в состоянии выполнять отложенные прерывания. После того как потоки запущены, они выполняют замкнутый цикл.</w:t>
      </w:r>
    </w:p>
    <w:p w:rsidR="00170E71" w:rsidRDefault="00170E71" w:rsidP="00170E71">
      <w:pPr>
        <w:pStyle w:val="Textbody"/>
        <w:tabs>
          <w:tab w:val="left" w:pos="1410"/>
        </w:tabs>
        <w:spacing w:after="0" w:line="240" w:lineRule="auto"/>
        <w:ind w:left="1440"/>
        <w:jc w:val="center"/>
      </w:pPr>
      <w:r>
        <w:rPr>
          <w:rFonts w:ascii="Times New Roman" w:hAnsi="Times New Roman" w:cs="Times New Roman"/>
          <w:b/>
          <w:iCs/>
          <w:color w:val="000000"/>
        </w:rPr>
        <w:t>2.8. Очереди отложенных действий (workqueue)</w:t>
      </w:r>
    </w:p>
    <w:p w:rsidR="00170E71" w:rsidRDefault="00170E71" w:rsidP="00170E71">
      <w:pPr>
        <w:pStyle w:val="Textbody"/>
        <w:spacing w:after="0" w:line="240" w:lineRule="auto"/>
        <w:ind w:firstLine="709"/>
        <w:jc w:val="both"/>
      </w:pPr>
      <w:r>
        <w:rPr>
          <w:rFonts w:ascii="Times New Roman" w:hAnsi="Times New Roman" w:cs="Times New Roman"/>
          <w:color w:val="000000"/>
        </w:rPr>
        <w:t>Очереди отложенных действий (</w:t>
      </w:r>
      <w:r>
        <w:rPr>
          <w:rFonts w:ascii="Times New Roman" w:hAnsi="Times New Roman" w:cs="Times New Roman"/>
          <w:i/>
          <w:color w:val="000000"/>
        </w:rPr>
        <w:t>workqueue</w:t>
      </w:r>
      <w:r>
        <w:rPr>
          <w:rFonts w:ascii="Times New Roman" w:hAnsi="Times New Roman" w:cs="Times New Roman"/>
          <w:color w:val="000000"/>
        </w:rPr>
        <w:t xml:space="preserve">) — это еще один, но совершенно другой, способ реализации отложенных операций. Очереди отложенных действий позволяют </w:t>
      </w:r>
      <w:r>
        <w:rPr>
          <w:rFonts w:ascii="Times New Roman" w:hAnsi="Times New Roman" w:cs="Times New Roman"/>
          <w:color w:val="000000"/>
        </w:rPr>
        <w:lastRenderedPageBreak/>
        <w:t xml:space="preserve">откладывать некоторые операции для последующего выполнения потоком пространства ядра (эти потоки ядра называют рабочими потоками - worker threads) — отложенные действия всегда выполняются в контексте процесса. Поэтому код, выполнение которого отложено с помощью постановки в очередь отложенных действий, получает все преимущества, которыми обладает код, выполняющийся в контексте процесса, главное из которых — это возможность переходить в блокированные состояния. Рабочие потоки, которые выполняются по умолчанию, называются </w:t>
      </w:r>
      <w:r>
        <w:rPr>
          <w:rFonts w:ascii="Times New Roman" w:hAnsi="Times New Roman" w:cs="Times New Roman"/>
          <w:i/>
          <w:color w:val="000000"/>
        </w:rPr>
        <w:t>events/n</w:t>
      </w:r>
      <w:r>
        <w:rPr>
          <w:rFonts w:ascii="Times New Roman" w:hAnsi="Times New Roman" w:cs="Times New Roman"/>
          <w:color w:val="000000"/>
        </w:rPr>
        <w:t xml:space="preserve">, где </w:t>
      </w:r>
      <w:r>
        <w:rPr>
          <w:rFonts w:ascii="Times New Roman" w:hAnsi="Times New Roman" w:cs="Times New Roman"/>
          <w:i/>
          <w:color w:val="000000"/>
        </w:rPr>
        <w:t>n</w:t>
      </w:r>
      <w:r>
        <w:rPr>
          <w:rFonts w:ascii="Times New Roman" w:hAnsi="Times New Roman" w:cs="Times New Roman"/>
          <w:color w:val="000000"/>
        </w:rPr>
        <w:t xml:space="preserve"> — номер процессора, для 2-х процессоров это будут </w:t>
      </w:r>
      <w:r>
        <w:rPr>
          <w:rFonts w:ascii="Times New Roman" w:hAnsi="Times New Roman" w:cs="Times New Roman"/>
          <w:i/>
          <w:color w:val="000000"/>
        </w:rPr>
        <w:t>events/0</w:t>
      </w:r>
      <w:r>
        <w:rPr>
          <w:rFonts w:ascii="Times New Roman" w:hAnsi="Times New Roman" w:cs="Times New Roman"/>
          <w:color w:val="000000"/>
        </w:rPr>
        <w:t xml:space="preserve"> и </w:t>
      </w:r>
      <w:r>
        <w:rPr>
          <w:rFonts w:ascii="Times New Roman" w:hAnsi="Times New Roman" w:cs="Times New Roman"/>
          <w:i/>
          <w:color w:val="000000"/>
        </w:rPr>
        <w:t>events/1</w:t>
      </w:r>
      <w:r>
        <w:rPr>
          <w:rFonts w:ascii="Times New Roman" w:hAnsi="Times New Roman" w:cs="Times New Roman"/>
          <w:color w:val="000000"/>
        </w:rPr>
        <w:t>:</w:t>
      </w:r>
    </w:p>
    <w:tbl>
      <w:tblPr>
        <w:tblW w:w="0" w:type="auto"/>
        <w:tblInd w:w="-40" w:type="dxa"/>
        <w:tblLayout w:type="fixed"/>
        <w:tblLook w:val="0000" w:firstRow="0" w:lastRow="0" w:firstColumn="0" w:lastColumn="0" w:noHBand="0" w:noVBand="0"/>
      </w:tblPr>
      <w:tblGrid>
        <w:gridCol w:w="9651"/>
      </w:tblGrid>
      <w:tr w:rsidR="00170E71" w:rsidTr="0059329F">
        <w:tc>
          <w:tcPr>
            <w:tcW w:w="9651" w:type="dxa"/>
            <w:tcBorders>
              <w:top w:val="single" w:sz="4" w:space="0" w:color="000000"/>
              <w:left w:val="single" w:sz="4" w:space="0" w:color="000000"/>
              <w:bottom w:val="single" w:sz="4" w:space="0" w:color="000000"/>
              <w:right w:val="single" w:sz="4" w:space="0" w:color="000000"/>
            </w:tcBorders>
            <w:shd w:val="clear" w:color="auto" w:fill="auto"/>
          </w:tcPr>
          <w:p w:rsidR="00170E71" w:rsidRPr="0084464E" w:rsidRDefault="00170E71" w:rsidP="0059329F">
            <w:pPr>
              <w:pStyle w:val="Textbody"/>
              <w:spacing w:after="0" w:line="240" w:lineRule="auto"/>
              <w:jc w:val="both"/>
              <w:rPr>
                <w:lang w:val="en-US"/>
              </w:rPr>
            </w:pPr>
            <w:r>
              <w:rPr>
                <w:rFonts w:ascii="Times New Roman" w:hAnsi="Times New Roman" w:cs="Times New Roman"/>
                <w:b/>
                <w:color w:val="000000"/>
                <w:sz w:val="20"/>
                <w:szCs w:val="20"/>
                <w:lang w:val="en-US"/>
              </w:rPr>
              <w:t>$ ps -ALf | head -n12</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w:t>
            </w:r>
          </w:p>
          <w:p w:rsidR="00170E71" w:rsidRPr="00B37946" w:rsidRDefault="00170E71" w:rsidP="0059329F">
            <w:pPr>
              <w:pStyle w:val="Textbody"/>
              <w:spacing w:after="0" w:line="240" w:lineRule="auto"/>
              <w:jc w:val="both"/>
              <w:rPr>
                <w:lang w:val="en-US"/>
              </w:rPr>
            </w:pPr>
            <w:proofErr w:type="gramStart"/>
            <w:r>
              <w:rPr>
                <w:rFonts w:ascii="Times New Roman" w:hAnsi="Times New Roman" w:cs="Times New Roman"/>
                <w:color w:val="000000"/>
                <w:sz w:val="20"/>
                <w:szCs w:val="20"/>
                <w:lang w:val="en-US"/>
              </w:rPr>
              <w:t>root</w:t>
            </w:r>
            <w:proofErr w:type="gramEnd"/>
            <w:r>
              <w:rPr>
                <w:rFonts w:ascii="Times New Roman" w:hAnsi="Times New Roman" w:cs="Times New Roman"/>
                <w:color w:val="000000"/>
                <w:sz w:val="20"/>
                <w:szCs w:val="20"/>
                <w:lang w:val="en-US"/>
              </w:rPr>
              <w:t xml:space="preserve"> </w:t>
            </w:r>
            <w:r>
              <w:rPr>
                <w:rFonts w:ascii="Times New Roman" w:hAnsi="Times New Roman" w:cs="Times New Roman"/>
                <w:color w:val="000000"/>
                <w:sz w:val="20"/>
                <w:szCs w:val="20"/>
                <w:lang w:val="en-US"/>
              </w:rPr>
              <w:tab/>
              <w:t xml:space="preserve">9 </w:t>
            </w:r>
            <w:r>
              <w:rPr>
                <w:rFonts w:ascii="Times New Roman" w:hAnsi="Times New Roman" w:cs="Times New Roman"/>
                <w:color w:val="000000"/>
                <w:sz w:val="20"/>
                <w:szCs w:val="20"/>
                <w:lang w:val="en-US"/>
              </w:rPr>
              <w:tab/>
              <w:t xml:space="preserve">2 </w:t>
            </w:r>
            <w:r>
              <w:rPr>
                <w:rFonts w:ascii="Times New Roman" w:hAnsi="Times New Roman" w:cs="Times New Roman"/>
                <w:color w:val="000000"/>
                <w:sz w:val="20"/>
                <w:szCs w:val="20"/>
                <w:lang w:val="en-US"/>
              </w:rPr>
              <w:tab/>
              <w:t xml:space="preserve">9 </w:t>
            </w:r>
            <w:r>
              <w:rPr>
                <w:rFonts w:ascii="Times New Roman" w:hAnsi="Times New Roman" w:cs="Times New Roman"/>
                <w:color w:val="000000"/>
                <w:sz w:val="20"/>
                <w:szCs w:val="20"/>
                <w:lang w:val="en-US"/>
              </w:rPr>
              <w:tab/>
              <w:t xml:space="preserve">0 1 08:55 ? </w:t>
            </w:r>
            <w:r>
              <w:rPr>
                <w:rFonts w:ascii="Times New Roman" w:hAnsi="Times New Roman" w:cs="Times New Roman"/>
                <w:color w:val="000000"/>
                <w:sz w:val="20"/>
                <w:szCs w:val="20"/>
                <w:lang w:val="en-US"/>
              </w:rPr>
              <w:tab/>
            </w:r>
            <w:r w:rsidRPr="00B37946">
              <w:rPr>
                <w:rFonts w:ascii="Times New Roman" w:hAnsi="Times New Roman" w:cs="Times New Roman"/>
                <w:color w:val="000000"/>
                <w:sz w:val="20"/>
                <w:szCs w:val="20"/>
                <w:lang w:val="en-US"/>
              </w:rPr>
              <w:t>00:00:00 [</w:t>
            </w:r>
            <w:r>
              <w:rPr>
                <w:rFonts w:ascii="Times New Roman" w:hAnsi="Times New Roman" w:cs="Times New Roman"/>
                <w:color w:val="000000"/>
                <w:sz w:val="20"/>
                <w:szCs w:val="20"/>
                <w:lang w:val="en-US"/>
              </w:rPr>
              <w:t>events</w:t>
            </w:r>
            <w:r w:rsidRPr="00B37946">
              <w:rPr>
                <w:rFonts w:ascii="Times New Roman" w:hAnsi="Times New Roman" w:cs="Times New Roman"/>
                <w:color w:val="000000"/>
                <w:sz w:val="20"/>
                <w:szCs w:val="20"/>
                <w:lang w:val="en-US"/>
              </w:rPr>
              <w:t>/0]</w:t>
            </w:r>
          </w:p>
          <w:p w:rsidR="00170E71" w:rsidRDefault="00170E71" w:rsidP="0059329F">
            <w:pPr>
              <w:pStyle w:val="Textbody"/>
              <w:spacing w:after="0" w:line="240" w:lineRule="auto"/>
              <w:jc w:val="both"/>
            </w:pPr>
            <w:proofErr w:type="gramStart"/>
            <w:r>
              <w:rPr>
                <w:rFonts w:ascii="Times New Roman" w:hAnsi="Times New Roman" w:cs="Times New Roman"/>
                <w:color w:val="000000"/>
                <w:sz w:val="20"/>
                <w:szCs w:val="20"/>
                <w:lang w:val="en-US"/>
              </w:rPr>
              <w:t>root</w:t>
            </w:r>
            <w:proofErr w:type="gramEnd"/>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ab/>
              <w:t xml:space="preserve">10 </w:t>
            </w:r>
            <w:r>
              <w:rPr>
                <w:rFonts w:ascii="Times New Roman" w:hAnsi="Times New Roman" w:cs="Times New Roman"/>
                <w:color w:val="000000"/>
                <w:sz w:val="20"/>
                <w:szCs w:val="20"/>
              </w:rPr>
              <w:tab/>
              <w:t xml:space="preserve">2 </w:t>
            </w:r>
            <w:r>
              <w:rPr>
                <w:rFonts w:ascii="Times New Roman" w:hAnsi="Times New Roman" w:cs="Times New Roman"/>
                <w:color w:val="000000"/>
                <w:sz w:val="20"/>
                <w:szCs w:val="20"/>
              </w:rPr>
              <w:tab/>
              <w:t xml:space="preserve">10 </w:t>
            </w:r>
            <w:r>
              <w:rPr>
                <w:rFonts w:ascii="Times New Roman" w:hAnsi="Times New Roman" w:cs="Times New Roman"/>
                <w:color w:val="000000"/>
                <w:sz w:val="20"/>
                <w:szCs w:val="20"/>
              </w:rPr>
              <w:tab/>
              <w:t xml:space="preserve">0 1 08:55 ? </w:t>
            </w:r>
            <w:r>
              <w:rPr>
                <w:rFonts w:ascii="Times New Roman" w:hAnsi="Times New Roman" w:cs="Times New Roman"/>
                <w:color w:val="000000"/>
                <w:sz w:val="20"/>
                <w:szCs w:val="20"/>
              </w:rPr>
              <w:tab/>
              <w:t>00:00:00 [</w:t>
            </w:r>
            <w:r>
              <w:rPr>
                <w:rFonts w:ascii="Times New Roman" w:hAnsi="Times New Roman" w:cs="Times New Roman"/>
                <w:color w:val="000000"/>
                <w:sz w:val="20"/>
                <w:szCs w:val="20"/>
                <w:lang w:val="en-US"/>
              </w:rPr>
              <w:t>events</w:t>
            </w:r>
            <w:r>
              <w:rPr>
                <w:rFonts w:ascii="Times New Roman" w:hAnsi="Times New Roman" w:cs="Times New Roman"/>
                <w:color w:val="000000"/>
                <w:sz w:val="20"/>
                <w:szCs w:val="20"/>
              </w:rPr>
              <w:t>/1]</w:t>
            </w:r>
          </w:p>
          <w:p w:rsidR="00170E71" w:rsidRDefault="00170E71" w:rsidP="0059329F">
            <w:pPr>
              <w:pStyle w:val="Textbody"/>
              <w:spacing w:after="0" w:line="240" w:lineRule="auto"/>
              <w:jc w:val="both"/>
            </w:pPr>
            <w:r>
              <w:rPr>
                <w:rFonts w:ascii="Times New Roman" w:hAnsi="Times New Roman" w:cs="Times New Roman"/>
                <w:color w:val="000000"/>
                <w:sz w:val="20"/>
                <w:szCs w:val="20"/>
              </w:rPr>
              <w:t>...</w:t>
            </w:r>
          </w:p>
        </w:tc>
      </w:tr>
    </w:tbl>
    <w:p w:rsidR="00170E71" w:rsidRDefault="00170E71" w:rsidP="00170E71">
      <w:pPr>
        <w:pStyle w:val="Textbody"/>
        <w:spacing w:after="0" w:line="240" w:lineRule="auto"/>
        <w:ind w:firstLine="709"/>
        <w:jc w:val="both"/>
      </w:pPr>
      <w:r>
        <w:rPr>
          <w:rFonts w:ascii="Times New Roman" w:hAnsi="Times New Roman" w:cs="Times New Roman"/>
          <w:color w:val="000000"/>
        </w:rPr>
        <w:t>Когда какие-либо действия ставятся в очередь, поток ядра возвращается к выполнению и выполняет эти действия. Когда в очереди не остается работы, которую нужно выполнять, поток снова возвращается в состояние ожидания. Каждое</w:t>
      </w:r>
      <w:r>
        <w:rPr>
          <w:rFonts w:ascii="Times New Roman" w:hAnsi="Times New Roman" w:cs="Times New Roman"/>
          <w:color w:val="000000"/>
          <w:lang w:val="en-US"/>
        </w:rPr>
        <w:t xml:space="preserve"> </w:t>
      </w:r>
      <w:r>
        <w:rPr>
          <w:rFonts w:ascii="Times New Roman" w:hAnsi="Times New Roman" w:cs="Times New Roman"/>
          <w:color w:val="000000"/>
        </w:rPr>
        <w:t>действие</w:t>
      </w:r>
      <w:r>
        <w:rPr>
          <w:rFonts w:ascii="Times New Roman" w:hAnsi="Times New Roman" w:cs="Times New Roman"/>
          <w:color w:val="000000"/>
          <w:lang w:val="en-US"/>
        </w:rPr>
        <w:t xml:space="preserve"> </w:t>
      </w:r>
      <w:r>
        <w:rPr>
          <w:rFonts w:ascii="Times New Roman" w:hAnsi="Times New Roman" w:cs="Times New Roman"/>
          <w:color w:val="000000"/>
        </w:rPr>
        <w:t>представлено</w:t>
      </w:r>
      <w:r>
        <w:rPr>
          <w:rFonts w:ascii="Times New Roman" w:hAnsi="Times New Roman" w:cs="Times New Roman"/>
          <w:color w:val="000000"/>
          <w:lang w:val="en-US"/>
        </w:rPr>
        <w:t xml:space="preserve"> </w:t>
      </w:r>
      <w:r>
        <w:rPr>
          <w:rFonts w:ascii="Times New Roman" w:hAnsi="Times New Roman" w:cs="Times New Roman"/>
          <w:color w:val="000000"/>
        </w:rPr>
        <w:t>с</w:t>
      </w:r>
      <w:r>
        <w:rPr>
          <w:rFonts w:ascii="Times New Roman" w:hAnsi="Times New Roman" w:cs="Times New Roman"/>
          <w:color w:val="000000"/>
          <w:lang w:val="en-US"/>
        </w:rPr>
        <w:t xml:space="preserve"> </w:t>
      </w:r>
      <w:r>
        <w:rPr>
          <w:rFonts w:ascii="Times New Roman" w:hAnsi="Times New Roman" w:cs="Times New Roman"/>
          <w:color w:val="000000"/>
        </w:rPr>
        <w:t>помощью</w:t>
      </w:r>
      <w:r>
        <w:rPr>
          <w:rFonts w:ascii="Times New Roman" w:hAnsi="Times New Roman" w:cs="Times New Roman"/>
          <w:color w:val="000000"/>
          <w:lang w:val="en-US"/>
        </w:rPr>
        <w:t xml:space="preserve"> </w:t>
      </w:r>
      <w:r>
        <w:rPr>
          <w:rFonts w:ascii="Times New Roman" w:hAnsi="Times New Roman" w:cs="Times New Roman"/>
          <w:i/>
          <w:color w:val="000000"/>
          <w:lang w:val="en-US"/>
        </w:rPr>
        <w:t>struct work_struct</w:t>
      </w:r>
      <w:r>
        <w:rPr>
          <w:rFonts w:ascii="Times New Roman" w:hAnsi="Times New Roman" w:cs="Times New Roman"/>
          <w:color w:val="000000"/>
          <w:lang w:val="en-US"/>
        </w:rPr>
        <w:t>:</w:t>
      </w:r>
    </w:p>
    <w:tbl>
      <w:tblPr>
        <w:tblW w:w="0" w:type="auto"/>
        <w:tblInd w:w="-40" w:type="dxa"/>
        <w:tblLayout w:type="fixed"/>
        <w:tblLook w:val="0000" w:firstRow="0" w:lastRow="0" w:firstColumn="0" w:lastColumn="0" w:noHBand="0" w:noVBand="0"/>
      </w:tblPr>
      <w:tblGrid>
        <w:gridCol w:w="9651"/>
      </w:tblGrid>
      <w:tr w:rsidR="00170E71" w:rsidTr="0059329F">
        <w:tc>
          <w:tcPr>
            <w:tcW w:w="9651" w:type="dxa"/>
            <w:tcBorders>
              <w:top w:val="single" w:sz="4" w:space="0" w:color="000000"/>
              <w:left w:val="single" w:sz="4" w:space="0" w:color="000000"/>
              <w:bottom w:val="single" w:sz="4" w:space="0" w:color="000000"/>
              <w:right w:val="single" w:sz="4" w:space="0" w:color="000000"/>
            </w:tcBorders>
            <w:shd w:val="clear" w:color="auto" w:fill="auto"/>
          </w:tcPr>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typedef void (*work_func_t)( struct work_struct *work );</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struct work_struct {</w:t>
            </w:r>
          </w:p>
          <w:p w:rsidR="00170E71" w:rsidRPr="0084464E" w:rsidRDefault="00170E71" w:rsidP="0059329F">
            <w:pPr>
              <w:pStyle w:val="Textbody"/>
              <w:spacing w:after="0" w:line="240" w:lineRule="auto"/>
              <w:ind w:firstLine="709"/>
              <w:jc w:val="both"/>
              <w:rPr>
                <w:lang w:val="en-US"/>
              </w:rPr>
            </w:pPr>
            <w:r>
              <w:rPr>
                <w:rFonts w:ascii="Times New Roman" w:hAnsi="Times New Roman" w:cs="Times New Roman"/>
                <w:color w:val="000000"/>
                <w:sz w:val="20"/>
                <w:szCs w:val="20"/>
                <w:lang w:val="en-US"/>
              </w:rPr>
              <w:t xml:space="preserve">atomic_long_t data; </w:t>
            </w:r>
            <w:r>
              <w:rPr>
                <w:rFonts w:ascii="Times New Roman" w:hAnsi="Times New Roman" w:cs="Times New Roman"/>
                <w:color w:val="000000"/>
                <w:sz w:val="20"/>
                <w:szCs w:val="20"/>
                <w:lang w:val="en-US"/>
              </w:rPr>
              <w:tab/>
              <w:t xml:space="preserve">/* </w:t>
            </w:r>
            <w:r>
              <w:rPr>
                <w:rFonts w:ascii="Times New Roman" w:hAnsi="Times New Roman" w:cs="Times New Roman"/>
                <w:color w:val="000000"/>
                <w:sz w:val="20"/>
                <w:szCs w:val="20"/>
              </w:rPr>
              <w:t>аргумент</w:t>
            </w:r>
            <w:r>
              <w:rPr>
                <w:rFonts w:ascii="Times New Roman" w:hAnsi="Times New Roman" w:cs="Times New Roman"/>
                <w:color w:val="000000"/>
                <w:sz w:val="20"/>
                <w:szCs w:val="20"/>
                <w:lang w:val="en-US"/>
              </w:rPr>
              <w:t xml:space="preserve"> </w:t>
            </w:r>
            <w:r>
              <w:rPr>
                <w:rFonts w:ascii="Times New Roman" w:hAnsi="Times New Roman" w:cs="Times New Roman"/>
                <w:color w:val="000000"/>
                <w:sz w:val="20"/>
                <w:szCs w:val="20"/>
              </w:rPr>
              <w:t>функции</w:t>
            </w:r>
            <w:r>
              <w:rPr>
                <w:rFonts w:ascii="Times New Roman" w:hAnsi="Times New Roman" w:cs="Times New Roman"/>
                <w:color w:val="000000"/>
                <w:sz w:val="20"/>
                <w:szCs w:val="20"/>
                <w:lang w:val="en-US"/>
              </w:rPr>
              <w:t>-</w:t>
            </w:r>
            <w:r>
              <w:rPr>
                <w:rFonts w:ascii="Times New Roman" w:hAnsi="Times New Roman" w:cs="Times New Roman"/>
                <w:color w:val="000000"/>
                <w:sz w:val="20"/>
                <w:szCs w:val="20"/>
              </w:rPr>
              <w:t>обработчика</w:t>
            </w:r>
            <w:r>
              <w:rPr>
                <w:rFonts w:ascii="Times New Roman" w:hAnsi="Times New Roman" w:cs="Times New Roman"/>
                <w:color w:val="000000"/>
                <w:sz w:val="20"/>
                <w:szCs w:val="20"/>
                <w:lang w:val="en-US"/>
              </w:rPr>
              <w:t xml:space="preserve"> */</w:t>
            </w:r>
          </w:p>
          <w:p w:rsidR="00170E71" w:rsidRDefault="00170E71" w:rsidP="0059329F">
            <w:pPr>
              <w:pStyle w:val="Textbody"/>
              <w:spacing w:after="0" w:line="240" w:lineRule="auto"/>
              <w:ind w:firstLine="709"/>
              <w:jc w:val="both"/>
            </w:pPr>
            <w:r>
              <w:rPr>
                <w:rFonts w:ascii="Times New Roman" w:hAnsi="Times New Roman" w:cs="Times New Roman"/>
                <w:color w:val="000000"/>
                <w:sz w:val="20"/>
                <w:szCs w:val="20"/>
                <w:lang w:val="en-US"/>
              </w:rPr>
              <w:t>struct</w:t>
            </w:r>
            <w:r>
              <w:rPr>
                <w:rFonts w:ascii="Times New Roman" w:hAnsi="Times New Roman" w:cs="Times New Roman"/>
                <w:color w:val="000000"/>
                <w:sz w:val="20"/>
                <w:szCs w:val="20"/>
              </w:rPr>
              <w:t xml:space="preserve"> </w:t>
            </w:r>
            <w:r>
              <w:rPr>
                <w:rFonts w:ascii="Times New Roman" w:hAnsi="Times New Roman" w:cs="Times New Roman"/>
                <w:color w:val="000000"/>
                <w:sz w:val="20"/>
                <w:szCs w:val="20"/>
                <w:lang w:val="en-US"/>
              </w:rPr>
              <w:t>list</w:t>
            </w:r>
            <w:r>
              <w:rPr>
                <w:rFonts w:ascii="Times New Roman" w:hAnsi="Times New Roman" w:cs="Times New Roman"/>
                <w:color w:val="000000"/>
                <w:sz w:val="20"/>
                <w:szCs w:val="20"/>
              </w:rPr>
              <w:t>_</w:t>
            </w:r>
            <w:r>
              <w:rPr>
                <w:rFonts w:ascii="Times New Roman" w:hAnsi="Times New Roman" w:cs="Times New Roman"/>
                <w:color w:val="000000"/>
                <w:sz w:val="20"/>
                <w:szCs w:val="20"/>
                <w:lang w:val="en-US"/>
              </w:rPr>
              <w:t>head</w:t>
            </w:r>
            <w:r>
              <w:rPr>
                <w:rFonts w:ascii="Times New Roman" w:hAnsi="Times New Roman" w:cs="Times New Roman"/>
                <w:color w:val="000000"/>
                <w:sz w:val="20"/>
                <w:szCs w:val="20"/>
              </w:rPr>
              <w:t xml:space="preserve"> </w:t>
            </w:r>
            <w:r>
              <w:rPr>
                <w:rFonts w:ascii="Times New Roman" w:hAnsi="Times New Roman" w:cs="Times New Roman"/>
                <w:color w:val="000000"/>
                <w:sz w:val="20"/>
                <w:szCs w:val="20"/>
                <w:lang w:val="en-US"/>
              </w:rPr>
              <w:t>entry</w:t>
            </w: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ab/>
              <w:t>/* связанный список всех действий */</w:t>
            </w:r>
          </w:p>
          <w:p w:rsidR="00170E71" w:rsidRDefault="00170E71" w:rsidP="0059329F">
            <w:pPr>
              <w:pStyle w:val="Textbody"/>
              <w:spacing w:after="0" w:line="240" w:lineRule="auto"/>
              <w:ind w:firstLine="709"/>
              <w:jc w:val="both"/>
            </w:pPr>
            <w:r>
              <w:rPr>
                <w:rFonts w:ascii="Times New Roman" w:hAnsi="Times New Roman" w:cs="Times New Roman"/>
                <w:color w:val="000000"/>
                <w:sz w:val="20"/>
                <w:szCs w:val="20"/>
                <w:lang w:val="en-US"/>
              </w:rPr>
              <w:t>work</w:t>
            </w:r>
            <w:r>
              <w:rPr>
                <w:rFonts w:ascii="Times New Roman" w:hAnsi="Times New Roman" w:cs="Times New Roman"/>
                <w:color w:val="000000"/>
                <w:sz w:val="20"/>
                <w:szCs w:val="20"/>
              </w:rPr>
              <w:t>_</w:t>
            </w:r>
            <w:r>
              <w:rPr>
                <w:rFonts w:ascii="Times New Roman" w:hAnsi="Times New Roman" w:cs="Times New Roman"/>
                <w:color w:val="000000"/>
                <w:sz w:val="20"/>
                <w:szCs w:val="20"/>
                <w:lang w:val="en-US"/>
              </w:rPr>
              <w:t>func</w:t>
            </w:r>
            <w:r>
              <w:rPr>
                <w:rFonts w:ascii="Times New Roman" w:hAnsi="Times New Roman" w:cs="Times New Roman"/>
                <w:color w:val="000000"/>
                <w:sz w:val="20"/>
                <w:szCs w:val="20"/>
              </w:rPr>
              <w:t>_</w:t>
            </w:r>
            <w:r>
              <w:rPr>
                <w:rFonts w:ascii="Times New Roman" w:hAnsi="Times New Roman" w:cs="Times New Roman"/>
                <w:color w:val="000000"/>
                <w:sz w:val="20"/>
                <w:szCs w:val="20"/>
                <w:lang w:val="en-US"/>
              </w:rPr>
              <w:t>t</w:t>
            </w:r>
            <w:r>
              <w:rPr>
                <w:rFonts w:ascii="Times New Roman" w:hAnsi="Times New Roman" w:cs="Times New Roman"/>
                <w:color w:val="000000"/>
                <w:sz w:val="20"/>
                <w:szCs w:val="20"/>
              </w:rPr>
              <w:t xml:space="preserve"> </w:t>
            </w:r>
            <w:r>
              <w:rPr>
                <w:rFonts w:ascii="Times New Roman" w:hAnsi="Times New Roman" w:cs="Times New Roman"/>
                <w:color w:val="000000"/>
                <w:sz w:val="20"/>
                <w:szCs w:val="20"/>
                <w:lang w:val="en-US"/>
              </w:rPr>
              <w:t>func</w:t>
            </w:r>
            <w:r>
              <w:rPr>
                <w:rFonts w:ascii="Times New Roman" w:hAnsi="Times New Roman" w:cs="Times New Roman"/>
                <w:color w:val="000000"/>
                <w:sz w:val="20"/>
                <w:szCs w:val="20"/>
              </w:rPr>
              <w:t xml:space="preserve">; </w:t>
            </w:r>
            <w:r>
              <w:rPr>
                <w:rFonts w:ascii="Times New Roman" w:hAnsi="Times New Roman" w:cs="Times New Roman"/>
                <w:color w:val="000000"/>
                <w:sz w:val="20"/>
                <w:szCs w:val="20"/>
              </w:rPr>
              <w:tab/>
            </w:r>
            <w:r>
              <w:rPr>
                <w:rFonts w:ascii="Times New Roman" w:hAnsi="Times New Roman" w:cs="Times New Roman"/>
                <w:color w:val="000000"/>
                <w:sz w:val="20"/>
                <w:szCs w:val="20"/>
              </w:rPr>
              <w:tab/>
              <w:t>/* функция-обработчик */</w:t>
            </w:r>
          </w:p>
          <w:p w:rsidR="00170E71" w:rsidRDefault="00170E71" w:rsidP="0059329F">
            <w:pPr>
              <w:pStyle w:val="Textbody"/>
              <w:spacing w:after="0" w:line="240" w:lineRule="auto"/>
              <w:ind w:firstLine="709"/>
              <w:jc w:val="both"/>
            </w:pPr>
            <w:r>
              <w:rPr>
                <w:rFonts w:ascii="Times New Roman" w:hAnsi="Times New Roman" w:cs="Times New Roman"/>
                <w:color w:val="000000"/>
                <w:sz w:val="20"/>
                <w:szCs w:val="20"/>
              </w:rPr>
              <w:t>...</w:t>
            </w:r>
          </w:p>
          <w:p w:rsidR="00170E71" w:rsidRDefault="00170E71" w:rsidP="0059329F">
            <w:pPr>
              <w:pStyle w:val="Textbody"/>
              <w:spacing w:after="0" w:line="240" w:lineRule="auto"/>
              <w:jc w:val="both"/>
            </w:pPr>
            <w:r>
              <w:rPr>
                <w:rFonts w:ascii="Times New Roman" w:hAnsi="Times New Roman" w:cs="Times New Roman"/>
                <w:color w:val="000000"/>
                <w:sz w:val="20"/>
                <w:szCs w:val="20"/>
              </w:rPr>
              <w:t>};</w:t>
            </w:r>
          </w:p>
        </w:tc>
      </w:tr>
    </w:tbl>
    <w:p w:rsidR="00170E71" w:rsidRDefault="00170E71" w:rsidP="00170E71">
      <w:pPr>
        <w:pStyle w:val="Textbody"/>
        <w:spacing w:after="0" w:line="240" w:lineRule="auto"/>
        <w:ind w:firstLine="709"/>
        <w:jc w:val="both"/>
      </w:pPr>
      <w:r>
        <w:rPr>
          <w:rFonts w:ascii="Times New Roman" w:hAnsi="Times New Roman" w:cs="Times New Roman"/>
          <w:color w:val="000000"/>
        </w:rPr>
        <w:t>Для создания статической структуры действия на этапе компиляции необходимо использовать макрос:</w:t>
      </w:r>
    </w:p>
    <w:tbl>
      <w:tblPr>
        <w:tblW w:w="0" w:type="auto"/>
        <w:tblInd w:w="-40" w:type="dxa"/>
        <w:tblLayout w:type="fixed"/>
        <w:tblLook w:val="0000" w:firstRow="0" w:lastRow="0" w:firstColumn="0" w:lastColumn="0" w:noHBand="0" w:noVBand="0"/>
      </w:tblPr>
      <w:tblGrid>
        <w:gridCol w:w="9651"/>
      </w:tblGrid>
      <w:tr w:rsidR="00170E71" w:rsidRPr="00B37946" w:rsidTr="0059329F">
        <w:tc>
          <w:tcPr>
            <w:tcW w:w="9651" w:type="dxa"/>
            <w:tcBorders>
              <w:top w:val="single" w:sz="4" w:space="0" w:color="000000"/>
              <w:left w:val="single" w:sz="4" w:space="0" w:color="000000"/>
              <w:bottom w:val="single" w:sz="4" w:space="0" w:color="000000"/>
              <w:right w:val="single" w:sz="4" w:space="0" w:color="000000"/>
            </w:tcBorders>
            <w:shd w:val="clear" w:color="auto" w:fill="auto"/>
          </w:tcPr>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DECLARE_WORK( name, void (*func) (void *), void *data );</w:t>
            </w:r>
          </w:p>
        </w:tc>
      </w:tr>
    </w:tbl>
    <w:p w:rsidR="00170E71" w:rsidRDefault="00170E71" w:rsidP="00170E71">
      <w:pPr>
        <w:pStyle w:val="Textbody"/>
        <w:spacing w:after="0" w:line="240" w:lineRule="auto"/>
        <w:ind w:firstLine="709"/>
        <w:jc w:val="both"/>
      </w:pPr>
      <w:r>
        <w:rPr>
          <w:rFonts w:ascii="Times New Roman" w:hAnsi="Times New Roman" w:cs="Times New Roman"/>
          <w:color w:val="000000"/>
        </w:rPr>
        <w:t xml:space="preserve">Это выражение создает </w:t>
      </w:r>
      <w:r>
        <w:rPr>
          <w:rFonts w:ascii="Times New Roman" w:hAnsi="Times New Roman" w:cs="Times New Roman"/>
          <w:i/>
          <w:color w:val="000000"/>
        </w:rPr>
        <w:t>struct work_struct</w:t>
      </w:r>
      <w:r>
        <w:rPr>
          <w:rFonts w:ascii="Times New Roman" w:hAnsi="Times New Roman" w:cs="Times New Roman"/>
          <w:color w:val="000000"/>
        </w:rPr>
        <w:t xml:space="preserve"> с именем </w:t>
      </w:r>
      <w:r>
        <w:rPr>
          <w:rFonts w:ascii="Times New Roman" w:hAnsi="Times New Roman" w:cs="Times New Roman"/>
          <w:i/>
          <w:color w:val="000000"/>
        </w:rPr>
        <w:t>name</w:t>
      </w:r>
      <w:r>
        <w:rPr>
          <w:rFonts w:ascii="Times New Roman" w:hAnsi="Times New Roman" w:cs="Times New Roman"/>
          <w:color w:val="000000"/>
        </w:rPr>
        <w:t xml:space="preserve">, с функцией-обработчиком </w:t>
      </w:r>
      <w:proofErr w:type="gramStart"/>
      <w:r>
        <w:rPr>
          <w:rFonts w:ascii="Times New Roman" w:hAnsi="Times New Roman" w:cs="Times New Roman"/>
          <w:i/>
          <w:color w:val="000000"/>
        </w:rPr>
        <w:t>func(</w:t>
      </w:r>
      <w:proofErr w:type="gramEnd"/>
      <w:r>
        <w:rPr>
          <w:rFonts w:ascii="Times New Roman" w:hAnsi="Times New Roman" w:cs="Times New Roman"/>
          <w:i/>
          <w:color w:val="000000"/>
        </w:rPr>
        <w:t>)</w:t>
      </w:r>
      <w:r>
        <w:rPr>
          <w:rFonts w:ascii="Times New Roman" w:hAnsi="Times New Roman" w:cs="Times New Roman"/>
          <w:color w:val="000000"/>
        </w:rPr>
        <w:t xml:space="preserve"> и аргументом функции-обработчика </w:t>
      </w:r>
      <w:r>
        <w:rPr>
          <w:rFonts w:ascii="Times New Roman" w:hAnsi="Times New Roman" w:cs="Times New Roman"/>
          <w:i/>
          <w:color w:val="000000"/>
        </w:rPr>
        <w:t>data</w:t>
      </w:r>
      <w:r>
        <w:rPr>
          <w:rFonts w:ascii="Times New Roman" w:hAnsi="Times New Roman" w:cs="Times New Roman"/>
          <w:color w:val="000000"/>
        </w:rPr>
        <w:t>. Динамически отложенное действие создается с помощью указателя на ранее созданную структуру, используя следующий макрос:</w:t>
      </w:r>
    </w:p>
    <w:tbl>
      <w:tblPr>
        <w:tblW w:w="0" w:type="auto"/>
        <w:tblInd w:w="-40" w:type="dxa"/>
        <w:tblLayout w:type="fixed"/>
        <w:tblLook w:val="0000" w:firstRow="0" w:lastRow="0" w:firstColumn="0" w:lastColumn="0" w:noHBand="0" w:noVBand="0"/>
      </w:tblPr>
      <w:tblGrid>
        <w:gridCol w:w="9651"/>
      </w:tblGrid>
      <w:tr w:rsidR="00170E71" w:rsidRPr="00B37946" w:rsidTr="0059329F">
        <w:tc>
          <w:tcPr>
            <w:tcW w:w="9651" w:type="dxa"/>
            <w:tcBorders>
              <w:top w:val="single" w:sz="4" w:space="0" w:color="000000"/>
              <w:left w:val="single" w:sz="4" w:space="0" w:color="000000"/>
              <w:bottom w:val="single" w:sz="4" w:space="0" w:color="000000"/>
              <w:right w:val="single" w:sz="4" w:space="0" w:color="000000"/>
            </w:tcBorders>
            <w:shd w:val="clear" w:color="auto" w:fill="auto"/>
          </w:tcPr>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INIT_WORK( struct work_struct *work, void (*func)(void *), void *data );</w:t>
            </w:r>
          </w:p>
        </w:tc>
      </w:tr>
    </w:tbl>
    <w:p w:rsidR="00170E71" w:rsidRDefault="00170E71" w:rsidP="00170E71">
      <w:pPr>
        <w:pStyle w:val="Textbody"/>
        <w:spacing w:after="0" w:line="240" w:lineRule="auto"/>
        <w:ind w:firstLine="709"/>
        <w:jc w:val="both"/>
      </w:pPr>
      <w:r>
        <w:rPr>
          <w:rFonts w:ascii="Times New Roman" w:hAnsi="Times New Roman" w:cs="Times New Roman"/>
          <w:color w:val="000000"/>
        </w:rPr>
        <w:t>Функция-обработчика имеет тот же прототип, что и для отложенных прерываний и тасклетов, поэтому в примерах будет использоваться та же функция (</w:t>
      </w:r>
      <w:r>
        <w:rPr>
          <w:rFonts w:ascii="Times New Roman" w:hAnsi="Times New Roman" w:cs="Times New Roman"/>
          <w:i/>
          <w:color w:val="000000"/>
        </w:rPr>
        <w:t>xxx_analyze()</w:t>
      </w:r>
      <w:r>
        <w:rPr>
          <w:rFonts w:ascii="Times New Roman" w:hAnsi="Times New Roman" w:cs="Times New Roman"/>
          <w:color w:val="000000"/>
        </w:rPr>
        <w:t>).</w:t>
      </w:r>
    </w:p>
    <w:p w:rsidR="00170E71" w:rsidRDefault="00170E71" w:rsidP="00170E71">
      <w:pPr>
        <w:pStyle w:val="Textbody"/>
        <w:spacing w:after="0" w:line="240" w:lineRule="auto"/>
        <w:ind w:firstLine="709"/>
        <w:jc w:val="both"/>
      </w:pPr>
      <w:r>
        <w:rPr>
          <w:rFonts w:ascii="Times New Roman" w:hAnsi="Times New Roman" w:cs="Times New Roman"/>
          <w:color w:val="000000"/>
        </w:rPr>
        <w:t xml:space="preserve">Для реализации нижней половины обработчика IRQ на технике </w:t>
      </w:r>
      <w:r>
        <w:rPr>
          <w:rFonts w:ascii="Times New Roman" w:hAnsi="Times New Roman" w:cs="Times New Roman"/>
          <w:i/>
          <w:color w:val="000000"/>
        </w:rPr>
        <w:t>workqueue</w:t>
      </w:r>
      <w:r>
        <w:rPr>
          <w:rFonts w:ascii="Times New Roman" w:hAnsi="Times New Roman" w:cs="Times New Roman"/>
          <w:color w:val="000000"/>
        </w:rPr>
        <w:t>, выполним последовательность действий примерно следующего содержания.</w:t>
      </w:r>
    </w:p>
    <w:p w:rsidR="00170E71" w:rsidRDefault="00170E71" w:rsidP="00170E71">
      <w:pPr>
        <w:pStyle w:val="Textbody"/>
        <w:spacing w:after="0" w:line="240" w:lineRule="auto"/>
        <w:ind w:left="720"/>
        <w:jc w:val="both"/>
      </w:pPr>
      <w:r>
        <w:rPr>
          <w:rFonts w:ascii="Times New Roman" w:hAnsi="Times New Roman" w:cs="Times New Roman"/>
          <w:color w:val="000000"/>
        </w:rPr>
        <w:t>При инициализации модуля создаём отложенное действие:</w:t>
      </w:r>
    </w:p>
    <w:tbl>
      <w:tblPr>
        <w:tblW w:w="0" w:type="auto"/>
        <w:tblInd w:w="-40" w:type="dxa"/>
        <w:tblLayout w:type="fixed"/>
        <w:tblLook w:val="0000" w:firstRow="0" w:lastRow="0" w:firstColumn="0" w:lastColumn="0" w:noHBand="0" w:noVBand="0"/>
      </w:tblPr>
      <w:tblGrid>
        <w:gridCol w:w="9651"/>
      </w:tblGrid>
      <w:tr w:rsidR="00170E71" w:rsidTr="0059329F">
        <w:tc>
          <w:tcPr>
            <w:tcW w:w="9651" w:type="dxa"/>
            <w:tcBorders>
              <w:top w:val="single" w:sz="4" w:space="0" w:color="000000"/>
              <w:left w:val="single" w:sz="4" w:space="0" w:color="000000"/>
              <w:bottom w:val="single" w:sz="4" w:space="0" w:color="000000"/>
              <w:right w:val="single" w:sz="4" w:space="0" w:color="000000"/>
            </w:tcBorders>
            <w:shd w:val="clear" w:color="auto" w:fill="auto"/>
          </w:tcPr>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#include &lt;linux/workqueue.h&gt;</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struct work_struct *hardwork;</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void __init xxx_init() {</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 ... */</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request_irq( irq, xxx_interrupt, 0, "xxx", NULL );</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hardwork = kmalloc( sizeof(struct work_struct), GFP_KERNEL );</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 Init the work structure */</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INIT_WORK( hardwork, xxx_analyze, data );</w:t>
            </w:r>
          </w:p>
          <w:p w:rsidR="00170E71" w:rsidRDefault="00170E71" w:rsidP="0059329F">
            <w:pPr>
              <w:pStyle w:val="Textbody"/>
              <w:spacing w:after="0" w:line="240" w:lineRule="auto"/>
              <w:jc w:val="both"/>
            </w:pPr>
            <w:r>
              <w:rPr>
                <w:rFonts w:ascii="Times New Roman" w:hAnsi="Times New Roman" w:cs="Times New Roman"/>
                <w:color w:val="000000"/>
                <w:sz w:val="20"/>
                <w:szCs w:val="20"/>
              </w:rPr>
              <w:t>}</w:t>
            </w:r>
          </w:p>
        </w:tc>
      </w:tr>
    </w:tbl>
    <w:p w:rsidR="00170E71" w:rsidRDefault="00170E71" w:rsidP="00170E71">
      <w:pPr>
        <w:pStyle w:val="Textbody"/>
        <w:spacing w:after="0" w:line="240" w:lineRule="auto"/>
        <w:ind w:firstLine="708"/>
        <w:jc w:val="both"/>
      </w:pPr>
      <w:r>
        <w:rPr>
          <w:rFonts w:ascii="Times New Roman" w:hAnsi="Times New Roman" w:cs="Times New Roman"/>
          <w:color w:val="000000"/>
        </w:rPr>
        <w:t>Или то же самое может быть выполнено статически</w:t>
      </w:r>
      <w:r>
        <w:t>:</w:t>
      </w:r>
    </w:p>
    <w:tbl>
      <w:tblPr>
        <w:tblW w:w="0" w:type="auto"/>
        <w:tblInd w:w="-40" w:type="dxa"/>
        <w:tblLayout w:type="fixed"/>
        <w:tblLook w:val="0000" w:firstRow="0" w:lastRow="0" w:firstColumn="0" w:lastColumn="0" w:noHBand="0" w:noVBand="0"/>
      </w:tblPr>
      <w:tblGrid>
        <w:gridCol w:w="9651"/>
      </w:tblGrid>
      <w:tr w:rsidR="00170E71" w:rsidTr="0059329F">
        <w:tc>
          <w:tcPr>
            <w:tcW w:w="9651" w:type="dxa"/>
            <w:tcBorders>
              <w:top w:val="single" w:sz="4" w:space="0" w:color="000000"/>
              <w:left w:val="single" w:sz="4" w:space="0" w:color="000000"/>
              <w:bottom w:val="single" w:sz="4" w:space="0" w:color="000000"/>
              <w:right w:val="single" w:sz="4" w:space="0" w:color="000000"/>
            </w:tcBorders>
            <w:shd w:val="clear" w:color="auto" w:fill="auto"/>
          </w:tcPr>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#include &lt;linux/workqueue.h&gt;</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DECLARE_WORK( hardwork, xxx_analyze, data );</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void __init xxx_init() {</w:t>
            </w:r>
          </w:p>
          <w:p w:rsidR="00170E71" w:rsidRPr="0084464E" w:rsidRDefault="00170E71" w:rsidP="0059329F">
            <w:pPr>
              <w:pStyle w:val="Textbody"/>
              <w:spacing w:after="0" w:line="240" w:lineRule="auto"/>
              <w:ind w:firstLine="709"/>
              <w:jc w:val="both"/>
              <w:rPr>
                <w:lang w:val="en-US"/>
              </w:rPr>
            </w:pPr>
            <w:r>
              <w:rPr>
                <w:rFonts w:ascii="Times New Roman" w:hAnsi="Times New Roman" w:cs="Times New Roman"/>
                <w:color w:val="000000"/>
                <w:sz w:val="20"/>
                <w:szCs w:val="20"/>
                <w:lang w:val="en-US"/>
              </w:rPr>
              <w:t>/* ... */</w:t>
            </w:r>
          </w:p>
          <w:p w:rsidR="00170E71" w:rsidRPr="0084464E" w:rsidRDefault="00170E71" w:rsidP="0059329F">
            <w:pPr>
              <w:pStyle w:val="Textbody"/>
              <w:spacing w:after="0" w:line="240" w:lineRule="auto"/>
              <w:ind w:firstLine="709"/>
              <w:jc w:val="both"/>
              <w:rPr>
                <w:lang w:val="en-US"/>
              </w:rPr>
            </w:pPr>
            <w:r>
              <w:rPr>
                <w:rFonts w:ascii="Times New Roman" w:hAnsi="Times New Roman" w:cs="Times New Roman"/>
                <w:color w:val="000000"/>
                <w:sz w:val="20"/>
                <w:szCs w:val="20"/>
                <w:lang w:val="en-US"/>
              </w:rPr>
              <w:t>request_irq( irq, xxx_interrupt, 0, "xxx", NULL );</w:t>
            </w:r>
          </w:p>
          <w:p w:rsidR="00170E71" w:rsidRDefault="00170E71" w:rsidP="0059329F">
            <w:pPr>
              <w:pStyle w:val="Textbody"/>
              <w:spacing w:after="0" w:line="240" w:lineRule="auto"/>
              <w:jc w:val="both"/>
            </w:pPr>
            <w:r>
              <w:rPr>
                <w:rFonts w:ascii="Times New Roman" w:hAnsi="Times New Roman" w:cs="Times New Roman"/>
                <w:color w:val="000000"/>
                <w:sz w:val="20"/>
                <w:szCs w:val="20"/>
              </w:rPr>
              <w:t>}</w:t>
            </w:r>
          </w:p>
        </w:tc>
      </w:tr>
    </w:tbl>
    <w:p w:rsidR="00170E71" w:rsidRDefault="00170E71" w:rsidP="00170E71">
      <w:pPr>
        <w:pStyle w:val="Textbody"/>
        <w:spacing w:after="0" w:line="240" w:lineRule="auto"/>
        <w:ind w:firstLine="709"/>
        <w:jc w:val="both"/>
      </w:pPr>
      <w:r>
        <w:rPr>
          <w:rFonts w:ascii="Times New Roman" w:hAnsi="Times New Roman" w:cs="Times New Roman"/>
          <w:color w:val="000000"/>
        </w:rPr>
        <w:t>Самая интересная работа начинается, когда нужно запланировать отложенное действие; при использовании для этого рабочего потока ядра по умолчанию (</w:t>
      </w:r>
      <w:r>
        <w:rPr>
          <w:rFonts w:ascii="Times New Roman" w:hAnsi="Times New Roman" w:cs="Times New Roman"/>
          <w:i/>
          <w:color w:val="000000"/>
        </w:rPr>
        <w:t>events/n</w:t>
      </w:r>
      <w:r>
        <w:rPr>
          <w:rFonts w:ascii="Times New Roman" w:hAnsi="Times New Roman" w:cs="Times New Roman"/>
          <w:color w:val="000000"/>
        </w:rPr>
        <w:t>) это делается функциями:</w:t>
      </w:r>
    </w:p>
    <w:p w:rsidR="00170E71" w:rsidRDefault="00170E71" w:rsidP="00170E71">
      <w:pPr>
        <w:pStyle w:val="Textbody"/>
        <w:numPr>
          <w:ilvl w:val="0"/>
          <w:numId w:val="13"/>
        </w:numPr>
        <w:spacing w:after="0" w:line="240" w:lineRule="auto"/>
        <w:jc w:val="both"/>
      </w:pPr>
      <w:r>
        <w:rPr>
          <w:rFonts w:ascii="Times New Roman" w:hAnsi="Times New Roman" w:cs="Times New Roman"/>
          <w:i/>
          <w:color w:val="000000"/>
        </w:rPr>
        <w:lastRenderedPageBreak/>
        <w:t>schedule_</w:t>
      </w:r>
      <w:proofErr w:type="gramStart"/>
      <w:r>
        <w:rPr>
          <w:rFonts w:ascii="Times New Roman" w:hAnsi="Times New Roman" w:cs="Times New Roman"/>
          <w:i/>
          <w:color w:val="000000"/>
        </w:rPr>
        <w:t>work( struct</w:t>
      </w:r>
      <w:proofErr w:type="gramEnd"/>
      <w:r>
        <w:rPr>
          <w:rFonts w:ascii="Times New Roman" w:hAnsi="Times New Roman" w:cs="Times New Roman"/>
          <w:i/>
          <w:color w:val="000000"/>
        </w:rPr>
        <w:t xml:space="preserve"> work_struct *work );</w:t>
      </w:r>
      <w:r>
        <w:rPr>
          <w:rFonts w:ascii="Times New Roman" w:hAnsi="Times New Roman" w:cs="Times New Roman"/>
          <w:color w:val="000000"/>
        </w:rPr>
        <w:t xml:space="preserve"> - действие планируется на выполнение немедленно и будет выполнено, как только рабочий поток </w:t>
      </w:r>
      <w:r>
        <w:rPr>
          <w:rFonts w:ascii="Times New Roman" w:hAnsi="Times New Roman" w:cs="Times New Roman"/>
          <w:i/>
          <w:color w:val="000000"/>
        </w:rPr>
        <w:t>events</w:t>
      </w:r>
      <w:r>
        <w:rPr>
          <w:rFonts w:ascii="Times New Roman" w:hAnsi="Times New Roman" w:cs="Times New Roman"/>
          <w:color w:val="000000"/>
        </w:rPr>
        <w:t>, работающий на данном процессоре, перейдет в состояние выполнения.</w:t>
      </w:r>
    </w:p>
    <w:p w:rsidR="00170E71" w:rsidRDefault="00170E71" w:rsidP="00170E71">
      <w:pPr>
        <w:pStyle w:val="Textbody"/>
        <w:numPr>
          <w:ilvl w:val="0"/>
          <w:numId w:val="13"/>
        </w:numPr>
        <w:spacing w:after="0" w:line="240" w:lineRule="auto"/>
        <w:jc w:val="both"/>
      </w:pPr>
      <w:r>
        <w:rPr>
          <w:rFonts w:ascii="Times New Roman" w:hAnsi="Times New Roman" w:cs="Times New Roman"/>
          <w:i/>
          <w:color w:val="000000"/>
        </w:rPr>
        <w:t>schedule_delayed_</w:t>
      </w:r>
      <w:proofErr w:type="gramStart"/>
      <w:r>
        <w:rPr>
          <w:rFonts w:ascii="Times New Roman" w:hAnsi="Times New Roman" w:cs="Times New Roman"/>
          <w:i/>
          <w:color w:val="000000"/>
        </w:rPr>
        <w:t>work( struct</w:t>
      </w:r>
      <w:proofErr w:type="gramEnd"/>
      <w:r>
        <w:rPr>
          <w:rFonts w:ascii="Times New Roman" w:hAnsi="Times New Roman" w:cs="Times New Roman"/>
          <w:i/>
          <w:color w:val="000000"/>
        </w:rPr>
        <w:t xml:space="preserve"> delayed_work *work, unsigned long delay );</w:t>
      </w:r>
      <w:r>
        <w:rPr>
          <w:rFonts w:ascii="Times New Roman" w:hAnsi="Times New Roman" w:cs="Times New Roman"/>
          <w:color w:val="000000"/>
        </w:rPr>
        <w:t xml:space="preserve"> - в этом случае запланированное действие не будет выполнено, пока не пройдет хотя бы заданное в параметре </w:t>
      </w:r>
      <w:r>
        <w:rPr>
          <w:rFonts w:ascii="Times New Roman" w:hAnsi="Times New Roman" w:cs="Times New Roman"/>
          <w:i/>
          <w:color w:val="000000"/>
        </w:rPr>
        <w:t>delay</w:t>
      </w:r>
      <w:r>
        <w:rPr>
          <w:rFonts w:ascii="Times New Roman" w:hAnsi="Times New Roman" w:cs="Times New Roman"/>
          <w:color w:val="000000"/>
        </w:rPr>
        <w:t xml:space="preserve"> количество импульсов системного таймера.</w:t>
      </w:r>
    </w:p>
    <w:p w:rsidR="00170E71" w:rsidRDefault="00170E71" w:rsidP="00170E71">
      <w:pPr>
        <w:pStyle w:val="Textbody"/>
        <w:spacing w:after="0" w:line="240" w:lineRule="auto"/>
        <w:ind w:firstLine="708"/>
        <w:jc w:val="both"/>
      </w:pPr>
      <w:r>
        <w:rPr>
          <w:rFonts w:ascii="Times New Roman" w:hAnsi="Times New Roman" w:cs="Times New Roman"/>
          <w:color w:val="000000"/>
        </w:rPr>
        <w:t>В обработчике прерывания это выглядит так:</w:t>
      </w:r>
    </w:p>
    <w:tbl>
      <w:tblPr>
        <w:tblW w:w="0" w:type="auto"/>
        <w:tblInd w:w="-40" w:type="dxa"/>
        <w:tblLayout w:type="fixed"/>
        <w:tblLook w:val="0000" w:firstRow="0" w:lastRow="0" w:firstColumn="0" w:lastColumn="0" w:noHBand="0" w:noVBand="0"/>
      </w:tblPr>
      <w:tblGrid>
        <w:gridCol w:w="9651"/>
      </w:tblGrid>
      <w:tr w:rsidR="00170E71" w:rsidTr="0059329F">
        <w:tc>
          <w:tcPr>
            <w:tcW w:w="9651" w:type="dxa"/>
            <w:tcBorders>
              <w:top w:val="single" w:sz="4" w:space="0" w:color="000000"/>
              <w:left w:val="single" w:sz="4" w:space="0" w:color="000000"/>
              <w:bottom w:val="single" w:sz="4" w:space="0" w:color="000000"/>
              <w:right w:val="single" w:sz="4" w:space="0" w:color="000000"/>
            </w:tcBorders>
            <w:shd w:val="clear" w:color="auto" w:fill="auto"/>
          </w:tcPr>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static irqreturn_t xxx_interrupt( int irq, void *dev_id ) {</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 ... */</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schedule_work( hardwork );</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 xml:space="preserve">/* </w:t>
            </w:r>
            <w:r>
              <w:rPr>
                <w:rFonts w:ascii="Times New Roman" w:hAnsi="Times New Roman" w:cs="Times New Roman"/>
                <w:color w:val="000000"/>
                <w:sz w:val="20"/>
                <w:szCs w:val="20"/>
              </w:rPr>
              <w:t>или</w:t>
            </w:r>
            <w:r>
              <w:rPr>
                <w:rFonts w:ascii="Times New Roman" w:hAnsi="Times New Roman" w:cs="Times New Roman"/>
                <w:color w:val="000000"/>
                <w:sz w:val="20"/>
                <w:szCs w:val="20"/>
                <w:lang w:val="en-US"/>
              </w:rPr>
              <w:t xml:space="preserve"> schedule_work( &amp;hardwork ); - </w:t>
            </w:r>
            <w:r>
              <w:rPr>
                <w:rFonts w:ascii="Times New Roman" w:hAnsi="Times New Roman" w:cs="Times New Roman"/>
                <w:color w:val="000000"/>
                <w:sz w:val="20"/>
                <w:szCs w:val="20"/>
              </w:rPr>
              <w:t>для</w:t>
            </w:r>
            <w:r>
              <w:rPr>
                <w:rFonts w:ascii="Times New Roman" w:hAnsi="Times New Roman" w:cs="Times New Roman"/>
                <w:color w:val="000000"/>
                <w:sz w:val="20"/>
                <w:szCs w:val="20"/>
                <w:lang w:val="en-US"/>
              </w:rPr>
              <w:t xml:space="preserve"> </w:t>
            </w:r>
            <w:r>
              <w:rPr>
                <w:rFonts w:ascii="Times New Roman" w:hAnsi="Times New Roman" w:cs="Times New Roman"/>
                <w:color w:val="000000"/>
                <w:sz w:val="20"/>
                <w:szCs w:val="20"/>
              </w:rPr>
              <w:t>статической</w:t>
            </w:r>
            <w:r>
              <w:rPr>
                <w:rFonts w:ascii="Times New Roman" w:hAnsi="Times New Roman" w:cs="Times New Roman"/>
                <w:color w:val="000000"/>
                <w:sz w:val="20"/>
                <w:szCs w:val="20"/>
                <w:lang w:val="en-US"/>
              </w:rPr>
              <w:t xml:space="preserve"> </w:t>
            </w:r>
            <w:r>
              <w:rPr>
                <w:rFonts w:ascii="Times New Roman" w:hAnsi="Times New Roman" w:cs="Times New Roman"/>
                <w:color w:val="000000"/>
                <w:sz w:val="20"/>
                <w:szCs w:val="20"/>
              </w:rPr>
              <w:t>инициализации</w:t>
            </w:r>
            <w:r>
              <w:rPr>
                <w:rFonts w:ascii="Times New Roman" w:hAnsi="Times New Roman" w:cs="Times New Roman"/>
                <w:color w:val="000000"/>
                <w:sz w:val="20"/>
                <w:szCs w:val="20"/>
                <w:lang w:val="en-US"/>
              </w:rPr>
              <w:t xml:space="preserve"> */</w:t>
            </w:r>
          </w:p>
          <w:p w:rsidR="00170E71" w:rsidRDefault="00170E71" w:rsidP="0059329F">
            <w:pPr>
              <w:pStyle w:val="Textbody"/>
              <w:spacing w:after="0" w:line="240" w:lineRule="auto"/>
              <w:ind w:left="709"/>
              <w:jc w:val="both"/>
            </w:pPr>
            <w:r>
              <w:rPr>
                <w:rFonts w:ascii="Times New Roman" w:hAnsi="Times New Roman" w:cs="Times New Roman"/>
                <w:color w:val="000000"/>
                <w:sz w:val="20"/>
                <w:szCs w:val="20"/>
                <w:lang w:val="en-US"/>
              </w:rPr>
              <w:t>return</w:t>
            </w:r>
            <w:r>
              <w:rPr>
                <w:rFonts w:ascii="Times New Roman" w:hAnsi="Times New Roman" w:cs="Times New Roman"/>
                <w:color w:val="000000"/>
                <w:sz w:val="20"/>
                <w:szCs w:val="20"/>
              </w:rPr>
              <w:t xml:space="preserve"> </w:t>
            </w:r>
            <w:r>
              <w:rPr>
                <w:rFonts w:ascii="Times New Roman" w:hAnsi="Times New Roman" w:cs="Times New Roman"/>
                <w:color w:val="000000"/>
                <w:sz w:val="20"/>
                <w:szCs w:val="20"/>
                <w:lang w:val="en-US"/>
              </w:rPr>
              <w:t>IRQ</w:t>
            </w:r>
            <w:r>
              <w:rPr>
                <w:rFonts w:ascii="Times New Roman" w:hAnsi="Times New Roman" w:cs="Times New Roman"/>
                <w:color w:val="000000"/>
                <w:sz w:val="20"/>
                <w:szCs w:val="20"/>
              </w:rPr>
              <w:t>_</w:t>
            </w:r>
            <w:r>
              <w:rPr>
                <w:rFonts w:ascii="Times New Roman" w:hAnsi="Times New Roman" w:cs="Times New Roman"/>
                <w:color w:val="000000"/>
                <w:sz w:val="20"/>
                <w:szCs w:val="20"/>
                <w:lang w:val="en-US"/>
              </w:rPr>
              <w:t>HANDLED</w:t>
            </w:r>
            <w:r>
              <w:rPr>
                <w:rFonts w:ascii="Times New Roman" w:hAnsi="Times New Roman" w:cs="Times New Roman"/>
                <w:color w:val="000000"/>
                <w:sz w:val="20"/>
                <w:szCs w:val="20"/>
              </w:rPr>
              <w:t>;</w:t>
            </w:r>
          </w:p>
          <w:p w:rsidR="00170E71" w:rsidRDefault="00170E71" w:rsidP="0059329F">
            <w:pPr>
              <w:pStyle w:val="Textbody"/>
              <w:spacing w:after="0" w:line="240" w:lineRule="auto"/>
              <w:jc w:val="both"/>
            </w:pPr>
            <w:r>
              <w:rPr>
                <w:rFonts w:ascii="Times New Roman" w:hAnsi="Times New Roman" w:cs="Times New Roman"/>
                <w:color w:val="000000"/>
                <w:sz w:val="20"/>
                <w:szCs w:val="20"/>
              </w:rPr>
              <w:t>}</w:t>
            </w:r>
          </w:p>
        </w:tc>
      </w:tr>
    </w:tbl>
    <w:p w:rsidR="00170E71" w:rsidRDefault="00170E71" w:rsidP="00170E71">
      <w:pPr>
        <w:pStyle w:val="Textbody"/>
        <w:spacing w:after="0" w:line="240" w:lineRule="auto"/>
        <w:ind w:firstLine="708"/>
        <w:jc w:val="both"/>
      </w:pPr>
      <w:r>
        <w:rPr>
          <w:rFonts w:ascii="Times New Roman" w:hAnsi="Times New Roman" w:cs="Times New Roman"/>
          <w:color w:val="000000"/>
        </w:rPr>
        <w:t>Очень часто бывает необходимо ждать, пока очередь отложенных действий очистится (отложенные действия завершатся), это обеспечивает функция:</w:t>
      </w:r>
    </w:p>
    <w:tbl>
      <w:tblPr>
        <w:tblW w:w="0" w:type="auto"/>
        <w:tblInd w:w="-40" w:type="dxa"/>
        <w:tblLayout w:type="fixed"/>
        <w:tblLook w:val="0000" w:firstRow="0" w:lastRow="0" w:firstColumn="0" w:lastColumn="0" w:noHBand="0" w:noVBand="0"/>
      </w:tblPr>
      <w:tblGrid>
        <w:gridCol w:w="9651"/>
      </w:tblGrid>
      <w:tr w:rsidR="00170E71" w:rsidRPr="00B37946" w:rsidTr="0059329F">
        <w:tc>
          <w:tcPr>
            <w:tcW w:w="9651" w:type="dxa"/>
            <w:tcBorders>
              <w:top w:val="single" w:sz="4" w:space="0" w:color="000000"/>
              <w:left w:val="single" w:sz="4" w:space="0" w:color="000000"/>
              <w:bottom w:val="single" w:sz="4" w:space="0" w:color="000000"/>
              <w:right w:val="single" w:sz="4" w:space="0" w:color="000000"/>
            </w:tcBorders>
            <w:shd w:val="clear" w:color="auto" w:fill="auto"/>
          </w:tcPr>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void flush_scheduled_work( void );</w:t>
            </w:r>
          </w:p>
        </w:tc>
      </w:tr>
    </w:tbl>
    <w:p w:rsidR="00170E71" w:rsidRDefault="00170E71" w:rsidP="00170E71">
      <w:pPr>
        <w:pStyle w:val="Textbody"/>
        <w:spacing w:after="0" w:line="240" w:lineRule="auto"/>
        <w:ind w:firstLine="708"/>
        <w:jc w:val="both"/>
      </w:pPr>
      <w:r>
        <w:rPr>
          <w:rFonts w:ascii="Times New Roman" w:hAnsi="Times New Roman" w:cs="Times New Roman"/>
          <w:color w:val="000000"/>
        </w:rPr>
        <w:t>Для отмены незавершённых отложенных действий с задержками используется функция:</w:t>
      </w:r>
    </w:p>
    <w:tbl>
      <w:tblPr>
        <w:tblW w:w="0" w:type="auto"/>
        <w:tblInd w:w="-40" w:type="dxa"/>
        <w:tblLayout w:type="fixed"/>
        <w:tblLook w:val="0000" w:firstRow="0" w:lastRow="0" w:firstColumn="0" w:lastColumn="0" w:noHBand="0" w:noVBand="0"/>
      </w:tblPr>
      <w:tblGrid>
        <w:gridCol w:w="9651"/>
      </w:tblGrid>
      <w:tr w:rsidR="00170E71" w:rsidRPr="00B37946" w:rsidTr="0059329F">
        <w:tc>
          <w:tcPr>
            <w:tcW w:w="9651" w:type="dxa"/>
            <w:tcBorders>
              <w:top w:val="single" w:sz="4" w:space="0" w:color="000000"/>
              <w:left w:val="single" w:sz="4" w:space="0" w:color="000000"/>
              <w:bottom w:val="single" w:sz="4" w:space="0" w:color="000000"/>
              <w:right w:val="single" w:sz="4" w:space="0" w:color="000000"/>
            </w:tcBorders>
            <w:shd w:val="clear" w:color="auto" w:fill="auto"/>
          </w:tcPr>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int cancel_delayed_work( struct work_struct *work );</w:t>
            </w:r>
          </w:p>
        </w:tc>
      </w:tr>
    </w:tbl>
    <w:p w:rsidR="00170E71" w:rsidRDefault="00170E71" w:rsidP="00170E71">
      <w:pPr>
        <w:pStyle w:val="Textbody"/>
        <w:spacing w:after="0" w:line="240" w:lineRule="auto"/>
        <w:ind w:firstLine="709"/>
        <w:jc w:val="both"/>
      </w:pPr>
      <w:r>
        <w:rPr>
          <w:rFonts w:ascii="Times New Roman" w:hAnsi="Times New Roman" w:cs="Times New Roman"/>
          <w:color w:val="000000"/>
        </w:rPr>
        <w:t xml:space="preserve">Но мы не обязательно должны рассчитывать на общие очереди (потоки ядра </w:t>
      </w:r>
      <w:r>
        <w:rPr>
          <w:rFonts w:ascii="Times New Roman" w:hAnsi="Times New Roman" w:cs="Times New Roman"/>
          <w:i/>
          <w:color w:val="000000"/>
        </w:rPr>
        <w:t>events</w:t>
      </w:r>
      <w:r>
        <w:rPr>
          <w:rFonts w:ascii="Times New Roman" w:hAnsi="Times New Roman" w:cs="Times New Roman"/>
          <w:color w:val="000000"/>
        </w:rPr>
        <w:t>) для выполнения отложенных действий — мы можем создать под эти цели собственные очереди (вместе с обслуживающим потоком). Создание</w:t>
      </w:r>
      <w:r>
        <w:rPr>
          <w:rFonts w:ascii="Times New Roman" w:hAnsi="Times New Roman" w:cs="Times New Roman"/>
          <w:color w:val="000000"/>
          <w:lang w:val="en-US"/>
        </w:rPr>
        <w:t xml:space="preserve"> </w:t>
      </w:r>
      <w:r>
        <w:rPr>
          <w:rFonts w:ascii="Times New Roman" w:hAnsi="Times New Roman" w:cs="Times New Roman"/>
          <w:color w:val="000000"/>
        </w:rPr>
        <w:t>обеспечивается</w:t>
      </w:r>
      <w:r>
        <w:rPr>
          <w:rFonts w:ascii="Times New Roman" w:hAnsi="Times New Roman" w:cs="Times New Roman"/>
          <w:color w:val="000000"/>
          <w:lang w:val="en-US"/>
        </w:rPr>
        <w:t xml:space="preserve"> </w:t>
      </w:r>
      <w:r>
        <w:rPr>
          <w:rFonts w:ascii="Times New Roman" w:hAnsi="Times New Roman" w:cs="Times New Roman"/>
          <w:color w:val="000000"/>
        </w:rPr>
        <w:t>макросами</w:t>
      </w:r>
      <w:r>
        <w:rPr>
          <w:rFonts w:ascii="Times New Roman" w:hAnsi="Times New Roman" w:cs="Times New Roman"/>
          <w:color w:val="000000"/>
          <w:lang w:val="en-US"/>
        </w:rPr>
        <w:t xml:space="preserve"> </w:t>
      </w:r>
      <w:r>
        <w:rPr>
          <w:rFonts w:ascii="Times New Roman" w:hAnsi="Times New Roman" w:cs="Times New Roman"/>
          <w:color w:val="000000"/>
        </w:rPr>
        <w:t>вида</w:t>
      </w:r>
      <w:r>
        <w:rPr>
          <w:rFonts w:ascii="Times New Roman" w:hAnsi="Times New Roman" w:cs="Times New Roman"/>
          <w:color w:val="000000"/>
          <w:lang w:val="en-US"/>
        </w:rPr>
        <w:t>:</w:t>
      </w:r>
    </w:p>
    <w:tbl>
      <w:tblPr>
        <w:tblW w:w="0" w:type="auto"/>
        <w:tblInd w:w="-40" w:type="dxa"/>
        <w:tblLayout w:type="fixed"/>
        <w:tblLook w:val="0000" w:firstRow="0" w:lastRow="0" w:firstColumn="0" w:lastColumn="0" w:noHBand="0" w:noVBand="0"/>
      </w:tblPr>
      <w:tblGrid>
        <w:gridCol w:w="9651"/>
      </w:tblGrid>
      <w:tr w:rsidR="00170E71" w:rsidRPr="00B37946" w:rsidTr="0059329F">
        <w:tc>
          <w:tcPr>
            <w:tcW w:w="9651" w:type="dxa"/>
            <w:tcBorders>
              <w:top w:val="single" w:sz="4" w:space="0" w:color="000000"/>
              <w:left w:val="single" w:sz="4" w:space="0" w:color="000000"/>
              <w:bottom w:val="single" w:sz="4" w:space="0" w:color="000000"/>
              <w:right w:val="single" w:sz="4" w:space="0" w:color="000000"/>
            </w:tcBorders>
            <w:shd w:val="clear" w:color="auto" w:fill="auto"/>
          </w:tcPr>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struct workqueue_struct *create_workqueue( const char *name );</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struct workqueue_struct *create_singlethread_workqueue( const char *name );</w:t>
            </w:r>
          </w:p>
        </w:tc>
      </w:tr>
    </w:tbl>
    <w:p w:rsidR="00170E71" w:rsidRDefault="00170E71" w:rsidP="00170E71">
      <w:pPr>
        <w:pStyle w:val="Textbody"/>
        <w:spacing w:after="0" w:line="240" w:lineRule="auto"/>
        <w:ind w:firstLine="709"/>
        <w:jc w:val="both"/>
      </w:pPr>
      <w:r>
        <w:rPr>
          <w:rFonts w:ascii="Times New Roman" w:hAnsi="Times New Roman" w:cs="Times New Roman"/>
          <w:color w:val="000000"/>
        </w:rPr>
        <w:t>Планирование на выполнение в этом случае осуществляют функции:</w:t>
      </w:r>
    </w:p>
    <w:tbl>
      <w:tblPr>
        <w:tblW w:w="0" w:type="auto"/>
        <w:tblInd w:w="-40" w:type="dxa"/>
        <w:tblLayout w:type="fixed"/>
        <w:tblLook w:val="0000" w:firstRow="0" w:lastRow="0" w:firstColumn="0" w:lastColumn="0" w:noHBand="0" w:noVBand="0"/>
      </w:tblPr>
      <w:tblGrid>
        <w:gridCol w:w="9651"/>
      </w:tblGrid>
      <w:tr w:rsidR="00170E71" w:rsidRPr="00B37946" w:rsidTr="0059329F">
        <w:tc>
          <w:tcPr>
            <w:tcW w:w="9651" w:type="dxa"/>
            <w:tcBorders>
              <w:top w:val="single" w:sz="4" w:space="0" w:color="000000"/>
              <w:left w:val="single" w:sz="4" w:space="0" w:color="000000"/>
              <w:bottom w:val="single" w:sz="4" w:space="0" w:color="000000"/>
              <w:right w:val="single" w:sz="4" w:space="0" w:color="000000"/>
            </w:tcBorders>
            <w:shd w:val="clear" w:color="auto" w:fill="auto"/>
          </w:tcPr>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int queue_work( struct workqueue_struct *wq, struct work_struct *work );</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int queue_delayed_work( struct workqueue_struct *wq,struct wesrk_struct *work, unsigned long delay);</w:t>
            </w:r>
          </w:p>
        </w:tc>
      </w:tr>
    </w:tbl>
    <w:p w:rsidR="00170E71" w:rsidRDefault="00170E71" w:rsidP="00170E71">
      <w:pPr>
        <w:pStyle w:val="Textbody"/>
        <w:spacing w:after="0" w:line="240" w:lineRule="auto"/>
        <w:ind w:firstLine="709"/>
        <w:jc w:val="both"/>
      </w:pPr>
      <w:r>
        <w:rPr>
          <w:rFonts w:ascii="Times New Roman" w:hAnsi="Times New Roman" w:cs="Times New Roman"/>
          <w:color w:val="000000"/>
        </w:rPr>
        <w:t xml:space="preserve">Они аналогичны рассмотренным выше </w:t>
      </w:r>
      <w:r>
        <w:rPr>
          <w:rFonts w:ascii="Times New Roman" w:hAnsi="Times New Roman" w:cs="Times New Roman"/>
          <w:i/>
          <w:color w:val="000000"/>
        </w:rPr>
        <w:t>schedule_*()</w:t>
      </w:r>
      <w:r>
        <w:rPr>
          <w:rFonts w:ascii="Times New Roman" w:hAnsi="Times New Roman" w:cs="Times New Roman"/>
          <w:color w:val="000000"/>
        </w:rPr>
        <w:t>, но работают с созданной очередью, указанной 1-м параметром. С вновь созданными потоками предыдущий пример может выглядеть так:</w:t>
      </w:r>
    </w:p>
    <w:tbl>
      <w:tblPr>
        <w:tblW w:w="0" w:type="auto"/>
        <w:tblInd w:w="-40" w:type="dxa"/>
        <w:tblLayout w:type="fixed"/>
        <w:tblLook w:val="0000" w:firstRow="0" w:lastRow="0" w:firstColumn="0" w:lastColumn="0" w:noHBand="0" w:noVBand="0"/>
      </w:tblPr>
      <w:tblGrid>
        <w:gridCol w:w="9651"/>
      </w:tblGrid>
      <w:tr w:rsidR="00170E71" w:rsidTr="0059329F">
        <w:tc>
          <w:tcPr>
            <w:tcW w:w="9651" w:type="dxa"/>
            <w:tcBorders>
              <w:top w:val="single" w:sz="4" w:space="0" w:color="000000"/>
              <w:left w:val="single" w:sz="4" w:space="0" w:color="000000"/>
              <w:bottom w:val="single" w:sz="4" w:space="0" w:color="000000"/>
              <w:right w:val="single" w:sz="4" w:space="0" w:color="000000"/>
            </w:tcBorders>
            <w:shd w:val="clear" w:color="auto" w:fill="auto"/>
          </w:tcPr>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struct workqueue_struct *wq;</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 Driver Initialization */</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static int __init xxx_init( void ) {</w:t>
            </w:r>
          </w:p>
          <w:p w:rsidR="00170E71" w:rsidRPr="0084464E" w:rsidRDefault="00170E71" w:rsidP="0059329F">
            <w:pPr>
              <w:pStyle w:val="Textbody"/>
              <w:spacing w:after="0" w:line="240" w:lineRule="auto"/>
              <w:ind w:firstLine="709"/>
              <w:jc w:val="both"/>
              <w:rPr>
                <w:lang w:val="en-US"/>
              </w:rPr>
            </w:pPr>
            <w:r>
              <w:rPr>
                <w:rFonts w:ascii="Times New Roman" w:hAnsi="Times New Roman" w:cs="Times New Roman"/>
                <w:color w:val="000000"/>
                <w:sz w:val="20"/>
                <w:szCs w:val="20"/>
                <w:lang w:val="en-US"/>
              </w:rPr>
              <w:t>/* ... */</w:t>
            </w:r>
          </w:p>
          <w:p w:rsidR="00170E71" w:rsidRPr="0084464E" w:rsidRDefault="00170E71" w:rsidP="0059329F">
            <w:pPr>
              <w:pStyle w:val="Textbody"/>
              <w:spacing w:after="0" w:line="240" w:lineRule="auto"/>
              <w:ind w:firstLine="709"/>
              <w:jc w:val="both"/>
              <w:rPr>
                <w:lang w:val="en-US"/>
              </w:rPr>
            </w:pPr>
            <w:r>
              <w:rPr>
                <w:rFonts w:ascii="Times New Roman" w:hAnsi="Times New Roman" w:cs="Times New Roman"/>
                <w:color w:val="000000"/>
                <w:sz w:val="20"/>
                <w:szCs w:val="20"/>
                <w:lang w:val="en-US"/>
              </w:rPr>
              <w:t>request_irq( irq, xxx_interrupt, 0, "xxx", NULL );</w:t>
            </w:r>
          </w:p>
          <w:p w:rsidR="00170E71" w:rsidRPr="0084464E" w:rsidRDefault="00170E71" w:rsidP="0059329F">
            <w:pPr>
              <w:pStyle w:val="Textbody"/>
              <w:spacing w:after="0" w:line="240" w:lineRule="auto"/>
              <w:ind w:firstLine="709"/>
              <w:jc w:val="both"/>
              <w:rPr>
                <w:lang w:val="en-US"/>
              </w:rPr>
            </w:pPr>
            <w:r>
              <w:rPr>
                <w:rFonts w:ascii="Times New Roman" w:hAnsi="Times New Roman" w:cs="Times New Roman"/>
                <w:color w:val="000000"/>
                <w:sz w:val="20"/>
                <w:szCs w:val="20"/>
                <w:lang w:val="en-US"/>
              </w:rPr>
              <w:t>hardwork = kmalloc( sizeof(struct work_struct), GFP_KERNEL );</w:t>
            </w:r>
          </w:p>
          <w:p w:rsidR="00170E71" w:rsidRPr="0084464E" w:rsidRDefault="00170E71" w:rsidP="0059329F">
            <w:pPr>
              <w:pStyle w:val="Textbody"/>
              <w:spacing w:after="0" w:line="240" w:lineRule="auto"/>
              <w:ind w:firstLine="709"/>
              <w:jc w:val="both"/>
              <w:rPr>
                <w:lang w:val="en-US"/>
              </w:rPr>
            </w:pPr>
            <w:r>
              <w:rPr>
                <w:rFonts w:ascii="Times New Roman" w:hAnsi="Times New Roman" w:cs="Times New Roman"/>
                <w:color w:val="000000"/>
                <w:sz w:val="20"/>
                <w:szCs w:val="20"/>
                <w:lang w:val="en-US"/>
              </w:rPr>
              <w:t>/* Init the work structure */</w:t>
            </w:r>
          </w:p>
          <w:p w:rsidR="00170E71" w:rsidRPr="0084464E" w:rsidRDefault="00170E71" w:rsidP="0059329F">
            <w:pPr>
              <w:pStyle w:val="Textbody"/>
              <w:spacing w:after="0" w:line="240" w:lineRule="auto"/>
              <w:ind w:firstLine="709"/>
              <w:jc w:val="both"/>
              <w:rPr>
                <w:lang w:val="en-US"/>
              </w:rPr>
            </w:pPr>
            <w:r>
              <w:rPr>
                <w:rFonts w:ascii="Times New Roman" w:hAnsi="Times New Roman" w:cs="Times New Roman"/>
                <w:color w:val="000000"/>
                <w:sz w:val="20"/>
                <w:szCs w:val="20"/>
                <w:lang w:val="en-US"/>
              </w:rPr>
              <w:t>INIT_WORK( hardwork, xxx_analyze, data );</w:t>
            </w:r>
          </w:p>
          <w:p w:rsidR="00170E71" w:rsidRPr="0084464E" w:rsidRDefault="00170E71" w:rsidP="0059329F">
            <w:pPr>
              <w:pStyle w:val="Textbody"/>
              <w:spacing w:after="0" w:line="240" w:lineRule="auto"/>
              <w:ind w:firstLine="709"/>
              <w:jc w:val="both"/>
              <w:rPr>
                <w:lang w:val="en-US"/>
              </w:rPr>
            </w:pPr>
            <w:r>
              <w:rPr>
                <w:rFonts w:ascii="Times New Roman" w:hAnsi="Times New Roman" w:cs="Times New Roman"/>
                <w:color w:val="000000"/>
                <w:sz w:val="20"/>
                <w:szCs w:val="20"/>
                <w:lang w:val="en-US"/>
              </w:rPr>
              <w:t>wq = create_singlethread_workqueue( "xxxdrv" );</w:t>
            </w:r>
          </w:p>
          <w:p w:rsidR="00170E71" w:rsidRPr="0084464E" w:rsidRDefault="00170E71" w:rsidP="0059329F">
            <w:pPr>
              <w:pStyle w:val="Textbody"/>
              <w:spacing w:after="0" w:line="240" w:lineRule="auto"/>
              <w:ind w:firstLine="709"/>
              <w:jc w:val="both"/>
              <w:rPr>
                <w:lang w:val="en-US"/>
              </w:rPr>
            </w:pPr>
            <w:r>
              <w:rPr>
                <w:rFonts w:ascii="Times New Roman" w:hAnsi="Times New Roman" w:cs="Times New Roman"/>
                <w:color w:val="000000"/>
                <w:sz w:val="20"/>
                <w:szCs w:val="20"/>
                <w:lang w:val="en-US"/>
              </w:rPr>
              <w:t>return 0;</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static irqreturn_t xxx_interrupt( int irq, void *dev_id ) {</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 ... */</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queue_work( wq, hardwork );</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return IRQ_HANDLED;</w:t>
            </w:r>
          </w:p>
          <w:p w:rsidR="00170E71" w:rsidRDefault="00170E71" w:rsidP="0059329F">
            <w:pPr>
              <w:pStyle w:val="Textbody"/>
              <w:spacing w:after="0" w:line="240" w:lineRule="auto"/>
              <w:jc w:val="both"/>
            </w:pPr>
            <w:r>
              <w:rPr>
                <w:rFonts w:ascii="Times New Roman" w:hAnsi="Times New Roman" w:cs="Times New Roman"/>
                <w:color w:val="000000"/>
                <w:sz w:val="20"/>
                <w:szCs w:val="20"/>
              </w:rPr>
              <w:t>}</w:t>
            </w:r>
          </w:p>
        </w:tc>
      </w:tr>
    </w:tbl>
    <w:p w:rsidR="00170E71" w:rsidRDefault="00170E71" w:rsidP="00170E71">
      <w:pPr>
        <w:pStyle w:val="Textbody"/>
        <w:spacing w:after="0" w:line="240" w:lineRule="auto"/>
        <w:ind w:firstLine="709"/>
        <w:jc w:val="both"/>
      </w:pPr>
      <w:r>
        <w:rPr>
          <w:rFonts w:ascii="Times New Roman" w:hAnsi="Times New Roman" w:cs="Times New Roman"/>
          <w:color w:val="000000"/>
        </w:rPr>
        <w:t>Аналогично тому, как и для очереди по умолчанию, ожидание завершения действий в заданной очереди может б</w:t>
      </w:r>
      <w:r>
        <w:t>ыть выполнено с помощью функции:</w:t>
      </w:r>
    </w:p>
    <w:tbl>
      <w:tblPr>
        <w:tblW w:w="0" w:type="auto"/>
        <w:tblInd w:w="-40" w:type="dxa"/>
        <w:tblLayout w:type="fixed"/>
        <w:tblLook w:val="0000" w:firstRow="0" w:lastRow="0" w:firstColumn="0" w:lastColumn="0" w:noHBand="0" w:noVBand="0"/>
      </w:tblPr>
      <w:tblGrid>
        <w:gridCol w:w="9651"/>
      </w:tblGrid>
      <w:tr w:rsidR="00170E71" w:rsidRPr="00B37946" w:rsidTr="0059329F">
        <w:tc>
          <w:tcPr>
            <w:tcW w:w="9651" w:type="dxa"/>
            <w:tcBorders>
              <w:top w:val="single" w:sz="4" w:space="0" w:color="000000"/>
              <w:left w:val="single" w:sz="4" w:space="0" w:color="000000"/>
              <w:bottom w:val="single" w:sz="4" w:space="0" w:color="000000"/>
              <w:right w:val="single" w:sz="4" w:space="0" w:color="000000"/>
            </w:tcBorders>
            <w:shd w:val="clear" w:color="auto" w:fill="auto"/>
          </w:tcPr>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void flush_workqueue( struct workqueue_struct *wq );</w:t>
            </w:r>
          </w:p>
        </w:tc>
      </w:tr>
    </w:tbl>
    <w:p w:rsidR="00170E71" w:rsidRPr="0084464E" w:rsidRDefault="00170E71" w:rsidP="00170E71">
      <w:pPr>
        <w:pStyle w:val="Textbody"/>
        <w:spacing w:after="0" w:line="240" w:lineRule="auto"/>
        <w:ind w:left="1440"/>
        <w:jc w:val="center"/>
        <w:rPr>
          <w:rFonts w:ascii="Times New Roman" w:hAnsi="Times New Roman" w:cs="Times New Roman"/>
          <w:b/>
          <w:iCs/>
          <w:color w:val="000000"/>
          <w:lang w:val="en-US"/>
        </w:rPr>
      </w:pPr>
    </w:p>
    <w:p w:rsidR="00170E71" w:rsidRPr="0084464E" w:rsidRDefault="00170E71" w:rsidP="00170E71">
      <w:pPr>
        <w:pStyle w:val="Textbody"/>
        <w:spacing w:after="0" w:line="240" w:lineRule="auto"/>
        <w:jc w:val="center"/>
        <w:rPr>
          <w:rFonts w:ascii="Times New Roman" w:hAnsi="Times New Roman" w:cs="Times New Roman"/>
          <w:b/>
          <w:iCs/>
          <w:color w:val="000000"/>
        </w:rPr>
      </w:pPr>
      <w:r w:rsidRPr="0084464E">
        <w:rPr>
          <w:b/>
        </w:rPr>
        <w:t xml:space="preserve">2.9. </w:t>
      </w:r>
      <w:r w:rsidRPr="0084464E">
        <w:rPr>
          <w:rFonts w:ascii="Times New Roman" w:hAnsi="Times New Roman" w:cs="Times New Roman"/>
          <w:b/>
          <w:iCs/>
          <w:color w:val="000000"/>
        </w:rPr>
        <w:t>Сравнение и примеры</w:t>
      </w:r>
    </w:p>
    <w:p w:rsidR="00170E71" w:rsidRDefault="00170E71" w:rsidP="00170E71">
      <w:pPr>
        <w:pStyle w:val="Textbody"/>
        <w:spacing w:after="0" w:line="240" w:lineRule="auto"/>
        <w:ind w:firstLine="709"/>
        <w:jc w:val="both"/>
      </w:pPr>
      <w:r>
        <w:rPr>
          <w:rFonts w:ascii="Times New Roman" w:hAnsi="Times New Roman" w:cs="Times New Roman"/>
          <w:color w:val="000000"/>
        </w:rPr>
        <w:t xml:space="preserve">Начнём со сравнений. Оставив в стороне рассмотрение </w:t>
      </w:r>
      <w:r>
        <w:rPr>
          <w:rFonts w:ascii="Times New Roman" w:hAnsi="Times New Roman" w:cs="Times New Roman"/>
          <w:i/>
          <w:color w:val="000000"/>
        </w:rPr>
        <w:t>softirq</w:t>
      </w:r>
      <w:r>
        <w:rPr>
          <w:rFonts w:ascii="Times New Roman" w:hAnsi="Times New Roman" w:cs="Times New Roman"/>
          <w:color w:val="000000"/>
        </w:rPr>
        <w:t xml:space="preserve">, как механизм тяжёлый, и уже достаточно обсуждённый, в том смысле, что его использование оправдано при требовании масштабирования высокоскоростных процессов на большое число обслуживающих процессоров в SMP. Две другие рассмотренные схемы — это тасклеты и очереди отложенных действий. Они представляют две различные схемы реализации </w:t>
      </w:r>
      <w:r>
        <w:rPr>
          <w:rFonts w:ascii="Times New Roman" w:hAnsi="Times New Roman" w:cs="Times New Roman"/>
          <w:color w:val="000000"/>
        </w:rPr>
        <w:lastRenderedPageBreak/>
        <w:t>отложенных работ в современном Linux, которые переносят работы из верхних половин в нижние половины драйверов. В тасклетах реализуется механизм с низкой латентностью, который является простым и ясным, а очереди работ имеют более гибкий и развитый API, который позволяет обслуживать несколько отложенных действий в порядке очередей. В каждой схеме откладывание (планирование) последующей работы выполняется из контекста прерывания, но только тасклеты выполняют запуск автоматически в стиле «работа до полного завершения», тогда как очереди отложенных действий разрешают функциям-обработчикам переходить в блокированные состояния. В этом состоит главное принципиальное отличие: рабочая функция тасклета не может блокироваться. Ниже показан пример для тасклетов:</w:t>
      </w:r>
    </w:p>
    <w:tbl>
      <w:tblPr>
        <w:tblW w:w="0" w:type="auto"/>
        <w:tblInd w:w="-40" w:type="dxa"/>
        <w:tblLayout w:type="fixed"/>
        <w:tblLook w:val="0000" w:firstRow="0" w:lastRow="0" w:firstColumn="0" w:lastColumn="0" w:noHBand="0" w:noVBand="0"/>
      </w:tblPr>
      <w:tblGrid>
        <w:gridCol w:w="9651"/>
      </w:tblGrid>
      <w:tr w:rsidR="00170E71" w:rsidTr="0059329F">
        <w:tc>
          <w:tcPr>
            <w:tcW w:w="9651" w:type="dxa"/>
            <w:tcBorders>
              <w:top w:val="single" w:sz="4" w:space="0" w:color="000000"/>
              <w:left w:val="single" w:sz="4" w:space="0" w:color="000000"/>
              <w:bottom w:val="single" w:sz="4" w:space="0" w:color="000000"/>
              <w:right w:val="single" w:sz="4" w:space="0" w:color="000000"/>
            </w:tcBorders>
            <w:shd w:val="clear" w:color="auto" w:fill="auto"/>
          </w:tcPr>
          <w:p w:rsidR="00170E71" w:rsidRPr="0084464E" w:rsidRDefault="00170E71" w:rsidP="0059329F">
            <w:pPr>
              <w:pStyle w:val="Textbody"/>
              <w:spacing w:after="0" w:line="240" w:lineRule="auto"/>
              <w:jc w:val="both"/>
              <w:rPr>
                <w:lang w:val="en-US"/>
              </w:rPr>
            </w:pPr>
            <w:r>
              <w:rPr>
                <w:rFonts w:ascii="Times New Roman" w:hAnsi="Times New Roman" w:cs="Times New Roman"/>
                <w:b/>
                <w:iCs/>
                <w:color w:val="000000"/>
                <w:sz w:val="20"/>
                <w:szCs w:val="20"/>
                <w:lang w:val="en-US"/>
              </w:rPr>
              <w:t>mod_tasklet.c :</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#include &lt;linux/module.h&gt;</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#include &lt;linux/jiffies.h&gt;</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#include &lt;linux/interrupt.h&gt;</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#include &lt;linux/timex.h&gt;</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MODULE_LICENSE("GPL");</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cycles_t cycles1, cycles2;</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static u32 j1, j2;</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char tasklet_data[] = "tasklet_function was called";</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 Bottom Half Function */</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void tasklet_function( unsigned long data ) {</w:t>
            </w:r>
          </w:p>
          <w:p w:rsidR="00170E71" w:rsidRDefault="00170E71" w:rsidP="0059329F">
            <w:pPr>
              <w:pStyle w:val="Textbody"/>
              <w:spacing w:after="0" w:line="240" w:lineRule="auto"/>
              <w:ind w:left="709"/>
              <w:jc w:val="both"/>
            </w:pPr>
            <w:r>
              <w:rPr>
                <w:rFonts w:ascii="Times New Roman" w:hAnsi="Times New Roman" w:cs="Times New Roman"/>
                <w:color w:val="000000"/>
                <w:sz w:val="20"/>
                <w:szCs w:val="20"/>
                <w:lang w:val="en-US"/>
              </w:rPr>
              <w:t>j</w:t>
            </w:r>
            <w:r>
              <w:rPr>
                <w:rFonts w:ascii="Times New Roman" w:hAnsi="Times New Roman" w:cs="Times New Roman"/>
                <w:color w:val="000000"/>
                <w:sz w:val="20"/>
                <w:szCs w:val="20"/>
              </w:rPr>
              <w:t xml:space="preserve">2 = </w:t>
            </w:r>
            <w:r>
              <w:rPr>
                <w:rFonts w:ascii="Times New Roman" w:hAnsi="Times New Roman" w:cs="Times New Roman"/>
                <w:color w:val="000000"/>
                <w:sz w:val="20"/>
                <w:szCs w:val="20"/>
                <w:lang w:val="en-US"/>
              </w:rPr>
              <w:t>jiffies</w:t>
            </w:r>
            <w:r>
              <w:rPr>
                <w:rFonts w:ascii="Times New Roman" w:hAnsi="Times New Roman" w:cs="Times New Roman"/>
                <w:color w:val="000000"/>
                <w:sz w:val="20"/>
                <w:szCs w:val="20"/>
              </w:rPr>
              <w:t xml:space="preserve">; </w:t>
            </w:r>
          </w:p>
          <w:p w:rsidR="00170E71" w:rsidRDefault="00170E71" w:rsidP="0059329F">
            <w:pPr>
              <w:pStyle w:val="Textbody"/>
              <w:spacing w:after="0" w:line="240" w:lineRule="auto"/>
              <w:ind w:left="1418"/>
              <w:jc w:val="both"/>
            </w:pPr>
            <w:r>
              <w:rPr>
                <w:rFonts w:ascii="Times New Roman" w:hAnsi="Times New Roman" w:cs="Times New Roman"/>
                <w:color w:val="000000"/>
                <w:sz w:val="20"/>
                <w:szCs w:val="20"/>
              </w:rPr>
              <w:t xml:space="preserve">// </w:t>
            </w:r>
            <w:proofErr w:type="gramStart"/>
            <w:r>
              <w:rPr>
                <w:rFonts w:ascii="Times New Roman" w:hAnsi="Times New Roman" w:cs="Times New Roman"/>
                <w:color w:val="000000"/>
                <w:sz w:val="20"/>
                <w:szCs w:val="20"/>
                <w:shd w:val="clear" w:color="auto" w:fill="FFFFFF"/>
              </w:rPr>
              <w:t>В</w:t>
            </w:r>
            <w:proofErr w:type="gramEnd"/>
            <w:r>
              <w:rPr>
                <w:rFonts w:ascii="Times New Roman" w:hAnsi="Times New Roman" w:cs="Times New Roman"/>
                <w:color w:val="000000"/>
                <w:sz w:val="20"/>
                <w:szCs w:val="20"/>
                <w:shd w:val="clear" w:color="auto" w:fill="FFFFFF"/>
              </w:rPr>
              <w:t xml:space="preserve"> ядре </w:t>
            </w:r>
            <w:r>
              <w:rPr>
                <w:rFonts w:ascii="Times New Roman" w:hAnsi="Times New Roman" w:cs="Times New Roman"/>
                <w:color w:val="000000"/>
                <w:sz w:val="20"/>
                <w:szCs w:val="20"/>
                <w:shd w:val="clear" w:color="auto" w:fill="FFFFFF"/>
                <w:lang w:val="en-US"/>
              </w:rPr>
              <w:t>Linux</w:t>
            </w:r>
            <w:r>
              <w:rPr>
                <w:rFonts w:ascii="Times New Roman" w:hAnsi="Times New Roman" w:cs="Times New Roman"/>
                <w:color w:val="000000"/>
                <w:sz w:val="20"/>
                <w:szCs w:val="20"/>
                <w:shd w:val="clear" w:color="auto" w:fill="FFFFFF"/>
              </w:rPr>
              <w:t xml:space="preserve"> время измеряется с помощью глобальной переменной с именем // </w:t>
            </w:r>
            <w:r>
              <w:rPr>
                <w:rFonts w:ascii="Times New Roman" w:hAnsi="Times New Roman" w:cs="Times New Roman"/>
                <w:sz w:val="20"/>
                <w:szCs w:val="20"/>
              </w:rPr>
              <w:t>jiffies</w:t>
            </w:r>
            <w:r>
              <w:rPr>
                <w:rFonts w:ascii="Times New Roman" w:hAnsi="Times New Roman" w:cs="Times New Roman"/>
                <w:color w:val="000000"/>
                <w:sz w:val="20"/>
                <w:szCs w:val="20"/>
                <w:shd w:val="clear" w:color="auto" w:fill="FFFFFF"/>
              </w:rPr>
              <w:t>, которая определяет количество временных тиков (тактов)</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cycles2 = get_cycles();</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printk( "%010lld [%05d] : %s\n", (long long unsigned)cycles2, j2, (char*)data );</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return;</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w:t>
            </w:r>
          </w:p>
          <w:p w:rsidR="00170E71" w:rsidRDefault="00170E71" w:rsidP="0059329F">
            <w:pPr>
              <w:pStyle w:val="Textbody"/>
              <w:spacing w:after="0" w:line="240" w:lineRule="auto"/>
              <w:jc w:val="both"/>
              <w:rPr>
                <w:rFonts w:ascii="Times New Roman" w:hAnsi="Times New Roman" w:cs="Times New Roman"/>
                <w:color w:val="000000"/>
                <w:sz w:val="20"/>
                <w:szCs w:val="20"/>
                <w:lang w:val="en-US"/>
              </w:rPr>
            </w:pP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DECLARE_TASKLET( my_tasklet, tasklet_function, (unsigned long)&amp;tasklet_data );</w:t>
            </w:r>
          </w:p>
          <w:p w:rsidR="00170E71" w:rsidRDefault="00170E71" w:rsidP="0059329F">
            <w:pPr>
              <w:pStyle w:val="Textbody"/>
              <w:spacing w:after="0" w:line="240" w:lineRule="auto"/>
              <w:jc w:val="both"/>
              <w:rPr>
                <w:rFonts w:ascii="Times New Roman" w:hAnsi="Times New Roman" w:cs="Times New Roman"/>
                <w:color w:val="000000"/>
                <w:sz w:val="20"/>
                <w:szCs w:val="20"/>
                <w:lang w:val="en-US"/>
              </w:rPr>
            </w:pP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int init_module( void ) {</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j1 = jiffies;</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cycles1 = get_cycles();</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printk( "%010lld [%05d] : tasklet_scheduled\n", (long long unsigned)cycles1, j1 );</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 Schedule the Bottom Half */</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tasklet_schedule( &amp;my_tasklet );</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return 0;</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void cleanup_module( void ) {</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 Stop the tasklet before we exit */</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tasklet_kill( &amp;my_tasklet );</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return;</w:t>
            </w:r>
          </w:p>
          <w:p w:rsidR="00170E71" w:rsidRDefault="00170E71" w:rsidP="0059329F">
            <w:pPr>
              <w:pStyle w:val="Textbody"/>
              <w:spacing w:after="0" w:line="240" w:lineRule="auto"/>
              <w:jc w:val="both"/>
            </w:pPr>
            <w:r>
              <w:rPr>
                <w:rFonts w:ascii="Times New Roman" w:hAnsi="Times New Roman" w:cs="Times New Roman"/>
                <w:color w:val="000000"/>
                <w:sz w:val="20"/>
                <w:szCs w:val="20"/>
              </w:rPr>
              <w:t>}</w:t>
            </w:r>
          </w:p>
        </w:tc>
      </w:tr>
    </w:tbl>
    <w:p w:rsidR="00170E71" w:rsidRDefault="00170E71" w:rsidP="00170E71">
      <w:pPr>
        <w:pStyle w:val="Textbody"/>
        <w:spacing w:after="0" w:line="240" w:lineRule="auto"/>
        <w:ind w:firstLine="709"/>
        <w:jc w:val="both"/>
      </w:pPr>
      <w:r>
        <w:rPr>
          <w:rFonts w:ascii="Times New Roman" w:hAnsi="Times New Roman" w:cs="Times New Roman"/>
          <w:color w:val="000000"/>
        </w:rPr>
        <w:t>Вот как выглядит его исполнение:</w:t>
      </w:r>
    </w:p>
    <w:tbl>
      <w:tblPr>
        <w:tblW w:w="0" w:type="auto"/>
        <w:tblInd w:w="-40" w:type="dxa"/>
        <w:tblLayout w:type="fixed"/>
        <w:tblLook w:val="0000" w:firstRow="0" w:lastRow="0" w:firstColumn="0" w:lastColumn="0" w:noHBand="0" w:noVBand="0"/>
      </w:tblPr>
      <w:tblGrid>
        <w:gridCol w:w="9651"/>
      </w:tblGrid>
      <w:tr w:rsidR="00170E71" w:rsidRPr="00B37946" w:rsidTr="0059329F">
        <w:tc>
          <w:tcPr>
            <w:tcW w:w="9651" w:type="dxa"/>
            <w:tcBorders>
              <w:top w:val="single" w:sz="4" w:space="0" w:color="000000"/>
              <w:left w:val="single" w:sz="4" w:space="0" w:color="000000"/>
              <w:bottom w:val="single" w:sz="4" w:space="0" w:color="000000"/>
              <w:right w:val="single" w:sz="4" w:space="0" w:color="000000"/>
            </w:tcBorders>
            <w:shd w:val="clear" w:color="auto" w:fill="auto"/>
          </w:tcPr>
          <w:p w:rsidR="00170E71" w:rsidRPr="0084464E" w:rsidRDefault="00170E71" w:rsidP="0059329F">
            <w:pPr>
              <w:pStyle w:val="Textbody"/>
              <w:spacing w:after="0" w:line="240" w:lineRule="auto"/>
              <w:jc w:val="both"/>
              <w:rPr>
                <w:lang w:val="en-US"/>
              </w:rPr>
            </w:pPr>
            <w:r>
              <w:rPr>
                <w:rFonts w:ascii="Times New Roman" w:hAnsi="Times New Roman" w:cs="Times New Roman"/>
                <w:b/>
                <w:bCs/>
                <w:color w:val="000000"/>
                <w:sz w:val="20"/>
                <w:szCs w:val="20"/>
                <w:lang w:val="en-US"/>
              </w:rPr>
              <w:t>nikita@nikita-K53SM:~/labs/2semester/lab7/2$ make</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make -C /lib/modules/4.4.0-75-generic/build M=/home/</w:t>
            </w:r>
            <w:r w:rsidR="008B662B">
              <w:rPr>
                <w:rFonts w:ascii="Times New Roman" w:hAnsi="Times New Roman" w:cs="Times New Roman"/>
                <w:color w:val="000000"/>
                <w:sz w:val="20"/>
                <w:szCs w:val="20"/>
                <w:lang w:val="en-US"/>
              </w:rPr>
              <w:t>nikita</w:t>
            </w:r>
            <w:r>
              <w:rPr>
                <w:rFonts w:ascii="Times New Roman" w:hAnsi="Times New Roman" w:cs="Times New Roman"/>
                <w:color w:val="000000"/>
                <w:sz w:val="20"/>
                <w:szCs w:val="20"/>
                <w:lang w:val="en-US"/>
              </w:rPr>
              <w:t>/labs/2semester/lab7/2 modules</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make[1]: вход в каталог «/usr/src/linux-headers-4.4.0-75-generic»</w:t>
            </w:r>
          </w:p>
          <w:p w:rsidR="00170E71" w:rsidRPr="0084464E" w:rsidRDefault="00170E71" w:rsidP="0059329F">
            <w:pPr>
              <w:pStyle w:val="Textbody"/>
              <w:spacing w:after="0" w:line="240" w:lineRule="auto"/>
              <w:jc w:val="both"/>
              <w:rPr>
                <w:lang w:val="en-US"/>
              </w:rPr>
            </w:pPr>
            <w:r>
              <w:rPr>
                <w:rFonts w:ascii="Times New Roman" w:eastAsia="Times New Roman" w:hAnsi="Times New Roman" w:cs="Times New Roman"/>
                <w:color w:val="000000"/>
                <w:sz w:val="20"/>
                <w:szCs w:val="20"/>
                <w:lang w:val="en-US"/>
              </w:rPr>
              <w:t xml:space="preserve">  </w:t>
            </w:r>
            <w:r>
              <w:rPr>
                <w:rFonts w:ascii="Times New Roman" w:hAnsi="Times New Roman" w:cs="Times New Roman"/>
                <w:color w:val="000000"/>
                <w:sz w:val="20"/>
                <w:szCs w:val="20"/>
                <w:lang w:val="en-US"/>
              </w:rPr>
              <w:t>CC [M]  /home/</w:t>
            </w:r>
            <w:r w:rsidR="008B662B">
              <w:rPr>
                <w:rFonts w:ascii="Times New Roman" w:hAnsi="Times New Roman" w:cs="Times New Roman"/>
                <w:color w:val="000000"/>
                <w:sz w:val="20"/>
                <w:szCs w:val="20"/>
                <w:lang w:val="en-US"/>
              </w:rPr>
              <w:t>nikita</w:t>
            </w:r>
            <w:r>
              <w:rPr>
                <w:rFonts w:ascii="Times New Roman" w:hAnsi="Times New Roman" w:cs="Times New Roman"/>
                <w:color w:val="000000"/>
                <w:sz w:val="20"/>
                <w:szCs w:val="20"/>
                <w:lang w:val="en-US"/>
              </w:rPr>
              <w:t>/labs/2semester/lab7/2/mod_tasklet.o</w:t>
            </w:r>
          </w:p>
          <w:p w:rsidR="00170E71" w:rsidRPr="0084464E" w:rsidRDefault="00170E71" w:rsidP="0059329F">
            <w:pPr>
              <w:pStyle w:val="Textbody"/>
              <w:spacing w:after="0" w:line="240" w:lineRule="auto"/>
              <w:jc w:val="both"/>
              <w:rPr>
                <w:lang w:val="en-US"/>
              </w:rPr>
            </w:pPr>
            <w:r>
              <w:rPr>
                <w:rFonts w:ascii="Times New Roman" w:eastAsia="Times New Roman" w:hAnsi="Times New Roman" w:cs="Times New Roman"/>
                <w:color w:val="000000"/>
                <w:sz w:val="20"/>
                <w:szCs w:val="20"/>
                <w:lang w:val="en-US"/>
              </w:rPr>
              <w:t xml:space="preserve">  </w:t>
            </w:r>
            <w:r>
              <w:rPr>
                <w:rFonts w:ascii="Times New Roman" w:hAnsi="Times New Roman" w:cs="Times New Roman"/>
                <w:color w:val="000000"/>
                <w:sz w:val="20"/>
                <w:szCs w:val="20"/>
                <w:lang w:val="en-US"/>
              </w:rPr>
              <w:t>CC [M]  /home/</w:t>
            </w:r>
            <w:r w:rsidR="008B662B">
              <w:rPr>
                <w:rFonts w:ascii="Times New Roman" w:hAnsi="Times New Roman" w:cs="Times New Roman"/>
                <w:color w:val="000000"/>
                <w:sz w:val="20"/>
                <w:szCs w:val="20"/>
                <w:lang w:val="en-US"/>
              </w:rPr>
              <w:t>nikita</w:t>
            </w:r>
            <w:r>
              <w:rPr>
                <w:rFonts w:ascii="Times New Roman" w:hAnsi="Times New Roman" w:cs="Times New Roman"/>
                <w:color w:val="000000"/>
                <w:sz w:val="20"/>
                <w:szCs w:val="20"/>
                <w:lang w:val="en-US"/>
              </w:rPr>
              <w:t>/labs/2semester/lab7/2/mod_workqueue.o</w:t>
            </w:r>
          </w:p>
          <w:p w:rsidR="00170E71" w:rsidRPr="0084464E" w:rsidRDefault="00170E71" w:rsidP="0059329F">
            <w:pPr>
              <w:pStyle w:val="Textbody"/>
              <w:spacing w:after="0" w:line="240" w:lineRule="auto"/>
              <w:jc w:val="both"/>
              <w:rPr>
                <w:lang w:val="en-US"/>
              </w:rPr>
            </w:pPr>
            <w:r>
              <w:rPr>
                <w:rFonts w:ascii="Times New Roman" w:eastAsia="Times New Roman" w:hAnsi="Times New Roman" w:cs="Times New Roman"/>
                <w:color w:val="000000"/>
                <w:sz w:val="20"/>
                <w:szCs w:val="20"/>
                <w:lang w:val="en-US"/>
              </w:rPr>
              <w:t xml:space="preserve">  </w:t>
            </w:r>
            <w:r>
              <w:rPr>
                <w:rFonts w:ascii="Times New Roman" w:hAnsi="Times New Roman" w:cs="Times New Roman"/>
                <w:color w:val="000000"/>
                <w:sz w:val="20"/>
                <w:szCs w:val="20"/>
                <w:lang w:val="en-US"/>
              </w:rPr>
              <w:t>Building modules, stage 2.</w:t>
            </w:r>
          </w:p>
          <w:p w:rsidR="00170E71" w:rsidRPr="0084464E" w:rsidRDefault="00170E71" w:rsidP="0059329F">
            <w:pPr>
              <w:pStyle w:val="Textbody"/>
              <w:spacing w:after="0" w:line="240" w:lineRule="auto"/>
              <w:jc w:val="both"/>
              <w:rPr>
                <w:lang w:val="en-US"/>
              </w:rPr>
            </w:pPr>
            <w:r>
              <w:rPr>
                <w:rFonts w:ascii="Times New Roman" w:eastAsia="Times New Roman" w:hAnsi="Times New Roman" w:cs="Times New Roman"/>
                <w:color w:val="000000"/>
                <w:sz w:val="20"/>
                <w:szCs w:val="20"/>
                <w:lang w:val="en-US"/>
              </w:rPr>
              <w:t xml:space="preserve">  </w:t>
            </w:r>
            <w:r>
              <w:rPr>
                <w:rFonts w:ascii="Times New Roman" w:hAnsi="Times New Roman" w:cs="Times New Roman"/>
                <w:color w:val="000000"/>
                <w:sz w:val="20"/>
                <w:szCs w:val="20"/>
                <w:lang w:val="en-US"/>
              </w:rPr>
              <w:t>MODPOST 3 modules</w:t>
            </w:r>
          </w:p>
          <w:p w:rsidR="00170E71" w:rsidRPr="0084464E" w:rsidRDefault="00170E71" w:rsidP="0059329F">
            <w:pPr>
              <w:pStyle w:val="Textbody"/>
              <w:spacing w:after="0" w:line="240" w:lineRule="auto"/>
              <w:jc w:val="both"/>
              <w:rPr>
                <w:lang w:val="en-US"/>
              </w:rPr>
            </w:pPr>
            <w:r>
              <w:rPr>
                <w:rFonts w:ascii="Times New Roman" w:eastAsia="Times New Roman" w:hAnsi="Times New Roman" w:cs="Times New Roman"/>
                <w:color w:val="000000"/>
                <w:sz w:val="20"/>
                <w:szCs w:val="20"/>
                <w:lang w:val="en-US"/>
              </w:rPr>
              <w:t xml:space="preserve">  </w:t>
            </w:r>
            <w:r>
              <w:rPr>
                <w:rFonts w:ascii="Times New Roman" w:hAnsi="Times New Roman" w:cs="Times New Roman"/>
                <w:color w:val="000000"/>
                <w:sz w:val="20"/>
                <w:szCs w:val="20"/>
                <w:lang w:val="en-US"/>
              </w:rPr>
              <w:t>CC      /home/</w:t>
            </w:r>
            <w:r w:rsidR="008B662B">
              <w:rPr>
                <w:rFonts w:ascii="Times New Roman" w:hAnsi="Times New Roman" w:cs="Times New Roman"/>
                <w:color w:val="000000"/>
                <w:sz w:val="20"/>
                <w:szCs w:val="20"/>
                <w:lang w:val="en-US"/>
              </w:rPr>
              <w:t>nikita</w:t>
            </w:r>
            <w:r>
              <w:rPr>
                <w:rFonts w:ascii="Times New Roman" w:hAnsi="Times New Roman" w:cs="Times New Roman"/>
                <w:color w:val="000000"/>
                <w:sz w:val="20"/>
                <w:szCs w:val="20"/>
                <w:lang w:val="en-US"/>
              </w:rPr>
              <w:t>/labs/2semester/lab7/2/mod_tasklet.mod.o</w:t>
            </w:r>
          </w:p>
          <w:p w:rsidR="00170E71" w:rsidRPr="0084464E" w:rsidRDefault="00170E71" w:rsidP="0059329F">
            <w:pPr>
              <w:pStyle w:val="Textbody"/>
              <w:spacing w:after="0" w:line="240" w:lineRule="auto"/>
              <w:jc w:val="both"/>
              <w:rPr>
                <w:lang w:val="en-US"/>
              </w:rPr>
            </w:pPr>
            <w:r>
              <w:rPr>
                <w:rFonts w:ascii="Times New Roman" w:eastAsia="Times New Roman" w:hAnsi="Times New Roman" w:cs="Times New Roman"/>
                <w:color w:val="000000"/>
                <w:sz w:val="20"/>
                <w:szCs w:val="20"/>
                <w:lang w:val="en-US"/>
              </w:rPr>
              <w:t xml:space="preserve">  </w:t>
            </w:r>
            <w:r>
              <w:rPr>
                <w:rFonts w:ascii="Times New Roman" w:hAnsi="Times New Roman" w:cs="Times New Roman"/>
                <w:color w:val="000000"/>
                <w:sz w:val="20"/>
                <w:szCs w:val="20"/>
                <w:lang w:val="en-US"/>
              </w:rPr>
              <w:t>LD [M]  /home/</w:t>
            </w:r>
            <w:r w:rsidR="008B662B">
              <w:rPr>
                <w:rFonts w:ascii="Times New Roman" w:hAnsi="Times New Roman" w:cs="Times New Roman"/>
                <w:color w:val="000000"/>
                <w:sz w:val="20"/>
                <w:szCs w:val="20"/>
                <w:lang w:val="en-US"/>
              </w:rPr>
              <w:t>nikita</w:t>
            </w:r>
            <w:r>
              <w:rPr>
                <w:rFonts w:ascii="Times New Roman" w:hAnsi="Times New Roman" w:cs="Times New Roman"/>
                <w:color w:val="000000"/>
                <w:sz w:val="20"/>
                <w:szCs w:val="20"/>
                <w:lang w:val="en-US"/>
              </w:rPr>
              <w:t>/labs/2semester/lab7/2/mod_tasklet.ko</w:t>
            </w:r>
          </w:p>
          <w:p w:rsidR="00170E71" w:rsidRPr="0084464E" w:rsidRDefault="00170E71" w:rsidP="0059329F">
            <w:pPr>
              <w:pStyle w:val="Textbody"/>
              <w:spacing w:after="0" w:line="240" w:lineRule="auto"/>
              <w:jc w:val="both"/>
              <w:rPr>
                <w:lang w:val="en-US"/>
              </w:rPr>
            </w:pPr>
            <w:r>
              <w:rPr>
                <w:rFonts w:ascii="Times New Roman" w:eastAsia="Times New Roman" w:hAnsi="Times New Roman" w:cs="Times New Roman"/>
                <w:color w:val="000000"/>
                <w:sz w:val="20"/>
                <w:szCs w:val="20"/>
                <w:lang w:val="en-US"/>
              </w:rPr>
              <w:t xml:space="preserve">  </w:t>
            </w:r>
            <w:r>
              <w:rPr>
                <w:rFonts w:ascii="Times New Roman" w:hAnsi="Times New Roman" w:cs="Times New Roman"/>
                <w:color w:val="000000"/>
                <w:sz w:val="20"/>
                <w:szCs w:val="20"/>
                <w:lang w:val="en-US"/>
              </w:rPr>
              <w:t>CC      /home/</w:t>
            </w:r>
            <w:r w:rsidR="008B662B">
              <w:rPr>
                <w:rFonts w:ascii="Times New Roman" w:hAnsi="Times New Roman" w:cs="Times New Roman"/>
                <w:color w:val="000000"/>
                <w:sz w:val="20"/>
                <w:szCs w:val="20"/>
                <w:lang w:val="en-US"/>
              </w:rPr>
              <w:t>nikita</w:t>
            </w:r>
            <w:r>
              <w:rPr>
                <w:rFonts w:ascii="Times New Roman" w:hAnsi="Times New Roman" w:cs="Times New Roman"/>
                <w:color w:val="000000"/>
                <w:sz w:val="20"/>
                <w:szCs w:val="20"/>
                <w:lang w:val="en-US"/>
              </w:rPr>
              <w:t>/labs/2semester/lab7/2/mod_workqueue.mod.o</w:t>
            </w:r>
          </w:p>
          <w:p w:rsidR="00170E71" w:rsidRPr="0084464E" w:rsidRDefault="00170E71" w:rsidP="0059329F">
            <w:pPr>
              <w:pStyle w:val="Textbody"/>
              <w:spacing w:after="0" w:line="240" w:lineRule="auto"/>
              <w:jc w:val="both"/>
              <w:rPr>
                <w:lang w:val="en-US"/>
              </w:rPr>
            </w:pPr>
            <w:r>
              <w:rPr>
                <w:rFonts w:ascii="Times New Roman" w:eastAsia="Times New Roman" w:hAnsi="Times New Roman" w:cs="Times New Roman"/>
                <w:color w:val="000000"/>
                <w:sz w:val="20"/>
                <w:szCs w:val="20"/>
                <w:lang w:val="en-US"/>
              </w:rPr>
              <w:t xml:space="preserve">  </w:t>
            </w:r>
            <w:r>
              <w:rPr>
                <w:rFonts w:ascii="Times New Roman" w:hAnsi="Times New Roman" w:cs="Times New Roman"/>
                <w:color w:val="000000"/>
                <w:sz w:val="20"/>
                <w:szCs w:val="20"/>
                <w:lang w:val="en-US"/>
              </w:rPr>
              <w:t>LD [M]  /home/</w:t>
            </w:r>
            <w:r w:rsidR="008B662B">
              <w:rPr>
                <w:rFonts w:ascii="Times New Roman" w:hAnsi="Times New Roman" w:cs="Times New Roman"/>
                <w:color w:val="000000"/>
                <w:sz w:val="20"/>
                <w:szCs w:val="20"/>
                <w:lang w:val="en-US"/>
              </w:rPr>
              <w:t>nikita</w:t>
            </w:r>
            <w:r>
              <w:rPr>
                <w:rFonts w:ascii="Times New Roman" w:hAnsi="Times New Roman" w:cs="Times New Roman"/>
                <w:color w:val="000000"/>
                <w:sz w:val="20"/>
                <w:szCs w:val="20"/>
                <w:lang w:val="en-US"/>
              </w:rPr>
              <w:t>/labs/2semester/lab7/2/mod_workqueue.ko</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make[1]: выход из каталога «/usr/src/linux-headers-4.4.0-75-generic»</w:t>
            </w:r>
          </w:p>
          <w:p w:rsidR="00170E71" w:rsidRPr="0084464E" w:rsidRDefault="00170E71" w:rsidP="0059329F">
            <w:pPr>
              <w:pStyle w:val="Textbody"/>
              <w:spacing w:after="0" w:line="240" w:lineRule="auto"/>
              <w:jc w:val="both"/>
              <w:rPr>
                <w:lang w:val="en-US"/>
              </w:rPr>
            </w:pPr>
            <w:r>
              <w:rPr>
                <w:rFonts w:ascii="Times New Roman" w:hAnsi="Times New Roman" w:cs="Times New Roman"/>
                <w:b/>
                <w:bCs/>
                <w:color w:val="000000"/>
                <w:sz w:val="20"/>
                <w:szCs w:val="20"/>
                <w:lang w:val="en-US"/>
              </w:rPr>
              <w:t>nikita@nikita-K53SM:~/labs/2semester/lab7/2$ sudo insmod mod_tasklet.ko</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 xml:space="preserve">[sudo] пароль для </w:t>
            </w:r>
            <w:r w:rsidR="008B662B">
              <w:rPr>
                <w:rFonts w:ascii="Times New Roman" w:hAnsi="Times New Roman" w:cs="Times New Roman"/>
                <w:color w:val="000000"/>
                <w:sz w:val="20"/>
                <w:szCs w:val="20"/>
                <w:lang w:val="en-US"/>
              </w:rPr>
              <w:t>nikita</w:t>
            </w:r>
            <w:r>
              <w:rPr>
                <w:rFonts w:ascii="Times New Roman" w:hAnsi="Times New Roman" w:cs="Times New Roman"/>
                <w:color w:val="000000"/>
                <w:sz w:val="20"/>
                <w:szCs w:val="20"/>
                <w:lang w:val="en-US"/>
              </w:rPr>
              <w:t xml:space="preserve">: </w:t>
            </w:r>
          </w:p>
          <w:p w:rsidR="00170E71" w:rsidRPr="0084464E" w:rsidRDefault="00170E71" w:rsidP="0059329F">
            <w:pPr>
              <w:pStyle w:val="Textbody"/>
              <w:spacing w:after="0" w:line="240" w:lineRule="auto"/>
              <w:jc w:val="both"/>
              <w:rPr>
                <w:lang w:val="en-US"/>
              </w:rPr>
            </w:pPr>
            <w:r>
              <w:rPr>
                <w:rFonts w:ascii="Times New Roman" w:hAnsi="Times New Roman" w:cs="Times New Roman"/>
                <w:b/>
                <w:bCs/>
                <w:color w:val="000000"/>
                <w:sz w:val="20"/>
                <w:szCs w:val="20"/>
                <w:lang w:val="en-US"/>
              </w:rPr>
              <w:t>nikita@nikita-K53SM:~/labs/2semester/lab7/2$ dmesg | tail -n100 | grep " : "</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lastRenderedPageBreak/>
              <w:t>[ 4991.782392] 10971008153150 [1172957] : tasklet_scheduled</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[ 4991.782513] 10971008421646 [1172957] : tasklet_function was called</w:t>
            </w:r>
          </w:p>
          <w:p w:rsidR="00170E71" w:rsidRPr="0084464E" w:rsidRDefault="00170E71" w:rsidP="0059329F">
            <w:pPr>
              <w:pStyle w:val="Textbody"/>
              <w:spacing w:after="0" w:line="240" w:lineRule="auto"/>
              <w:jc w:val="both"/>
              <w:rPr>
                <w:lang w:val="en-US"/>
              </w:rPr>
            </w:pPr>
            <w:r>
              <w:rPr>
                <w:rFonts w:ascii="Times New Roman" w:hAnsi="Times New Roman" w:cs="Times New Roman"/>
                <w:b/>
                <w:bCs/>
                <w:color w:val="000000"/>
                <w:sz w:val="20"/>
                <w:szCs w:val="20"/>
                <w:lang w:val="en-US"/>
              </w:rPr>
              <w:t>nikita@nikita-K53SM:~/labs/2semester/lab7/2$ sudo rmmod mod_tasklet</w:t>
            </w:r>
          </w:p>
          <w:p w:rsidR="00170E71" w:rsidRDefault="00170E71" w:rsidP="0059329F">
            <w:pPr>
              <w:pStyle w:val="Textbody"/>
              <w:spacing w:after="0" w:line="240" w:lineRule="auto"/>
              <w:jc w:val="both"/>
              <w:rPr>
                <w:rFonts w:ascii="Times New Roman" w:hAnsi="Times New Roman" w:cs="Times New Roman"/>
                <w:color w:val="000000"/>
                <w:sz w:val="20"/>
                <w:szCs w:val="20"/>
                <w:lang w:val="en-US"/>
              </w:rPr>
            </w:pP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[ 4956.924387] 2188683488508 [1164268] : tasklet_scheduled</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[ 4956.924461] 2188683651047 [1164268] : tasklet_function was called</w:t>
            </w:r>
          </w:p>
          <w:p w:rsidR="00170E71" w:rsidRPr="0084464E" w:rsidRDefault="00170E71" w:rsidP="0059329F">
            <w:pPr>
              <w:pStyle w:val="Textbody"/>
              <w:spacing w:after="0" w:line="240" w:lineRule="auto"/>
              <w:jc w:val="both"/>
              <w:rPr>
                <w:lang w:val="en-US"/>
              </w:rPr>
            </w:pPr>
            <w:r>
              <w:rPr>
                <w:rFonts w:ascii="Times New Roman" w:hAnsi="Times New Roman" w:cs="Times New Roman"/>
                <w:b/>
                <w:bCs/>
                <w:color w:val="000000"/>
                <w:sz w:val="20"/>
                <w:szCs w:val="20"/>
                <w:lang w:val="en-US"/>
              </w:rPr>
              <w:t>nikita@nikita-K53SM:~/lab2$ sudo rmmod mod_tasklet</w:t>
            </w:r>
          </w:p>
        </w:tc>
      </w:tr>
    </w:tbl>
    <w:p w:rsidR="00170E71" w:rsidRDefault="00170E71" w:rsidP="00170E71">
      <w:pPr>
        <w:pStyle w:val="Textbody"/>
        <w:spacing w:after="0" w:line="240" w:lineRule="auto"/>
        <w:ind w:firstLine="709"/>
        <w:jc w:val="both"/>
      </w:pPr>
      <w:r>
        <w:rPr>
          <w:rFonts w:ascii="Times New Roman" w:hAnsi="Times New Roman" w:cs="Times New Roman"/>
          <w:color w:val="000000"/>
        </w:rPr>
        <w:lastRenderedPageBreak/>
        <w:t xml:space="preserve">По временным меткам видно, что выполнение функции тасклета происходит позже планирования тасклета на выполнение, но латентность очень низкая (системный счётчик </w:t>
      </w:r>
      <w:r>
        <w:rPr>
          <w:rFonts w:ascii="Times New Roman" w:hAnsi="Times New Roman" w:cs="Times New Roman"/>
          <w:i/>
          <w:color w:val="000000"/>
        </w:rPr>
        <w:t>jiffies</w:t>
      </w:r>
      <w:r>
        <w:rPr>
          <w:rFonts w:ascii="Times New Roman" w:hAnsi="Times New Roman" w:cs="Times New Roman"/>
          <w:color w:val="000000"/>
        </w:rPr>
        <w:t xml:space="preserve"> не успевает изменить значение, всё происходит в пределах одного системного тика), отсрочка выполнения составляет порядка 270000 процессорных тактов. В следующем примере мы проделаем практически то же самое (близкие эксперименты для возможностей сравнения), но относительно очередей отложенных действий:</w:t>
      </w:r>
    </w:p>
    <w:tbl>
      <w:tblPr>
        <w:tblW w:w="0" w:type="auto"/>
        <w:tblInd w:w="-40" w:type="dxa"/>
        <w:tblLayout w:type="fixed"/>
        <w:tblLook w:val="0000" w:firstRow="0" w:lastRow="0" w:firstColumn="0" w:lastColumn="0" w:noHBand="0" w:noVBand="0"/>
      </w:tblPr>
      <w:tblGrid>
        <w:gridCol w:w="9651"/>
      </w:tblGrid>
      <w:tr w:rsidR="00170E71" w:rsidTr="0059329F">
        <w:tc>
          <w:tcPr>
            <w:tcW w:w="9651" w:type="dxa"/>
            <w:tcBorders>
              <w:top w:val="single" w:sz="4" w:space="0" w:color="000000"/>
              <w:left w:val="single" w:sz="4" w:space="0" w:color="000000"/>
              <w:bottom w:val="single" w:sz="4" w:space="0" w:color="000000"/>
              <w:right w:val="single" w:sz="4" w:space="0" w:color="000000"/>
            </w:tcBorders>
            <w:shd w:val="clear" w:color="auto" w:fill="auto"/>
          </w:tcPr>
          <w:p w:rsidR="00170E71" w:rsidRPr="0084464E" w:rsidRDefault="00170E71" w:rsidP="0059329F">
            <w:pPr>
              <w:pStyle w:val="Textbody"/>
              <w:spacing w:after="0" w:line="240" w:lineRule="auto"/>
              <w:jc w:val="both"/>
              <w:rPr>
                <w:lang w:val="en-US"/>
              </w:rPr>
            </w:pPr>
            <w:r>
              <w:rPr>
                <w:rFonts w:ascii="Times New Roman" w:hAnsi="Times New Roman" w:cs="Times New Roman"/>
                <w:b/>
                <w:iCs/>
                <w:color w:val="000000"/>
                <w:sz w:val="20"/>
                <w:szCs w:val="20"/>
                <w:lang w:val="en-US"/>
              </w:rPr>
              <w:t>mod_workqueue.c :</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#include &lt;linux/module.h&gt;</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#include &lt;linux/jiffies.h&gt;</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#include &lt;linux/interrupt.h&gt;</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#include &lt;linux/timex.h&gt;</w:t>
            </w:r>
          </w:p>
          <w:p w:rsidR="00170E71" w:rsidRPr="0084464E" w:rsidRDefault="00170E71" w:rsidP="0059329F">
            <w:pPr>
              <w:pStyle w:val="Textbody"/>
              <w:spacing w:after="0" w:line="240" w:lineRule="auto"/>
              <w:jc w:val="both"/>
              <w:rPr>
                <w:lang w:val="en-US"/>
              </w:rPr>
            </w:pPr>
            <w:r>
              <w:rPr>
                <w:rStyle w:val="ae"/>
                <w:rFonts w:ascii="Times New Roman" w:hAnsi="Times New Roman" w:cs="Times New Roman"/>
                <w:color w:val="000000"/>
                <w:sz w:val="20"/>
                <w:szCs w:val="20"/>
                <w:lang w:val="en-US"/>
              </w:rPr>
              <w:t>#include&lt;linux/slab.h&gt;</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MODULE_LICENSE("GPL");</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static struct workqueue_struct *my_wq;</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typedef struct {</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struct work_struct my_work;</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int id;</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u32 j;</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cycles_t cycles;</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 my_work_t;</w:t>
            </w:r>
          </w:p>
          <w:p w:rsidR="00170E71" w:rsidRDefault="00170E71" w:rsidP="0059329F">
            <w:pPr>
              <w:pStyle w:val="Textbody"/>
              <w:spacing w:after="0" w:line="240" w:lineRule="auto"/>
              <w:jc w:val="both"/>
              <w:rPr>
                <w:rFonts w:ascii="Times New Roman" w:hAnsi="Times New Roman" w:cs="Times New Roman"/>
                <w:color w:val="000000"/>
                <w:sz w:val="20"/>
                <w:szCs w:val="20"/>
                <w:lang w:val="en-US"/>
              </w:rPr>
            </w:pP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 Bottom Half Function */</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static void my_wq_function( struct work_struct *work ) {</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u32 j = jiffies;</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cycles_t cycles = get_cycles();</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my_work_t *wrk = (my_work_t*) work;</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printk( "#%d : %010lld [%05d] =&gt; %010lld [%05d]\n",</w:t>
            </w:r>
          </w:p>
          <w:p w:rsidR="00170E71" w:rsidRPr="0084464E" w:rsidRDefault="00170E71" w:rsidP="0059329F">
            <w:pPr>
              <w:pStyle w:val="Textbody"/>
              <w:spacing w:after="0" w:line="240" w:lineRule="auto"/>
              <w:ind w:left="1418"/>
              <w:jc w:val="both"/>
              <w:rPr>
                <w:lang w:val="en-US"/>
              </w:rPr>
            </w:pPr>
            <w:r>
              <w:rPr>
                <w:rFonts w:ascii="Times New Roman" w:eastAsia="Times New Roman" w:hAnsi="Times New Roman" w:cs="Times New Roman"/>
                <w:color w:val="000000"/>
                <w:sz w:val="20"/>
                <w:szCs w:val="20"/>
                <w:lang w:val="en-US"/>
              </w:rPr>
              <w:t xml:space="preserve">    </w:t>
            </w:r>
            <w:r>
              <w:rPr>
                <w:rFonts w:ascii="Times New Roman" w:hAnsi="Times New Roman" w:cs="Times New Roman"/>
                <w:color w:val="000000"/>
                <w:sz w:val="20"/>
                <w:szCs w:val="20"/>
                <w:lang w:val="en-US"/>
              </w:rPr>
              <w:t>wrk-&gt;id,</w:t>
            </w:r>
          </w:p>
          <w:p w:rsidR="00170E71" w:rsidRPr="0084464E" w:rsidRDefault="00170E71" w:rsidP="0059329F">
            <w:pPr>
              <w:pStyle w:val="Textbody"/>
              <w:spacing w:after="0" w:line="240" w:lineRule="auto"/>
              <w:ind w:left="1418"/>
              <w:jc w:val="both"/>
              <w:rPr>
                <w:lang w:val="en-US"/>
              </w:rPr>
            </w:pPr>
            <w:r>
              <w:rPr>
                <w:rFonts w:ascii="Times New Roman" w:eastAsia="Times New Roman" w:hAnsi="Times New Roman" w:cs="Times New Roman"/>
                <w:color w:val="000000"/>
                <w:sz w:val="20"/>
                <w:szCs w:val="20"/>
                <w:lang w:val="en-US"/>
              </w:rPr>
              <w:t xml:space="preserve">    </w:t>
            </w:r>
            <w:r>
              <w:rPr>
                <w:rFonts w:ascii="Times New Roman" w:hAnsi="Times New Roman" w:cs="Times New Roman"/>
                <w:color w:val="000000"/>
                <w:sz w:val="20"/>
                <w:szCs w:val="20"/>
                <w:lang w:val="en-US"/>
              </w:rPr>
              <w:t>(long long unsigned)wrk-&gt;cycles, wrk-&gt;j,</w:t>
            </w:r>
          </w:p>
          <w:p w:rsidR="00170E71" w:rsidRPr="0084464E" w:rsidRDefault="00170E71" w:rsidP="0059329F">
            <w:pPr>
              <w:pStyle w:val="Textbody"/>
              <w:spacing w:after="0" w:line="240" w:lineRule="auto"/>
              <w:ind w:left="1418"/>
              <w:jc w:val="both"/>
              <w:rPr>
                <w:lang w:val="en-US"/>
              </w:rPr>
            </w:pPr>
            <w:r>
              <w:rPr>
                <w:rFonts w:ascii="Times New Roman" w:eastAsia="Times New Roman" w:hAnsi="Times New Roman" w:cs="Times New Roman"/>
                <w:color w:val="000000"/>
                <w:sz w:val="20"/>
                <w:szCs w:val="20"/>
                <w:lang w:val="en-US"/>
              </w:rPr>
              <w:t xml:space="preserve">    </w:t>
            </w:r>
            <w:r>
              <w:rPr>
                <w:rFonts w:ascii="Times New Roman" w:hAnsi="Times New Roman" w:cs="Times New Roman"/>
                <w:color w:val="000000"/>
                <w:sz w:val="20"/>
                <w:szCs w:val="20"/>
                <w:lang w:val="en-US"/>
              </w:rPr>
              <w:t>(long long unsigned)cycles, j</w:t>
            </w:r>
          </w:p>
          <w:p w:rsidR="00170E71" w:rsidRPr="0084464E" w:rsidRDefault="00170E71" w:rsidP="0059329F">
            <w:pPr>
              <w:pStyle w:val="Textbody"/>
              <w:spacing w:after="0" w:line="240" w:lineRule="auto"/>
              <w:ind w:left="1418"/>
              <w:jc w:val="both"/>
              <w:rPr>
                <w:lang w:val="en-US"/>
              </w:rPr>
            </w:pPr>
            <w:r>
              <w:rPr>
                <w:rFonts w:ascii="Times New Roman" w:hAnsi="Times New Roman" w:cs="Times New Roman"/>
                <w:color w:val="000000"/>
                <w:sz w:val="20"/>
                <w:szCs w:val="20"/>
                <w:lang w:val="en-US"/>
              </w:rPr>
              <w:t>);</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kfree( (void *)wrk );</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return;</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int init_module( void ) {</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my_work_t *work1, *work2;</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int ret;</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my_wq = create_workqueue( "my_queue" );</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if( my_wq ) {</w:t>
            </w:r>
          </w:p>
          <w:p w:rsidR="00170E71" w:rsidRPr="0084464E" w:rsidRDefault="00170E71" w:rsidP="0059329F">
            <w:pPr>
              <w:pStyle w:val="Textbody"/>
              <w:spacing w:after="0" w:line="240" w:lineRule="auto"/>
              <w:ind w:left="1418"/>
              <w:jc w:val="both"/>
              <w:rPr>
                <w:lang w:val="en-US"/>
              </w:rPr>
            </w:pPr>
            <w:r>
              <w:rPr>
                <w:rFonts w:ascii="Times New Roman" w:hAnsi="Times New Roman" w:cs="Times New Roman"/>
                <w:color w:val="000000"/>
                <w:sz w:val="20"/>
                <w:szCs w:val="20"/>
                <w:lang w:val="en-US"/>
              </w:rPr>
              <w:t>/* Queue some work (item 1) */</w:t>
            </w:r>
          </w:p>
          <w:p w:rsidR="00170E71" w:rsidRPr="0084464E" w:rsidRDefault="00170E71" w:rsidP="0059329F">
            <w:pPr>
              <w:pStyle w:val="Textbody"/>
              <w:spacing w:after="0" w:line="240" w:lineRule="auto"/>
              <w:ind w:left="1418"/>
              <w:jc w:val="both"/>
              <w:rPr>
                <w:lang w:val="en-US"/>
              </w:rPr>
            </w:pPr>
            <w:r>
              <w:rPr>
                <w:rFonts w:ascii="Times New Roman" w:hAnsi="Times New Roman" w:cs="Times New Roman"/>
                <w:color w:val="000000"/>
                <w:sz w:val="20"/>
                <w:szCs w:val="20"/>
                <w:lang w:val="en-US"/>
              </w:rPr>
              <w:t>work1 = (my_work_t*)kmalloc( sizeof(my_work_t), GFP_KERNEL );</w:t>
            </w:r>
          </w:p>
          <w:p w:rsidR="00170E71" w:rsidRPr="0084464E" w:rsidRDefault="00170E71" w:rsidP="0059329F">
            <w:pPr>
              <w:pStyle w:val="Textbody"/>
              <w:spacing w:after="0" w:line="240" w:lineRule="auto"/>
              <w:ind w:left="1418"/>
              <w:jc w:val="both"/>
              <w:rPr>
                <w:lang w:val="en-US"/>
              </w:rPr>
            </w:pPr>
            <w:r>
              <w:rPr>
                <w:rFonts w:ascii="Times New Roman" w:hAnsi="Times New Roman" w:cs="Times New Roman"/>
                <w:color w:val="000000"/>
                <w:sz w:val="20"/>
                <w:szCs w:val="20"/>
                <w:lang w:val="en-US"/>
              </w:rPr>
              <w:t>if( work1 ) {</w:t>
            </w:r>
          </w:p>
          <w:p w:rsidR="00170E71" w:rsidRPr="0084464E" w:rsidRDefault="00170E71" w:rsidP="0059329F">
            <w:pPr>
              <w:pStyle w:val="Textbody"/>
              <w:spacing w:after="0" w:line="240" w:lineRule="auto"/>
              <w:ind w:left="2127"/>
              <w:jc w:val="both"/>
              <w:rPr>
                <w:lang w:val="en-US"/>
              </w:rPr>
            </w:pPr>
            <w:r>
              <w:rPr>
                <w:rFonts w:ascii="Times New Roman" w:hAnsi="Times New Roman" w:cs="Times New Roman"/>
                <w:color w:val="000000"/>
                <w:sz w:val="20"/>
                <w:szCs w:val="20"/>
                <w:lang w:val="en-US"/>
              </w:rPr>
              <w:t>INIT_WORK( (struct work_struct *)work1, my_wq_function );</w:t>
            </w:r>
          </w:p>
          <w:p w:rsidR="00170E71" w:rsidRPr="0084464E" w:rsidRDefault="00170E71" w:rsidP="0059329F">
            <w:pPr>
              <w:pStyle w:val="Textbody"/>
              <w:spacing w:after="0" w:line="240" w:lineRule="auto"/>
              <w:ind w:left="2127"/>
              <w:jc w:val="both"/>
              <w:rPr>
                <w:lang w:val="en-US"/>
              </w:rPr>
            </w:pPr>
            <w:r>
              <w:rPr>
                <w:rFonts w:ascii="Times New Roman" w:hAnsi="Times New Roman" w:cs="Times New Roman"/>
                <w:color w:val="000000"/>
                <w:sz w:val="20"/>
                <w:szCs w:val="20"/>
                <w:lang w:val="en-US"/>
              </w:rPr>
              <w:t>work1-&gt;id = 1;</w:t>
            </w:r>
          </w:p>
          <w:p w:rsidR="00170E71" w:rsidRPr="0084464E" w:rsidRDefault="00170E71" w:rsidP="0059329F">
            <w:pPr>
              <w:pStyle w:val="Textbody"/>
              <w:spacing w:after="0" w:line="240" w:lineRule="auto"/>
              <w:ind w:left="2127"/>
              <w:jc w:val="both"/>
              <w:rPr>
                <w:lang w:val="en-US"/>
              </w:rPr>
            </w:pPr>
            <w:r>
              <w:rPr>
                <w:rFonts w:ascii="Times New Roman" w:hAnsi="Times New Roman" w:cs="Times New Roman"/>
                <w:color w:val="000000"/>
                <w:sz w:val="20"/>
                <w:szCs w:val="20"/>
                <w:lang w:val="en-US"/>
              </w:rPr>
              <w:t>work1-&gt;j = jiffies;</w:t>
            </w:r>
          </w:p>
          <w:p w:rsidR="00170E71" w:rsidRPr="0084464E" w:rsidRDefault="00170E71" w:rsidP="0059329F">
            <w:pPr>
              <w:pStyle w:val="Textbody"/>
              <w:spacing w:after="0" w:line="240" w:lineRule="auto"/>
              <w:ind w:left="2127"/>
              <w:jc w:val="both"/>
              <w:rPr>
                <w:lang w:val="en-US"/>
              </w:rPr>
            </w:pPr>
            <w:r>
              <w:rPr>
                <w:rFonts w:ascii="Times New Roman" w:hAnsi="Times New Roman" w:cs="Times New Roman"/>
                <w:color w:val="000000"/>
                <w:sz w:val="20"/>
                <w:szCs w:val="20"/>
                <w:lang w:val="en-US"/>
              </w:rPr>
              <w:t>work1-&gt;cycles = get_cycles();</w:t>
            </w:r>
          </w:p>
          <w:p w:rsidR="00170E71" w:rsidRPr="0084464E" w:rsidRDefault="00170E71" w:rsidP="0059329F">
            <w:pPr>
              <w:pStyle w:val="Textbody"/>
              <w:spacing w:after="0" w:line="240" w:lineRule="auto"/>
              <w:ind w:left="2127"/>
              <w:jc w:val="both"/>
              <w:rPr>
                <w:lang w:val="en-US"/>
              </w:rPr>
            </w:pPr>
            <w:r>
              <w:rPr>
                <w:rFonts w:ascii="Times New Roman" w:hAnsi="Times New Roman" w:cs="Times New Roman"/>
                <w:color w:val="000000"/>
                <w:sz w:val="20"/>
                <w:szCs w:val="20"/>
                <w:lang w:val="en-US"/>
              </w:rPr>
              <w:t>ret = queue_work( my_wq, (struct work_struct *)work1 );</w:t>
            </w:r>
          </w:p>
          <w:p w:rsidR="00170E71" w:rsidRPr="0084464E" w:rsidRDefault="00170E71" w:rsidP="0059329F">
            <w:pPr>
              <w:pStyle w:val="Textbody"/>
              <w:spacing w:after="0" w:line="240" w:lineRule="auto"/>
              <w:ind w:left="1418"/>
              <w:jc w:val="both"/>
              <w:rPr>
                <w:lang w:val="en-US"/>
              </w:rPr>
            </w:pPr>
            <w:r>
              <w:rPr>
                <w:rFonts w:ascii="Times New Roman" w:hAnsi="Times New Roman" w:cs="Times New Roman"/>
                <w:color w:val="000000"/>
                <w:sz w:val="20"/>
                <w:szCs w:val="20"/>
                <w:lang w:val="en-US"/>
              </w:rPr>
              <w:t>}</w:t>
            </w:r>
          </w:p>
          <w:p w:rsidR="00170E71" w:rsidRPr="0084464E" w:rsidRDefault="00170E71" w:rsidP="0059329F">
            <w:pPr>
              <w:pStyle w:val="Textbody"/>
              <w:spacing w:after="0" w:line="240" w:lineRule="auto"/>
              <w:ind w:left="1418"/>
              <w:jc w:val="both"/>
              <w:rPr>
                <w:lang w:val="en-US"/>
              </w:rPr>
            </w:pPr>
            <w:r>
              <w:rPr>
                <w:rFonts w:ascii="Times New Roman" w:hAnsi="Times New Roman" w:cs="Times New Roman"/>
                <w:color w:val="000000"/>
                <w:sz w:val="20"/>
                <w:szCs w:val="20"/>
                <w:lang w:val="en-US"/>
              </w:rPr>
              <w:t>/* Queue some additional work (item 2) */</w:t>
            </w:r>
          </w:p>
          <w:p w:rsidR="00170E71" w:rsidRPr="0084464E" w:rsidRDefault="00170E71" w:rsidP="0059329F">
            <w:pPr>
              <w:pStyle w:val="Textbody"/>
              <w:spacing w:after="0" w:line="240" w:lineRule="auto"/>
              <w:ind w:left="1418"/>
              <w:jc w:val="both"/>
              <w:rPr>
                <w:lang w:val="en-US"/>
              </w:rPr>
            </w:pPr>
            <w:r>
              <w:rPr>
                <w:rFonts w:ascii="Times New Roman" w:hAnsi="Times New Roman" w:cs="Times New Roman"/>
                <w:color w:val="000000"/>
                <w:sz w:val="20"/>
                <w:szCs w:val="20"/>
                <w:lang w:val="en-US"/>
              </w:rPr>
              <w:t>work2 = (my_work_t*)kmalloc( sizeof(my_work_t), GFP_KERNEL );</w:t>
            </w:r>
          </w:p>
          <w:p w:rsidR="00170E71" w:rsidRPr="0084464E" w:rsidRDefault="00170E71" w:rsidP="0059329F">
            <w:pPr>
              <w:pStyle w:val="Textbody"/>
              <w:spacing w:after="0" w:line="240" w:lineRule="auto"/>
              <w:ind w:left="1418"/>
              <w:jc w:val="both"/>
              <w:rPr>
                <w:lang w:val="en-US"/>
              </w:rPr>
            </w:pPr>
            <w:r>
              <w:rPr>
                <w:rFonts w:ascii="Times New Roman" w:hAnsi="Times New Roman" w:cs="Times New Roman"/>
                <w:color w:val="000000"/>
                <w:sz w:val="20"/>
                <w:szCs w:val="20"/>
                <w:lang w:val="en-US"/>
              </w:rPr>
              <w:t>if( work2 ) {</w:t>
            </w:r>
          </w:p>
          <w:p w:rsidR="00170E71" w:rsidRPr="0084464E" w:rsidRDefault="00170E71" w:rsidP="0059329F">
            <w:pPr>
              <w:pStyle w:val="Textbody"/>
              <w:spacing w:after="0" w:line="240" w:lineRule="auto"/>
              <w:ind w:left="2127"/>
              <w:jc w:val="both"/>
              <w:rPr>
                <w:lang w:val="en-US"/>
              </w:rPr>
            </w:pPr>
            <w:r>
              <w:rPr>
                <w:rFonts w:ascii="Times New Roman" w:hAnsi="Times New Roman" w:cs="Times New Roman"/>
                <w:color w:val="000000"/>
                <w:sz w:val="20"/>
                <w:szCs w:val="20"/>
                <w:lang w:val="en-US"/>
              </w:rPr>
              <w:t>INIT_WORK( (struct work_struct *)work2, my_wq_function );</w:t>
            </w:r>
          </w:p>
          <w:p w:rsidR="00170E71" w:rsidRPr="0084464E" w:rsidRDefault="00170E71" w:rsidP="0059329F">
            <w:pPr>
              <w:pStyle w:val="Textbody"/>
              <w:spacing w:after="0" w:line="240" w:lineRule="auto"/>
              <w:ind w:left="2127"/>
              <w:jc w:val="both"/>
              <w:rPr>
                <w:lang w:val="en-US"/>
              </w:rPr>
            </w:pPr>
            <w:r>
              <w:rPr>
                <w:rFonts w:ascii="Times New Roman" w:hAnsi="Times New Roman" w:cs="Times New Roman"/>
                <w:color w:val="000000"/>
                <w:sz w:val="20"/>
                <w:szCs w:val="20"/>
                <w:lang w:val="en-US"/>
              </w:rPr>
              <w:t>work2-&gt;id = 2;work2-&gt;j = jiffies;</w:t>
            </w:r>
          </w:p>
          <w:p w:rsidR="00170E71" w:rsidRPr="0084464E" w:rsidRDefault="00170E71" w:rsidP="0059329F">
            <w:pPr>
              <w:pStyle w:val="Textbody"/>
              <w:spacing w:after="0" w:line="240" w:lineRule="auto"/>
              <w:ind w:left="2127"/>
              <w:jc w:val="both"/>
              <w:rPr>
                <w:lang w:val="en-US"/>
              </w:rPr>
            </w:pPr>
            <w:r>
              <w:rPr>
                <w:rFonts w:ascii="Times New Roman" w:hAnsi="Times New Roman" w:cs="Times New Roman"/>
                <w:color w:val="000000"/>
                <w:sz w:val="20"/>
                <w:szCs w:val="20"/>
                <w:lang w:val="en-US"/>
              </w:rPr>
              <w:t>work2-&gt;cycles = get_cycles();</w:t>
            </w:r>
          </w:p>
          <w:p w:rsidR="00170E71" w:rsidRPr="0084464E" w:rsidRDefault="00170E71" w:rsidP="0059329F">
            <w:pPr>
              <w:pStyle w:val="Textbody"/>
              <w:spacing w:after="0" w:line="240" w:lineRule="auto"/>
              <w:ind w:left="2127"/>
              <w:jc w:val="both"/>
              <w:rPr>
                <w:lang w:val="en-US"/>
              </w:rPr>
            </w:pPr>
            <w:r>
              <w:rPr>
                <w:rFonts w:ascii="Times New Roman" w:hAnsi="Times New Roman" w:cs="Times New Roman"/>
                <w:color w:val="000000"/>
                <w:sz w:val="20"/>
                <w:szCs w:val="20"/>
                <w:lang w:val="en-US"/>
              </w:rPr>
              <w:lastRenderedPageBreak/>
              <w:t>ret = queue_work( my_wq, (struct work_struct *)work2 );</w:t>
            </w:r>
          </w:p>
          <w:p w:rsidR="00170E71" w:rsidRPr="0084464E" w:rsidRDefault="00170E71" w:rsidP="0059329F">
            <w:pPr>
              <w:pStyle w:val="Textbody"/>
              <w:spacing w:after="0" w:line="240" w:lineRule="auto"/>
              <w:jc w:val="both"/>
              <w:rPr>
                <w:lang w:val="en-US"/>
              </w:rPr>
            </w:pPr>
            <w:r>
              <w:rPr>
                <w:rFonts w:ascii="Times New Roman" w:eastAsia="Times New Roman" w:hAnsi="Times New Roman" w:cs="Times New Roman"/>
                <w:color w:val="000000"/>
                <w:sz w:val="20"/>
                <w:szCs w:val="20"/>
                <w:lang w:val="en-US"/>
              </w:rPr>
              <w:t xml:space="preserve">                           </w:t>
            </w:r>
            <w:r>
              <w:rPr>
                <w:rFonts w:ascii="Times New Roman" w:hAnsi="Times New Roman" w:cs="Times New Roman"/>
                <w:color w:val="000000"/>
                <w:sz w:val="20"/>
                <w:szCs w:val="20"/>
                <w:lang w:val="en-US"/>
              </w:rPr>
              <w:t>}</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return 0;</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void cleanup_module( void ) {</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flush_workqueue( my_wq );</w:t>
            </w:r>
          </w:p>
          <w:p w:rsidR="00170E71" w:rsidRPr="0084464E" w:rsidRDefault="00170E71" w:rsidP="0059329F">
            <w:pPr>
              <w:pStyle w:val="Textbody"/>
              <w:spacing w:after="0" w:line="240" w:lineRule="auto"/>
              <w:ind w:left="709"/>
              <w:jc w:val="both"/>
              <w:rPr>
                <w:lang w:val="en-US"/>
              </w:rPr>
            </w:pPr>
            <w:r>
              <w:rPr>
                <w:rFonts w:ascii="Times New Roman" w:hAnsi="Times New Roman" w:cs="Times New Roman"/>
                <w:color w:val="000000"/>
                <w:sz w:val="20"/>
                <w:szCs w:val="20"/>
                <w:lang w:val="en-US"/>
              </w:rPr>
              <w:t>destroy_workqueue( my_wq );</w:t>
            </w:r>
          </w:p>
          <w:p w:rsidR="00170E71" w:rsidRDefault="00170E71" w:rsidP="0059329F">
            <w:pPr>
              <w:pStyle w:val="Textbody"/>
              <w:spacing w:after="0" w:line="240" w:lineRule="auto"/>
              <w:ind w:left="709"/>
              <w:jc w:val="both"/>
            </w:pPr>
            <w:r>
              <w:rPr>
                <w:rFonts w:ascii="Times New Roman" w:hAnsi="Times New Roman" w:cs="Times New Roman"/>
                <w:color w:val="000000"/>
                <w:sz w:val="20"/>
                <w:szCs w:val="20"/>
                <w:lang w:val="en-US"/>
              </w:rPr>
              <w:t>return</w:t>
            </w:r>
            <w:r>
              <w:rPr>
                <w:rFonts w:ascii="Times New Roman" w:hAnsi="Times New Roman" w:cs="Times New Roman"/>
                <w:color w:val="000000"/>
                <w:sz w:val="20"/>
                <w:szCs w:val="20"/>
              </w:rPr>
              <w:t>;</w:t>
            </w:r>
          </w:p>
          <w:p w:rsidR="00170E71" w:rsidRDefault="00170E71" w:rsidP="0059329F">
            <w:pPr>
              <w:pStyle w:val="Textbody"/>
              <w:spacing w:after="0" w:line="240" w:lineRule="auto"/>
              <w:jc w:val="both"/>
            </w:pPr>
            <w:r>
              <w:rPr>
                <w:rFonts w:ascii="Times New Roman" w:hAnsi="Times New Roman" w:cs="Times New Roman"/>
                <w:color w:val="000000"/>
                <w:sz w:val="20"/>
                <w:szCs w:val="20"/>
              </w:rPr>
              <w:t>}</w:t>
            </w:r>
          </w:p>
        </w:tc>
      </w:tr>
    </w:tbl>
    <w:p w:rsidR="00170E71" w:rsidRDefault="00170E71" w:rsidP="00170E71">
      <w:pPr>
        <w:pStyle w:val="Textbody"/>
        <w:spacing w:after="0" w:line="240" w:lineRule="auto"/>
        <w:ind w:firstLine="708"/>
        <w:jc w:val="both"/>
      </w:pPr>
      <w:r>
        <w:rPr>
          <w:rFonts w:ascii="Times New Roman" w:hAnsi="Times New Roman" w:cs="Times New Roman"/>
          <w:color w:val="000000"/>
        </w:rPr>
        <w:lastRenderedPageBreak/>
        <w:t>Результаты выполнения:</w:t>
      </w:r>
    </w:p>
    <w:tbl>
      <w:tblPr>
        <w:tblW w:w="0" w:type="auto"/>
        <w:tblInd w:w="-40" w:type="dxa"/>
        <w:tblLayout w:type="fixed"/>
        <w:tblLook w:val="0000" w:firstRow="0" w:lastRow="0" w:firstColumn="0" w:lastColumn="0" w:noHBand="0" w:noVBand="0"/>
      </w:tblPr>
      <w:tblGrid>
        <w:gridCol w:w="9651"/>
      </w:tblGrid>
      <w:tr w:rsidR="00170E71" w:rsidRPr="00B37946" w:rsidTr="0059329F">
        <w:trPr>
          <w:trHeight w:val="3570"/>
        </w:trPr>
        <w:tc>
          <w:tcPr>
            <w:tcW w:w="9651" w:type="dxa"/>
            <w:tcBorders>
              <w:top w:val="single" w:sz="4" w:space="0" w:color="000000"/>
              <w:left w:val="single" w:sz="4" w:space="0" w:color="000000"/>
              <w:bottom w:val="single" w:sz="4" w:space="0" w:color="000000"/>
              <w:right w:val="single" w:sz="4" w:space="0" w:color="000000"/>
            </w:tcBorders>
            <w:shd w:val="clear" w:color="auto" w:fill="auto"/>
          </w:tcPr>
          <w:p w:rsidR="00170E71" w:rsidRPr="0084464E" w:rsidRDefault="00170E71" w:rsidP="0059329F">
            <w:pPr>
              <w:pStyle w:val="Textbody"/>
              <w:spacing w:after="0" w:line="240" w:lineRule="auto"/>
              <w:jc w:val="both"/>
              <w:rPr>
                <w:lang w:val="en-US"/>
              </w:rPr>
            </w:pPr>
            <w:r>
              <w:rPr>
                <w:rFonts w:ascii="Times New Roman" w:hAnsi="Times New Roman" w:cs="Times New Roman"/>
                <w:b/>
                <w:bCs/>
                <w:color w:val="000000"/>
                <w:sz w:val="20"/>
                <w:szCs w:val="20"/>
                <w:lang w:val="en-US"/>
              </w:rPr>
              <w:t>nikita@nikita-K53SM:~/labs/2semester/lab7/2$ make</w:t>
            </w:r>
          </w:p>
          <w:p w:rsidR="00170E71" w:rsidRPr="0084464E" w:rsidRDefault="00170E71" w:rsidP="0059329F">
            <w:pPr>
              <w:pStyle w:val="Textbody"/>
              <w:spacing w:after="0" w:line="240" w:lineRule="auto"/>
              <w:jc w:val="both"/>
              <w:rPr>
                <w:lang w:val="en-US"/>
              </w:rPr>
            </w:pPr>
            <w:r>
              <w:rPr>
                <w:rFonts w:ascii="Times New Roman" w:hAnsi="Times New Roman" w:cs="Times New Roman"/>
                <w:b/>
                <w:bCs/>
                <w:color w:val="000000"/>
                <w:sz w:val="20"/>
                <w:szCs w:val="20"/>
                <w:lang w:val="en-US"/>
              </w:rPr>
              <w:t>nikita@nikita-K53SM:~/labs/2semester/lab7/2$ sudo insmod mod_workqueue.ko</w:t>
            </w:r>
          </w:p>
          <w:p w:rsidR="00170E71" w:rsidRPr="0084464E" w:rsidRDefault="00170E71" w:rsidP="0059329F">
            <w:pPr>
              <w:pStyle w:val="Textbody"/>
              <w:spacing w:after="0" w:line="240" w:lineRule="auto"/>
              <w:jc w:val="both"/>
              <w:rPr>
                <w:lang w:val="en-US"/>
              </w:rPr>
            </w:pPr>
            <w:r>
              <w:rPr>
                <w:rFonts w:ascii="Times New Roman" w:hAnsi="Times New Roman" w:cs="Times New Roman"/>
                <w:b/>
                <w:bCs/>
                <w:color w:val="000000"/>
                <w:sz w:val="20"/>
                <w:szCs w:val="20"/>
                <w:lang w:val="en-US"/>
              </w:rPr>
              <w:t>nikita@nikita-K53SM:~/labs/2semester/lab7/2$ lsmod | head -n3</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Module                  Size  Used by</w:t>
            </w:r>
          </w:p>
          <w:p w:rsidR="00170E71" w:rsidRPr="0084464E" w:rsidRDefault="00170E71" w:rsidP="0059329F">
            <w:pPr>
              <w:pStyle w:val="Textbody"/>
              <w:spacing w:after="0" w:line="240" w:lineRule="auto"/>
              <w:jc w:val="both"/>
              <w:rPr>
                <w:lang w:val="en-US"/>
              </w:rPr>
            </w:pPr>
            <w:r>
              <w:rPr>
                <w:rFonts w:ascii="Times New Roman" w:hAnsi="Times New Roman" w:cs="Times New Roman"/>
                <w:b/>
                <w:bCs/>
                <w:color w:val="000000"/>
                <w:sz w:val="20"/>
                <w:szCs w:val="20"/>
                <w:lang w:val="en-US"/>
              </w:rPr>
              <w:t xml:space="preserve">mod_workqueue  </w:t>
            </w:r>
            <w:r>
              <w:rPr>
                <w:rFonts w:ascii="Times New Roman" w:hAnsi="Times New Roman" w:cs="Times New Roman"/>
                <w:color w:val="000000"/>
                <w:sz w:val="20"/>
                <w:szCs w:val="20"/>
                <w:lang w:val="en-US"/>
              </w:rPr>
              <w:t xml:space="preserve">        16384  0</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bnep                   20480  2</w:t>
            </w:r>
          </w:p>
          <w:p w:rsidR="00170E71" w:rsidRPr="0084464E" w:rsidRDefault="00170E71" w:rsidP="0059329F">
            <w:pPr>
              <w:pStyle w:val="Textbody"/>
              <w:spacing w:after="0" w:line="240" w:lineRule="auto"/>
              <w:jc w:val="both"/>
              <w:rPr>
                <w:lang w:val="en-US"/>
              </w:rPr>
            </w:pPr>
            <w:r>
              <w:rPr>
                <w:rFonts w:ascii="Times New Roman" w:hAnsi="Times New Roman" w:cs="Times New Roman"/>
                <w:b/>
                <w:bCs/>
                <w:color w:val="000000"/>
                <w:sz w:val="20"/>
                <w:szCs w:val="20"/>
                <w:lang w:val="en-US"/>
              </w:rPr>
              <w:t>nikita@nikita-K53SM:~/labs/2semester/lab7/2$ ps -ef | grep my_</w:t>
            </w:r>
          </w:p>
          <w:p w:rsidR="00170E71" w:rsidRPr="0084464E" w:rsidRDefault="00170E71" w:rsidP="0059329F">
            <w:pPr>
              <w:pStyle w:val="Textbody"/>
              <w:spacing w:after="0" w:line="240" w:lineRule="auto"/>
              <w:jc w:val="both"/>
              <w:rPr>
                <w:lang w:val="en-US"/>
              </w:rPr>
            </w:pPr>
            <w:proofErr w:type="gramStart"/>
            <w:r>
              <w:rPr>
                <w:rFonts w:ascii="Times New Roman" w:hAnsi="Times New Roman" w:cs="Times New Roman"/>
                <w:color w:val="000000"/>
                <w:sz w:val="20"/>
                <w:szCs w:val="20"/>
                <w:lang w:val="en-US"/>
              </w:rPr>
              <w:t>root</w:t>
            </w:r>
            <w:proofErr w:type="gramEnd"/>
            <w:r>
              <w:rPr>
                <w:rFonts w:ascii="Times New Roman" w:hAnsi="Times New Roman" w:cs="Times New Roman"/>
                <w:color w:val="000000"/>
                <w:sz w:val="20"/>
                <w:szCs w:val="20"/>
                <w:lang w:val="en-US"/>
              </w:rPr>
              <w:t xml:space="preserve">     20710     2  0 13:42 ?        00:00:00 [my_queue]</w:t>
            </w:r>
          </w:p>
          <w:p w:rsidR="00170E71" w:rsidRPr="0084464E" w:rsidRDefault="008B662B" w:rsidP="0059329F">
            <w:pPr>
              <w:pStyle w:val="Textbody"/>
              <w:spacing w:after="0" w:line="240" w:lineRule="auto"/>
              <w:jc w:val="both"/>
              <w:rPr>
                <w:lang w:val="en-US"/>
              </w:rPr>
            </w:pPr>
            <w:r>
              <w:rPr>
                <w:rFonts w:ascii="Times New Roman" w:hAnsi="Times New Roman" w:cs="Times New Roman"/>
                <w:color w:val="000000"/>
                <w:sz w:val="20"/>
                <w:szCs w:val="20"/>
                <w:lang w:val="en-US"/>
              </w:rPr>
              <w:t>nikita</w:t>
            </w:r>
            <w:r w:rsidR="00170E71">
              <w:rPr>
                <w:rFonts w:ascii="Times New Roman" w:hAnsi="Times New Roman" w:cs="Times New Roman"/>
                <w:color w:val="000000"/>
                <w:sz w:val="20"/>
                <w:szCs w:val="20"/>
                <w:lang w:val="en-US"/>
              </w:rPr>
              <w:t xml:space="preserve">    20801  4759  0 13:42 pts/0    00:00:00 grep --color=auto my_</w:t>
            </w:r>
          </w:p>
          <w:p w:rsidR="00170E71" w:rsidRPr="0084464E" w:rsidRDefault="00170E71" w:rsidP="0059329F">
            <w:pPr>
              <w:pStyle w:val="Textbody"/>
              <w:spacing w:after="0" w:line="240" w:lineRule="auto"/>
              <w:jc w:val="both"/>
              <w:rPr>
                <w:lang w:val="en-US"/>
              </w:rPr>
            </w:pPr>
            <w:r>
              <w:rPr>
                <w:rFonts w:ascii="Times New Roman" w:hAnsi="Times New Roman" w:cs="Times New Roman"/>
                <w:b/>
                <w:bCs/>
                <w:color w:val="000000"/>
                <w:sz w:val="20"/>
                <w:szCs w:val="20"/>
                <w:lang w:val="en-US"/>
              </w:rPr>
              <w:t>nikita@nikita-K53SM:~/labs/2semester/lab7/2$ dmesg | grep "=&gt;"</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    0.000000] e820: update [mem 0x00000000-0x00000fff] usable ==&gt; reserved</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    0.000000] e820: update [mem 0x9cfff000-0xffffffff] usable ==&gt; reserved</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[ 5239.877686] #1 : 11515558713435 [1234983] =&gt; 11515558717398 [1234983]</w:t>
            </w:r>
          </w:p>
          <w:p w:rsidR="00170E71" w:rsidRPr="0084464E" w:rsidRDefault="00170E71" w:rsidP="0059329F">
            <w:pPr>
              <w:pStyle w:val="Textbody"/>
              <w:spacing w:after="0" w:line="240" w:lineRule="auto"/>
              <w:jc w:val="both"/>
              <w:rPr>
                <w:lang w:val="en-US"/>
              </w:rPr>
            </w:pPr>
            <w:r>
              <w:rPr>
                <w:rFonts w:ascii="Times New Roman" w:hAnsi="Times New Roman" w:cs="Times New Roman"/>
                <w:color w:val="000000"/>
                <w:sz w:val="20"/>
                <w:szCs w:val="20"/>
                <w:lang w:val="en-US"/>
              </w:rPr>
              <w:t>[ 5239.877690] #2 : 11515558727807 [1234983] =&gt; 11515558729806 [1234983]</w:t>
            </w:r>
          </w:p>
          <w:p w:rsidR="00170E71" w:rsidRPr="0084464E" w:rsidRDefault="00170E71" w:rsidP="0059329F">
            <w:pPr>
              <w:pStyle w:val="Textbody"/>
              <w:spacing w:after="0" w:line="240" w:lineRule="auto"/>
              <w:jc w:val="both"/>
              <w:rPr>
                <w:lang w:val="en-US"/>
              </w:rPr>
            </w:pPr>
            <w:r>
              <w:rPr>
                <w:rFonts w:ascii="Times New Roman" w:hAnsi="Times New Roman" w:cs="Times New Roman"/>
                <w:b/>
                <w:bCs/>
                <w:color w:val="000000"/>
                <w:sz w:val="20"/>
                <w:szCs w:val="20"/>
                <w:lang w:val="en-US"/>
              </w:rPr>
              <w:t>nikita@nikita-K53SM:~/labs/2semester/lab7/2$ sudo rmmod mod_workqueue</w:t>
            </w:r>
          </w:p>
        </w:tc>
      </w:tr>
    </w:tbl>
    <w:p w:rsidR="00170E71" w:rsidRDefault="00170E71" w:rsidP="00170E71">
      <w:pPr>
        <w:pStyle w:val="Textbody"/>
        <w:spacing w:after="0" w:line="240" w:lineRule="auto"/>
        <w:ind w:firstLine="708"/>
        <w:jc w:val="both"/>
      </w:pPr>
      <w:r>
        <w:rPr>
          <w:rFonts w:ascii="Times New Roman" w:hAnsi="Times New Roman" w:cs="Times New Roman"/>
          <w:color w:val="000000"/>
          <w:lang w:eastAsia="ru-RU"/>
        </w:rPr>
        <w:t xml:space="preserve">Из результатов видно, как появился новый обрабатывающий поток ядра, с заданным нами именем. </w:t>
      </w:r>
      <w:r>
        <w:rPr>
          <w:color w:val="000000"/>
          <w:lang w:eastAsia="ru-RU"/>
        </w:rPr>
        <w:t>На этот раз мы помещаем в очередь отложенных действий два экземпляра работы, здесь латентность реакции существенно больше случая тасклетов.</w:t>
      </w:r>
    </w:p>
    <w:p w:rsidR="00170E71" w:rsidRDefault="00170E71" w:rsidP="00170E71">
      <w:pPr>
        <w:pStyle w:val="Textbody"/>
        <w:tabs>
          <w:tab w:val="left" w:pos="1410"/>
        </w:tabs>
        <w:spacing w:after="0" w:line="240" w:lineRule="auto"/>
        <w:ind w:left="1440"/>
        <w:jc w:val="center"/>
      </w:pPr>
      <w:r>
        <w:rPr>
          <w:rFonts w:ascii="Times New Roman" w:hAnsi="Times New Roman" w:cs="Times New Roman"/>
          <w:b/>
          <w:iCs/>
          <w:color w:val="000000"/>
          <w:lang w:eastAsia="ru-RU"/>
        </w:rPr>
        <w:t xml:space="preserve">2.10. </w:t>
      </w:r>
      <w:r>
        <w:rPr>
          <w:rFonts w:ascii="Times New Roman" w:hAnsi="Times New Roman" w:cs="Times New Roman"/>
          <w:b/>
          <w:bCs/>
          <w:color w:val="000000"/>
          <w:shd w:val="clear" w:color="auto" w:fill="FFFFFF"/>
          <w:lang w:eastAsia="ru-RU"/>
        </w:rPr>
        <w:t>Разработка модуля, обращающегося к порту клавиатуры. Использование о</w:t>
      </w:r>
      <w:r>
        <w:rPr>
          <w:rFonts w:ascii="Times New Roman" w:hAnsi="Times New Roman" w:cs="Times New Roman"/>
          <w:b/>
          <w:bCs/>
          <w:iCs/>
          <w:color w:val="000000"/>
          <w:shd w:val="clear" w:color="auto" w:fill="FFFFFF"/>
          <w:lang w:eastAsia="ru-RU"/>
        </w:rPr>
        <w:t>череди отложенных действий (workqueue)</w:t>
      </w:r>
    </w:p>
    <w:p w:rsidR="00170E71" w:rsidRDefault="00170E71" w:rsidP="00170E71">
      <w:pPr>
        <w:jc w:val="both"/>
      </w:pPr>
      <w:r>
        <w:rPr>
          <w:color w:val="000000"/>
          <w:shd w:val="clear" w:color="auto" w:fill="FFFFFF"/>
          <w:lang w:eastAsia="ru-RU"/>
        </w:rPr>
        <w:tab/>
        <w:t xml:space="preserve">Реализован модуль ядра, который обращается непосредственно к порту клавиатуры. Модуль ядра регистрирует события: прерывания на клавиатуре и нажатие клавиши </w:t>
      </w:r>
      <w:r>
        <w:rPr>
          <w:color w:val="000000"/>
          <w:shd w:val="clear" w:color="auto" w:fill="FFFFFF"/>
          <w:lang w:val="en-US" w:eastAsia="ru-RU"/>
        </w:rPr>
        <w:t>Esc</w:t>
      </w:r>
      <w:r>
        <w:rPr>
          <w:color w:val="000000"/>
          <w:shd w:val="clear" w:color="auto" w:fill="FFFFFF"/>
          <w:lang w:eastAsia="ru-RU"/>
        </w:rPr>
        <w: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63"/>
      </w:tblGrid>
      <w:tr w:rsidR="00170E71" w:rsidTr="0059329F">
        <w:tc>
          <w:tcPr>
            <w:tcW w:w="9363" w:type="dxa"/>
            <w:tcBorders>
              <w:top w:val="single" w:sz="1" w:space="0" w:color="000000"/>
              <w:left w:val="single" w:sz="1" w:space="0" w:color="000000"/>
              <w:bottom w:val="single" w:sz="1" w:space="0" w:color="000000"/>
              <w:right w:val="single" w:sz="1" w:space="0" w:color="000000"/>
            </w:tcBorders>
            <w:shd w:val="clear" w:color="auto" w:fill="auto"/>
          </w:tcPr>
          <w:p w:rsidR="00170E71" w:rsidRPr="0084464E" w:rsidRDefault="00170E71" w:rsidP="0059329F">
            <w:pPr>
              <w:pStyle w:val="af4"/>
              <w:spacing w:line="240" w:lineRule="auto"/>
              <w:rPr>
                <w:lang w:val="en-US"/>
              </w:rPr>
            </w:pPr>
            <w:r w:rsidRPr="0084464E">
              <w:rPr>
                <w:b/>
                <w:bCs/>
                <w:sz w:val="20"/>
                <w:szCs w:val="20"/>
                <w:lang w:val="en-US"/>
              </w:rPr>
              <w:t>mod_workqueue.c</w:t>
            </w:r>
          </w:p>
          <w:p w:rsidR="00170E71" w:rsidRPr="0084464E" w:rsidRDefault="00170E71" w:rsidP="0059329F">
            <w:pPr>
              <w:pStyle w:val="af4"/>
              <w:spacing w:line="240" w:lineRule="auto"/>
              <w:rPr>
                <w:lang w:val="en-US"/>
              </w:rPr>
            </w:pPr>
            <w:r w:rsidRPr="0084464E">
              <w:rPr>
                <w:sz w:val="20"/>
                <w:szCs w:val="20"/>
                <w:lang w:val="en-US"/>
              </w:rPr>
              <w:t>#include &lt;linux/module.h&gt;</w:t>
            </w:r>
          </w:p>
          <w:p w:rsidR="00170E71" w:rsidRPr="0084464E" w:rsidRDefault="00170E71" w:rsidP="0059329F">
            <w:pPr>
              <w:pStyle w:val="af4"/>
              <w:spacing w:line="240" w:lineRule="auto"/>
              <w:rPr>
                <w:lang w:val="en-US"/>
              </w:rPr>
            </w:pPr>
            <w:r w:rsidRPr="0084464E">
              <w:rPr>
                <w:sz w:val="20"/>
                <w:szCs w:val="20"/>
                <w:lang w:val="en-US"/>
              </w:rPr>
              <w:t>#include &lt;linux/init.h&gt;</w:t>
            </w:r>
          </w:p>
          <w:p w:rsidR="00170E71" w:rsidRPr="0084464E" w:rsidRDefault="00170E71" w:rsidP="0059329F">
            <w:pPr>
              <w:pStyle w:val="af4"/>
              <w:spacing w:line="240" w:lineRule="auto"/>
              <w:rPr>
                <w:lang w:val="en-US"/>
              </w:rPr>
            </w:pPr>
            <w:r w:rsidRPr="0084464E">
              <w:rPr>
                <w:sz w:val="20"/>
                <w:szCs w:val="20"/>
                <w:lang w:val="en-US"/>
              </w:rPr>
              <w:t>#include &lt;linux/interrupt.h&gt;</w:t>
            </w:r>
          </w:p>
          <w:p w:rsidR="00170E71" w:rsidRPr="0084464E" w:rsidRDefault="00170E71" w:rsidP="0059329F">
            <w:pPr>
              <w:pStyle w:val="af4"/>
              <w:spacing w:line="240" w:lineRule="auto"/>
              <w:rPr>
                <w:lang w:val="en-US"/>
              </w:rPr>
            </w:pPr>
            <w:r w:rsidRPr="0084464E">
              <w:rPr>
                <w:sz w:val="20"/>
                <w:szCs w:val="20"/>
                <w:lang w:val="en-US"/>
              </w:rPr>
              <w:t>#include &lt;linux/jiffies.h&gt;</w:t>
            </w:r>
          </w:p>
          <w:p w:rsidR="00170E71" w:rsidRPr="0084464E" w:rsidRDefault="00170E71" w:rsidP="0059329F">
            <w:pPr>
              <w:pStyle w:val="af4"/>
              <w:spacing w:line="240" w:lineRule="auto"/>
              <w:rPr>
                <w:lang w:val="en-US"/>
              </w:rPr>
            </w:pPr>
            <w:r w:rsidRPr="0084464E">
              <w:rPr>
                <w:sz w:val="20"/>
                <w:szCs w:val="20"/>
                <w:lang w:val="en-US"/>
              </w:rPr>
              <w:t>#include &lt;linux/timex.h&gt;</w:t>
            </w:r>
          </w:p>
          <w:p w:rsidR="00170E71" w:rsidRPr="0084464E" w:rsidRDefault="00170E71" w:rsidP="0059329F">
            <w:pPr>
              <w:pStyle w:val="af4"/>
              <w:spacing w:line="240" w:lineRule="auto"/>
              <w:rPr>
                <w:lang w:val="en-US"/>
              </w:rPr>
            </w:pPr>
            <w:r w:rsidRPr="0084464E">
              <w:rPr>
                <w:sz w:val="20"/>
                <w:szCs w:val="20"/>
                <w:lang w:val="en-US"/>
              </w:rPr>
              <w:t>#include&lt;linux/slab.h&gt;</w:t>
            </w:r>
          </w:p>
          <w:p w:rsidR="00170E71" w:rsidRPr="0084464E" w:rsidRDefault="00170E71" w:rsidP="0059329F">
            <w:pPr>
              <w:pStyle w:val="af4"/>
              <w:spacing w:line="240" w:lineRule="auto"/>
              <w:rPr>
                <w:sz w:val="20"/>
                <w:szCs w:val="20"/>
                <w:lang w:val="en-US"/>
              </w:rPr>
            </w:pPr>
          </w:p>
          <w:p w:rsidR="00170E71" w:rsidRPr="0084464E" w:rsidRDefault="00170E71" w:rsidP="0059329F">
            <w:pPr>
              <w:pStyle w:val="af4"/>
              <w:spacing w:line="240" w:lineRule="auto"/>
              <w:rPr>
                <w:lang w:val="en-US"/>
              </w:rPr>
            </w:pPr>
            <w:r w:rsidRPr="0084464E">
              <w:rPr>
                <w:sz w:val="20"/>
                <w:szCs w:val="20"/>
                <w:lang w:val="en-US"/>
              </w:rPr>
              <w:t>static int irq = 1, my_dev_id, irq_counter = 0, esc_counter = 0;</w:t>
            </w:r>
          </w:p>
          <w:p w:rsidR="00170E71" w:rsidRPr="0084464E" w:rsidRDefault="00170E71" w:rsidP="0059329F">
            <w:pPr>
              <w:pStyle w:val="af4"/>
              <w:spacing w:line="240" w:lineRule="auto"/>
              <w:rPr>
                <w:lang w:val="en-US"/>
              </w:rPr>
            </w:pPr>
            <w:r w:rsidRPr="0084464E">
              <w:rPr>
                <w:sz w:val="20"/>
                <w:szCs w:val="20"/>
                <w:lang w:val="en-US"/>
              </w:rPr>
              <w:t>static struct workqueue_struct *my_wq;</w:t>
            </w:r>
          </w:p>
          <w:p w:rsidR="00170E71" w:rsidRPr="0084464E" w:rsidRDefault="00170E71" w:rsidP="0059329F">
            <w:pPr>
              <w:pStyle w:val="af4"/>
              <w:spacing w:line="240" w:lineRule="auto"/>
              <w:rPr>
                <w:lang w:val="en-US"/>
              </w:rPr>
            </w:pPr>
            <w:r w:rsidRPr="0084464E">
              <w:rPr>
                <w:sz w:val="20"/>
                <w:szCs w:val="20"/>
                <w:lang w:val="en-US"/>
              </w:rPr>
              <w:t>typedef struct {</w:t>
            </w:r>
          </w:p>
          <w:p w:rsidR="00170E71" w:rsidRPr="0084464E" w:rsidRDefault="00170E71" w:rsidP="0059329F">
            <w:pPr>
              <w:pStyle w:val="af4"/>
              <w:spacing w:line="240" w:lineRule="auto"/>
              <w:rPr>
                <w:lang w:val="en-US"/>
              </w:rPr>
            </w:pPr>
            <w:r w:rsidRPr="0084464E">
              <w:rPr>
                <w:sz w:val="20"/>
                <w:szCs w:val="20"/>
                <w:lang w:val="en-US"/>
              </w:rPr>
              <w:tab/>
              <w:t>struct work_struct my_work;</w:t>
            </w:r>
          </w:p>
          <w:p w:rsidR="00170E71" w:rsidRPr="0084464E" w:rsidRDefault="00170E71" w:rsidP="0059329F">
            <w:pPr>
              <w:pStyle w:val="af4"/>
              <w:spacing w:line="240" w:lineRule="auto"/>
              <w:rPr>
                <w:lang w:val="en-US"/>
              </w:rPr>
            </w:pPr>
            <w:r w:rsidRPr="0084464E">
              <w:rPr>
                <w:sz w:val="20"/>
                <w:szCs w:val="20"/>
                <w:lang w:val="en-US"/>
              </w:rPr>
              <w:tab/>
              <w:t>int id;</w:t>
            </w:r>
          </w:p>
          <w:p w:rsidR="00170E71" w:rsidRPr="0084464E" w:rsidRDefault="00170E71" w:rsidP="0059329F">
            <w:pPr>
              <w:pStyle w:val="af4"/>
              <w:spacing w:line="240" w:lineRule="auto"/>
              <w:rPr>
                <w:lang w:val="en-US"/>
              </w:rPr>
            </w:pPr>
            <w:r w:rsidRPr="0084464E">
              <w:rPr>
                <w:sz w:val="20"/>
                <w:szCs w:val="20"/>
                <w:lang w:val="en-US"/>
              </w:rPr>
              <w:tab/>
              <w:t>u32 j;</w:t>
            </w:r>
          </w:p>
          <w:p w:rsidR="00170E71" w:rsidRPr="0084464E" w:rsidRDefault="00170E71" w:rsidP="0059329F">
            <w:pPr>
              <w:pStyle w:val="af4"/>
              <w:spacing w:line="240" w:lineRule="auto"/>
              <w:rPr>
                <w:lang w:val="en-US"/>
              </w:rPr>
            </w:pPr>
            <w:r w:rsidRPr="0084464E">
              <w:rPr>
                <w:sz w:val="20"/>
                <w:szCs w:val="20"/>
                <w:lang w:val="en-US"/>
              </w:rPr>
              <w:tab/>
              <w:t>cycles_t cycles;</w:t>
            </w:r>
          </w:p>
          <w:p w:rsidR="00170E71" w:rsidRPr="0084464E" w:rsidRDefault="00170E71" w:rsidP="0059329F">
            <w:pPr>
              <w:pStyle w:val="af4"/>
              <w:spacing w:line="240" w:lineRule="auto"/>
              <w:rPr>
                <w:lang w:val="en-US"/>
              </w:rPr>
            </w:pPr>
            <w:r w:rsidRPr="0084464E">
              <w:rPr>
                <w:sz w:val="20"/>
                <w:szCs w:val="20"/>
                <w:lang w:val="en-US"/>
              </w:rPr>
              <w:tab/>
              <w:t>int irq_cnt;</w:t>
            </w:r>
          </w:p>
          <w:p w:rsidR="00170E71" w:rsidRPr="0084464E" w:rsidRDefault="00170E71" w:rsidP="0059329F">
            <w:pPr>
              <w:pStyle w:val="af4"/>
              <w:spacing w:line="240" w:lineRule="auto"/>
              <w:rPr>
                <w:lang w:val="en-US"/>
              </w:rPr>
            </w:pPr>
            <w:r w:rsidRPr="0084464E">
              <w:rPr>
                <w:sz w:val="20"/>
                <w:szCs w:val="20"/>
                <w:lang w:val="en-US"/>
              </w:rPr>
              <w:t>} my_work_t;</w:t>
            </w:r>
          </w:p>
          <w:p w:rsidR="00170E71" w:rsidRPr="0084464E" w:rsidRDefault="00170E71" w:rsidP="0059329F">
            <w:pPr>
              <w:pStyle w:val="af4"/>
              <w:spacing w:line="240" w:lineRule="auto"/>
              <w:rPr>
                <w:sz w:val="20"/>
                <w:szCs w:val="20"/>
                <w:lang w:val="en-US"/>
              </w:rPr>
            </w:pPr>
          </w:p>
          <w:p w:rsidR="00170E71" w:rsidRPr="0084464E" w:rsidRDefault="00170E71" w:rsidP="0059329F">
            <w:pPr>
              <w:pStyle w:val="af4"/>
              <w:spacing w:line="240" w:lineRule="auto"/>
              <w:rPr>
                <w:lang w:val="en-US"/>
              </w:rPr>
            </w:pPr>
            <w:r w:rsidRPr="0084464E">
              <w:rPr>
                <w:sz w:val="20"/>
                <w:szCs w:val="20"/>
                <w:lang w:val="en-US"/>
              </w:rPr>
              <w:t>/* Bottom Half Function */</w:t>
            </w:r>
          </w:p>
          <w:p w:rsidR="00170E71" w:rsidRPr="0084464E" w:rsidRDefault="00170E71" w:rsidP="0059329F">
            <w:pPr>
              <w:pStyle w:val="af4"/>
              <w:spacing w:line="240" w:lineRule="auto"/>
              <w:rPr>
                <w:lang w:val="en-US"/>
              </w:rPr>
            </w:pPr>
            <w:r w:rsidRPr="0084464E">
              <w:rPr>
                <w:sz w:val="20"/>
                <w:szCs w:val="20"/>
                <w:lang w:val="en-US"/>
              </w:rPr>
              <w:t>static void my_wq_function( struct work_struct *work ) {</w:t>
            </w:r>
          </w:p>
          <w:p w:rsidR="00170E71" w:rsidRPr="0084464E" w:rsidRDefault="00170E71" w:rsidP="0059329F">
            <w:pPr>
              <w:pStyle w:val="af4"/>
              <w:spacing w:line="240" w:lineRule="auto"/>
              <w:rPr>
                <w:lang w:val="en-US"/>
              </w:rPr>
            </w:pPr>
            <w:r w:rsidRPr="0084464E">
              <w:rPr>
                <w:sz w:val="20"/>
                <w:szCs w:val="20"/>
                <w:lang w:val="en-US"/>
              </w:rPr>
              <w:tab/>
              <w:t>u32 j = jiffies;</w:t>
            </w:r>
          </w:p>
          <w:p w:rsidR="00170E71" w:rsidRPr="0084464E" w:rsidRDefault="00170E71" w:rsidP="0059329F">
            <w:pPr>
              <w:pStyle w:val="af4"/>
              <w:spacing w:line="240" w:lineRule="auto"/>
              <w:rPr>
                <w:lang w:val="en-US"/>
              </w:rPr>
            </w:pPr>
            <w:r w:rsidRPr="0084464E">
              <w:rPr>
                <w:sz w:val="20"/>
                <w:szCs w:val="20"/>
                <w:lang w:val="en-US"/>
              </w:rPr>
              <w:tab/>
              <w:t>cycles_t cycles = get_cycles();</w:t>
            </w:r>
          </w:p>
          <w:p w:rsidR="00170E71" w:rsidRPr="0084464E" w:rsidRDefault="00170E71" w:rsidP="0059329F">
            <w:pPr>
              <w:pStyle w:val="af4"/>
              <w:spacing w:line="240" w:lineRule="auto"/>
              <w:rPr>
                <w:lang w:val="en-US"/>
              </w:rPr>
            </w:pPr>
            <w:r w:rsidRPr="0084464E">
              <w:rPr>
                <w:sz w:val="20"/>
                <w:szCs w:val="20"/>
                <w:lang w:val="en-US"/>
              </w:rPr>
              <w:tab/>
              <w:t>my_work_t *wrk = (my_work_t*) work;</w:t>
            </w:r>
          </w:p>
          <w:p w:rsidR="00170E71" w:rsidRPr="0084464E" w:rsidRDefault="00170E71" w:rsidP="0059329F">
            <w:pPr>
              <w:pStyle w:val="af4"/>
              <w:spacing w:line="240" w:lineRule="auto"/>
              <w:rPr>
                <w:lang w:val="en-US"/>
              </w:rPr>
            </w:pPr>
            <w:r w:rsidRPr="0084464E">
              <w:rPr>
                <w:sz w:val="20"/>
                <w:szCs w:val="20"/>
                <w:lang w:val="en-US"/>
              </w:rPr>
              <w:tab/>
              <w:t>printk( "#%d : %010lld [%05d] =&gt; %010lld [%05d]\n",</w:t>
            </w:r>
          </w:p>
          <w:p w:rsidR="00170E71" w:rsidRPr="0084464E" w:rsidRDefault="00170E71" w:rsidP="0059329F">
            <w:pPr>
              <w:pStyle w:val="af4"/>
              <w:spacing w:line="240" w:lineRule="auto"/>
              <w:rPr>
                <w:lang w:val="en-US"/>
              </w:rPr>
            </w:pPr>
            <w:r w:rsidRPr="0084464E">
              <w:rPr>
                <w:rFonts w:eastAsia="Times New Roman"/>
                <w:sz w:val="20"/>
                <w:szCs w:val="20"/>
                <w:lang w:val="en-US"/>
              </w:rPr>
              <w:t xml:space="preserve">    </w:t>
            </w:r>
            <w:r w:rsidRPr="0084464E">
              <w:rPr>
                <w:sz w:val="20"/>
                <w:szCs w:val="20"/>
                <w:lang w:val="en-US"/>
              </w:rPr>
              <w:tab/>
            </w:r>
            <w:r w:rsidRPr="0084464E">
              <w:rPr>
                <w:sz w:val="20"/>
                <w:szCs w:val="20"/>
                <w:lang w:val="en-US"/>
              </w:rPr>
              <w:tab/>
              <w:t>wrk-&gt;id,</w:t>
            </w:r>
          </w:p>
          <w:p w:rsidR="00170E71" w:rsidRPr="0084464E" w:rsidRDefault="00170E71" w:rsidP="0059329F">
            <w:pPr>
              <w:pStyle w:val="af4"/>
              <w:spacing w:line="240" w:lineRule="auto"/>
              <w:rPr>
                <w:lang w:val="en-US"/>
              </w:rPr>
            </w:pPr>
            <w:r w:rsidRPr="0084464E">
              <w:rPr>
                <w:rFonts w:eastAsia="Times New Roman"/>
                <w:sz w:val="20"/>
                <w:szCs w:val="20"/>
                <w:lang w:val="en-US"/>
              </w:rPr>
              <w:t xml:space="preserve">    </w:t>
            </w:r>
            <w:r w:rsidRPr="0084464E">
              <w:rPr>
                <w:sz w:val="20"/>
                <w:szCs w:val="20"/>
                <w:lang w:val="en-US"/>
              </w:rPr>
              <w:tab/>
            </w:r>
            <w:r w:rsidRPr="0084464E">
              <w:rPr>
                <w:sz w:val="20"/>
                <w:szCs w:val="20"/>
                <w:lang w:val="en-US"/>
              </w:rPr>
              <w:tab/>
              <w:t>(long long unsigned)wrk-&gt;cycles, wrk-&gt;j,</w:t>
            </w:r>
          </w:p>
          <w:p w:rsidR="00170E71" w:rsidRPr="0084464E" w:rsidRDefault="00170E71" w:rsidP="0059329F">
            <w:pPr>
              <w:pStyle w:val="af4"/>
              <w:spacing w:line="240" w:lineRule="auto"/>
              <w:rPr>
                <w:lang w:val="en-US"/>
              </w:rPr>
            </w:pPr>
            <w:r w:rsidRPr="0084464E">
              <w:rPr>
                <w:rFonts w:eastAsia="Times New Roman"/>
                <w:sz w:val="20"/>
                <w:szCs w:val="20"/>
                <w:lang w:val="en-US"/>
              </w:rPr>
              <w:t xml:space="preserve">    </w:t>
            </w:r>
            <w:r w:rsidRPr="0084464E">
              <w:rPr>
                <w:sz w:val="20"/>
                <w:szCs w:val="20"/>
                <w:lang w:val="en-US"/>
              </w:rPr>
              <w:tab/>
            </w:r>
            <w:r w:rsidRPr="0084464E">
              <w:rPr>
                <w:sz w:val="20"/>
                <w:szCs w:val="20"/>
                <w:lang w:val="en-US"/>
              </w:rPr>
              <w:tab/>
              <w:t>(long long unsigned)cycles, j</w:t>
            </w:r>
          </w:p>
          <w:p w:rsidR="00170E71" w:rsidRPr="0084464E" w:rsidRDefault="00170E71" w:rsidP="0059329F">
            <w:pPr>
              <w:pStyle w:val="af4"/>
              <w:spacing w:line="240" w:lineRule="auto"/>
              <w:rPr>
                <w:lang w:val="en-US"/>
              </w:rPr>
            </w:pPr>
            <w:r w:rsidRPr="0084464E">
              <w:rPr>
                <w:sz w:val="20"/>
                <w:szCs w:val="20"/>
                <w:lang w:val="en-US"/>
              </w:rPr>
              <w:lastRenderedPageBreak/>
              <w:tab/>
              <w:t>);</w:t>
            </w:r>
          </w:p>
          <w:p w:rsidR="00170E71" w:rsidRPr="0084464E" w:rsidRDefault="00170E71" w:rsidP="0059329F">
            <w:pPr>
              <w:pStyle w:val="af4"/>
              <w:spacing w:line="240" w:lineRule="auto"/>
              <w:rPr>
                <w:lang w:val="en-US"/>
              </w:rPr>
            </w:pPr>
            <w:r w:rsidRPr="0084464E">
              <w:rPr>
                <w:sz w:val="20"/>
                <w:szCs w:val="20"/>
                <w:lang w:val="en-US"/>
              </w:rPr>
              <w:tab/>
              <w:t>printk( KERN_INFO "In the ISR: counter = %d\n", wrk-&gt;irq_cnt );</w:t>
            </w:r>
          </w:p>
          <w:p w:rsidR="00170E71" w:rsidRPr="0084464E" w:rsidRDefault="00170E71" w:rsidP="0059329F">
            <w:pPr>
              <w:pStyle w:val="af4"/>
              <w:spacing w:line="240" w:lineRule="auto"/>
              <w:rPr>
                <w:lang w:val="en-US"/>
              </w:rPr>
            </w:pPr>
            <w:r w:rsidRPr="0084464E">
              <w:rPr>
                <w:sz w:val="20"/>
                <w:szCs w:val="20"/>
                <w:lang w:val="en-US"/>
              </w:rPr>
              <w:tab/>
              <w:t>kfree( (void *)wrk );</w:t>
            </w:r>
          </w:p>
          <w:p w:rsidR="00170E71" w:rsidRPr="0084464E" w:rsidRDefault="00170E71" w:rsidP="0059329F">
            <w:pPr>
              <w:pStyle w:val="af4"/>
              <w:spacing w:line="240" w:lineRule="auto"/>
              <w:rPr>
                <w:lang w:val="en-US"/>
              </w:rPr>
            </w:pPr>
            <w:r w:rsidRPr="0084464E">
              <w:rPr>
                <w:sz w:val="20"/>
                <w:szCs w:val="20"/>
                <w:lang w:val="en-US"/>
              </w:rPr>
              <w:tab/>
              <w:t>return;</w:t>
            </w:r>
          </w:p>
          <w:p w:rsidR="00170E71" w:rsidRPr="0084464E" w:rsidRDefault="00170E71" w:rsidP="0059329F">
            <w:pPr>
              <w:pStyle w:val="af4"/>
              <w:spacing w:line="240" w:lineRule="auto"/>
              <w:rPr>
                <w:lang w:val="en-US"/>
              </w:rPr>
            </w:pPr>
            <w:r w:rsidRPr="0084464E">
              <w:rPr>
                <w:sz w:val="20"/>
                <w:szCs w:val="20"/>
                <w:lang w:val="en-US"/>
              </w:rPr>
              <w:t>}</w:t>
            </w:r>
          </w:p>
          <w:p w:rsidR="00170E71" w:rsidRPr="0084464E" w:rsidRDefault="00170E71" w:rsidP="0059329F">
            <w:pPr>
              <w:pStyle w:val="af4"/>
              <w:spacing w:line="240" w:lineRule="auto"/>
              <w:rPr>
                <w:sz w:val="20"/>
                <w:szCs w:val="20"/>
                <w:lang w:val="en-US"/>
              </w:rPr>
            </w:pPr>
          </w:p>
          <w:p w:rsidR="00170E71" w:rsidRPr="0084464E" w:rsidRDefault="00170E71" w:rsidP="0059329F">
            <w:pPr>
              <w:pStyle w:val="af4"/>
              <w:spacing w:line="240" w:lineRule="auto"/>
              <w:rPr>
                <w:lang w:val="en-US"/>
              </w:rPr>
            </w:pPr>
            <w:r w:rsidRPr="0084464E">
              <w:rPr>
                <w:sz w:val="20"/>
                <w:szCs w:val="20"/>
                <w:lang w:val="en-US"/>
              </w:rPr>
              <w:t xml:space="preserve">/* </w:t>
            </w:r>
            <w:r>
              <w:rPr>
                <w:sz w:val="20"/>
                <w:szCs w:val="20"/>
              </w:rPr>
              <w:t>Функция</w:t>
            </w:r>
            <w:r w:rsidRPr="0084464E">
              <w:rPr>
                <w:sz w:val="20"/>
                <w:szCs w:val="20"/>
                <w:lang w:val="en-US"/>
              </w:rPr>
              <w:t>-</w:t>
            </w:r>
            <w:r>
              <w:rPr>
                <w:sz w:val="20"/>
                <w:szCs w:val="20"/>
              </w:rPr>
              <w:t>обработчик</w:t>
            </w:r>
            <w:r w:rsidRPr="0084464E">
              <w:rPr>
                <w:sz w:val="20"/>
                <w:szCs w:val="20"/>
                <w:lang w:val="en-US"/>
              </w:rPr>
              <w:t xml:space="preserve"> </w:t>
            </w:r>
            <w:r>
              <w:rPr>
                <w:sz w:val="20"/>
                <w:szCs w:val="20"/>
              </w:rPr>
              <w:t>прерывания</w:t>
            </w:r>
            <w:r w:rsidRPr="0084464E">
              <w:rPr>
                <w:sz w:val="20"/>
                <w:szCs w:val="20"/>
                <w:lang w:val="en-US"/>
              </w:rPr>
              <w:t>*/</w:t>
            </w:r>
          </w:p>
          <w:p w:rsidR="00170E71" w:rsidRPr="0084464E" w:rsidRDefault="00170E71" w:rsidP="0059329F">
            <w:pPr>
              <w:pStyle w:val="af4"/>
              <w:spacing w:line="240" w:lineRule="auto"/>
              <w:rPr>
                <w:lang w:val="en-US"/>
              </w:rPr>
            </w:pPr>
            <w:r w:rsidRPr="0084464E">
              <w:rPr>
                <w:sz w:val="20"/>
                <w:szCs w:val="20"/>
                <w:lang w:val="en-US"/>
              </w:rPr>
              <w:t>static irqreturn_t my_interrupt( int irq, void *dev_id ) {</w:t>
            </w:r>
          </w:p>
          <w:p w:rsidR="00170E71" w:rsidRPr="0084464E" w:rsidRDefault="00170E71" w:rsidP="0059329F">
            <w:pPr>
              <w:pStyle w:val="af4"/>
              <w:spacing w:line="240" w:lineRule="auto"/>
              <w:rPr>
                <w:lang w:val="en-US"/>
              </w:rPr>
            </w:pPr>
            <w:r w:rsidRPr="0084464E">
              <w:rPr>
                <w:sz w:val="20"/>
                <w:szCs w:val="20"/>
                <w:lang w:val="en-US"/>
              </w:rPr>
              <w:tab/>
              <w:t>my_work_t *work1;</w:t>
            </w:r>
          </w:p>
          <w:p w:rsidR="00170E71" w:rsidRPr="0084464E" w:rsidRDefault="00170E71" w:rsidP="0059329F">
            <w:pPr>
              <w:pStyle w:val="af4"/>
              <w:spacing w:line="240" w:lineRule="auto"/>
              <w:rPr>
                <w:lang w:val="en-US"/>
              </w:rPr>
            </w:pPr>
            <w:r w:rsidRPr="0084464E">
              <w:rPr>
                <w:sz w:val="20"/>
                <w:szCs w:val="20"/>
                <w:lang w:val="en-US"/>
              </w:rPr>
              <w:tab/>
              <w:t>irq_counter++;</w:t>
            </w:r>
          </w:p>
          <w:p w:rsidR="00170E71" w:rsidRPr="0084464E" w:rsidRDefault="00170E71" w:rsidP="0059329F">
            <w:pPr>
              <w:pStyle w:val="af4"/>
              <w:spacing w:line="240" w:lineRule="auto"/>
              <w:rPr>
                <w:lang w:val="en-US"/>
              </w:rPr>
            </w:pPr>
            <w:r w:rsidRPr="0084464E">
              <w:rPr>
                <w:sz w:val="20"/>
                <w:szCs w:val="20"/>
                <w:lang w:val="en-US"/>
              </w:rPr>
              <w:tab/>
              <w:t>int ret;</w:t>
            </w:r>
          </w:p>
          <w:p w:rsidR="00170E71" w:rsidRPr="0084464E" w:rsidRDefault="00170E71" w:rsidP="0059329F">
            <w:pPr>
              <w:pStyle w:val="af4"/>
              <w:spacing w:line="240" w:lineRule="auto"/>
              <w:rPr>
                <w:lang w:val="en-US"/>
              </w:rPr>
            </w:pPr>
            <w:r w:rsidRPr="0084464E">
              <w:rPr>
                <w:sz w:val="20"/>
                <w:szCs w:val="20"/>
                <w:lang w:val="en-US"/>
              </w:rPr>
              <w:tab/>
              <w:t>static unsigned char scancode;</w:t>
            </w:r>
          </w:p>
          <w:p w:rsidR="00170E71" w:rsidRDefault="00170E71" w:rsidP="0059329F">
            <w:pPr>
              <w:pStyle w:val="af4"/>
              <w:spacing w:line="240" w:lineRule="auto"/>
            </w:pPr>
            <w:r w:rsidRPr="0084464E">
              <w:rPr>
                <w:sz w:val="20"/>
                <w:szCs w:val="20"/>
                <w:lang w:val="en-US"/>
              </w:rPr>
              <w:tab/>
            </w:r>
            <w:r>
              <w:rPr>
                <w:sz w:val="20"/>
                <w:szCs w:val="20"/>
              </w:rPr>
              <w:t>/* Чтение скан кода нажатой клавиши */</w:t>
            </w:r>
          </w:p>
          <w:p w:rsidR="00170E71" w:rsidRDefault="00170E71" w:rsidP="0059329F">
            <w:pPr>
              <w:pStyle w:val="af4"/>
              <w:spacing w:line="240" w:lineRule="auto"/>
            </w:pPr>
            <w:r>
              <w:rPr>
                <w:sz w:val="20"/>
                <w:szCs w:val="20"/>
              </w:rPr>
              <w:tab/>
              <w:t>scancode = inb (0x60);</w:t>
            </w:r>
          </w:p>
          <w:p w:rsidR="00170E71" w:rsidRDefault="00170E71" w:rsidP="0059329F">
            <w:pPr>
              <w:pStyle w:val="af4"/>
              <w:spacing w:line="240" w:lineRule="auto"/>
            </w:pPr>
            <w:r>
              <w:rPr>
                <w:sz w:val="20"/>
                <w:szCs w:val="20"/>
              </w:rPr>
              <w:tab/>
              <w:t xml:space="preserve">/*Логирование </w:t>
            </w:r>
            <w:proofErr w:type="gramStart"/>
            <w:r>
              <w:rPr>
                <w:sz w:val="20"/>
                <w:szCs w:val="20"/>
              </w:rPr>
              <w:t>в  си</w:t>
            </w:r>
            <w:proofErr w:type="gramEnd"/>
            <w:r>
              <w:rPr>
                <w:sz w:val="20"/>
                <w:szCs w:val="20"/>
              </w:rPr>
              <w:t>cтемный журнал */</w:t>
            </w:r>
          </w:p>
          <w:p w:rsidR="00170E71" w:rsidRDefault="00170E71" w:rsidP="0059329F">
            <w:pPr>
              <w:pStyle w:val="af4"/>
              <w:spacing w:line="240" w:lineRule="auto"/>
            </w:pPr>
            <w:r>
              <w:rPr>
                <w:sz w:val="20"/>
                <w:szCs w:val="20"/>
              </w:rPr>
              <w:tab/>
              <w:t>if (scancode == 0x01) /*скан-код нажатия клавиши Esc*/</w:t>
            </w:r>
          </w:p>
          <w:p w:rsidR="00170E71" w:rsidRPr="0084464E" w:rsidRDefault="00170E71" w:rsidP="0059329F">
            <w:pPr>
              <w:pStyle w:val="af4"/>
              <w:spacing w:line="240" w:lineRule="auto"/>
              <w:rPr>
                <w:lang w:val="en-US"/>
              </w:rPr>
            </w:pPr>
            <w:r>
              <w:rPr>
                <w:sz w:val="20"/>
                <w:szCs w:val="20"/>
              </w:rPr>
              <w:tab/>
            </w:r>
            <w:r w:rsidRPr="0084464E">
              <w:rPr>
                <w:sz w:val="20"/>
                <w:szCs w:val="20"/>
                <w:lang w:val="en-US"/>
              </w:rPr>
              <w:t>{</w:t>
            </w:r>
          </w:p>
          <w:p w:rsidR="00170E71" w:rsidRPr="0084464E" w:rsidRDefault="00170E71" w:rsidP="0059329F">
            <w:pPr>
              <w:pStyle w:val="af4"/>
              <w:spacing w:line="240" w:lineRule="auto"/>
              <w:rPr>
                <w:lang w:val="en-US"/>
              </w:rPr>
            </w:pPr>
            <w:r w:rsidRPr="0084464E">
              <w:rPr>
                <w:sz w:val="20"/>
                <w:szCs w:val="20"/>
                <w:lang w:val="en-US"/>
              </w:rPr>
              <w:tab/>
            </w:r>
            <w:r w:rsidRPr="0084464E">
              <w:rPr>
                <w:sz w:val="20"/>
                <w:szCs w:val="20"/>
                <w:lang w:val="en-US"/>
              </w:rPr>
              <w:tab/>
              <w:t>esc_counter++;</w:t>
            </w:r>
          </w:p>
          <w:p w:rsidR="00170E71" w:rsidRPr="0084464E" w:rsidRDefault="00170E71" w:rsidP="0059329F">
            <w:pPr>
              <w:pStyle w:val="af4"/>
              <w:spacing w:line="240" w:lineRule="auto"/>
              <w:rPr>
                <w:lang w:val="en-US"/>
              </w:rPr>
            </w:pPr>
            <w:r w:rsidRPr="0084464E">
              <w:rPr>
                <w:sz w:val="20"/>
                <w:szCs w:val="20"/>
                <w:lang w:val="en-US"/>
              </w:rPr>
              <w:tab/>
            </w:r>
            <w:r w:rsidRPr="0084464E">
              <w:rPr>
                <w:sz w:val="20"/>
                <w:szCs w:val="20"/>
                <w:lang w:val="en-US"/>
              </w:rPr>
              <w:tab/>
              <w:t>printk ("Press Esc!\n");</w:t>
            </w:r>
          </w:p>
          <w:p w:rsidR="00170E71" w:rsidRDefault="00170E71" w:rsidP="0059329F">
            <w:pPr>
              <w:pStyle w:val="af4"/>
              <w:spacing w:line="240" w:lineRule="auto"/>
            </w:pPr>
            <w:r w:rsidRPr="0084464E">
              <w:rPr>
                <w:sz w:val="20"/>
                <w:szCs w:val="20"/>
                <w:lang w:val="en-US"/>
              </w:rPr>
              <w:tab/>
            </w:r>
            <w:r>
              <w:rPr>
                <w:sz w:val="20"/>
                <w:szCs w:val="20"/>
              </w:rPr>
              <w:t>}</w:t>
            </w:r>
          </w:p>
          <w:p w:rsidR="00170E71" w:rsidRDefault="00170E71" w:rsidP="0059329F">
            <w:pPr>
              <w:pStyle w:val="af4"/>
              <w:spacing w:line="240" w:lineRule="auto"/>
            </w:pPr>
            <w:r>
              <w:rPr>
                <w:sz w:val="20"/>
                <w:szCs w:val="20"/>
              </w:rPr>
              <w:tab/>
              <w:t>if (scancode == 0x81) /*скан-код отпускания клавиши Esc*/</w:t>
            </w:r>
          </w:p>
          <w:p w:rsidR="00170E71" w:rsidRPr="0084464E" w:rsidRDefault="00170E71" w:rsidP="0059329F">
            <w:pPr>
              <w:pStyle w:val="af4"/>
              <w:spacing w:line="240" w:lineRule="auto"/>
              <w:rPr>
                <w:lang w:val="en-US"/>
              </w:rPr>
            </w:pPr>
            <w:r>
              <w:rPr>
                <w:sz w:val="20"/>
                <w:szCs w:val="20"/>
              </w:rPr>
              <w:tab/>
            </w:r>
            <w:r>
              <w:rPr>
                <w:sz w:val="20"/>
                <w:szCs w:val="20"/>
              </w:rPr>
              <w:tab/>
            </w:r>
            <w:r w:rsidRPr="0084464E">
              <w:rPr>
                <w:sz w:val="20"/>
                <w:szCs w:val="20"/>
                <w:lang w:val="en-US"/>
              </w:rPr>
              <w:t>printk ("Release Esc!\n");</w:t>
            </w:r>
          </w:p>
          <w:p w:rsidR="00170E71" w:rsidRPr="0084464E" w:rsidRDefault="00170E71" w:rsidP="0059329F">
            <w:pPr>
              <w:pStyle w:val="af4"/>
              <w:spacing w:line="240" w:lineRule="auto"/>
              <w:rPr>
                <w:lang w:val="en-US"/>
              </w:rPr>
            </w:pPr>
            <w:r w:rsidRPr="0084464E">
              <w:rPr>
                <w:sz w:val="20"/>
                <w:szCs w:val="20"/>
                <w:lang w:val="en-US"/>
              </w:rPr>
              <w:tab/>
              <w:t>if( my_wq ) {</w:t>
            </w:r>
          </w:p>
          <w:p w:rsidR="00170E71" w:rsidRPr="0084464E" w:rsidRDefault="00170E71" w:rsidP="0059329F">
            <w:pPr>
              <w:pStyle w:val="af4"/>
              <w:spacing w:line="240" w:lineRule="auto"/>
              <w:rPr>
                <w:lang w:val="en-US"/>
              </w:rPr>
            </w:pPr>
            <w:r w:rsidRPr="0084464E">
              <w:rPr>
                <w:sz w:val="20"/>
                <w:szCs w:val="20"/>
                <w:lang w:val="en-US"/>
              </w:rPr>
              <w:tab/>
            </w:r>
            <w:r w:rsidRPr="0084464E">
              <w:rPr>
                <w:sz w:val="20"/>
                <w:szCs w:val="20"/>
                <w:lang w:val="en-US"/>
              </w:rPr>
              <w:tab/>
              <w:t>/* Queue some work (item 1) */</w:t>
            </w:r>
          </w:p>
          <w:p w:rsidR="00170E71" w:rsidRPr="0084464E" w:rsidRDefault="00170E71" w:rsidP="0059329F">
            <w:pPr>
              <w:pStyle w:val="af4"/>
              <w:spacing w:line="240" w:lineRule="auto"/>
              <w:rPr>
                <w:lang w:val="en-US"/>
              </w:rPr>
            </w:pPr>
            <w:r w:rsidRPr="0084464E">
              <w:rPr>
                <w:sz w:val="20"/>
                <w:szCs w:val="20"/>
                <w:lang w:val="en-US"/>
              </w:rPr>
              <w:tab/>
            </w:r>
            <w:r w:rsidRPr="0084464E">
              <w:rPr>
                <w:sz w:val="20"/>
                <w:szCs w:val="20"/>
                <w:lang w:val="en-US"/>
              </w:rPr>
              <w:tab/>
              <w:t>work1 = (my_work_t*)kmalloc( sizeof(my_work_t), GFP_KERNEL );</w:t>
            </w:r>
          </w:p>
          <w:p w:rsidR="00170E71" w:rsidRPr="0084464E" w:rsidRDefault="00170E71" w:rsidP="0059329F">
            <w:pPr>
              <w:pStyle w:val="af4"/>
              <w:spacing w:line="240" w:lineRule="auto"/>
              <w:rPr>
                <w:lang w:val="en-US"/>
              </w:rPr>
            </w:pPr>
            <w:r w:rsidRPr="0084464E">
              <w:rPr>
                <w:sz w:val="20"/>
                <w:szCs w:val="20"/>
                <w:lang w:val="en-US"/>
              </w:rPr>
              <w:tab/>
            </w:r>
            <w:r w:rsidRPr="0084464E">
              <w:rPr>
                <w:sz w:val="20"/>
                <w:szCs w:val="20"/>
                <w:lang w:val="en-US"/>
              </w:rPr>
              <w:tab/>
              <w:t>if( work1 ) {</w:t>
            </w:r>
          </w:p>
          <w:p w:rsidR="00170E71" w:rsidRPr="0084464E" w:rsidRDefault="00170E71" w:rsidP="0059329F">
            <w:pPr>
              <w:pStyle w:val="af4"/>
              <w:spacing w:line="240" w:lineRule="auto"/>
              <w:rPr>
                <w:lang w:val="en-US"/>
              </w:rPr>
            </w:pPr>
            <w:r w:rsidRPr="0084464E">
              <w:rPr>
                <w:sz w:val="20"/>
                <w:szCs w:val="20"/>
                <w:lang w:val="en-US"/>
              </w:rPr>
              <w:tab/>
            </w:r>
            <w:r w:rsidRPr="0084464E">
              <w:rPr>
                <w:sz w:val="20"/>
                <w:szCs w:val="20"/>
                <w:lang w:val="en-US"/>
              </w:rPr>
              <w:tab/>
            </w:r>
            <w:r w:rsidRPr="0084464E">
              <w:rPr>
                <w:sz w:val="20"/>
                <w:szCs w:val="20"/>
                <w:lang w:val="en-US"/>
              </w:rPr>
              <w:tab/>
              <w:t>INIT_WORK( (struct work_struct *)work1, my_wq_function );</w:t>
            </w:r>
          </w:p>
          <w:p w:rsidR="00170E71" w:rsidRPr="0084464E" w:rsidRDefault="00170E71" w:rsidP="0059329F">
            <w:pPr>
              <w:pStyle w:val="af4"/>
              <w:spacing w:line="240" w:lineRule="auto"/>
              <w:rPr>
                <w:lang w:val="en-US"/>
              </w:rPr>
            </w:pPr>
            <w:r w:rsidRPr="0084464E">
              <w:rPr>
                <w:sz w:val="20"/>
                <w:szCs w:val="20"/>
                <w:lang w:val="en-US"/>
              </w:rPr>
              <w:tab/>
            </w:r>
            <w:r w:rsidRPr="0084464E">
              <w:rPr>
                <w:sz w:val="20"/>
                <w:szCs w:val="20"/>
                <w:lang w:val="en-US"/>
              </w:rPr>
              <w:tab/>
            </w:r>
            <w:r w:rsidRPr="0084464E">
              <w:rPr>
                <w:sz w:val="20"/>
                <w:szCs w:val="20"/>
                <w:lang w:val="en-US"/>
              </w:rPr>
              <w:tab/>
              <w:t>work1-&gt;id = 1;</w:t>
            </w:r>
          </w:p>
          <w:p w:rsidR="00170E71" w:rsidRPr="0084464E" w:rsidRDefault="00170E71" w:rsidP="0059329F">
            <w:pPr>
              <w:pStyle w:val="af4"/>
              <w:spacing w:line="240" w:lineRule="auto"/>
              <w:rPr>
                <w:lang w:val="en-US"/>
              </w:rPr>
            </w:pPr>
            <w:r w:rsidRPr="0084464E">
              <w:rPr>
                <w:sz w:val="20"/>
                <w:szCs w:val="20"/>
                <w:lang w:val="en-US"/>
              </w:rPr>
              <w:tab/>
            </w:r>
            <w:r w:rsidRPr="0084464E">
              <w:rPr>
                <w:sz w:val="20"/>
                <w:szCs w:val="20"/>
                <w:lang w:val="en-US"/>
              </w:rPr>
              <w:tab/>
            </w:r>
            <w:r w:rsidRPr="0084464E">
              <w:rPr>
                <w:sz w:val="20"/>
                <w:szCs w:val="20"/>
                <w:lang w:val="en-US"/>
              </w:rPr>
              <w:tab/>
              <w:t>work1-&gt;j = jiffies;</w:t>
            </w:r>
          </w:p>
          <w:p w:rsidR="00170E71" w:rsidRPr="0084464E" w:rsidRDefault="00170E71" w:rsidP="0059329F">
            <w:pPr>
              <w:pStyle w:val="af4"/>
              <w:spacing w:line="240" w:lineRule="auto"/>
              <w:rPr>
                <w:lang w:val="en-US"/>
              </w:rPr>
            </w:pPr>
            <w:r w:rsidRPr="0084464E">
              <w:rPr>
                <w:sz w:val="20"/>
                <w:szCs w:val="20"/>
                <w:lang w:val="en-US"/>
              </w:rPr>
              <w:tab/>
            </w:r>
            <w:r w:rsidRPr="0084464E">
              <w:rPr>
                <w:sz w:val="20"/>
                <w:szCs w:val="20"/>
                <w:lang w:val="en-US"/>
              </w:rPr>
              <w:tab/>
            </w:r>
            <w:r w:rsidRPr="0084464E">
              <w:rPr>
                <w:sz w:val="20"/>
                <w:szCs w:val="20"/>
                <w:lang w:val="en-US"/>
              </w:rPr>
              <w:tab/>
              <w:t>work1-&gt;cycles = get_cycles();</w:t>
            </w:r>
          </w:p>
          <w:p w:rsidR="00170E71" w:rsidRPr="0084464E" w:rsidRDefault="00170E71" w:rsidP="0059329F">
            <w:pPr>
              <w:pStyle w:val="af4"/>
              <w:spacing w:line="240" w:lineRule="auto"/>
              <w:rPr>
                <w:lang w:val="en-US"/>
              </w:rPr>
            </w:pPr>
            <w:r w:rsidRPr="0084464E">
              <w:rPr>
                <w:sz w:val="20"/>
                <w:szCs w:val="20"/>
                <w:lang w:val="en-US"/>
              </w:rPr>
              <w:tab/>
            </w:r>
            <w:r w:rsidRPr="0084464E">
              <w:rPr>
                <w:sz w:val="20"/>
                <w:szCs w:val="20"/>
                <w:lang w:val="en-US"/>
              </w:rPr>
              <w:tab/>
            </w:r>
            <w:r w:rsidRPr="0084464E">
              <w:rPr>
                <w:sz w:val="20"/>
                <w:szCs w:val="20"/>
                <w:lang w:val="en-US"/>
              </w:rPr>
              <w:tab/>
              <w:t>work1-&gt;irq_cnt = irq_counter;</w:t>
            </w:r>
          </w:p>
          <w:p w:rsidR="00170E71" w:rsidRPr="0084464E" w:rsidRDefault="00170E71" w:rsidP="0059329F">
            <w:pPr>
              <w:pStyle w:val="af4"/>
              <w:spacing w:line="240" w:lineRule="auto"/>
              <w:rPr>
                <w:lang w:val="en-US"/>
              </w:rPr>
            </w:pPr>
            <w:r w:rsidRPr="0084464E">
              <w:rPr>
                <w:sz w:val="20"/>
                <w:szCs w:val="20"/>
                <w:lang w:val="en-US"/>
              </w:rPr>
              <w:tab/>
            </w:r>
            <w:r w:rsidRPr="0084464E">
              <w:rPr>
                <w:sz w:val="20"/>
                <w:szCs w:val="20"/>
                <w:lang w:val="en-US"/>
              </w:rPr>
              <w:tab/>
            </w:r>
            <w:r w:rsidRPr="0084464E">
              <w:rPr>
                <w:sz w:val="20"/>
                <w:szCs w:val="20"/>
                <w:lang w:val="en-US"/>
              </w:rPr>
              <w:tab/>
              <w:t>ret = queue_work( my_wq, (struct work_struct *)work1 );</w:t>
            </w:r>
          </w:p>
          <w:p w:rsidR="00170E71" w:rsidRPr="0084464E" w:rsidRDefault="00170E71" w:rsidP="0059329F">
            <w:pPr>
              <w:pStyle w:val="af4"/>
              <w:spacing w:line="240" w:lineRule="auto"/>
              <w:rPr>
                <w:lang w:val="en-US"/>
              </w:rPr>
            </w:pPr>
            <w:r w:rsidRPr="0084464E">
              <w:rPr>
                <w:sz w:val="20"/>
                <w:szCs w:val="20"/>
                <w:lang w:val="en-US"/>
              </w:rPr>
              <w:tab/>
            </w:r>
            <w:r w:rsidRPr="0084464E">
              <w:rPr>
                <w:sz w:val="20"/>
                <w:szCs w:val="20"/>
                <w:lang w:val="en-US"/>
              </w:rPr>
              <w:tab/>
              <w:t>}</w:t>
            </w:r>
          </w:p>
          <w:p w:rsidR="00170E71" w:rsidRPr="0084464E" w:rsidRDefault="00170E71" w:rsidP="0059329F">
            <w:pPr>
              <w:pStyle w:val="af4"/>
              <w:spacing w:line="240" w:lineRule="auto"/>
              <w:rPr>
                <w:lang w:val="en-US"/>
              </w:rPr>
            </w:pPr>
            <w:r w:rsidRPr="0084464E">
              <w:rPr>
                <w:sz w:val="20"/>
                <w:szCs w:val="20"/>
                <w:lang w:val="en-US"/>
              </w:rPr>
              <w:tab/>
              <w:t>}</w:t>
            </w:r>
          </w:p>
          <w:p w:rsidR="00170E71" w:rsidRPr="0084464E" w:rsidRDefault="00170E71" w:rsidP="0059329F">
            <w:pPr>
              <w:pStyle w:val="af4"/>
              <w:spacing w:line="240" w:lineRule="auto"/>
              <w:rPr>
                <w:lang w:val="en-US"/>
              </w:rPr>
            </w:pPr>
            <w:r w:rsidRPr="0084464E">
              <w:rPr>
                <w:sz w:val="20"/>
                <w:szCs w:val="20"/>
                <w:lang w:val="en-US"/>
              </w:rPr>
              <w:tab/>
              <w:t>return IRQ_NONE; /* we return IRQ_NONE because we are just observing */</w:t>
            </w:r>
          </w:p>
          <w:p w:rsidR="00170E71" w:rsidRDefault="00170E71" w:rsidP="0059329F">
            <w:pPr>
              <w:pStyle w:val="af4"/>
              <w:spacing w:line="240" w:lineRule="auto"/>
            </w:pPr>
            <w:r>
              <w:rPr>
                <w:sz w:val="20"/>
                <w:szCs w:val="20"/>
              </w:rPr>
              <w:t>}</w:t>
            </w:r>
          </w:p>
          <w:p w:rsidR="00170E71" w:rsidRDefault="00170E71" w:rsidP="0059329F">
            <w:pPr>
              <w:pStyle w:val="af4"/>
              <w:spacing w:line="240" w:lineRule="auto"/>
            </w:pPr>
            <w:r>
              <w:rPr>
                <w:sz w:val="20"/>
                <w:szCs w:val="20"/>
              </w:rPr>
              <w:t>/* Инициализация модуля и регистрация обработчика прерывания*/</w:t>
            </w:r>
          </w:p>
          <w:p w:rsidR="00170E71" w:rsidRPr="0084464E" w:rsidRDefault="00170E71" w:rsidP="0059329F">
            <w:pPr>
              <w:pStyle w:val="af4"/>
              <w:spacing w:line="240" w:lineRule="auto"/>
              <w:rPr>
                <w:lang w:val="en-US"/>
              </w:rPr>
            </w:pPr>
            <w:r w:rsidRPr="0084464E">
              <w:rPr>
                <w:sz w:val="20"/>
                <w:szCs w:val="20"/>
                <w:lang w:val="en-US"/>
              </w:rPr>
              <w:t>static int __init my_init( void ) {</w:t>
            </w:r>
          </w:p>
          <w:p w:rsidR="00170E71" w:rsidRPr="0084464E" w:rsidRDefault="00170E71" w:rsidP="0059329F">
            <w:pPr>
              <w:pStyle w:val="af4"/>
              <w:spacing w:line="240" w:lineRule="auto"/>
              <w:rPr>
                <w:lang w:val="en-US"/>
              </w:rPr>
            </w:pPr>
            <w:r w:rsidRPr="0084464E">
              <w:rPr>
                <w:sz w:val="20"/>
                <w:szCs w:val="20"/>
                <w:lang w:val="en-US"/>
              </w:rPr>
              <w:tab/>
              <w:t>my_wq = create_workqueue( "my_queue" );</w:t>
            </w:r>
          </w:p>
          <w:p w:rsidR="00170E71" w:rsidRPr="0084464E" w:rsidRDefault="00170E71" w:rsidP="0059329F">
            <w:pPr>
              <w:pStyle w:val="af4"/>
              <w:spacing w:line="240" w:lineRule="auto"/>
              <w:rPr>
                <w:lang w:val="en-US"/>
              </w:rPr>
            </w:pPr>
            <w:r w:rsidRPr="0084464E">
              <w:rPr>
                <w:sz w:val="20"/>
                <w:szCs w:val="20"/>
                <w:lang w:val="en-US"/>
              </w:rPr>
              <w:tab/>
              <w:t>if (request_irq(irq, my_interrupt, IRQF_SHARED, "my_interrupt", &amp;my_dev_id ) )</w:t>
            </w:r>
          </w:p>
          <w:p w:rsidR="00170E71" w:rsidRPr="0084464E" w:rsidRDefault="00170E71" w:rsidP="0059329F">
            <w:pPr>
              <w:pStyle w:val="af4"/>
              <w:spacing w:line="240" w:lineRule="auto"/>
              <w:rPr>
                <w:lang w:val="en-US"/>
              </w:rPr>
            </w:pPr>
            <w:r w:rsidRPr="0084464E">
              <w:rPr>
                <w:sz w:val="20"/>
                <w:szCs w:val="20"/>
                <w:lang w:val="en-US"/>
              </w:rPr>
              <w:tab/>
            </w:r>
            <w:r w:rsidRPr="0084464E">
              <w:rPr>
                <w:sz w:val="20"/>
                <w:szCs w:val="20"/>
                <w:lang w:val="en-US"/>
              </w:rPr>
              <w:tab/>
              <w:t>return -1;</w:t>
            </w:r>
          </w:p>
          <w:p w:rsidR="00170E71" w:rsidRPr="0084464E" w:rsidRDefault="00170E71" w:rsidP="0059329F">
            <w:pPr>
              <w:pStyle w:val="af4"/>
              <w:spacing w:line="240" w:lineRule="auto"/>
              <w:rPr>
                <w:lang w:val="en-US"/>
              </w:rPr>
            </w:pPr>
            <w:r w:rsidRPr="0084464E">
              <w:rPr>
                <w:sz w:val="20"/>
                <w:szCs w:val="20"/>
                <w:lang w:val="en-US"/>
              </w:rPr>
              <w:tab/>
              <w:t>printk( KERN_INFO "Successfully loading ISR handler on IRQ %d\n", irq );</w:t>
            </w:r>
          </w:p>
          <w:p w:rsidR="00170E71" w:rsidRPr="0084464E" w:rsidRDefault="00170E71" w:rsidP="0059329F">
            <w:pPr>
              <w:pStyle w:val="af4"/>
              <w:spacing w:line="240" w:lineRule="auto"/>
              <w:rPr>
                <w:lang w:val="en-US"/>
              </w:rPr>
            </w:pPr>
            <w:r w:rsidRPr="0084464E">
              <w:rPr>
                <w:sz w:val="20"/>
                <w:szCs w:val="20"/>
                <w:lang w:val="en-US"/>
              </w:rPr>
              <w:tab/>
              <w:t>return 0;</w:t>
            </w:r>
          </w:p>
          <w:p w:rsidR="00170E71" w:rsidRPr="0084464E" w:rsidRDefault="00170E71" w:rsidP="0059329F">
            <w:pPr>
              <w:pStyle w:val="af4"/>
              <w:spacing w:line="240" w:lineRule="auto"/>
              <w:rPr>
                <w:lang w:val="en-US"/>
              </w:rPr>
            </w:pPr>
            <w:r w:rsidRPr="0084464E">
              <w:rPr>
                <w:sz w:val="20"/>
                <w:szCs w:val="20"/>
                <w:lang w:val="en-US"/>
              </w:rPr>
              <w:t>}</w:t>
            </w:r>
          </w:p>
          <w:p w:rsidR="00170E71" w:rsidRPr="0084464E" w:rsidRDefault="00170E71" w:rsidP="0059329F">
            <w:pPr>
              <w:pStyle w:val="af4"/>
              <w:spacing w:line="240" w:lineRule="auto"/>
              <w:rPr>
                <w:lang w:val="en-US"/>
              </w:rPr>
            </w:pPr>
            <w:r w:rsidRPr="0084464E">
              <w:rPr>
                <w:sz w:val="20"/>
                <w:szCs w:val="20"/>
                <w:lang w:val="en-US"/>
              </w:rPr>
              <w:t xml:space="preserve">/* </w:t>
            </w:r>
            <w:r>
              <w:rPr>
                <w:sz w:val="20"/>
                <w:szCs w:val="20"/>
              </w:rPr>
              <w:t>Удаление</w:t>
            </w:r>
            <w:r w:rsidRPr="0084464E">
              <w:rPr>
                <w:sz w:val="20"/>
                <w:szCs w:val="20"/>
                <w:lang w:val="en-US"/>
              </w:rPr>
              <w:t xml:space="preserve"> </w:t>
            </w:r>
            <w:r>
              <w:rPr>
                <w:sz w:val="20"/>
                <w:szCs w:val="20"/>
              </w:rPr>
              <w:t>обработчика</w:t>
            </w:r>
            <w:r w:rsidRPr="0084464E">
              <w:rPr>
                <w:sz w:val="20"/>
                <w:szCs w:val="20"/>
                <w:lang w:val="en-US"/>
              </w:rPr>
              <w:t xml:space="preserve"> </w:t>
            </w:r>
            <w:r>
              <w:rPr>
                <w:sz w:val="20"/>
                <w:szCs w:val="20"/>
              </w:rPr>
              <w:t>прерывания</w:t>
            </w:r>
            <w:r w:rsidRPr="0084464E">
              <w:rPr>
                <w:sz w:val="20"/>
                <w:szCs w:val="20"/>
                <w:lang w:val="en-US"/>
              </w:rPr>
              <w:t xml:space="preserve"> */</w:t>
            </w:r>
          </w:p>
          <w:p w:rsidR="00170E71" w:rsidRPr="0084464E" w:rsidRDefault="00170E71" w:rsidP="0059329F">
            <w:pPr>
              <w:pStyle w:val="af4"/>
              <w:spacing w:line="240" w:lineRule="auto"/>
              <w:rPr>
                <w:lang w:val="en-US"/>
              </w:rPr>
            </w:pPr>
            <w:r w:rsidRPr="0084464E">
              <w:rPr>
                <w:sz w:val="20"/>
                <w:szCs w:val="20"/>
                <w:lang w:val="en-US"/>
              </w:rPr>
              <w:t>static void __exit my_exit( void ) {</w:t>
            </w:r>
          </w:p>
          <w:p w:rsidR="00170E71" w:rsidRPr="0084464E" w:rsidRDefault="00170E71" w:rsidP="0059329F">
            <w:pPr>
              <w:pStyle w:val="af4"/>
              <w:spacing w:line="240" w:lineRule="auto"/>
              <w:rPr>
                <w:lang w:val="en-US"/>
              </w:rPr>
            </w:pPr>
            <w:r w:rsidRPr="0084464E">
              <w:rPr>
                <w:sz w:val="20"/>
                <w:szCs w:val="20"/>
                <w:lang w:val="en-US"/>
              </w:rPr>
              <w:tab/>
              <w:t>flush_workqueue( my_wq );</w:t>
            </w:r>
          </w:p>
          <w:p w:rsidR="00170E71" w:rsidRPr="0084464E" w:rsidRDefault="00170E71" w:rsidP="0059329F">
            <w:pPr>
              <w:pStyle w:val="af4"/>
              <w:spacing w:line="240" w:lineRule="auto"/>
              <w:rPr>
                <w:lang w:val="en-US"/>
              </w:rPr>
            </w:pPr>
            <w:r w:rsidRPr="0084464E">
              <w:rPr>
                <w:sz w:val="20"/>
                <w:szCs w:val="20"/>
                <w:lang w:val="en-US"/>
              </w:rPr>
              <w:tab/>
              <w:t>destroy_workqueue( my_wq );</w:t>
            </w:r>
          </w:p>
          <w:p w:rsidR="00170E71" w:rsidRPr="0084464E" w:rsidRDefault="00170E71" w:rsidP="0059329F">
            <w:pPr>
              <w:pStyle w:val="af4"/>
              <w:spacing w:line="240" w:lineRule="auto"/>
              <w:rPr>
                <w:lang w:val="en-US"/>
              </w:rPr>
            </w:pPr>
            <w:r w:rsidRPr="0084464E">
              <w:rPr>
                <w:sz w:val="20"/>
                <w:szCs w:val="20"/>
                <w:lang w:val="en-US"/>
              </w:rPr>
              <w:tab/>
              <w:t>synchronize_irq( irq );</w:t>
            </w:r>
          </w:p>
          <w:p w:rsidR="00170E71" w:rsidRPr="0084464E" w:rsidRDefault="00170E71" w:rsidP="0059329F">
            <w:pPr>
              <w:pStyle w:val="af4"/>
              <w:spacing w:line="240" w:lineRule="auto"/>
              <w:rPr>
                <w:lang w:val="en-US"/>
              </w:rPr>
            </w:pPr>
            <w:r w:rsidRPr="0084464E">
              <w:rPr>
                <w:sz w:val="20"/>
                <w:szCs w:val="20"/>
                <w:lang w:val="en-US"/>
              </w:rPr>
              <w:tab/>
              <w:t>free_irq( irq, &amp;my_dev_id );</w:t>
            </w:r>
          </w:p>
          <w:p w:rsidR="00170E71" w:rsidRPr="0084464E" w:rsidRDefault="00170E71" w:rsidP="0059329F">
            <w:pPr>
              <w:pStyle w:val="af4"/>
              <w:spacing w:line="240" w:lineRule="auto"/>
              <w:rPr>
                <w:lang w:val="en-US"/>
              </w:rPr>
            </w:pPr>
            <w:r w:rsidRPr="0084464E">
              <w:rPr>
                <w:sz w:val="20"/>
                <w:szCs w:val="20"/>
                <w:lang w:val="en-US"/>
              </w:rPr>
              <w:tab/>
              <w:t>printk( KERN_INFO "Successfully unloading, irq_counter = %d, esc_counter = %d\n", irq_counter, esc_counter );</w:t>
            </w:r>
          </w:p>
          <w:p w:rsidR="00170E71" w:rsidRPr="0084464E" w:rsidRDefault="00170E71" w:rsidP="0059329F">
            <w:pPr>
              <w:pStyle w:val="af4"/>
              <w:spacing w:line="240" w:lineRule="auto"/>
              <w:rPr>
                <w:lang w:val="en-US"/>
              </w:rPr>
            </w:pPr>
            <w:r w:rsidRPr="0084464E">
              <w:rPr>
                <w:sz w:val="20"/>
                <w:szCs w:val="20"/>
                <w:lang w:val="en-US"/>
              </w:rPr>
              <w:t>}</w:t>
            </w:r>
          </w:p>
          <w:p w:rsidR="00170E71" w:rsidRPr="0084464E" w:rsidRDefault="00170E71" w:rsidP="0059329F">
            <w:pPr>
              <w:pStyle w:val="af4"/>
              <w:spacing w:line="240" w:lineRule="auto"/>
              <w:rPr>
                <w:lang w:val="en-US"/>
              </w:rPr>
            </w:pPr>
            <w:r w:rsidRPr="0084464E">
              <w:rPr>
                <w:sz w:val="20"/>
                <w:szCs w:val="20"/>
                <w:lang w:val="en-US"/>
              </w:rPr>
              <w:t>module_init( my_init );</w:t>
            </w:r>
          </w:p>
          <w:p w:rsidR="00170E71" w:rsidRPr="0084464E" w:rsidRDefault="00170E71" w:rsidP="0059329F">
            <w:pPr>
              <w:pStyle w:val="af4"/>
              <w:spacing w:line="240" w:lineRule="auto"/>
              <w:rPr>
                <w:lang w:val="en-US"/>
              </w:rPr>
            </w:pPr>
            <w:r w:rsidRPr="0084464E">
              <w:rPr>
                <w:sz w:val="20"/>
                <w:szCs w:val="20"/>
                <w:lang w:val="en-US"/>
              </w:rPr>
              <w:t>module_exit( my_exit );</w:t>
            </w:r>
          </w:p>
          <w:p w:rsidR="00170E71" w:rsidRPr="0084464E" w:rsidRDefault="00170E71" w:rsidP="0059329F">
            <w:pPr>
              <w:pStyle w:val="af4"/>
              <w:spacing w:line="240" w:lineRule="auto"/>
              <w:rPr>
                <w:lang w:val="en-US"/>
              </w:rPr>
            </w:pPr>
            <w:r w:rsidRPr="0084464E">
              <w:rPr>
                <w:sz w:val="20"/>
                <w:szCs w:val="20"/>
                <w:lang w:val="en-US"/>
              </w:rPr>
              <w:t>MODULE_AUTHOR( "</w:t>
            </w:r>
            <w:r w:rsidR="00EF11A0">
              <w:rPr>
                <w:sz w:val="20"/>
                <w:szCs w:val="20"/>
                <w:lang w:val="en-US"/>
              </w:rPr>
              <w:t>Nikita Shalyapin</w:t>
            </w:r>
            <w:r w:rsidRPr="0084464E">
              <w:rPr>
                <w:sz w:val="20"/>
                <w:szCs w:val="20"/>
                <w:lang w:val="en-US"/>
              </w:rPr>
              <w:t>" );</w:t>
            </w:r>
          </w:p>
          <w:p w:rsidR="00170E71" w:rsidRPr="0084464E" w:rsidRDefault="00170E71" w:rsidP="0059329F">
            <w:pPr>
              <w:pStyle w:val="af4"/>
              <w:spacing w:line="240" w:lineRule="auto"/>
              <w:rPr>
                <w:lang w:val="en-US"/>
              </w:rPr>
            </w:pPr>
            <w:r w:rsidRPr="0084464E">
              <w:rPr>
                <w:sz w:val="20"/>
                <w:szCs w:val="20"/>
                <w:lang w:val="en-US"/>
              </w:rPr>
              <w:t>MODULE_DESCRIPTION( "lab 7" );</w:t>
            </w:r>
          </w:p>
          <w:p w:rsidR="00170E71" w:rsidRDefault="00170E71" w:rsidP="0059329F">
            <w:pPr>
              <w:pStyle w:val="af4"/>
              <w:spacing w:line="240" w:lineRule="auto"/>
            </w:pPr>
            <w:r>
              <w:rPr>
                <w:sz w:val="20"/>
                <w:szCs w:val="20"/>
              </w:rPr>
              <w:t>MODULE_</w:t>
            </w:r>
            <w:proofErr w:type="gramStart"/>
            <w:r>
              <w:rPr>
                <w:sz w:val="20"/>
                <w:szCs w:val="20"/>
              </w:rPr>
              <w:t>LICENSE( "</w:t>
            </w:r>
            <w:proofErr w:type="gramEnd"/>
            <w:r>
              <w:rPr>
                <w:sz w:val="20"/>
                <w:szCs w:val="20"/>
              </w:rPr>
              <w:t>GPL v2" );</w:t>
            </w:r>
          </w:p>
        </w:tc>
      </w:tr>
    </w:tbl>
    <w:p w:rsidR="00170E71" w:rsidRDefault="00170E71" w:rsidP="00170E71">
      <w:pPr>
        <w:jc w:val="both"/>
      </w:pPr>
      <w:r>
        <w:rPr>
          <w:rFonts w:eastAsia="Lucida Sans Unicode"/>
          <w:bCs/>
          <w:color w:val="000000"/>
          <w:shd w:val="clear" w:color="auto" w:fill="FFFFFF"/>
        </w:rPr>
        <w:lastRenderedPageBreak/>
        <w:tab/>
        <w:t xml:space="preserve">Этот код создает новый модуль ядра </w:t>
      </w:r>
      <w:r>
        <w:rPr>
          <w:rFonts w:eastAsia="Lucida Sans Unicode"/>
          <w:bCs/>
          <w:color w:val="000000"/>
          <w:shd w:val="clear" w:color="auto" w:fill="FFFFFF"/>
          <w:lang w:val="en-US"/>
        </w:rPr>
        <w:t>linux</w:t>
      </w:r>
      <w:r>
        <w:rPr>
          <w:rFonts w:eastAsia="Lucida Sans Unicode"/>
          <w:bCs/>
          <w:color w:val="000000"/>
          <w:shd w:val="clear" w:color="auto" w:fill="FFFFFF"/>
        </w:rPr>
        <w:t xml:space="preserve">. Функция </w:t>
      </w:r>
      <w:r>
        <w:rPr>
          <w:rFonts w:ascii="Courier New" w:eastAsia="Lucida Sans Unicode" w:hAnsi="Courier New" w:cs="Courier New"/>
          <w:bCs/>
          <w:color w:val="000000"/>
          <w:sz w:val="20"/>
          <w:shd w:val="clear" w:color="auto" w:fill="FFFFFF"/>
          <w:lang w:val="en-US"/>
        </w:rPr>
        <w:t>my</w:t>
      </w:r>
      <w:r>
        <w:rPr>
          <w:rFonts w:ascii="Courier New" w:eastAsia="Lucida Sans Unicode" w:hAnsi="Courier New" w:cs="Courier New"/>
          <w:bCs/>
          <w:color w:val="000000"/>
          <w:sz w:val="20"/>
          <w:shd w:val="clear" w:color="auto" w:fill="FFFFFF"/>
        </w:rPr>
        <w:t>_</w:t>
      </w:r>
      <w:r>
        <w:rPr>
          <w:rFonts w:ascii="Courier New" w:eastAsia="Lucida Sans Unicode" w:hAnsi="Courier New" w:cs="Courier New"/>
          <w:bCs/>
          <w:color w:val="000000"/>
          <w:sz w:val="20"/>
          <w:shd w:val="clear" w:color="auto" w:fill="FFFFFF"/>
          <w:lang w:val="en-US"/>
        </w:rPr>
        <w:t>interrupt</w:t>
      </w:r>
      <w:r>
        <w:rPr>
          <w:rFonts w:ascii="Courier New" w:eastAsia="Lucida Sans Unicode" w:hAnsi="Courier New" w:cs="Courier New"/>
          <w:bCs/>
          <w:color w:val="000000"/>
          <w:sz w:val="20"/>
          <w:shd w:val="clear" w:color="auto" w:fill="FFFFFF"/>
        </w:rPr>
        <w:t xml:space="preserve"> –</w:t>
      </w:r>
      <w:r>
        <w:rPr>
          <w:rFonts w:eastAsia="Lucida Sans Unicode"/>
          <w:bCs/>
          <w:color w:val="000000"/>
          <w:shd w:val="clear" w:color="auto" w:fill="FFFFFF"/>
        </w:rPr>
        <w:t xml:space="preserve"> обработчик прерывания, который считает количество поступивших прерываний клавиатуры, а также количество нажатий на кнопку Esc, а также ставит в очередь работу, которая запишет в буфер ядра сообщение о количестве прерываний, а также </w:t>
      </w:r>
      <w:r>
        <w:rPr>
          <w:rFonts w:eastAsia="Lucida Sans Unicode"/>
          <w:bCs/>
          <w:color w:val="000000"/>
          <w:shd w:val="clear" w:color="auto" w:fill="FFFFFF"/>
          <w:lang w:eastAsia="ru-RU"/>
        </w:rPr>
        <w:t>системный счётчик (</w:t>
      </w:r>
      <w:r>
        <w:rPr>
          <w:rFonts w:eastAsia="Lucida Sans Unicode"/>
          <w:bCs/>
          <w:i/>
          <w:color w:val="000000"/>
          <w:shd w:val="clear" w:color="auto" w:fill="FFFFFF"/>
          <w:lang w:eastAsia="ru-RU"/>
        </w:rPr>
        <w:t xml:space="preserve">jiffies) </w:t>
      </w:r>
      <w:r>
        <w:rPr>
          <w:rFonts w:eastAsia="Lucida Sans Unicode"/>
          <w:bCs/>
          <w:color w:val="000000"/>
          <w:shd w:val="clear" w:color="auto" w:fill="FFFFFF"/>
          <w:lang w:eastAsia="ru-RU"/>
        </w:rPr>
        <w:t xml:space="preserve">и </w:t>
      </w:r>
      <w:r>
        <w:rPr>
          <w:rFonts w:eastAsia="Lucida Sans Unicode"/>
          <w:bCs/>
          <w:color w:val="000000"/>
          <w:shd w:val="clear" w:color="auto" w:fill="FFFFFF"/>
          <w:lang w:eastAsia="ru-RU"/>
        </w:rPr>
        <w:lastRenderedPageBreak/>
        <w:t>количество процессорных тактов при постановке в очередь и выполнении работы из очереди</w:t>
      </w:r>
      <w:r>
        <w:rPr>
          <w:rFonts w:eastAsia="Lucida Sans Unicode"/>
          <w:bCs/>
          <w:color w:val="000000"/>
          <w:shd w:val="clear" w:color="auto" w:fill="FFFFFF"/>
        </w:rPr>
        <w:t xml:space="preserve">. Функция </w:t>
      </w:r>
      <w:r>
        <w:rPr>
          <w:rFonts w:ascii="Courier New" w:eastAsia="Lucida Sans Unicode" w:hAnsi="Courier New" w:cs="Courier New"/>
          <w:bCs/>
          <w:color w:val="000000"/>
          <w:sz w:val="20"/>
          <w:shd w:val="clear" w:color="auto" w:fill="FFFFFF"/>
          <w:lang w:val="en-US"/>
        </w:rPr>
        <w:t>my</w:t>
      </w:r>
      <w:r>
        <w:rPr>
          <w:rFonts w:ascii="Courier New" w:eastAsia="Lucida Sans Unicode" w:hAnsi="Courier New" w:cs="Courier New"/>
          <w:bCs/>
          <w:color w:val="000000"/>
          <w:sz w:val="20"/>
          <w:shd w:val="clear" w:color="auto" w:fill="FFFFFF"/>
        </w:rPr>
        <w:t>_</w:t>
      </w:r>
      <w:r>
        <w:rPr>
          <w:rFonts w:ascii="Courier New" w:eastAsia="Lucida Sans Unicode" w:hAnsi="Courier New" w:cs="Courier New"/>
          <w:bCs/>
          <w:color w:val="000000"/>
          <w:sz w:val="20"/>
          <w:shd w:val="clear" w:color="auto" w:fill="FFFFFF"/>
          <w:lang w:val="en-US"/>
        </w:rPr>
        <w:t>init</w:t>
      </w:r>
      <w:r>
        <w:rPr>
          <w:rFonts w:ascii="Courier New" w:eastAsia="Lucida Sans Unicode" w:hAnsi="Courier New" w:cs="Courier New"/>
          <w:bCs/>
          <w:color w:val="000000"/>
          <w:sz w:val="20"/>
          <w:shd w:val="clear" w:color="auto" w:fill="FFFFFF"/>
        </w:rPr>
        <w:t xml:space="preserve"> </w:t>
      </w:r>
      <w:r>
        <w:rPr>
          <w:rFonts w:eastAsia="Lucida Sans Unicode"/>
          <w:bCs/>
          <w:color w:val="000000"/>
          <w:shd w:val="clear" w:color="auto" w:fill="FFFFFF"/>
        </w:rPr>
        <w:t xml:space="preserve">– функция инициализации, которая вызывается при загрузке модуля в ядро, а также создает очередь отложенных действий. В этой функции мы пытаемся установить наш обработчик прерывания с помощью системного вызова </w:t>
      </w:r>
      <w:r>
        <w:rPr>
          <w:rFonts w:ascii="Courier New" w:eastAsia="Lucida Sans Unicode" w:hAnsi="Courier New" w:cs="Courier New"/>
          <w:bCs/>
          <w:color w:val="000000"/>
          <w:sz w:val="20"/>
          <w:shd w:val="clear" w:color="auto" w:fill="FFFFFF"/>
          <w:lang w:val="en-US"/>
        </w:rPr>
        <w:t>request</w:t>
      </w:r>
      <w:r>
        <w:rPr>
          <w:rFonts w:ascii="Courier New" w:eastAsia="Lucida Sans Unicode" w:hAnsi="Courier New" w:cs="Courier New"/>
          <w:bCs/>
          <w:color w:val="000000"/>
          <w:sz w:val="20"/>
          <w:shd w:val="clear" w:color="auto" w:fill="FFFFFF"/>
        </w:rPr>
        <w:t>_</w:t>
      </w:r>
      <w:r>
        <w:rPr>
          <w:rFonts w:ascii="Courier New" w:eastAsia="Lucida Sans Unicode" w:hAnsi="Courier New" w:cs="Courier New"/>
          <w:bCs/>
          <w:color w:val="000000"/>
          <w:sz w:val="20"/>
          <w:shd w:val="clear" w:color="auto" w:fill="FFFFFF"/>
          <w:lang w:val="en-US"/>
        </w:rPr>
        <w:t>irq</w:t>
      </w:r>
      <w:r>
        <w:rPr>
          <w:rFonts w:eastAsia="Lucida Sans Unicode"/>
          <w:bCs/>
          <w:color w:val="000000"/>
          <w:shd w:val="clear" w:color="auto" w:fill="FFFFFF"/>
        </w:rPr>
        <w:t xml:space="preserve">. При успешной установке эта функция печатает соответствующее сообщение в буфер сообщений. Функция </w:t>
      </w:r>
      <w:r>
        <w:rPr>
          <w:rFonts w:ascii="Courier New" w:eastAsia="Lucida Sans Unicode" w:hAnsi="Courier New" w:cs="Courier New"/>
          <w:bCs/>
          <w:color w:val="000000"/>
          <w:sz w:val="20"/>
          <w:shd w:val="clear" w:color="auto" w:fill="FFFFFF"/>
          <w:lang w:val="en-US"/>
        </w:rPr>
        <w:t>my</w:t>
      </w:r>
      <w:r>
        <w:rPr>
          <w:rFonts w:ascii="Courier New" w:eastAsia="Lucida Sans Unicode" w:hAnsi="Courier New" w:cs="Courier New"/>
          <w:bCs/>
          <w:color w:val="000000"/>
          <w:sz w:val="20"/>
          <w:shd w:val="clear" w:color="auto" w:fill="FFFFFF"/>
        </w:rPr>
        <w:t>_</w:t>
      </w:r>
      <w:r>
        <w:rPr>
          <w:rFonts w:ascii="Courier New" w:eastAsia="Lucida Sans Unicode" w:hAnsi="Courier New" w:cs="Courier New"/>
          <w:bCs/>
          <w:color w:val="000000"/>
          <w:sz w:val="20"/>
          <w:shd w:val="clear" w:color="auto" w:fill="FFFFFF"/>
          <w:lang w:val="en-US"/>
        </w:rPr>
        <w:t>exit</w:t>
      </w:r>
      <w:r>
        <w:rPr>
          <w:rFonts w:ascii="Courier New" w:eastAsia="Lucida Sans Unicode" w:hAnsi="Courier New" w:cs="Courier New"/>
          <w:bCs/>
          <w:color w:val="000000"/>
          <w:sz w:val="20"/>
          <w:shd w:val="clear" w:color="auto" w:fill="FFFFFF"/>
        </w:rPr>
        <w:t xml:space="preserve"> – </w:t>
      </w:r>
      <w:r>
        <w:rPr>
          <w:rFonts w:eastAsia="Lucida Sans Unicode"/>
          <w:bCs/>
          <w:color w:val="000000"/>
          <w:shd w:val="clear" w:color="auto" w:fill="FFFFFF"/>
        </w:rPr>
        <w:t>функция завершения, которая вызывается при выгрузке модуля из ядра. В ней мы ждем завершения отложенных действий (flush_workqueue), удаляем очередь отложенных действий (destroy_workqueue), ожидаем освобождения обработчика (</w:t>
      </w:r>
      <w:r>
        <w:rPr>
          <w:rFonts w:ascii="Courier New" w:eastAsia="Lucida Sans Unicode" w:hAnsi="Courier New" w:cs="Courier New"/>
          <w:bCs/>
          <w:color w:val="000000"/>
          <w:sz w:val="20"/>
          <w:shd w:val="clear" w:color="auto" w:fill="FFFFFF"/>
          <w:lang w:val="en-US"/>
        </w:rPr>
        <w:t>synchronize</w:t>
      </w:r>
      <w:r>
        <w:rPr>
          <w:rFonts w:ascii="Courier New" w:eastAsia="Lucida Sans Unicode" w:hAnsi="Courier New" w:cs="Courier New"/>
          <w:bCs/>
          <w:color w:val="000000"/>
          <w:sz w:val="20"/>
          <w:shd w:val="clear" w:color="auto" w:fill="FFFFFF"/>
        </w:rPr>
        <w:t>_</w:t>
      </w:r>
      <w:r>
        <w:rPr>
          <w:rFonts w:ascii="Courier New" w:eastAsia="Lucida Sans Unicode" w:hAnsi="Courier New" w:cs="Courier New"/>
          <w:bCs/>
          <w:color w:val="000000"/>
          <w:sz w:val="20"/>
          <w:shd w:val="clear" w:color="auto" w:fill="FFFFFF"/>
          <w:lang w:val="en-US"/>
        </w:rPr>
        <w:t>irq</w:t>
      </w:r>
      <w:r>
        <w:rPr>
          <w:rFonts w:eastAsia="Lucida Sans Unicode"/>
          <w:bCs/>
          <w:color w:val="000000"/>
          <w:shd w:val="clear" w:color="auto" w:fill="FFFFFF"/>
        </w:rPr>
        <w:t>), снимаем свой обработчик (</w:t>
      </w:r>
      <w:r>
        <w:rPr>
          <w:rFonts w:ascii="Courier New" w:eastAsia="Lucida Sans Unicode" w:hAnsi="Courier New" w:cs="Courier New"/>
          <w:bCs/>
          <w:color w:val="000000"/>
          <w:sz w:val="20"/>
          <w:shd w:val="clear" w:color="auto" w:fill="FFFFFF"/>
          <w:lang w:val="en-US"/>
        </w:rPr>
        <w:t>free</w:t>
      </w:r>
      <w:r>
        <w:rPr>
          <w:rFonts w:ascii="Courier New" w:eastAsia="Lucida Sans Unicode" w:hAnsi="Courier New" w:cs="Courier New"/>
          <w:bCs/>
          <w:color w:val="000000"/>
          <w:sz w:val="20"/>
          <w:shd w:val="clear" w:color="auto" w:fill="FFFFFF"/>
        </w:rPr>
        <w:t>_</w:t>
      </w:r>
      <w:r>
        <w:rPr>
          <w:rFonts w:ascii="Courier New" w:eastAsia="Lucida Sans Unicode" w:hAnsi="Courier New" w:cs="Courier New"/>
          <w:bCs/>
          <w:color w:val="000000"/>
          <w:sz w:val="20"/>
          <w:shd w:val="clear" w:color="auto" w:fill="FFFFFF"/>
          <w:lang w:val="en-US"/>
        </w:rPr>
        <w:t>irq</w:t>
      </w:r>
      <w:r>
        <w:rPr>
          <w:rFonts w:eastAsia="Lucida Sans Unicode"/>
          <w:bCs/>
          <w:color w:val="000000"/>
          <w:shd w:val="clear" w:color="auto" w:fill="FFFFFF"/>
        </w:rPr>
        <w:t xml:space="preserve">) и печатаем соответствующее сообщение. Далее с помощью системных макросов </w:t>
      </w:r>
      <w:r>
        <w:rPr>
          <w:rFonts w:ascii="Courier New" w:eastAsia="Lucida Sans Unicode" w:hAnsi="Courier New" w:cs="Courier New"/>
          <w:bCs/>
          <w:color w:val="000000"/>
          <w:sz w:val="20"/>
          <w:shd w:val="clear" w:color="auto" w:fill="FFFFFF"/>
          <w:lang w:val="en-US"/>
        </w:rPr>
        <w:t>module</w:t>
      </w:r>
      <w:r>
        <w:rPr>
          <w:rFonts w:ascii="Courier New" w:eastAsia="Lucida Sans Unicode" w:hAnsi="Courier New" w:cs="Courier New"/>
          <w:bCs/>
          <w:color w:val="000000"/>
          <w:sz w:val="20"/>
          <w:shd w:val="clear" w:color="auto" w:fill="FFFFFF"/>
        </w:rPr>
        <w:t>_</w:t>
      </w:r>
      <w:proofErr w:type="gramStart"/>
      <w:r>
        <w:rPr>
          <w:rFonts w:ascii="Courier New" w:eastAsia="Lucida Sans Unicode" w:hAnsi="Courier New" w:cs="Courier New"/>
          <w:bCs/>
          <w:color w:val="000000"/>
          <w:sz w:val="20"/>
          <w:shd w:val="clear" w:color="auto" w:fill="FFFFFF"/>
          <w:lang w:val="en-US"/>
        </w:rPr>
        <w:t>init</w:t>
      </w:r>
      <w:r>
        <w:rPr>
          <w:rFonts w:eastAsia="Lucida Sans Unicode"/>
          <w:bCs/>
          <w:color w:val="000000"/>
          <w:shd w:val="clear" w:color="auto" w:fill="FFFFFF"/>
        </w:rPr>
        <w:t xml:space="preserve">  и</w:t>
      </w:r>
      <w:proofErr w:type="gramEnd"/>
      <w:r>
        <w:rPr>
          <w:rFonts w:eastAsia="Lucida Sans Unicode"/>
          <w:bCs/>
          <w:color w:val="000000"/>
          <w:shd w:val="clear" w:color="auto" w:fill="FFFFFF"/>
        </w:rPr>
        <w:t xml:space="preserve"> </w:t>
      </w:r>
      <w:r>
        <w:rPr>
          <w:rFonts w:ascii="Courier New" w:eastAsia="Lucida Sans Unicode" w:hAnsi="Courier New" w:cs="Courier New"/>
          <w:bCs/>
          <w:color w:val="000000"/>
          <w:sz w:val="20"/>
          <w:shd w:val="clear" w:color="auto" w:fill="FFFFFF"/>
          <w:lang w:val="en-US"/>
        </w:rPr>
        <w:t>module</w:t>
      </w:r>
      <w:r>
        <w:rPr>
          <w:rFonts w:ascii="Courier New" w:eastAsia="Lucida Sans Unicode" w:hAnsi="Courier New" w:cs="Courier New"/>
          <w:bCs/>
          <w:color w:val="000000"/>
          <w:sz w:val="20"/>
          <w:shd w:val="clear" w:color="auto" w:fill="FFFFFF"/>
        </w:rPr>
        <w:t>_</w:t>
      </w:r>
      <w:r>
        <w:rPr>
          <w:rFonts w:ascii="Courier New" w:eastAsia="Lucida Sans Unicode" w:hAnsi="Courier New" w:cs="Courier New"/>
          <w:bCs/>
          <w:color w:val="000000"/>
          <w:sz w:val="20"/>
          <w:shd w:val="clear" w:color="auto" w:fill="FFFFFF"/>
          <w:lang w:val="en-US"/>
        </w:rPr>
        <w:t>exit</w:t>
      </w:r>
      <w:r>
        <w:rPr>
          <w:rFonts w:ascii="Courier New" w:eastAsia="Lucida Sans Unicode" w:hAnsi="Courier New" w:cs="Courier New"/>
          <w:bCs/>
          <w:color w:val="000000"/>
          <w:sz w:val="20"/>
          <w:shd w:val="clear" w:color="auto" w:fill="FFFFFF"/>
        </w:rPr>
        <w:t xml:space="preserve"> </w:t>
      </w:r>
      <w:r>
        <w:rPr>
          <w:rFonts w:eastAsia="Lucida Sans Unicode"/>
          <w:bCs/>
          <w:color w:val="000000"/>
          <w:shd w:val="clear" w:color="auto" w:fill="FFFFFF"/>
        </w:rPr>
        <w:t>мы устанавливаем функции инициализации и завершения и указываем тип лицензии. У</w:t>
      </w:r>
      <w:r>
        <w:rPr>
          <w:color w:val="000000"/>
          <w:shd w:val="clear" w:color="auto" w:fill="FFFFFF"/>
          <w:lang w:eastAsia="ru-RU"/>
        </w:rPr>
        <w:t>становлена линия IRQ клавиатуры (IRQ 1).</w:t>
      </w:r>
    </w:p>
    <w:p w:rsidR="00170E71" w:rsidRDefault="00170E71" w:rsidP="00170E71">
      <w:r>
        <w:rPr>
          <w:color w:val="000000"/>
          <w:sz w:val="28"/>
          <w:lang w:val="en-US" w:eastAsia="ru-RU"/>
        </w:rPr>
        <w:tab/>
      </w:r>
      <w:r>
        <w:rPr>
          <w:color w:val="000000"/>
          <w:lang w:eastAsia="ru-RU"/>
        </w:rPr>
        <w:t>Проверка работоспособности модуля:</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63"/>
      </w:tblGrid>
      <w:tr w:rsidR="00170E71" w:rsidRPr="00B37946" w:rsidTr="0059329F">
        <w:tc>
          <w:tcPr>
            <w:tcW w:w="9363" w:type="dxa"/>
            <w:tcBorders>
              <w:top w:val="single" w:sz="1" w:space="0" w:color="000000"/>
              <w:left w:val="single" w:sz="1" w:space="0" w:color="000000"/>
              <w:bottom w:val="single" w:sz="1" w:space="0" w:color="000000"/>
              <w:right w:val="single" w:sz="1" w:space="0" w:color="000000"/>
            </w:tcBorders>
            <w:shd w:val="clear" w:color="auto" w:fill="auto"/>
          </w:tcPr>
          <w:p w:rsidR="00170E71" w:rsidRDefault="00170E71" w:rsidP="0059329F">
            <w:pPr>
              <w:pStyle w:val="af4"/>
              <w:spacing w:line="240" w:lineRule="auto"/>
            </w:pPr>
            <w:r>
              <w:rPr>
                <w:b/>
                <w:bCs/>
                <w:sz w:val="20"/>
                <w:szCs w:val="20"/>
              </w:rPr>
              <w:t xml:space="preserve">//1. Получение файла с </w:t>
            </w:r>
            <w:proofErr w:type="gramStart"/>
            <w:r>
              <w:rPr>
                <w:b/>
                <w:bCs/>
                <w:sz w:val="20"/>
                <w:szCs w:val="20"/>
              </w:rPr>
              <w:t>расширением .ko</w:t>
            </w:r>
            <w:proofErr w:type="gramEnd"/>
          </w:p>
          <w:p w:rsidR="00170E71" w:rsidRPr="00B37946" w:rsidRDefault="00170E71" w:rsidP="0059329F">
            <w:pPr>
              <w:pStyle w:val="af4"/>
              <w:spacing w:line="240" w:lineRule="auto"/>
            </w:pPr>
            <w:r w:rsidRPr="00170E71">
              <w:rPr>
                <w:sz w:val="20"/>
                <w:szCs w:val="20"/>
                <w:lang w:val="en-US"/>
              </w:rPr>
              <w:t>nikita</w:t>
            </w:r>
            <w:r w:rsidRPr="00B37946">
              <w:rPr>
                <w:sz w:val="20"/>
                <w:szCs w:val="20"/>
              </w:rPr>
              <w:t>@</w:t>
            </w:r>
            <w:r w:rsidRPr="00170E71">
              <w:rPr>
                <w:sz w:val="20"/>
                <w:szCs w:val="20"/>
                <w:lang w:val="en-US"/>
              </w:rPr>
              <w:t>nikita</w:t>
            </w:r>
            <w:r w:rsidRPr="00B37946">
              <w:rPr>
                <w:sz w:val="20"/>
                <w:szCs w:val="20"/>
              </w:rPr>
              <w:t>-</w:t>
            </w:r>
            <w:r w:rsidRPr="00170E71">
              <w:rPr>
                <w:sz w:val="20"/>
                <w:szCs w:val="20"/>
                <w:lang w:val="en-US"/>
              </w:rPr>
              <w:t>K</w:t>
            </w:r>
            <w:r w:rsidRPr="00B37946">
              <w:rPr>
                <w:sz w:val="20"/>
                <w:szCs w:val="20"/>
              </w:rPr>
              <w:t>53</w:t>
            </w:r>
            <w:r w:rsidRPr="00170E71">
              <w:rPr>
                <w:sz w:val="20"/>
                <w:szCs w:val="20"/>
                <w:lang w:val="en-US"/>
              </w:rPr>
              <w:t>SM</w:t>
            </w:r>
            <w:r w:rsidRPr="00B37946">
              <w:rPr>
                <w:sz w:val="20"/>
                <w:szCs w:val="20"/>
              </w:rPr>
              <w:t>:~/</w:t>
            </w:r>
            <w:r w:rsidRPr="00170E71">
              <w:rPr>
                <w:sz w:val="20"/>
                <w:szCs w:val="20"/>
                <w:lang w:val="en-US"/>
              </w:rPr>
              <w:t>labs</w:t>
            </w:r>
            <w:r w:rsidRPr="00B37946">
              <w:rPr>
                <w:sz w:val="20"/>
                <w:szCs w:val="20"/>
              </w:rPr>
              <w:t>/2</w:t>
            </w:r>
            <w:r w:rsidRPr="00170E71">
              <w:rPr>
                <w:sz w:val="20"/>
                <w:szCs w:val="20"/>
                <w:lang w:val="en-US"/>
              </w:rPr>
              <w:t>semester</w:t>
            </w:r>
            <w:r w:rsidRPr="00B37946">
              <w:rPr>
                <w:sz w:val="20"/>
                <w:szCs w:val="20"/>
              </w:rPr>
              <w:t>/</w:t>
            </w:r>
            <w:r w:rsidRPr="00170E71">
              <w:rPr>
                <w:sz w:val="20"/>
                <w:szCs w:val="20"/>
                <w:lang w:val="en-US"/>
              </w:rPr>
              <w:t>lab</w:t>
            </w:r>
            <w:r w:rsidRPr="00B37946">
              <w:rPr>
                <w:sz w:val="20"/>
                <w:szCs w:val="20"/>
              </w:rPr>
              <w:t xml:space="preserve">7/2$ </w:t>
            </w:r>
            <w:r w:rsidRPr="00170E71">
              <w:rPr>
                <w:sz w:val="20"/>
                <w:szCs w:val="20"/>
                <w:lang w:val="en-US"/>
              </w:rPr>
              <w:t>make</w:t>
            </w:r>
          </w:p>
          <w:p w:rsidR="00170E71" w:rsidRPr="0084464E" w:rsidRDefault="00170E71" w:rsidP="0059329F">
            <w:pPr>
              <w:pStyle w:val="af4"/>
              <w:spacing w:line="240" w:lineRule="auto"/>
              <w:rPr>
                <w:lang w:val="en-US"/>
              </w:rPr>
            </w:pPr>
            <w:r w:rsidRPr="0084464E">
              <w:rPr>
                <w:sz w:val="20"/>
                <w:szCs w:val="20"/>
                <w:lang w:val="en-US"/>
              </w:rPr>
              <w:t>make -C /lib/modules/4.4.0-75-generic/build M=/home/</w:t>
            </w:r>
            <w:r w:rsidR="008B662B">
              <w:rPr>
                <w:sz w:val="20"/>
                <w:szCs w:val="20"/>
                <w:lang w:val="en-US"/>
              </w:rPr>
              <w:t>nikita</w:t>
            </w:r>
            <w:r w:rsidRPr="0084464E">
              <w:rPr>
                <w:sz w:val="20"/>
                <w:szCs w:val="20"/>
                <w:lang w:val="en-US"/>
              </w:rPr>
              <w:t>/labs/2semester/lab7/2 modules</w:t>
            </w:r>
          </w:p>
          <w:p w:rsidR="00170E71" w:rsidRPr="0084464E" w:rsidRDefault="00170E71" w:rsidP="0059329F">
            <w:pPr>
              <w:pStyle w:val="af4"/>
              <w:spacing w:line="240" w:lineRule="auto"/>
              <w:rPr>
                <w:lang w:val="en-US"/>
              </w:rPr>
            </w:pPr>
            <w:r w:rsidRPr="0084464E">
              <w:rPr>
                <w:sz w:val="20"/>
                <w:szCs w:val="20"/>
                <w:lang w:val="en-US"/>
              </w:rPr>
              <w:t xml:space="preserve">make[1]: </w:t>
            </w:r>
            <w:r>
              <w:rPr>
                <w:sz w:val="20"/>
                <w:szCs w:val="20"/>
              </w:rPr>
              <w:t>вход</w:t>
            </w:r>
            <w:r w:rsidRPr="0084464E">
              <w:rPr>
                <w:sz w:val="20"/>
                <w:szCs w:val="20"/>
                <w:lang w:val="en-US"/>
              </w:rPr>
              <w:t xml:space="preserve"> </w:t>
            </w:r>
            <w:r>
              <w:rPr>
                <w:sz w:val="20"/>
                <w:szCs w:val="20"/>
              </w:rPr>
              <w:t>в</w:t>
            </w:r>
            <w:r w:rsidRPr="0084464E">
              <w:rPr>
                <w:sz w:val="20"/>
                <w:szCs w:val="20"/>
                <w:lang w:val="en-US"/>
              </w:rPr>
              <w:t xml:space="preserve"> </w:t>
            </w:r>
            <w:r>
              <w:rPr>
                <w:sz w:val="20"/>
                <w:szCs w:val="20"/>
              </w:rPr>
              <w:t>каталог</w:t>
            </w:r>
            <w:r w:rsidRPr="0084464E">
              <w:rPr>
                <w:sz w:val="20"/>
                <w:szCs w:val="20"/>
                <w:lang w:val="en-US"/>
              </w:rPr>
              <w:t xml:space="preserve"> «/usr/src/linux-headers-4.4.0-75-generic»</w:t>
            </w:r>
          </w:p>
          <w:p w:rsidR="00170E71" w:rsidRPr="0084464E" w:rsidRDefault="00170E71" w:rsidP="0059329F">
            <w:pPr>
              <w:pStyle w:val="af4"/>
              <w:spacing w:line="240" w:lineRule="auto"/>
              <w:rPr>
                <w:lang w:val="en-US"/>
              </w:rPr>
            </w:pPr>
            <w:r w:rsidRPr="0084464E">
              <w:rPr>
                <w:rFonts w:eastAsia="Times New Roman"/>
                <w:sz w:val="20"/>
                <w:szCs w:val="20"/>
                <w:lang w:val="en-US"/>
              </w:rPr>
              <w:t xml:space="preserve">  </w:t>
            </w:r>
            <w:r w:rsidRPr="0084464E">
              <w:rPr>
                <w:sz w:val="20"/>
                <w:szCs w:val="20"/>
                <w:lang w:val="en-US"/>
              </w:rPr>
              <w:t>CC [M]  /home/</w:t>
            </w:r>
            <w:r w:rsidR="008B662B">
              <w:rPr>
                <w:sz w:val="20"/>
                <w:szCs w:val="20"/>
                <w:lang w:val="en-US"/>
              </w:rPr>
              <w:t>nikita</w:t>
            </w:r>
            <w:r w:rsidRPr="0084464E">
              <w:rPr>
                <w:sz w:val="20"/>
                <w:szCs w:val="20"/>
                <w:lang w:val="en-US"/>
              </w:rPr>
              <w:t>/labs/2semester/lab7/2/mykeyboard_workqueue.o</w:t>
            </w:r>
          </w:p>
          <w:p w:rsidR="00170E71" w:rsidRPr="0084464E" w:rsidRDefault="00170E71" w:rsidP="0059329F">
            <w:pPr>
              <w:pStyle w:val="af4"/>
              <w:spacing w:line="240" w:lineRule="auto"/>
              <w:rPr>
                <w:lang w:val="en-US"/>
              </w:rPr>
            </w:pPr>
            <w:r w:rsidRPr="0084464E">
              <w:rPr>
                <w:sz w:val="20"/>
                <w:szCs w:val="20"/>
                <w:lang w:val="en-US"/>
              </w:rPr>
              <w:t>/home/</w:t>
            </w:r>
            <w:r w:rsidR="008B662B">
              <w:rPr>
                <w:sz w:val="20"/>
                <w:szCs w:val="20"/>
                <w:lang w:val="en-US"/>
              </w:rPr>
              <w:t>nikita</w:t>
            </w:r>
            <w:r w:rsidRPr="0084464E">
              <w:rPr>
                <w:sz w:val="20"/>
                <w:szCs w:val="20"/>
                <w:lang w:val="en-US"/>
              </w:rPr>
              <w:t>/labs/2semester/lab7/2/mykeyboard_workqueue.c: In function ‘my_interrupt’:</w:t>
            </w:r>
          </w:p>
          <w:p w:rsidR="00170E71" w:rsidRPr="0084464E" w:rsidRDefault="00170E71" w:rsidP="0059329F">
            <w:pPr>
              <w:pStyle w:val="af4"/>
              <w:spacing w:line="240" w:lineRule="auto"/>
              <w:rPr>
                <w:lang w:val="en-US"/>
              </w:rPr>
            </w:pPr>
            <w:r w:rsidRPr="0084464E">
              <w:rPr>
                <w:sz w:val="20"/>
                <w:szCs w:val="20"/>
                <w:lang w:val="en-US"/>
              </w:rPr>
              <w:t>/home/</w:t>
            </w:r>
            <w:r w:rsidR="008B662B">
              <w:rPr>
                <w:sz w:val="20"/>
                <w:szCs w:val="20"/>
                <w:lang w:val="en-US"/>
              </w:rPr>
              <w:t>nikita</w:t>
            </w:r>
            <w:r w:rsidRPr="0084464E">
              <w:rPr>
                <w:sz w:val="20"/>
                <w:szCs w:val="20"/>
                <w:lang w:val="en-US"/>
              </w:rPr>
              <w:t>/labs/2semester/lab7/2/mykeyboard_workqueue.c:37:2: warning: ISO C90 forbids mixed declarations and code [-Wdeclaration-after-statement]</w:t>
            </w:r>
          </w:p>
          <w:p w:rsidR="00170E71" w:rsidRPr="0084464E" w:rsidRDefault="00170E71" w:rsidP="0059329F">
            <w:pPr>
              <w:pStyle w:val="af4"/>
              <w:spacing w:line="240" w:lineRule="auto"/>
              <w:rPr>
                <w:lang w:val="en-US"/>
              </w:rPr>
            </w:pPr>
            <w:r w:rsidRPr="0084464E">
              <w:rPr>
                <w:rFonts w:eastAsia="Times New Roman"/>
                <w:sz w:val="20"/>
                <w:szCs w:val="20"/>
                <w:lang w:val="en-US"/>
              </w:rPr>
              <w:t xml:space="preserve">  </w:t>
            </w:r>
            <w:r w:rsidRPr="0084464E">
              <w:rPr>
                <w:sz w:val="20"/>
                <w:szCs w:val="20"/>
                <w:lang w:val="en-US"/>
              </w:rPr>
              <w:t>int ret;</w:t>
            </w:r>
          </w:p>
          <w:p w:rsidR="00170E71" w:rsidRPr="0084464E" w:rsidRDefault="00170E71" w:rsidP="0059329F">
            <w:pPr>
              <w:pStyle w:val="af4"/>
              <w:spacing w:line="240" w:lineRule="auto"/>
              <w:rPr>
                <w:lang w:val="en-US"/>
              </w:rPr>
            </w:pPr>
            <w:r w:rsidRPr="0084464E">
              <w:rPr>
                <w:rFonts w:eastAsia="Times New Roman"/>
                <w:sz w:val="20"/>
                <w:szCs w:val="20"/>
                <w:lang w:val="en-US"/>
              </w:rPr>
              <w:t xml:space="preserve">  </w:t>
            </w:r>
            <w:r w:rsidRPr="0084464E">
              <w:rPr>
                <w:sz w:val="20"/>
                <w:szCs w:val="20"/>
                <w:lang w:val="en-US"/>
              </w:rPr>
              <w:t>^</w:t>
            </w:r>
          </w:p>
          <w:p w:rsidR="00170E71" w:rsidRPr="0084464E" w:rsidRDefault="00170E71" w:rsidP="0059329F">
            <w:pPr>
              <w:pStyle w:val="af4"/>
              <w:spacing w:line="240" w:lineRule="auto"/>
              <w:rPr>
                <w:lang w:val="en-US"/>
              </w:rPr>
            </w:pPr>
            <w:r w:rsidRPr="0084464E">
              <w:rPr>
                <w:rFonts w:eastAsia="Times New Roman"/>
                <w:sz w:val="20"/>
                <w:szCs w:val="20"/>
                <w:lang w:val="en-US"/>
              </w:rPr>
              <w:t xml:space="preserve">  </w:t>
            </w:r>
            <w:r w:rsidRPr="0084464E">
              <w:rPr>
                <w:sz w:val="20"/>
                <w:szCs w:val="20"/>
                <w:lang w:val="en-US"/>
              </w:rPr>
              <w:t>Building modules, stage 2.</w:t>
            </w:r>
          </w:p>
          <w:p w:rsidR="00170E71" w:rsidRPr="0084464E" w:rsidRDefault="00170E71" w:rsidP="0059329F">
            <w:pPr>
              <w:pStyle w:val="af4"/>
              <w:spacing w:line="240" w:lineRule="auto"/>
              <w:rPr>
                <w:lang w:val="en-US"/>
              </w:rPr>
            </w:pPr>
            <w:r w:rsidRPr="0084464E">
              <w:rPr>
                <w:rFonts w:eastAsia="Times New Roman"/>
                <w:sz w:val="20"/>
                <w:szCs w:val="20"/>
                <w:lang w:val="en-US"/>
              </w:rPr>
              <w:t xml:space="preserve">  </w:t>
            </w:r>
            <w:r w:rsidRPr="0084464E">
              <w:rPr>
                <w:sz w:val="20"/>
                <w:szCs w:val="20"/>
                <w:lang w:val="en-US"/>
              </w:rPr>
              <w:t>MODPOST 4 modules</w:t>
            </w:r>
          </w:p>
          <w:p w:rsidR="00170E71" w:rsidRPr="0084464E" w:rsidRDefault="00170E71" w:rsidP="0059329F">
            <w:pPr>
              <w:pStyle w:val="af4"/>
              <w:spacing w:line="240" w:lineRule="auto"/>
              <w:rPr>
                <w:lang w:val="en-US"/>
              </w:rPr>
            </w:pPr>
            <w:r w:rsidRPr="0084464E">
              <w:rPr>
                <w:rFonts w:eastAsia="Times New Roman"/>
                <w:sz w:val="20"/>
                <w:szCs w:val="20"/>
                <w:lang w:val="en-US"/>
              </w:rPr>
              <w:t xml:space="preserve">  </w:t>
            </w:r>
            <w:r w:rsidRPr="0084464E">
              <w:rPr>
                <w:sz w:val="20"/>
                <w:szCs w:val="20"/>
                <w:lang w:val="en-US"/>
              </w:rPr>
              <w:t>CC      /home/</w:t>
            </w:r>
            <w:r w:rsidR="008B662B">
              <w:rPr>
                <w:sz w:val="20"/>
                <w:szCs w:val="20"/>
                <w:lang w:val="en-US"/>
              </w:rPr>
              <w:t>nikita</w:t>
            </w:r>
            <w:r w:rsidRPr="0084464E">
              <w:rPr>
                <w:sz w:val="20"/>
                <w:szCs w:val="20"/>
                <w:lang w:val="en-US"/>
              </w:rPr>
              <w:t>/labs/2semester/lab7/2/mykeyboard_workqueue.mod.o</w:t>
            </w:r>
          </w:p>
          <w:p w:rsidR="00170E71" w:rsidRPr="0084464E" w:rsidRDefault="00170E71" w:rsidP="0059329F">
            <w:pPr>
              <w:pStyle w:val="af4"/>
              <w:spacing w:line="240" w:lineRule="auto"/>
              <w:rPr>
                <w:lang w:val="en-US"/>
              </w:rPr>
            </w:pPr>
            <w:r w:rsidRPr="0084464E">
              <w:rPr>
                <w:rFonts w:eastAsia="Times New Roman"/>
                <w:sz w:val="20"/>
                <w:szCs w:val="20"/>
                <w:lang w:val="en-US"/>
              </w:rPr>
              <w:t xml:space="preserve">  </w:t>
            </w:r>
            <w:r w:rsidRPr="0084464E">
              <w:rPr>
                <w:sz w:val="20"/>
                <w:szCs w:val="20"/>
                <w:lang w:val="en-US"/>
              </w:rPr>
              <w:t>LD [M]  /home/</w:t>
            </w:r>
            <w:r w:rsidR="008B662B">
              <w:rPr>
                <w:sz w:val="20"/>
                <w:szCs w:val="20"/>
                <w:lang w:val="en-US"/>
              </w:rPr>
              <w:t>nikita</w:t>
            </w:r>
            <w:r w:rsidRPr="0084464E">
              <w:rPr>
                <w:sz w:val="20"/>
                <w:szCs w:val="20"/>
                <w:lang w:val="en-US"/>
              </w:rPr>
              <w:t>/labs/2semester/lab7/2/mykeyboard_workqueue.ko</w:t>
            </w:r>
          </w:p>
          <w:p w:rsidR="00170E71" w:rsidRPr="0084464E" w:rsidRDefault="00170E71" w:rsidP="0059329F">
            <w:pPr>
              <w:pStyle w:val="af4"/>
              <w:spacing w:line="240" w:lineRule="auto"/>
              <w:rPr>
                <w:lang w:val="en-US"/>
              </w:rPr>
            </w:pPr>
            <w:r w:rsidRPr="0084464E">
              <w:rPr>
                <w:sz w:val="20"/>
                <w:szCs w:val="20"/>
                <w:lang w:val="en-US"/>
              </w:rPr>
              <w:t xml:space="preserve">make[1]: </w:t>
            </w:r>
            <w:r>
              <w:rPr>
                <w:sz w:val="20"/>
                <w:szCs w:val="20"/>
              </w:rPr>
              <w:t>выход</w:t>
            </w:r>
            <w:r w:rsidRPr="0084464E">
              <w:rPr>
                <w:sz w:val="20"/>
                <w:szCs w:val="20"/>
                <w:lang w:val="en-US"/>
              </w:rPr>
              <w:t xml:space="preserve"> </w:t>
            </w:r>
            <w:r>
              <w:rPr>
                <w:sz w:val="20"/>
                <w:szCs w:val="20"/>
              </w:rPr>
              <w:t>из</w:t>
            </w:r>
            <w:r w:rsidRPr="0084464E">
              <w:rPr>
                <w:sz w:val="20"/>
                <w:szCs w:val="20"/>
                <w:lang w:val="en-US"/>
              </w:rPr>
              <w:t xml:space="preserve"> </w:t>
            </w:r>
            <w:r>
              <w:rPr>
                <w:sz w:val="20"/>
                <w:szCs w:val="20"/>
              </w:rPr>
              <w:t>каталога</w:t>
            </w:r>
            <w:r w:rsidRPr="0084464E">
              <w:rPr>
                <w:sz w:val="20"/>
                <w:szCs w:val="20"/>
                <w:lang w:val="en-US"/>
              </w:rPr>
              <w:t xml:space="preserve"> «/usr/src/linux-headers-4.4.0-75-generic»</w:t>
            </w:r>
          </w:p>
          <w:p w:rsidR="00170E71" w:rsidRDefault="00170E71" w:rsidP="0059329F">
            <w:pPr>
              <w:pStyle w:val="af4"/>
              <w:spacing w:line="240" w:lineRule="auto"/>
            </w:pPr>
            <w:r>
              <w:rPr>
                <w:b/>
                <w:bCs/>
                <w:sz w:val="20"/>
                <w:szCs w:val="20"/>
              </w:rPr>
              <w:t>//2. Загрузка модуля в ядро системы Linux</w:t>
            </w:r>
          </w:p>
          <w:p w:rsidR="00170E71" w:rsidRPr="0084464E" w:rsidRDefault="00170E71" w:rsidP="0059329F">
            <w:pPr>
              <w:pStyle w:val="af4"/>
              <w:spacing w:line="240" w:lineRule="auto"/>
              <w:rPr>
                <w:lang w:val="en-US"/>
              </w:rPr>
            </w:pPr>
            <w:r>
              <w:rPr>
                <w:sz w:val="20"/>
                <w:szCs w:val="20"/>
                <w:lang w:val="en-US"/>
              </w:rPr>
              <w:t>nikita@nikita-K53SM:~</w:t>
            </w:r>
            <w:r w:rsidRPr="0084464E">
              <w:rPr>
                <w:sz w:val="20"/>
                <w:szCs w:val="20"/>
                <w:lang w:val="en-US"/>
              </w:rPr>
              <w:t>/labs/2semester/lab7/2$ sudo insmod mykeyboard_workqueue.ko</w:t>
            </w:r>
          </w:p>
          <w:p w:rsidR="00170E71" w:rsidRPr="0084464E" w:rsidRDefault="00170E71" w:rsidP="0059329F">
            <w:pPr>
              <w:pStyle w:val="af4"/>
              <w:spacing w:line="240" w:lineRule="auto"/>
              <w:rPr>
                <w:lang w:val="en-US"/>
              </w:rPr>
            </w:pPr>
            <w:r>
              <w:rPr>
                <w:sz w:val="20"/>
                <w:szCs w:val="20"/>
                <w:lang w:val="en-US"/>
              </w:rPr>
              <w:t>nikita@nikita-K53SM:~</w:t>
            </w:r>
            <w:r w:rsidRPr="0084464E">
              <w:rPr>
                <w:sz w:val="20"/>
                <w:szCs w:val="20"/>
                <w:lang w:val="en-US"/>
              </w:rPr>
              <w:t xml:space="preserve">/labs/2semester/lab7/2$ </w:t>
            </w:r>
            <w:r w:rsidRPr="0084464E">
              <w:rPr>
                <w:b/>
                <w:bCs/>
                <w:sz w:val="20"/>
                <w:szCs w:val="20"/>
                <w:lang w:val="en-US"/>
              </w:rPr>
              <w:t>lsmod | head -n3</w:t>
            </w:r>
          </w:p>
          <w:p w:rsidR="00170E71" w:rsidRPr="0084464E" w:rsidRDefault="00170E71" w:rsidP="0059329F">
            <w:pPr>
              <w:pStyle w:val="af4"/>
              <w:spacing w:line="240" w:lineRule="auto"/>
              <w:rPr>
                <w:lang w:val="en-US"/>
              </w:rPr>
            </w:pPr>
            <w:r w:rsidRPr="0084464E">
              <w:rPr>
                <w:sz w:val="20"/>
                <w:szCs w:val="20"/>
                <w:lang w:val="en-US"/>
              </w:rPr>
              <w:t>Module                  Size  Used by</w:t>
            </w:r>
          </w:p>
          <w:p w:rsidR="00170E71" w:rsidRPr="0084464E" w:rsidRDefault="00170E71" w:rsidP="0059329F">
            <w:pPr>
              <w:pStyle w:val="af4"/>
              <w:spacing w:line="240" w:lineRule="auto"/>
              <w:rPr>
                <w:lang w:val="en-US"/>
              </w:rPr>
            </w:pPr>
            <w:r w:rsidRPr="0084464E">
              <w:rPr>
                <w:b/>
                <w:bCs/>
                <w:sz w:val="20"/>
                <w:szCs w:val="20"/>
                <w:lang w:val="en-US"/>
              </w:rPr>
              <w:t>mykeyboard_workqueue</w:t>
            </w:r>
            <w:r w:rsidRPr="0084464E">
              <w:rPr>
                <w:sz w:val="20"/>
                <w:szCs w:val="20"/>
                <w:lang w:val="en-US"/>
              </w:rPr>
              <w:t xml:space="preserve">    16384  0</w:t>
            </w:r>
          </w:p>
          <w:p w:rsidR="00170E71" w:rsidRPr="0084464E" w:rsidRDefault="00170E71" w:rsidP="0059329F">
            <w:pPr>
              <w:pStyle w:val="af4"/>
              <w:spacing w:line="240" w:lineRule="auto"/>
              <w:rPr>
                <w:lang w:val="en-US"/>
              </w:rPr>
            </w:pPr>
            <w:r w:rsidRPr="0084464E">
              <w:rPr>
                <w:sz w:val="20"/>
                <w:szCs w:val="20"/>
                <w:lang w:val="en-US"/>
              </w:rPr>
              <w:t>bnep                   20480  2</w:t>
            </w:r>
          </w:p>
          <w:p w:rsidR="00170E71" w:rsidRPr="0084464E" w:rsidRDefault="00170E71" w:rsidP="0059329F">
            <w:pPr>
              <w:pStyle w:val="af4"/>
              <w:spacing w:line="240" w:lineRule="auto"/>
              <w:rPr>
                <w:lang w:val="en-US"/>
              </w:rPr>
            </w:pPr>
            <w:r>
              <w:rPr>
                <w:sz w:val="20"/>
                <w:szCs w:val="20"/>
                <w:lang w:val="en-US"/>
              </w:rPr>
              <w:t>nikita@nikita-K53SM:~</w:t>
            </w:r>
            <w:r w:rsidRPr="0084464E">
              <w:rPr>
                <w:sz w:val="20"/>
                <w:szCs w:val="20"/>
                <w:lang w:val="en-US"/>
              </w:rPr>
              <w:t xml:space="preserve">/labs/2semester/lab7/2$ </w:t>
            </w:r>
            <w:r w:rsidRPr="0084464E">
              <w:rPr>
                <w:b/>
                <w:bCs/>
                <w:sz w:val="20"/>
                <w:szCs w:val="20"/>
                <w:lang w:val="en-US"/>
              </w:rPr>
              <w:t>ps -ef | grep my_</w:t>
            </w:r>
          </w:p>
          <w:p w:rsidR="00170E71" w:rsidRPr="0084464E" w:rsidRDefault="00170E71" w:rsidP="0059329F">
            <w:pPr>
              <w:pStyle w:val="af4"/>
              <w:spacing w:line="240" w:lineRule="auto"/>
              <w:rPr>
                <w:lang w:val="en-US"/>
              </w:rPr>
            </w:pPr>
            <w:proofErr w:type="gramStart"/>
            <w:r w:rsidRPr="0084464E">
              <w:rPr>
                <w:sz w:val="20"/>
                <w:szCs w:val="20"/>
                <w:lang w:val="en-US"/>
              </w:rPr>
              <w:t>root</w:t>
            </w:r>
            <w:proofErr w:type="gramEnd"/>
            <w:r w:rsidRPr="0084464E">
              <w:rPr>
                <w:sz w:val="20"/>
                <w:szCs w:val="20"/>
                <w:lang w:val="en-US"/>
              </w:rPr>
              <w:t xml:space="preserve">     26215     2  0 14:05 ?        00:00:00 [</w:t>
            </w:r>
            <w:r w:rsidRPr="0084464E">
              <w:rPr>
                <w:b/>
                <w:bCs/>
                <w:sz w:val="20"/>
                <w:szCs w:val="20"/>
                <w:lang w:val="en-US"/>
              </w:rPr>
              <w:t>my_queue</w:t>
            </w:r>
            <w:r w:rsidRPr="0084464E">
              <w:rPr>
                <w:sz w:val="20"/>
                <w:szCs w:val="20"/>
                <w:lang w:val="en-US"/>
              </w:rPr>
              <w:t>]</w:t>
            </w:r>
          </w:p>
          <w:p w:rsidR="00170E71" w:rsidRPr="0084464E" w:rsidRDefault="008B662B" w:rsidP="0059329F">
            <w:pPr>
              <w:pStyle w:val="af4"/>
              <w:spacing w:line="240" w:lineRule="auto"/>
              <w:rPr>
                <w:lang w:val="en-US"/>
              </w:rPr>
            </w:pPr>
            <w:r>
              <w:rPr>
                <w:sz w:val="20"/>
                <w:szCs w:val="20"/>
                <w:lang w:val="en-US"/>
              </w:rPr>
              <w:t>nikita</w:t>
            </w:r>
            <w:r w:rsidR="00170E71" w:rsidRPr="0084464E">
              <w:rPr>
                <w:sz w:val="20"/>
                <w:szCs w:val="20"/>
                <w:lang w:val="en-US"/>
              </w:rPr>
              <w:t xml:space="preserve">    26250  4759  0 14:05 pts/0    00:00:00 grep --color=auto my_</w:t>
            </w:r>
          </w:p>
          <w:p w:rsidR="00170E71" w:rsidRDefault="00170E71" w:rsidP="0059329F">
            <w:pPr>
              <w:pStyle w:val="af4"/>
              <w:spacing w:line="240" w:lineRule="auto"/>
            </w:pPr>
            <w:r>
              <w:rPr>
                <w:b/>
                <w:bCs/>
                <w:sz w:val="20"/>
                <w:szCs w:val="20"/>
              </w:rPr>
              <w:t xml:space="preserve">//3. Просмотр буфера сообщений ядра </w:t>
            </w:r>
          </w:p>
          <w:p w:rsidR="00170E71" w:rsidRPr="00B37946" w:rsidRDefault="00170E71" w:rsidP="0059329F">
            <w:pPr>
              <w:pStyle w:val="af4"/>
              <w:spacing w:line="240" w:lineRule="auto"/>
            </w:pPr>
            <w:r w:rsidRPr="00170E71">
              <w:rPr>
                <w:sz w:val="20"/>
                <w:szCs w:val="20"/>
                <w:lang w:val="en-US"/>
              </w:rPr>
              <w:t>nikita</w:t>
            </w:r>
            <w:r w:rsidRPr="00B37946">
              <w:rPr>
                <w:sz w:val="20"/>
                <w:szCs w:val="20"/>
              </w:rPr>
              <w:t>@</w:t>
            </w:r>
            <w:r w:rsidRPr="00170E71">
              <w:rPr>
                <w:sz w:val="20"/>
                <w:szCs w:val="20"/>
                <w:lang w:val="en-US"/>
              </w:rPr>
              <w:t>nikita</w:t>
            </w:r>
            <w:r w:rsidRPr="00B37946">
              <w:rPr>
                <w:sz w:val="20"/>
                <w:szCs w:val="20"/>
              </w:rPr>
              <w:t>-</w:t>
            </w:r>
            <w:r w:rsidRPr="00170E71">
              <w:rPr>
                <w:sz w:val="20"/>
                <w:szCs w:val="20"/>
                <w:lang w:val="en-US"/>
              </w:rPr>
              <w:t>K</w:t>
            </w:r>
            <w:r w:rsidRPr="00B37946">
              <w:rPr>
                <w:sz w:val="20"/>
                <w:szCs w:val="20"/>
              </w:rPr>
              <w:t>53</w:t>
            </w:r>
            <w:r w:rsidRPr="00170E71">
              <w:rPr>
                <w:sz w:val="20"/>
                <w:szCs w:val="20"/>
                <w:lang w:val="en-US"/>
              </w:rPr>
              <w:t>SM</w:t>
            </w:r>
            <w:r w:rsidRPr="00B37946">
              <w:rPr>
                <w:sz w:val="20"/>
                <w:szCs w:val="20"/>
              </w:rPr>
              <w:t>:~/</w:t>
            </w:r>
            <w:r w:rsidRPr="00170E71">
              <w:rPr>
                <w:sz w:val="20"/>
                <w:szCs w:val="20"/>
                <w:lang w:val="en-US"/>
              </w:rPr>
              <w:t>labs</w:t>
            </w:r>
            <w:r w:rsidRPr="00B37946">
              <w:rPr>
                <w:sz w:val="20"/>
                <w:szCs w:val="20"/>
              </w:rPr>
              <w:t>/2</w:t>
            </w:r>
            <w:r w:rsidRPr="00170E71">
              <w:rPr>
                <w:sz w:val="20"/>
                <w:szCs w:val="20"/>
                <w:lang w:val="en-US"/>
              </w:rPr>
              <w:t>semester</w:t>
            </w:r>
            <w:r w:rsidRPr="00B37946">
              <w:rPr>
                <w:sz w:val="20"/>
                <w:szCs w:val="20"/>
              </w:rPr>
              <w:t>/</w:t>
            </w:r>
            <w:r w:rsidRPr="00170E71">
              <w:rPr>
                <w:sz w:val="20"/>
                <w:szCs w:val="20"/>
                <w:lang w:val="en-US"/>
              </w:rPr>
              <w:t>lab</w:t>
            </w:r>
            <w:r w:rsidRPr="00B37946">
              <w:rPr>
                <w:sz w:val="20"/>
                <w:szCs w:val="20"/>
              </w:rPr>
              <w:t xml:space="preserve">7/2$ </w:t>
            </w:r>
            <w:r w:rsidRPr="00170E71">
              <w:rPr>
                <w:sz w:val="20"/>
                <w:szCs w:val="20"/>
                <w:lang w:val="en-US"/>
              </w:rPr>
              <w:t>dmesg</w:t>
            </w:r>
            <w:r w:rsidRPr="00B37946">
              <w:rPr>
                <w:sz w:val="20"/>
                <w:szCs w:val="20"/>
              </w:rPr>
              <w:t xml:space="preserve"> | </w:t>
            </w:r>
            <w:r w:rsidRPr="00170E71">
              <w:rPr>
                <w:sz w:val="20"/>
                <w:szCs w:val="20"/>
                <w:lang w:val="en-US"/>
              </w:rPr>
              <w:t>tail</w:t>
            </w:r>
            <w:r w:rsidRPr="00B37946">
              <w:rPr>
                <w:sz w:val="20"/>
                <w:szCs w:val="20"/>
              </w:rPr>
              <w:t xml:space="preserve"> -</w:t>
            </w:r>
            <w:r w:rsidRPr="00170E71">
              <w:rPr>
                <w:sz w:val="20"/>
                <w:szCs w:val="20"/>
                <w:lang w:val="en-US"/>
              </w:rPr>
              <w:t>n</w:t>
            </w:r>
            <w:r w:rsidRPr="00B37946">
              <w:rPr>
                <w:sz w:val="20"/>
                <w:szCs w:val="20"/>
              </w:rPr>
              <w:t xml:space="preserve"> 20</w:t>
            </w:r>
          </w:p>
          <w:p w:rsidR="00170E71" w:rsidRPr="0084464E" w:rsidRDefault="00170E71" w:rsidP="0059329F">
            <w:pPr>
              <w:pStyle w:val="af4"/>
              <w:spacing w:line="240" w:lineRule="auto"/>
              <w:rPr>
                <w:lang w:val="en-US"/>
              </w:rPr>
            </w:pPr>
            <w:r w:rsidRPr="0084464E">
              <w:rPr>
                <w:sz w:val="20"/>
                <w:szCs w:val="20"/>
                <w:lang w:val="en-US"/>
              </w:rPr>
              <w:t>[ 6716.120566] #1 : 14755801100120 [1604049] =&gt; 14755801118912 [1604049]</w:t>
            </w:r>
          </w:p>
          <w:p w:rsidR="00170E71" w:rsidRPr="0084464E" w:rsidRDefault="00170E71" w:rsidP="0059329F">
            <w:pPr>
              <w:pStyle w:val="af4"/>
              <w:spacing w:line="240" w:lineRule="auto"/>
              <w:rPr>
                <w:lang w:val="en-US"/>
              </w:rPr>
            </w:pPr>
            <w:r w:rsidRPr="0084464E">
              <w:rPr>
                <w:sz w:val="20"/>
                <w:szCs w:val="20"/>
                <w:lang w:val="en-US"/>
              </w:rPr>
              <w:t>[ 6716.120568] In the ISR: counter = 136</w:t>
            </w:r>
          </w:p>
          <w:p w:rsidR="00170E71" w:rsidRPr="0084464E" w:rsidRDefault="00170E71" w:rsidP="0059329F">
            <w:pPr>
              <w:pStyle w:val="af4"/>
              <w:spacing w:line="240" w:lineRule="auto"/>
              <w:rPr>
                <w:lang w:val="en-US"/>
              </w:rPr>
            </w:pPr>
            <w:r w:rsidRPr="0084464E">
              <w:rPr>
                <w:sz w:val="20"/>
                <w:szCs w:val="20"/>
                <w:lang w:val="en-US"/>
              </w:rPr>
              <w:t>[ 6716.186817] #1 : 14755946497776 [1604065] =&gt; 14755946535304 [1604066]</w:t>
            </w:r>
          </w:p>
          <w:p w:rsidR="00170E71" w:rsidRPr="0084464E" w:rsidRDefault="00170E71" w:rsidP="0059329F">
            <w:pPr>
              <w:pStyle w:val="af4"/>
              <w:spacing w:line="240" w:lineRule="auto"/>
              <w:rPr>
                <w:lang w:val="en-US"/>
              </w:rPr>
            </w:pPr>
            <w:r w:rsidRPr="0084464E">
              <w:rPr>
                <w:sz w:val="20"/>
                <w:szCs w:val="20"/>
                <w:lang w:val="en-US"/>
              </w:rPr>
              <w:t>[ 6716.186819] In the ISR: counter = 137</w:t>
            </w:r>
          </w:p>
          <w:p w:rsidR="00170E71" w:rsidRPr="0084464E" w:rsidRDefault="00170E71" w:rsidP="0059329F">
            <w:pPr>
              <w:pStyle w:val="af4"/>
              <w:spacing w:line="240" w:lineRule="auto"/>
              <w:rPr>
                <w:lang w:val="en-US"/>
              </w:rPr>
            </w:pPr>
            <w:r w:rsidRPr="0084464E">
              <w:rPr>
                <w:sz w:val="20"/>
                <w:szCs w:val="20"/>
                <w:lang w:val="en-US"/>
              </w:rPr>
              <w:t>[ 6716.356015] #1 : 14756317895508 [1604108] =&gt; 14756317913500 [1604108]</w:t>
            </w:r>
          </w:p>
          <w:p w:rsidR="00170E71" w:rsidRPr="0084464E" w:rsidRDefault="00170E71" w:rsidP="0059329F">
            <w:pPr>
              <w:pStyle w:val="af4"/>
              <w:spacing w:line="240" w:lineRule="auto"/>
              <w:rPr>
                <w:lang w:val="en-US"/>
              </w:rPr>
            </w:pPr>
            <w:r w:rsidRPr="0084464E">
              <w:rPr>
                <w:sz w:val="20"/>
                <w:szCs w:val="20"/>
                <w:lang w:val="en-US"/>
              </w:rPr>
              <w:t>[ 6716.356018] In the ISR: counter = 138</w:t>
            </w:r>
          </w:p>
          <w:p w:rsidR="00170E71" w:rsidRPr="0084464E" w:rsidRDefault="00170E71" w:rsidP="0059329F">
            <w:pPr>
              <w:pStyle w:val="af4"/>
              <w:spacing w:line="240" w:lineRule="auto"/>
              <w:rPr>
                <w:lang w:val="en-US"/>
              </w:rPr>
            </w:pPr>
            <w:r w:rsidRPr="0084464E">
              <w:rPr>
                <w:sz w:val="20"/>
                <w:szCs w:val="20"/>
                <w:lang w:val="en-US"/>
              </w:rPr>
              <w:t>[ 6716.419285] #1 : 14756456768680 [1604124] =&gt; 14756456785976 [1604124]</w:t>
            </w:r>
          </w:p>
          <w:p w:rsidR="00170E71" w:rsidRPr="0084464E" w:rsidRDefault="00170E71" w:rsidP="0059329F">
            <w:pPr>
              <w:pStyle w:val="af4"/>
              <w:spacing w:line="240" w:lineRule="auto"/>
              <w:rPr>
                <w:lang w:val="en-US"/>
              </w:rPr>
            </w:pPr>
            <w:r w:rsidRPr="0084464E">
              <w:rPr>
                <w:sz w:val="20"/>
                <w:szCs w:val="20"/>
                <w:lang w:val="en-US"/>
              </w:rPr>
              <w:t>[ 6716.419288] In the ISR: counter = 139</w:t>
            </w:r>
          </w:p>
          <w:p w:rsidR="00170E71" w:rsidRPr="0084464E" w:rsidRDefault="00170E71" w:rsidP="0059329F">
            <w:pPr>
              <w:pStyle w:val="af4"/>
              <w:spacing w:line="240" w:lineRule="auto"/>
              <w:rPr>
                <w:lang w:val="en-US"/>
              </w:rPr>
            </w:pPr>
            <w:proofErr w:type="gramStart"/>
            <w:r w:rsidRPr="0084464E">
              <w:rPr>
                <w:sz w:val="20"/>
                <w:szCs w:val="20"/>
                <w:lang w:val="en-US"/>
              </w:rPr>
              <w:t>[ 6717.798348</w:t>
            </w:r>
            <w:proofErr w:type="gramEnd"/>
            <w:r w:rsidRPr="0084464E">
              <w:rPr>
                <w:sz w:val="20"/>
                <w:szCs w:val="20"/>
                <w:lang w:val="en-US"/>
              </w:rPr>
              <w:t>] Press Esc!</w:t>
            </w:r>
          </w:p>
          <w:p w:rsidR="00170E71" w:rsidRPr="0084464E" w:rsidRDefault="00170E71" w:rsidP="0059329F">
            <w:pPr>
              <w:pStyle w:val="af4"/>
              <w:spacing w:line="240" w:lineRule="auto"/>
              <w:rPr>
                <w:lang w:val="en-US"/>
              </w:rPr>
            </w:pPr>
            <w:r w:rsidRPr="0084464E">
              <w:rPr>
                <w:sz w:val="20"/>
                <w:szCs w:val="20"/>
                <w:lang w:val="en-US"/>
              </w:rPr>
              <w:t>[ 6717.798361] #1 : 14759483738956 [1604468] =&gt; 14759483757740 [1604468]</w:t>
            </w:r>
          </w:p>
          <w:p w:rsidR="00170E71" w:rsidRPr="0084464E" w:rsidRDefault="00170E71" w:rsidP="0059329F">
            <w:pPr>
              <w:pStyle w:val="af4"/>
              <w:spacing w:line="240" w:lineRule="auto"/>
              <w:rPr>
                <w:lang w:val="en-US"/>
              </w:rPr>
            </w:pPr>
            <w:r w:rsidRPr="0084464E">
              <w:rPr>
                <w:sz w:val="20"/>
                <w:szCs w:val="20"/>
                <w:lang w:val="en-US"/>
              </w:rPr>
              <w:t>[ 6717.798362] In the ISR: counter = 140</w:t>
            </w:r>
          </w:p>
          <w:p w:rsidR="00170E71" w:rsidRPr="0084464E" w:rsidRDefault="00170E71" w:rsidP="0059329F">
            <w:pPr>
              <w:pStyle w:val="af4"/>
              <w:spacing w:line="240" w:lineRule="auto"/>
              <w:rPr>
                <w:lang w:val="en-US"/>
              </w:rPr>
            </w:pPr>
            <w:proofErr w:type="gramStart"/>
            <w:r w:rsidRPr="0084464E">
              <w:rPr>
                <w:sz w:val="20"/>
                <w:szCs w:val="20"/>
                <w:lang w:val="en-US"/>
              </w:rPr>
              <w:t>[ 6717.908493</w:t>
            </w:r>
            <w:proofErr w:type="gramEnd"/>
            <w:r w:rsidRPr="0084464E">
              <w:rPr>
                <w:sz w:val="20"/>
                <w:szCs w:val="20"/>
                <w:lang w:val="en-US"/>
              </w:rPr>
              <w:t>] Release Esc!</w:t>
            </w:r>
          </w:p>
          <w:p w:rsidR="00170E71" w:rsidRPr="0084464E" w:rsidRDefault="00170E71" w:rsidP="0059329F">
            <w:pPr>
              <w:pStyle w:val="af4"/>
              <w:spacing w:line="240" w:lineRule="auto"/>
              <w:rPr>
                <w:lang w:val="en-US"/>
              </w:rPr>
            </w:pPr>
            <w:r w:rsidRPr="0084464E">
              <w:rPr>
                <w:sz w:val="20"/>
                <w:szCs w:val="20"/>
                <w:lang w:val="en-US"/>
              </w:rPr>
              <w:t>[ 6717.908506] #1 : 14759725499368 [1604496] =&gt; 14759725518176 [1604496]</w:t>
            </w:r>
          </w:p>
          <w:p w:rsidR="00170E71" w:rsidRPr="0084464E" w:rsidRDefault="00170E71" w:rsidP="0059329F">
            <w:pPr>
              <w:pStyle w:val="af4"/>
              <w:spacing w:line="240" w:lineRule="auto"/>
              <w:rPr>
                <w:lang w:val="en-US"/>
              </w:rPr>
            </w:pPr>
            <w:r w:rsidRPr="0084464E">
              <w:rPr>
                <w:sz w:val="20"/>
                <w:szCs w:val="20"/>
                <w:lang w:val="en-US"/>
              </w:rPr>
              <w:t>[ 6717.908507] In the ISR: counter = 141</w:t>
            </w:r>
          </w:p>
          <w:p w:rsidR="00170E71" w:rsidRPr="0084464E" w:rsidRDefault="00170E71" w:rsidP="0059329F">
            <w:pPr>
              <w:pStyle w:val="af4"/>
              <w:spacing w:line="240" w:lineRule="auto"/>
              <w:rPr>
                <w:lang w:val="en-US"/>
              </w:rPr>
            </w:pPr>
            <w:r w:rsidRPr="0084464E">
              <w:rPr>
                <w:sz w:val="20"/>
                <w:szCs w:val="20"/>
                <w:lang w:val="en-US"/>
              </w:rPr>
              <w:t>[ 6718.335420] #1 : 14760662540876 [1604603] =&gt; 14760662559300 [1604603]</w:t>
            </w:r>
          </w:p>
          <w:p w:rsidR="00170E71" w:rsidRPr="0084464E" w:rsidRDefault="00170E71" w:rsidP="0059329F">
            <w:pPr>
              <w:pStyle w:val="af4"/>
              <w:spacing w:line="240" w:lineRule="auto"/>
              <w:rPr>
                <w:lang w:val="en-US"/>
              </w:rPr>
            </w:pPr>
            <w:r w:rsidRPr="0084464E">
              <w:rPr>
                <w:sz w:val="20"/>
                <w:szCs w:val="20"/>
                <w:lang w:val="en-US"/>
              </w:rPr>
              <w:t>[ 6718.335423] In the ISR: counter = 142</w:t>
            </w:r>
          </w:p>
          <w:p w:rsidR="00170E71" w:rsidRPr="0084464E" w:rsidRDefault="00170E71" w:rsidP="0059329F">
            <w:pPr>
              <w:pStyle w:val="af4"/>
              <w:spacing w:line="240" w:lineRule="auto"/>
              <w:rPr>
                <w:lang w:val="en-US"/>
              </w:rPr>
            </w:pPr>
            <w:r w:rsidRPr="0084464E">
              <w:rPr>
                <w:sz w:val="20"/>
                <w:szCs w:val="20"/>
                <w:lang w:val="en-US"/>
              </w:rPr>
              <w:t>[ 6718.421878] #1 : 14760852310116 [1604624] =&gt; 14760852327112 [1604624]</w:t>
            </w:r>
          </w:p>
          <w:p w:rsidR="00170E71" w:rsidRPr="0084464E" w:rsidRDefault="00170E71" w:rsidP="0059329F">
            <w:pPr>
              <w:pStyle w:val="af4"/>
              <w:spacing w:line="240" w:lineRule="auto"/>
              <w:rPr>
                <w:lang w:val="en-US"/>
              </w:rPr>
            </w:pPr>
            <w:r w:rsidRPr="0084464E">
              <w:rPr>
                <w:sz w:val="20"/>
                <w:szCs w:val="20"/>
                <w:lang w:val="en-US"/>
              </w:rPr>
              <w:t>[ 6718.421880] In the ISR: counter = 143</w:t>
            </w:r>
          </w:p>
          <w:p w:rsidR="00170E71" w:rsidRPr="0084464E" w:rsidRDefault="00170E71" w:rsidP="0059329F">
            <w:pPr>
              <w:pStyle w:val="af4"/>
              <w:spacing w:line="240" w:lineRule="auto"/>
              <w:rPr>
                <w:lang w:val="en-US"/>
              </w:rPr>
            </w:pPr>
            <w:r w:rsidRPr="0084464E">
              <w:rPr>
                <w:sz w:val="20"/>
                <w:szCs w:val="20"/>
                <w:lang w:val="en-US"/>
              </w:rPr>
              <w:t>[ 6719.861370] #1 : 14764011886512 [1604984] =&gt; 14764011903652 [1604984]</w:t>
            </w:r>
          </w:p>
          <w:p w:rsidR="00170E71" w:rsidRPr="0084464E" w:rsidRDefault="00170E71" w:rsidP="0059329F">
            <w:pPr>
              <w:pStyle w:val="af4"/>
              <w:spacing w:line="240" w:lineRule="auto"/>
              <w:rPr>
                <w:lang w:val="en-US"/>
              </w:rPr>
            </w:pPr>
            <w:r w:rsidRPr="0084464E">
              <w:rPr>
                <w:sz w:val="20"/>
                <w:szCs w:val="20"/>
                <w:lang w:val="en-US"/>
              </w:rPr>
              <w:t>[ 6719.861373] In the ISR: counter = 144</w:t>
            </w:r>
          </w:p>
          <w:p w:rsidR="00170E71" w:rsidRPr="0084464E" w:rsidRDefault="00170E71" w:rsidP="0059329F">
            <w:pPr>
              <w:pStyle w:val="af4"/>
              <w:spacing w:line="240" w:lineRule="auto"/>
              <w:rPr>
                <w:lang w:val="en-US"/>
              </w:rPr>
            </w:pPr>
            <w:r w:rsidRPr="0084464E">
              <w:rPr>
                <w:b/>
                <w:bCs/>
                <w:sz w:val="20"/>
                <w:szCs w:val="20"/>
                <w:lang w:val="en-US"/>
              </w:rPr>
              <w:t xml:space="preserve">//4. </w:t>
            </w:r>
            <w:r>
              <w:rPr>
                <w:b/>
                <w:bCs/>
                <w:sz w:val="20"/>
                <w:szCs w:val="20"/>
              </w:rPr>
              <w:t>Выгрузка</w:t>
            </w:r>
            <w:r w:rsidRPr="0084464E">
              <w:rPr>
                <w:b/>
                <w:bCs/>
                <w:sz w:val="20"/>
                <w:szCs w:val="20"/>
                <w:lang w:val="en-US"/>
              </w:rPr>
              <w:t xml:space="preserve"> </w:t>
            </w:r>
            <w:r>
              <w:rPr>
                <w:b/>
                <w:bCs/>
                <w:sz w:val="20"/>
                <w:szCs w:val="20"/>
              </w:rPr>
              <w:t>модуля</w:t>
            </w:r>
            <w:r w:rsidRPr="0084464E">
              <w:rPr>
                <w:b/>
                <w:bCs/>
                <w:sz w:val="20"/>
                <w:szCs w:val="20"/>
                <w:lang w:val="en-US"/>
              </w:rPr>
              <w:t xml:space="preserve"> </w:t>
            </w:r>
            <w:r>
              <w:rPr>
                <w:b/>
                <w:bCs/>
                <w:sz w:val="20"/>
                <w:szCs w:val="20"/>
              </w:rPr>
              <w:t>из</w:t>
            </w:r>
            <w:r w:rsidRPr="0084464E">
              <w:rPr>
                <w:b/>
                <w:bCs/>
                <w:sz w:val="20"/>
                <w:szCs w:val="20"/>
                <w:lang w:val="en-US"/>
              </w:rPr>
              <w:t xml:space="preserve"> </w:t>
            </w:r>
            <w:r>
              <w:rPr>
                <w:b/>
                <w:bCs/>
                <w:sz w:val="20"/>
                <w:szCs w:val="20"/>
              </w:rPr>
              <w:t>ядра</w:t>
            </w:r>
          </w:p>
          <w:p w:rsidR="00170E71" w:rsidRPr="0084464E" w:rsidRDefault="00170E71" w:rsidP="0059329F">
            <w:pPr>
              <w:pStyle w:val="af4"/>
              <w:spacing w:line="240" w:lineRule="auto"/>
              <w:rPr>
                <w:lang w:val="en-US"/>
              </w:rPr>
            </w:pPr>
            <w:r>
              <w:rPr>
                <w:sz w:val="20"/>
                <w:szCs w:val="20"/>
                <w:lang w:val="en-US"/>
              </w:rPr>
              <w:lastRenderedPageBreak/>
              <w:t>nikita@nikita-K53SM:~</w:t>
            </w:r>
            <w:r w:rsidRPr="0084464E">
              <w:rPr>
                <w:sz w:val="20"/>
                <w:szCs w:val="20"/>
                <w:lang w:val="en-US"/>
              </w:rPr>
              <w:t>/labs/2semester/lab7/2$ sudo rmmod mykeyboard_workqueue.ko</w:t>
            </w:r>
          </w:p>
          <w:p w:rsidR="00170E71" w:rsidRPr="0084464E" w:rsidRDefault="00170E71" w:rsidP="0059329F">
            <w:pPr>
              <w:pStyle w:val="af4"/>
              <w:spacing w:line="240" w:lineRule="auto"/>
              <w:rPr>
                <w:lang w:val="en-US"/>
              </w:rPr>
            </w:pPr>
            <w:r>
              <w:rPr>
                <w:sz w:val="20"/>
                <w:szCs w:val="20"/>
                <w:lang w:val="en-US"/>
              </w:rPr>
              <w:t>nikita@nikita-K53SM:~</w:t>
            </w:r>
            <w:r w:rsidRPr="0084464E">
              <w:rPr>
                <w:sz w:val="20"/>
                <w:szCs w:val="20"/>
                <w:lang w:val="en-US"/>
              </w:rPr>
              <w:t>/labs/2semester/lab7/2$ dmesg | tail</w:t>
            </w:r>
          </w:p>
          <w:p w:rsidR="00170E71" w:rsidRPr="0084464E" w:rsidRDefault="00170E71" w:rsidP="0059329F">
            <w:pPr>
              <w:pStyle w:val="af4"/>
              <w:spacing w:line="240" w:lineRule="auto"/>
              <w:rPr>
                <w:lang w:val="en-US"/>
              </w:rPr>
            </w:pPr>
            <w:r w:rsidRPr="0084464E">
              <w:rPr>
                <w:sz w:val="20"/>
                <w:szCs w:val="20"/>
                <w:lang w:val="en-US"/>
              </w:rPr>
              <w:t>[ 6727.327536] In the ISR: counter = 166</w:t>
            </w:r>
          </w:p>
          <w:p w:rsidR="00170E71" w:rsidRPr="0084464E" w:rsidRDefault="00170E71" w:rsidP="0059329F">
            <w:pPr>
              <w:pStyle w:val="af4"/>
              <w:spacing w:line="240" w:lineRule="auto"/>
              <w:rPr>
                <w:lang w:val="en-US"/>
              </w:rPr>
            </w:pPr>
            <w:r w:rsidRPr="0084464E">
              <w:rPr>
                <w:sz w:val="20"/>
                <w:szCs w:val="20"/>
                <w:lang w:val="en-US"/>
              </w:rPr>
              <w:t>[ 6727.330017] #1 : 14780405005676 [1606851] =&gt; 14780405024296 [1606851]</w:t>
            </w:r>
          </w:p>
          <w:p w:rsidR="00170E71" w:rsidRPr="0084464E" w:rsidRDefault="00170E71" w:rsidP="0059329F">
            <w:pPr>
              <w:pStyle w:val="af4"/>
              <w:spacing w:line="240" w:lineRule="auto"/>
              <w:rPr>
                <w:lang w:val="en-US"/>
              </w:rPr>
            </w:pPr>
            <w:r w:rsidRPr="0084464E">
              <w:rPr>
                <w:sz w:val="20"/>
                <w:szCs w:val="20"/>
                <w:lang w:val="en-US"/>
              </w:rPr>
              <w:t>[ 6727.330019] In the ISR: counter = 167</w:t>
            </w:r>
          </w:p>
          <w:p w:rsidR="00170E71" w:rsidRPr="0084464E" w:rsidRDefault="00170E71" w:rsidP="0059329F">
            <w:pPr>
              <w:pStyle w:val="af4"/>
              <w:spacing w:line="240" w:lineRule="auto"/>
              <w:rPr>
                <w:lang w:val="en-US"/>
              </w:rPr>
            </w:pPr>
            <w:r w:rsidRPr="0084464E">
              <w:rPr>
                <w:sz w:val="20"/>
                <w:szCs w:val="20"/>
                <w:lang w:val="en-US"/>
              </w:rPr>
              <w:t>[ 6727.406830] #1 : 14780573536540 [1606871] =&gt; 14780573619508 [1606871]</w:t>
            </w:r>
          </w:p>
          <w:p w:rsidR="00170E71" w:rsidRPr="0084464E" w:rsidRDefault="00170E71" w:rsidP="0059329F">
            <w:pPr>
              <w:pStyle w:val="af4"/>
              <w:spacing w:line="240" w:lineRule="auto"/>
              <w:rPr>
                <w:lang w:val="en-US"/>
              </w:rPr>
            </w:pPr>
            <w:r w:rsidRPr="0084464E">
              <w:rPr>
                <w:sz w:val="20"/>
                <w:szCs w:val="20"/>
                <w:lang w:val="en-US"/>
              </w:rPr>
              <w:t>[ 6727.406833] In the ISR: counter = 168</w:t>
            </w:r>
          </w:p>
          <w:p w:rsidR="00170E71" w:rsidRPr="0084464E" w:rsidRDefault="00170E71" w:rsidP="0059329F">
            <w:pPr>
              <w:pStyle w:val="af4"/>
              <w:spacing w:line="240" w:lineRule="auto"/>
              <w:rPr>
                <w:lang w:val="en-US"/>
              </w:rPr>
            </w:pPr>
            <w:r w:rsidRPr="0084464E">
              <w:rPr>
                <w:sz w:val="20"/>
                <w:szCs w:val="20"/>
                <w:lang w:val="en-US"/>
              </w:rPr>
              <w:t>[ 6727.413363] #1 : 14780587943676 [1606872] =&gt; 14780587961300 [1606872]</w:t>
            </w:r>
          </w:p>
          <w:p w:rsidR="00170E71" w:rsidRPr="0084464E" w:rsidRDefault="00170E71" w:rsidP="0059329F">
            <w:pPr>
              <w:pStyle w:val="af4"/>
              <w:spacing w:line="240" w:lineRule="auto"/>
              <w:rPr>
                <w:lang w:val="en-US"/>
              </w:rPr>
            </w:pPr>
            <w:r w:rsidRPr="0084464E">
              <w:rPr>
                <w:sz w:val="20"/>
                <w:szCs w:val="20"/>
                <w:lang w:val="en-US"/>
              </w:rPr>
              <w:t>[ 6727.413365] In the ISR: counter = 169</w:t>
            </w:r>
          </w:p>
          <w:p w:rsidR="00170E71" w:rsidRPr="0084464E" w:rsidRDefault="00170E71" w:rsidP="0059329F">
            <w:pPr>
              <w:pStyle w:val="af4"/>
              <w:spacing w:line="240" w:lineRule="auto"/>
              <w:rPr>
                <w:lang w:val="en-US"/>
              </w:rPr>
            </w:pPr>
            <w:r w:rsidRPr="0084464E">
              <w:rPr>
                <w:sz w:val="20"/>
                <w:szCs w:val="20"/>
                <w:lang w:val="en-US"/>
              </w:rPr>
              <w:t>[ 6731.506705] #1 : 14789557019006 [1607894] =&gt; 14789572541150 [1607896]</w:t>
            </w:r>
          </w:p>
          <w:p w:rsidR="00170E71" w:rsidRPr="0084464E" w:rsidRDefault="00170E71" w:rsidP="0059329F">
            <w:pPr>
              <w:pStyle w:val="af4"/>
              <w:spacing w:line="240" w:lineRule="auto"/>
              <w:rPr>
                <w:lang w:val="en-US"/>
              </w:rPr>
            </w:pPr>
            <w:r w:rsidRPr="0084464E">
              <w:rPr>
                <w:sz w:val="20"/>
                <w:szCs w:val="20"/>
                <w:lang w:val="en-US"/>
              </w:rPr>
              <w:t>[ 6731.506716] In the ISR: counter = 170</w:t>
            </w:r>
          </w:p>
          <w:p w:rsidR="00170E71" w:rsidRPr="0084464E" w:rsidRDefault="00170E71" w:rsidP="0059329F">
            <w:pPr>
              <w:pStyle w:val="af4"/>
              <w:spacing w:line="240" w:lineRule="auto"/>
              <w:rPr>
                <w:lang w:val="en-US"/>
              </w:rPr>
            </w:pPr>
            <w:r w:rsidRPr="0084464E">
              <w:rPr>
                <w:sz w:val="20"/>
                <w:szCs w:val="20"/>
                <w:lang w:val="en-US"/>
              </w:rPr>
              <w:t>[ 6731.506763] Successfully unloading, irq_counter = 170, esc_counter = 2</w:t>
            </w:r>
          </w:p>
          <w:p w:rsidR="00170E71" w:rsidRPr="0084464E" w:rsidRDefault="00170E71" w:rsidP="0059329F">
            <w:pPr>
              <w:pStyle w:val="af4"/>
              <w:spacing w:line="240" w:lineRule="auto"/>
              <w:rPr>
                <w:lang w:val="en-US"/>
              </w:rPr>
            </w:pPr>
            <w:r>
              <w:rPr>
                <w:sz w:val="20"/>
                <w:szCs w:val="20"/>
                <w:lang w:val="en-US"/>
              </w:rPr>
              <w:t>nikita@nikita-K53SM:~</w:t>
            </w:r>
            <w:r w:rsidRPr="0084464E">
              <w:rPr>
                <w:sz w:val="20"/>
                <w:szCs w:val="20"/>
                <w:lang w:val="en-US"/>
              </w:rPr>
              <w:t>/labs/2semester/lab7/2$ lsmod | head -n3</w:t>
            </w:r>
          </w:p>
          <w:p w:rsidR="00170E71" w:rsidRPr="0084464E" w:rsidRDefault="00170E71" w:rsidP="0059329F">
            <w:pPr>
              <w:pStyle w:val="af4"/>
              <w:spacing w:line="240" w:lineRule="auto"/>
              <w:rPr>
                <w:lang w:val="en-US"/>
              </w:rPr>
            </w:pPr>
            <w:r w:rsidRPr="0084464E">
              <w:rPr>
                <w:sz w:val="20"/>
                <w:szCs w:val="20"/>
                <w:lang w:val="en-US"/>
              </w:rPr>
              <w:t>Module                  Size  Used by</w:t>
            </w:r>
          </w:p>
          <w:p w:rsidR="00170E71" w:rsidRPr="0084464E" w:rsidRDefault="00170E71" w:rsidP="0059329F">
            <w:pPr>
              <w:pStyle w:val="af4"/>
              <w:spacing w:line="240" w:lineRule="auto"/>
              <w:rPr>
                <w:lang w:val="en-US"/>
              </w:rPr>
            </w:pPr>
            <w:r w:rsidRPr="0084464E">
              <w:rPr>
                <w:sz w:val="20"/>
                <w:szCs w:val="20"/>
                <w:lang w:val="en-US"/>
              </w:rPr>
              <w:t>bnep                   20480  2</w:t>
            </w:r>
          </w:p>
          <w:p w:rsidR="00170E71" w:rsidRPr="0084464E" w:rsidRDefault="00170E71" w:rsidP="0059329F">
            <w:pPr>
              <w:pStyle w:val="af4"/>
              <w:spacing w:line="240" w:lineRule="auto"/>
              <w:rPr>
                <w:lang w:val="en-US"/>
              </w:rPr>
            </w:pPr>
            <w:r w:rsidRPr="0084464E">
              <w:rPr>
                <w:sz w:val="20"/>
                <w:szCs w:val="20"/>
                <w:lang w:val="en-US"/>
              </w:rPr>
              <w:t>ipt_MASQUERADE         16384  1</w:t>
            </w:r>
          </w:p>
          <w:p w:rsidR="00170E71" w:rsidRPr="0084464E" w:rsidRDefault="00170E71" w:rsidP="0059329F">
            <w:pPr>
              <w:pStyle w:val="af4"/>
              <w:spacing w:line="240" w:lineRule="auto"/>
              <w:rPr>
                <w:lang w:val="en-US"/>
              </w:rPr>
            </w:pPr>
            <w:r>
              <w:rPr>
                <w:sz w:val="20"/>
                <w:szCs w:val="20"/>
                <w:lang w:val="en-US"/>
              </w:rPr>
              <w:t>nikita@nikita-K53SM:~</w:t>
            </w:r>
            <w:r w:rsidRPr="0084464E">
              <w:rPr>
                <w:sz w:val="20"/>
                <w:szCs w:val="20"/>
                <w:lang w:val="en-US"/>
              </w:rPr>
              <w:t>/labs/2semester/lab7/2$ ps -ef | grep my_</w:t>
            </w:r>
          </w:p>
          <w:p w:rsidR="00170E71" w:rsidRPr="0084464E" w:rsidRDefault="008B662B" w:rsidP="0059329F">
            <w:pPr>
              <w:pStyle w:val="af4"/>
              <w:spacing w:line="240" w:lineRule="auto"/>
              <w:rPr>
                <w:lang w:val="en-US"/>
              </w:rPr>
            </w:pPr>
            <w:r>
              <w:rPr>
                <w:sz w:val="20"/>
                <w:szCs w:val="20"/>
                <w:lang w:val="en-US"/>
              </w:rPr>
              <w:t>nikita</w:t>
            </w:r>
            <w:r w:rsidR="00170E71" w:rsidRPr="0084464E">
              <w:rPr>
                <w:sz w:val="20"/>
                <w:szCs w:val="20"/>
                <w:lang w:val="en-US"/>
              </w:rPr>
              <w:t xml:space="preserve">    26550  4759  0 14:07 pts/0    00:00:00 grep --color=auto my_</w:t>
            </w:r>
          </w:p>
        </w:tc>
      </w:tr>
    </w:tbl>
    <w:p w:rsidR="00170E71" w:rsidRDefault="00170E71" w:rsidP="00170E71">
      <w:pPr>
        <w:jc w:val="both"/>
      </w:pPr>
      <w:r>
        <w:rPr>
          <w:color w:val="000000"/>
          <w:lang w:val="en-US" w:eastAsia="ru-RU"/>
        </w:rPr>
        <w:lastRenderedPageBreak/>
        <w:tab/>
      </w:r>
      <w:r w:rsidRPr="0084464E">
        <w:rPr>
          <w:color w:val="000000"/>
          <w:lang w:eastAsia="ru-RU"/>
        </w:rPr>
        <w:t xml:space="preserve">Из результатов видно, что информация о прерываниях клавиатуры и о нажатии клавиши </w:t>
      </w:r>
      <w:r>
        <w:rPr>
          <w:color w:val="000000"/>
          <w:lang w:val="en-US" w:eastAsia="ru-RU"/>
        </w:rPr>
        <w:t>Esc</w:t>
      </w:r>
      <w:r w:rsidRPr="0084464E">
        <w:rPr>
          <w:color w:val="000000"/>
          <w:lang w:eastAsia="ru-RU"/>
        </w:rPr>
        <w:t xml:space="preserve"> успешно зафиксирована. Для вывода сообщений о количестве прерываний клавиатуры была использована очередь отложенных действий (нижняя половина).</w:t>
      </w:r>
    </w:p>
    <w:p w:rsidR="00170E71" w:rsidRDefault="00170E71" w:rsidP="00170E71">
      <w:pPr>
        <w:jc w:val="both"/>
      </w:pPr>
    </w:p>
    <w:p w:rsidR="00170E71" w:rsidRDefault="00170E71" w:rsidP="00170E71">
      <w:pPr>
        <w:jc w:val="center"/>
      </w:pPr>
      <w:r w:rsidRPr="0084464E">
        <w:rPr>
          <w:b/>
          <w:bCs/>
          <w:color w:val="000000"/>
          <w:sz w:val="28"/>
          <w:szCs w:val="28"/>
          <w:lang w:eastAsia="ru-RU"/>
        </w:rPr>
        <w:t xml:space="preserve">3. Модуль </w:t>
      </w:r>
      <w:proofErr w:type="gramStart"/>
      <w:r w:rsidRPr="0084464E">
        <w:rPr>
          <w:b/>
          <w:bCs/>
          <w:color w:val="000000"/>
          <w:sz w:val="28"/>
          <w:szCs w:val="28"/>
          <w:lang w:eastAsia="ru-RU"/>
        </w:rPr>
        <w:t xml:space="preserve">ядра  </w:t>
      </w:r>
      <w:r>
        <w:rPr>
          <w:b/>
          <w:bCs/>
          <w:color w:val="000000"/>
          <w:sz w:val="28"/>
          <w:szCs w:val="28"/>
          <w:shd w:val="clear" w:color="auto" w:fill="FFFFFF"/>
          <w:lang w:val="en-US" w:eastAsia="ru-RU"/>
        </w:rPr>
        <w:t>usb</w:t>
      </w:r>
      <w:proofErr w:type="gramEnd"/>
      <w:r w:rsidRPr="0084464E">
        <w:rPr>
          <w:b/>
          <w:bCs/>
          <w:color w:val="000000"/>
          <w:sz w:val="28"/>
          <w:szCs w:val="28"/>
          <w:shd w:val="clear" w:color="auto" w:fill="FFFFFF"/>
          <w:lang w:eastAsia="ru-RU"/>
        </w:rPr>
        <w:t>-мыши</w:t>
      </w:r>
    </w:p>
    <w:p w:rsidR="00170E71" w:rsidRDefault="00170E71" w:rsidP="00170E71">
      <w:pPr>
        <w:jc w:val="both"/>
      </w:pPr>
      <w:r>
        <w:rPr>
          <w:color w:val="000000"/>
          <w:sz w:val="28"/>
          <w:szCs w:val="28"/>
          <w:shd w:val="clear" w:color="auto" w:fill="FFFFFF"/>
          <w:lang w:eastAsia="ru-RU"/>
        </w:rPr>
        <w:tab/>
      </w:r>
      <w:r>
        <w:rPr>
          <w:color w:val="000000"/>
          <w:shd w:val="clear" w:color="auto" w:fill="FFFFFF"/>
          <w:lang w:eastAsia="ru-RU"/>
        </w:rPr>
        <w:t xml:space="preserve">Реализуем модуль ядра, который будет обрабатывать прерывания самостоятельно, не используя информацию, полученную от драйвера, подключенного в систему по умолчанию. В данном примере в качестве устройства используется </w:t>
      </w:r>
      <w:r>
        <w:rPr>
          <w:color w:val="000000"/>
          <w:shd w:val="clear" w:color="auto" w:fill="FFFFFF"/>
          <w:lang w:val="en-US" w:eastAsia="ru-RU"/>
        </w:rPr>
        <w:t>usb</w:t>
      </w:r>
      <w:r>
        <w:rPr>
          <w:color w:val="000000"/>
          <w:shd w:val="clear" w:color="auto" w:fill="FFFFFF"/>
          <w:lang w:eastAsia="ru-RU"/>
        </w:rPr>
        <w:t xml:space="preserve"> мышь, регистрируемые события </w:t>
      </w:r>
      <w:r>
        <w:rPr>
          <w:color w:val="000000"/>
          <w:shd w:val="clear" w:color="auto" w:fill="FFFFFF"/>
          <w:lang w:eastAsia="ru-RU"/>
        </w:rPr>
        <w:softHyphen/>
        <w:t xml:space="preserve"> – нажатие на клавиши мыши и запись в системный журнал информации о событии (нажатии на правую кнопку, нажатии на левую кнопку, другое действие). Также будет подсчитываться количество нажатий на правую и левую кнопку.</w:t>
      </w:r>
    </w:p>
    <w:p w:rsidR="00170E71" w:rsidRDefault="00170E71" w:rsidP="00170E71">
      <w:pPr>
        <w:jc w:val="both"/>
      </w:pPr>
      <w:r>
        <w:rPr>
          <w:color w:val="000000"/>
          <w:lang w:eastAsia="ru-RU"/>
        </w:rPr>
        <w:tab/>
      </w:r>
      <w:proofErr w:type="gramStart"/>
      <w:r>
        <w:rPr>
          <w:color w:val="000000"/>
          <w:lang w:eastAsia="ru-RU"/>
        </w:rPr>
        <w:t>Одна  из</w:t>
      </w:r>
      <w:proofErr w:type="gramEnd"/>
      <w:r>
        <w:rPr>
          <w:color w:val="000000"/>
          <w:lang w:eastAsia="ru-RU"/>
        </w:rPr>
        <w:t xml:space="preserve">  главных  концепций  USB заключается в том, что в USB-системе может  быть  только  один  мастер.  </w:t>
      </w:r>
      <w:proofErr w:type="gramStart"/>
      <w:r>
        <w:rPr>
          <w:color w:val="000000"/>
          <w:lang w:eastAsia="ru-RU"/>
        </w:rPr>
        <w:t>Им  является</w:t>
      </w:r>
      <w:proofErr w:type="gramEnd"/>
      <w:r>
        <w:rPr>
          <w:color w:val="000000"/>
          <w:lang w:eastAsia="ru-RU"/>
        </w:rPr>
        <w:t xml:space="preserve"> host-компьютер. USB - устройства всегда отвечают на запросы host-компьютера - они никогда не могут посылать информацию самостоятельно.</w:t>
      </w:r>
    </w:p>
    <w:p w:rsidR="00170E71" w:rsidRDefault="00170E71" w:rsidP="00170E71">
      <w:pPr>
        <w:jc w:val="both"/>
      </w:pPr>
      <w:r>
        <w:rPr>
          <w:color w:val="000000"/>
          <w:lang w:eastAsia="ru-RU"/>
        </w:rPr>
        <w:tab/>
        <w:t>Хост всегда является мастером, а обмен данными должен осуществляться в обоих направлениях:</w:t>
      </w:r>
    </w:p>
    <w:p w:rsidR="00170E71" w:rsidRDefault="00170E71" w:rsidP="00170E71">
      <w:pPr>
        <w:jc w:val="both"/>
      </w:pPr>
      <w:r>
        <w:rPr>
          <w:color w:val="000000"/>
          <w:lang w:eastAsia="ru-RU"/>
        </w:rPr>
        <w:t>* OUT - отсылая пакет с флагом OUT, хост отсылает данные устройству</w:t>
      </w:r>
    </w:p>
    <w:p w:rsidR="00170E71" w:rsidRDefault="00170E71" w:rsidP="00170E71">
      <w:pPr>
        <w:jc w:val="both"/>
      </w:pPr>
      <w:r>
        <w:rPr>
          <w:color w:val="000000"/>
          <w:lang w:eastAsia="ru-RU"/>
        </w:rPr>
        <w:t xml:space="preserve">* </w:t>
      </w:r>
      <w:proofErr w:type="gramStart"/>
      <w:r>
        <w:rPr>
          <w:color w:val="000000"/>
          <w:lang w:eastAsia="ru-RU"/>
        </w:rPr>
        <w:t>IN  -</w:t>
      </w:r>
      <w:proofErr w:type="gramEnd"/>
      <w:r>
        <w:rPr>
          <w:color w:val="000000"/>
          <w:lang w:eastAsia="ru-RU"/>
        </w:rPr>
        <w:t xml:space="preserve">  отсылая  пакет с флагом IN, хост отправляет запрос на прием данных из устройства. Чтобы принять данные из устройства, хост отсылает пакет с флагом IN. </w:t>
      </w:r>
    </w:p>
    <w:p w:rsidR="00170E71" w:rsidRDefault="00170E71" w:rsidP="00170E71">
      <w:pPr>
        <w:jc w:val="center"/>
      </w:pPr>
      <w:r>
        <w:rPr>
          <w:b/>
          <w:bCs/>
          <w:color w:val="000000"/>
          <w:lang w:eastAsia="ru-RU"/>
        </w:rPr>
        <w:t>Endpoint - источник/приемник данных</w:t>
      </w:r>
    </w:p>
    <w:p w:rsidR="00170E71" w:rsidRDefault="00170E71" w:rsidP="00170E71">
      <w:pPr>
        <w:jc w:val="both"/>
      </w:pPr>
      <w:proofErr w:type="gramStart"/>
      <w:r>
        <w:rPr>
          <w:color w:val="000000"/>
          <w:lang w:eastAsia="ru-RU"/>
        </w:rPr>
        <w:t>Спецификация  USB</w:t>
      </w:r>
      <w:proofErr w:type="gramEnd"/>
      <w:r>
        <w:rPr>
          <w:color w:val="000000"/>
          <w:lang w:eastAsia="ru-RU"/>
        </w:rPr>
        <w:t xml:space="preserve">  определеят endpoint (EP), как источник или приемник данных. Устройство может иметь до 32 EP: 16 на прием и 16 на передачу.</w:t>
      </w:r>
    </w:p>
    <w:p w:rsidR="00170E71" w:rsidRDefault="00170E71" w:rsidP="00170E71">
      <w:pPr>
        <w:jc w:val="both"/>
      </w:pPr>
      <w:r>
        <w:rPr>
          <w:color w:val="000000"/>
          <w:lang w:eastAsia="ru-RU"/>
        </w:rPr>
        <w:t>Обращение к тому или иному endpoint'у происходит по его адресу.</w:t>
      </w:r>
    </w:p>
    <w:p w:rsidR="00170E71" w:rsidRDefault="00170E71" w:rsidP="00170E71">
      <w:pPr>
        <w:jc w:val="center"/>
      </w:pPr>
      <w:r>
        <w:rPr>
          <w:b/>
          <w:bCs/>
          <w:color w:val="000000"/>
          <w:lang w:eastAsia="ru-RU"/>
        </w:rPr>
        <w:t>Регистрация/выгрузка драйвера.</w:t>
      </w:r>
    </w:p>
    <w:p w:rsidR="00170E71" w:rsidRDefault="00170E71" w:rsidP="00170E71">
      <w:pPr>
        <w:jc w:val="both"/>
      </w:pPr>
      <w:r>
        <w:rPr>
          <w:color w:val="000000"/>
          <w:lang w:eastAsia="ru-RU"/>
        </w:rPr>
        <w:tab/>
        <w:t>Регистрация USB-драйвера подразумевает:</w:t>
      </w:r>
    </w:p>
    <w:p w:rsidR="00170E71" w:rsidRDefault="00170E71" w:rsidP="00170E71">
      <w:pPr>
        <w:jc w:val="both"/>
      </w:pPr>
      <w:r>
        <w:rPr>
          <w:color w:val="000000"/>
          <w:lang w:eastAsia="ru-RU"/>
        </w:rPr>
        <w:t>1. заполнение структуры usb_driver</w:t>
      </w:r>
    </w:p>
    <w:p w:rsidR="00170E71" w:rsidRDefault="00170E71" w:rsidP="00170E71">
      <w:pPr>
        <w:jc w:val="both"/>
      </w:pPr>
      <w:r>
        <w:rPr>
          <w:color w:val="000000"/>
          <w:lang w:eastAsia="ru-RU"/>
        </w:rPr>
        <w:t>2. регистрацию структуры в системе</w:t>
      </w:r>
    </w:p>
    <w:p w:rsidR="00170E71" w:rsidRDefault="00170E71" w:rsidP="00170E71">
      <w:pPr>
        <w:jc w:val="both"/>
      </w:pPr>
      <w:r>
        <w:rPr>
          <w:color w:val="000000"/>
          <w:lang w:eastAsia="ru-RU"/>
        </w:rPr>
        <w:tab/>
        <w:t xml:space="preserve">Структура usb_driver описана в include/linux/usb.h </w:t>
      </w:r>
      <w:proofErr w:type="gramStart"/>
      <w:r>
        <w:rPr>
          <w:color w:val="000000"/>
          <w:lang w:eastAsia="ru-RU"/>
        </w:rPr>
        <w:t>Рассмотрим</w:t>
      </w:r>
      <w:proofErr w:type="gramEnd"/>
      <w:r>
        <w:rPr>
          <w:color w:val="000000"/>
          <w:lang w:eastAsia="ru-RU"/>
        </w:rPr>
        <w:t xml:space="preserve"> наиболее важные поля этой структуры.</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63"/>
      </w:tblGrid>
      <w:tr w:rsidR="00170E71" w:rsidTr="0059329F">
        <w:tc>
          <w:tcPr>
            <w:tcW w:w="9363" w:type="dxa"/>
            <w:tcBorders>
              <w:top w:val="single" w:sz="1" w:space="0" w:color="000000"/>
              <w:left w:val="single" w:sz="1" w:space="0" w:color="000000"/>
              <w:bottom w:val="single" w:sz="1" w:space="0" w:color="000000"/>
              <w:right w:val="single" w:sz="1" w:space="0" w:color="000000"/>
            </w:tcBorders>
            <w:shd w:val="clear" w:color="auto" w:fill="auto"/>
          </w:tcPr>
          <w:p w:rsidR="00170E71" w:rsidRPr="0084464E" w:rsidRDefault="00170E71" w:rsidP="0059329F">
            <w:pPr>
              <w:ind w:left="-426"/>
              <w:jc w:val="both"/>
              <w:rPr>
                <w:lang w:val="en-US"/>
              </w:rPr>
            </w:pPr>
            <w:r>
              <w:rPr>
                <w:color w:val="000000"/>
                <w:sz w:val="20"/>
                <w:szCs w:val="20"/>
                <w:lang w:eastAsia="ru-RU"/>
              </w:rPr>
              <w:t xml:space="preserve">        </w:t>
            </w:r>
            <w:r w:rsidRPr="0084464E">
              <w:rPr>
                <w:color w:val="000000"/>
                <w:sz w:val="20"/>
                <w:szCs w:val="20"/>
                <w:lang w:val="en-US" w:eastAsia="ru-RU"/>
              </w:rPr>
              <w:t>struct usb_driver {</w:t>
            </w:r>
          </w:p>
          <w:p w:rsidR="00170E71" w:rsidRPr="0084464E" w:rsidRDefault="00170E71" w:rsidP="0059329F">
            <w:pPr>
              <w:ind w:left="-426"/>
              <w:jc w:val="both"/>
              <w:rPr>
                <w:lang w:val="en-US"/>
              </w:rPr>
            </w:pPr>
            <w:r w:rsidRPr="0084464E">
              <w:rPr>
                <w:color w:val="000000"/>
                <w:sz w:val="20"/>
                <w:szCs w:val="20"/>
                <w:lang w:val="en-US" w:eastAsia="ru-RU"/>
              </w:rPr>
              <w:t xml:space="preserve">                </w:t>
            </w:r>
            <w:r>
              <w:rPr>
                <w:color w:val="000000"/>
                <w:sz w:val="20"/>
                <w:szCs w:val="20"/>
                <w:lang w:val="en-US" w:eastAsia="ru-RU"/>
              </w:rPr>
              <w:t>// ...</w:t>
            </w:r>
          </w:p>
          <w:p w:rsidR="00170E71" w:rsidRPr="0084464E" w:rsidRDefault="00170E71" w:rsidP="0059329F">
            <w:pPr>
              <w:ind w:left="-426"/>
              <w:jc w:val="both"/>
              <w:rPr>
                <w:lang w:val="en-US"/>
              </w:rPr>
            </w:pPr>
            <w:r>
              <w:rPr>
                <w:color w:val="000000"/>
                <w:sz w:val="20"/>
                <w:szCs w:val="20"/>
                <w:lang w:val="en-US" w:eastAsia="ru-RU"/>
              </w:rPr>
              <w:t xml:space="preserve">                const char *name;</w:t>
            </w:r>
          </w:p>
          <w:p w:rsidR="00170E71" w:rsidRPr="0084464E" w:rsidRDefault="00170E71" w:rsidP="0059329F">
            <w:pPr>
              <w:ind w:left="-426"/>
              <w:jc w:val="both"/>
              <w:rPr>
                <w:lang w:val="en-US"/>
              </w:rPr>
            </w:pPr>
            <w:r>
              <w:rPr>
                <w:color w:val="000000"/>
                <w:sz w:val="20"/>
                <w:szCs w:val="20"/>
                <w:lang w:val="en-US" w:eastAsia="ru-RU"/>
              </w:rPr>
              <w:t xml:space="preserve">                int (*probe) (struct usb_interface *intf,</w:t>
            </w:r>
          </w:p>
          <w:p w:rsidR="00170E71" w:rsidRPr="0084464E" w:rsidRDefault="00170E71" w:rsidP="0059329F">
            <w:pPr>
              <w:ind w:left="-426"/>
              <w:jc w:val="both"/>
              <w:rPr>
                <w:lang w:val="en-US"/>
              </w:rPr>
            </w:pPr>
            <w:r>
              <w:rPr>
                <w:color w:val="000000"/>
                <w:sz w:val="20"/>
                <w:szCs w:val="20"/>
                <w:lang w:val="en-US" w:eastAsia="ru-RU"/>
              </w:rPr>
              <w:t xml:space="preserve">                              const struct usb_device_id *id);</w:t>
            </w:r>
          </w:p>
          <w:p w:rsidR="00170E71" w:rsidRPr="0084464E" w:rsidRDefault="00170E71" w:rsidP="0059329F">
            <w:pPr>
              <w:ind w:left="-426"/>
              <w:jc w:val="both"/>
              <w:rPr>
                <w:lang w:val="en-US"/>
              </w:rPr>
            </w:pPr>
            <w:r>
              <w:rPr>
                <w:color w:val="000000"/>
                <w:sz w:val="20"/>
                <w:szCs w:val="20"/>
                <w:lang w:val="en-US" w:eastAsia="ru-RU"/>
              </w:rPr>
              <w:t xml:space="preserve">                void (*disconnect) (struct usb_interface *intf);</w:t>
            </w:r>
          </w:p>
          <w:p w:rsidR="00170E71" w:rsidRPr="0084464E" w:rsidRDefault="00170E71" w:rsidP="0059329F">
            <w:pPr>
              <w:ind w:left="-426"/>
              <w:jc w:val="both"/>
              <w:rPr>
                <w:lang w:val="en-US"/>
              </w:rPr>
            </w:pPr>
            <w:r>
              <w:rPr>
                <w:color w:val="000000"/>
                <w:sz w:val="20"/>
                <w:szCs w:val="20"/>
                <w:lang w:val="en-US" w:eastAsia="ru-RU"/>
              </w:rPr>
              <w:t xml:space="preserve">                const struct usb_device_id *id_table;</w:t>
            </w:r>
          </w:p>
          <w:p w:rsidR="00170E71" w:rsidRDefault="00170E71" w:rsidP="0059329F">
            <w:pPr>
              <w:ind w:left="-426"/>
              <w:jc w:val="both"/>
            </w:pPr>
            <w:r>
              <w:rPr>
                <w:color w:val="000000"/>
                <w:sz w:val="20"/>
                <w:szCs w:val="20"/>
                <w:lang w:val="en-US" w:eastAsia="ru-RU"/>
              </w:rPr>
              <w:t xml:space="preserve">                struct device_driver driver;</w:t>
            </w:r>
          </w:p>
          <w:p w:rsidR="00170E71" w:rsidRDefault="00170E71" w:rsidP="0059329F">
            <w:pPr>
              <w:ind w:left="-426"/>
              <w:jc w:val="both"/>
            </w:pPr>
            <w:r>
              <w:rPr>
                <w:color w:val="000000"/>
                <w:sz w:val="20"/>
                <w:szCs w:val="20"/>
                <w:lang w:val="en-US" w:eastAsia="ru-RU"/>
              </w:rPr>
              <w:t xml:space="preserve">                // ...</w:t>
            </w:r>
          </w:p>
          <w:p w:rsidR="00170E71" w:rsidRDefault="00170E71" w:rsidP="0059329F">
            <w:pPr>
              <w:ind w:left="-426"/>
              <w:jc w:val="both"/>
            </w:pPr>
            <w:r>
              <w:rPr>
                <w:color w:val="000000"/>
                <w:sz w:val="20"/>
                <w:szCs w:val="20"/>
                <w:lang w:val="en-US" w:eastAsia="ru-RU"/>
              </w:rPr>
              <w:lastRenderedPageBreak/>
              <w:t xml:space="preserve">        };</w:t>
            </w:r>
          </w:p>
        </w:tc>
      </w:tr>
    </w:tbl>
    <w:p w:rsidR="00170E71" w:rsidRDefault="00170E71" w:rsidP="00170E71">
      <w:pPr>
        <w:jc w:val="both"/>
      </w:pPr>
      <w:r>
        <w:rPr>
          <w:color w:val="000000"/>
          <w:lang w:eastAsia="ru-RU"/>
        </w:rPr>
        <w:lastRenderedPageBreak/>
        <w:tab/>
      </w:r>
      <w:proofErr w:type="gramStart"/>
      <w:r>
        <w:rPr>
          <w:color w:val="000000"/>
          <w:lang w:eastAsia="ru-RU"/>
        </w:rPr>
        <w:t>Поле</w:t>
      </w:r>
      <w:r w:rsidRPr="0084464E">
        <w:rPr>
          <w:color w:val="000000"/>
          <w:lang w:eastAsia="ru-RU"/>
        </w:rPr>
        <w:t xml:space="preserve"> </w:t>
      </w:r>
      <w:r w:rsidRPr="0084464E">
        <w:rPr>
          <w:b/>
          <w:bCs/>
          <w:color w:val="000000"/>
          <w:lang w:eastAsia="ru-RU"/>
        </w:rPr>
        <w:t xml:space="preserve"> </w:t>
      </w:r>
      <w:r>
        <w:rPr>
          <w:b/>
          <w:bCs/>
          <w:color w:val="000000"/>
          <w:lang w:val="en-US" w:eastAsia="ru-RU"/>
        </w:rPr>
        <w:t>name</w:t>
      </w:r>
      <w:proofErr w:type="gramEnd"/>
      <w:r w:rsidRPr="0084464E">
        <w:rPr>
          <w:color w:val="000000"/>
          <w:lang w:eastAsia="ru-RU"/>
        </w:rPr>
        <w:t xml:space="preserve"> - </w:t>
      </w:r>
      <w:r>
        <w:rPr>
          <w:color w:val="000000"/>
          <w:lang w:eastAsia="ru-RU"/>
        </w:rPr>
        <w:t>это</w:t>
      </w:r>
      <w:r w:rsidRPr="0084464E">
        <w:rPr>
          <w:color w:val="000000"/>
          <w:lang w:eastAsia="ru-RU"/>
        </w:rPr>
        <w:t xml:space="preserve"> </w:t>
      </w:r>
      <w:r>
        <w:rPr>
          <w:color w:val="000000"/>
          <w:lang w:eastAsia="ru-RU"/>
        </w:rPr>
        <w:t>имя</w:t>
      </w:r>
      <w:r w:rsidRPr="0084464E">
        <w:rPr>
          <w:color w:val="000000"/>
          <w:lang w:eastAsia="ru-RU"/>
        </w:rPr>
        <w:t xml:space="preserve"> </w:t>
      </w:r>
      <w:r>
        <w:rPr>
          <w:color w:val="000000"/>
          <w:lang w:eastAsia="ru-RU"/>
        </w:rPr>
        <w:t>драйвера</w:t>
      </w:r>
      <w:r w:rsidRPr="0084464E">
        <w:rPr>
          <w:color w:val="000000"/>
          <w:lang w:eastAsia="ru-RU"/>
        </w:rPr>
        <w:t>.</w:t>
      </w:r>
    </w:p>
    <w:p w:rsidR="00170E71" w:rsidRDefault="00170E71" w:rsidP="00170E71">
      <w:pPr>
        <w:jc w:val="both"/>
      </w:pPr>
      <w:r w:rsidRPr="0084464E">
        <w:rPr>
          <w:color w:val="000000"/>
          <w:lang w:eastAsia="ru-RU"/>
        </w:rPr>
        <w:tab/>
      </w:r>
      <w:r>
        <w:rPr>
          <w:b/>
          <w:bCs/>
          <w:color w:val="000000"/>
          <w:lang w:val="en-US" w:eastAsia="ru-RU"/>
        </w:rPr>
        <w:t>id</w:t>
      </w:r>
      <w:r w:rsidRPr="0084464E">
        <w:rPr>
          <w:b/>
          <w:bCs/>
          <w:color w:val="000000"/>
          <w:lang w:eastAsia="ru-RU"/>
        </w:rPr>
        <w:t>_</w:t>
      </w:r>
      <w:r>
        <w:rPr>
          <w:b/>
          <w:bCs/>
          <w:color w:val="000000"/>
          <w:lang w:val="en-US" w:eastAsia="ru-RU"/>
        </w:rPr>
        <w:t>table</w:t>
      </w:r>
      <w:r w:rsidRPr="0084464E">
        <w:rPr>
          <w:color w:val="000000"/>
          <w:lang w:eastAsia="ru-RU"/>
        </w:rPr>
        <w:t xml:space="preserve"> - </w:t>
      </w:r>
      <w:r>
        <w:rPr>
          <w:color w:val="000000"/>
          <w:lang w:eastAsia="ru-RU"/>
        </w:rPr>
        <w:t>это</w:t>
      </w:r>
      <w:r w:rsidRPr="0084464E">
        <w:rPr>
          <w:color w:val="000000"/>
          <w:lang w:eastAsia="ru-RU"/>
        </w:rPr>
        <w:t xml:space="preserve"> </w:t>
      </w:r>
      <w:r>
        <w:rPr>
          <w:color w:val="000000"/>
          <w:lang w:eastAsia="ru-RU"/>
        </w:rPr>
        <w:t>массив</w:t>
      </w:r>
      <w:r w:rsidRPr="0084464E">
        <w:rPr>
          <w:color w:val="000000"/>
          <w:lang w:eastAsia="ru-RU"/>
        </w:rPr>
        <w:t xml:space="preserve"> </w:t>
      </w:r>
      <w:r>
        <w:rPr>
          <w:color w:val="000000"/>
          <w:lang w:eastAsia="ru-RU"/>
        </w:rPr>
        <w:t>структур</w:t>
      </w:r>
      <w:r w:rsidRPr="0084464E">
        <w:rPr>
          <w:color w:val="000000"/>
          <w:lang w:eastAsia="ru-RU"/>
        </w:rPr>
        <w:t xml:space="preserve"> </w:t>
      </w:r>
      <w:r>
        <w:rPr>
          <w:color w:val="000000"/>
          <w:lang w:eastAsia="ru-RU"/>
        </w:rPr>
        <w:t xml:space="preserve">usb_device_id.  </w:t>
      </w:r>
      <w:proofErr w:type="gramStart"/>
      <w:r>
        <w:rPr>
          <w:color w:val="000000"/>
          <w:lang w:eastAsia="ru-RU"/>
        </w:rPr>
        <w:t>Этот  список</w:t>
      </w:r>
      <w:proofErr w:type="gramEnd"/>
      <w:r>
        <w:rPr>
          <w:color w:val="000000"/>
          <w:lang w:eastAsia="ru-RU"/>
        </w:rPr>
        <w:t xml:space="preserve"> предназначен для определения соответствия подключаемого    устройства   определенным   параметрам.   Только те устройства, которые соответствуют перечисленным параметрам, могут быть      </w:t>
      </w:r>
      <w:proofErr w:type="gramStart"/>
      <w:r>
        <w:rPr>
          <w:color w:val="000000"/>
          <w:lang w:eastAsia="ru-RU"/>
        </w:rPr>
        <w:t>подключены  к</w:t>
      </w:r>
      <w:proofErr w:type="gramEnd"/>
      <w:r>
        <w:rPr>
          <w:color w:val="000000"/>
          <w:lang w:eastAsia="ru-RU"/>
        </w:rPr>
        <w:t xml:space="preserve">  драйверу.  </w:t>
      </w:r>
      <w:proofErr w:type="gramStart"/>
      <w:r>
        <w:rPr>
          <w:color w:val="000000"/>
          <w:lang w:eastAsia="ru-RU"/>
        </w:rPr>
        <w:t>Если  массив</w:t>
      </w:r>
      <w:proofErr w:type="gramEnd"/>
      <w:r>
        <w:rPr>
          <w:color w:val="000000"/>
          <w:lang w:eastAsia="ru-RU"/>
        </w:rPr>
        <w:t xml:space="preserve">  пуст,  система  будет пытаться подключить каждое устройство к драйверу.</w:t>
      </w:r>
    </w:p>
    <w:p w:rsidR="00170E71" w:rsidRDefault="00170E71" w:rsidP="00170E71">
      <w:pPr>
        <w:jc w:val="both"/>
      </w:pPr>
      <w:r>
        <w:rPr>
          <w:color w:val="000000"/>
          <w:lang w:eastAsia="ru-RU"/>
        </w:rPr>
        <w:tab/>
        <w:t xml:space="preserve">Поле </w:t>
      </w:r>
      <w:r>
        <w:rPr>
          <w:b/>
          <w:bCs/>
          <w:color w:val="000000"/>
          <w:lang w:eastAsia="ru-RU"/>
        </w:rPr>
        <w:t>driver</w:t>
      </w:r>
      <w:r>
        <w:rPr>
          <w:color w:val="000000"/>
          <w:lang w:eastAsia="ru-RU"/>
        </w:rPr>
        <w:t xml:space="preserve"> говорит о том, что </w:t>
      </w:r>
      <w:r>
        <w:rPr>
          <w:b/>
          <w:bCs/>
          <w:color w:val="000000"/>
          <w:lang w:eastAsia="ru-RU"/>
        </w:rPr>
        <w:t>usb_driver</w:t>
      </w:r>
      <w:r>
        <w:rPr>
          <w:color w:val="000000"/>
          <w:lang w:eastAsia="ru-RU"/>
        </w:rPr>
        <w:t xml:space="preserve"> унаследован от </w:t>
      </w:r>
      <w:r>
        <w:rPr>
          <w:b/>
          <w:bCs/>
          <w:color w:val="000000"/>
          <w:lang w:eastAsia="ru-RU"/>
        </w:rPr>
        <w:t>device_driver</w:t>
      </w:r>
      <w:r>
        <w:rPr>
          <w:color w:val="000000"/>
          <w:lang w:eastAsia="ru-RU"/>
        </w:rPr>
        <w:t>.</w:t>
      </w:r>
    </w:p>
    <w:p w:rsidR="00170E71" w:rsidRDefault="00170E71" w:rsidP="00170E71">
      <w:pPr>
        <w:jc w:val="both"/>
      </w:pPr>
      <w:r>
        <w:rPr>
          <w:color w:val="000000"/>
          <w:lang w:eastAsia="ru-RU"/>
        </w:rPr>
        <w:tab/>
      </w:r>
      <w:proofErr w:type="gramStart"/>
      <w:r>
        <w:rPr>
          <w:color w:val="000000"/>
          <w:lang w:eastAsia="ru-RU"/>
        </w:rPr>
        <w:t>В  самом</w:t>
      </w:r>
      <w:proofErr w:type="gramEnd"/>
      <w:r>
        <w:rPr>
          <w:color w:val="000000"/>
          <w:lang w:eastAsia="ru-RU"/>
        </w:rPr>
        <w:t xml:space="preserve">  простом  случае  каждый  элемент  id_table[i]  содержит пару идентификаторов:</w:t>
      </w:r>
    </w:p>
    <w:p w:rsidR="00170E71" w:rsidRDefault="00170E71" w:rsidP="00170E71">
      <w:pPr>
        <w:jc w:val="both"/>
      </w:pPr>
      <w:r>
        <w:rPr>
          <w:color w:val="000000"/>
          <w:lang w:eastAsia="ru-RU"/>
        </w:rPr>
        <w:t>* идентификатор производителя (Vendor ID)</w:t>
      </w:r>
    </w:p>
    <w:p w:rsidR="00170E71" w:rsidRDefault="00170E71" w:rsidP="00170E71">
      <w:pPr>
        <w:jc w:val="both"/>
      </w:pPr>
      <w:r>
        <w:rPr>
          <w:color w:val="000000"/>
          <w:lang w:eastAsia="ru-RU"/>
        </w:rPr>
        <w:t>* идентификатор устройства (Device ID).</w:t>
      </w:r>
    </w:p>
    <w:p w:rsidR="00170E71" w:rsidRDefault="00170E71" w:rsidP="00170E71">
      <w:pPr>
        <w:jc w:val="both"/>
      </w:pPr>
      <w:r>
        <w:rPr>
          <w:color w:val="000000"/>
          <w:lang w:eastAsia="ru-RU"/>
        </w:rPr>
        <w:tab/>
      </w:r>
      <w:proofErr w:type="gramStart"/>
      <w:r>
        <w:rPr>
          <w:b/>
          <w:bCs/>
          <w:color w:val="000000"/>
          <w:lang w:eastAsia="ru-RU"/>
        </w:rPr>
        <w:t>probe</w:t>
      </w:r>
      <w:r>
        <w:rPr>
          <w:color w:val="000000"/>
          <w:lang w:eastAsia="ru-RU"/>
        </w:rPr>
        <w:t xml:space="preserve">  и</w:t>
      </w:r>
      <w:proofErr w:type="gramEnd"/>
      <w:r>
        <w:rPr>
          <w:color w:val="000000"/>
          <w:lang w:eastAsia="ru-RU"/>
        </w:rPr>
        <w:t xml:space="preserve">  </w:t>
      </w:r>
      <w:r>
        <w:rPr>
          <w:b/>
          <w:bCs/>
          <w:color w:val="000000"/>
          <w:lang w:eastAsia="ru-RU"/>
        </w:rPr>
        <w:t>disconnect</w:t>
      </w:r>
      <w:r>
        <w:rPr>
          <w:color w:val="000000"/>
          <w:lang w:eastAsia="ru-RU"/>
        </w:rPr>
        <w:t xml:space="preserve">  -  это callback-функции, вызываемые системой при подключении  и  отключении  USB-устройства.  </w:t>
      </w:r>
      <w:proofErr w:type="gramStart"/>
      <w:r>
        <w:rPr>
          <w:color w:val="000000"/>
          <w:lang w:eastAsia="ru-RU"/>
        </w:rPr>
        <w:t>probe  будет</w:t>
      </w:r>
      <w:proofErr w:type="gramEnd"/>
      <w:r>
        <w:rPr>
          <w:color w:val="000000"/>
          <w:lang w:eastAsia="ru-RU"/>
        </w:rPr>
        <w:t xml:space="preserve">  вызван для каждого  устройства,  если  список  id_table  пуст, или только для тех устройств, которые соответствуют параметрам, перечисленным в списке.</w:t>
      </w:r>
    </w:p>
    <w:p w:rsidR="00170E71" w:rsidRDefault="00170E71" w:rsidP="00170E71">
      <w:pPr>
        <w:jc w:val="center"/>
      </w:pPr>
      <w:r>
        <w:rPr>
          <w:b/>
          <w:bCs/>
          <w:color w:val="000000"/>
          <w:lang w:eastAsia="ru-RU"/>
        </w:rPr>
        <w:t>Регистрация устройства</w:t>
      </w:r>
    </w:p>
    <w:p w:rsidR="00170E71" w:rsidRDefault="00170E71" w:rsidP="00170E71">
      <w:pPr>
        <w:jc w:val="both"/>
      </w:pPr>
      <w:r>
        <w:rPr>
          <w:color w:val="000000"/>
          <w:lang w:eastAsia="ru-RU"/>
        </w:rPr>
        <w:tab/>
        <w:t xml:space="preserve">Один   зарегистрированный   драйвер   может   "подключать"   несколько устройств.  </w:t>
      </w:r>
      <w:proofErr w:type="gramStart"/>
      <w:r>
        <w:rPr>
          <w:color w:val="000000"/>
          <w:lang w:eastAsia="ru-RU"/>
        </w:rPr>
        <w:t>Для  подключения</w:t>
      </w:r>
      <w:proofErr w:type="gramEnd"/>
      <w:r>
        <w:rPr>
          <w:color w:val="000000"/>
          <w:lang w:eastAsia="ru-RU"/>
        </w:rPr>
        <w:t xml:space="preserve">  устройства  к  драйверу система вызывает функцию драйвера </w:t>
      </w:r>
      <w:r>
        <w:rPr>
          <w:b/>
          <w:bCs/>
          <w:color w:val="000000"/>
          <w:lang w:eastAsia="ru-RU"/>
        </w:rPr>
        <w:t>probe</w:t>
      </w:r>
      <w:r>
        <w:rPr>
          <w:color w:val="000000"/>
          <w:lang w:eastAsia="ru-RU"/>
        </w:rPr>
        <w:t>, которой передает 2 параметра:</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63"/>
      </w:tblGrid>
      <w:tr w:rsidR="00170E71" w:rsidRPr="00B37946" w:rsidTr="0059329F">
        <w:tc>
          <w:tcPr>
            <w:tcW w:w="9363" w:type="dxa"/>
            <w:tcBorders>
              <w:top w:val="single" w:sz="1" w:space="0" w:color="000000"/>
              <w:left w:val="single" w:sz="1" w:space="0" w:color="000000"/>
              <w:bottom w:val="single" w:sz="1" w:space="0" w:color="000000"/>
              <w:right w:val="single" w:sz="1" w:space="0" w:color="000000"/>
            </w:tcBorders>
            <w:shd w:val="clear" w:color="auto" w:fill="auto"/>
          </w:tcPr>
          <w:p w:rsidR="00170E71" w:rsidRPr="0084464E" w:rsidRDefault="00170E71" w:rsidP="0059329F">
            <w:pPr>
              <w:jc w:val="both"/>
              <w:rPr>
                <w:lang w:val="en-US"/>
              </w:rPr>
            </w:pPr>
            <w:r>
              <w:rPr>
                <w:color w:val="000000"/>
                <w:sz w:val="20"/>
                <w:szCs w:val="20"/>
                <w:lang w:val="en-US" w:eastAsia="ru-RU"/>
              </w:rPr>
              <w:t>static int my_probe(struct usb_interface *interface, const struct usb_device_id *id)</w:t>
            </w:r>
          </w:p>
        </w:tc>
      </w:tr>
    </w:tbl>
    <w:p w:rsidR="00170E71" w:rsidRDefault="00170E71" w:rsidP="00170E71">
      <w:pPr>
        <w:jc w:val="both"/>
      </w:pPr>
      <w:r>
        <w:rPr>
          <w:b/>
          <w:bCs/>
          <w:color w:val="000000"/>
          <w:lang w:eastAsia="ru-RU"/>
        </w:rPr>
        <w:t>interface</w:t>
      </w:r>
      <w:r>
        <w:rPr>
          <w:color w:val="000000"/>
          <w:lang w:eastAsia="ru-RU"/>
        </w:rPr>
        <w:t xml:space="preserve">   -   это   интерфейс   USB-устройства.  </w:t>
      </w:r>
      <w:proofErr w:type="gramStart"/>
      <w:r>
        <w:rPr>
          <w:color w:val="000000"/>
          <w:lang w:eastAsia="ru-RU"/>
        </w:rPr>
        <w:t>Обычно  USB</w:t>
      </w:r>
      <w:proofErr w:type="gramEnd"/>
      <w:r>
        <w:rPr>
          <w:color w:val="000000"/>
          <w:lang w:eastAsia="ru-RU"/>
        </w:rPr>
        <w:t xml:space="preserve">-драйвер взаимодействует  не  с устройством напрямую, а с его интерфейсом. </w:t>
      </w:r>
      <w:r>
        <w:rPr>
          <w:b/>
          <w:bCs/>
          <w:color w:val="000000"/>
          <w:lang w:eastAsia="ru-RU"/>
        </w:rPr>
        <w:t>id</w:t>
      </w:r>
      <w:r>
        <w:rPr>
          <w:color w:val="000000"/>
          <w:lang w:eastAsia="ru-RU"/>
        </w:rPr>
        <w:t xml:space="preserve"> - содержит  информацию  об  устройстве.  </w:t>
      </w:r>
      <w:proofErr w:type="gramStart"/>
      <w:r>
        <w:rPr>
          <w:color w:val="000000"/>
          <w:lang w:eastAsia="ru-RU"/>
        </w:rPr>
        <w:t>Если  функция</w:t>
      </w:r>
      <w:proofErr w:type="gramEnd"/>
      <w:r>
        <w:rPr>
          <w:color w:val="000000"/>
          <w:lang w:eastAsia="ru-RU"/>
        </w:rPr>
        <w:t xml:space="preserve">  возвращает 0, то устройство   успешно  зарегистрировано,  иначе  -  система  попытается "привязать" устройство к какому-нибудь другому драйверу.</w:t>
      </w:r>
    </w:p>
    <w:p w:rsidR="00170E71" w:rsidRDefault="00170E71" w:rsidP="00170E71">
      <w:pPr>
        <w:jc w:val="both"/>
      </w:pPr>
      <w:r>
        <w:rPr>
          <w:color w:val="000000"/>
          <w:lang w:eastAsia="ru-RU"/>
        </w:rPr>
        <w:tab/>
        <w:t xml:space="preserve">Для   </w:t>
      </w:r>
      <w:proofErr w:type="gramStart"/>
      <w:r>
        <w:rPr>
          <w:color w:val="000000"/>
          <w:lang w:eastAsia="ru-RU"/>
        </w:rPr>
        <w:t>отключения  устройства</w:t>
      </w:r>
      <w:proofErr w:type="gramEnd"/>
      <w:r>
        <w:rPr>
          <w:color w:val="000000"/>
          <w:lang w:eastAsia="ru-RU"/>
        </w:rPr>
        <w:t xml:space="preserve">  от  драйвера  система  вызывает  функцию </w:t>
      </w:r>
      <w:r>
        <w:rPr>
          <w:b/>
          <w:bCs/>
          <w:color w:val="000000"/>
          <w:lang w:eastAsia="ru-RU"/>
        </w:rPr>
        <w:t>disconnect</w:t>
      </w:r>
      <w:r>
        <w:rPr>
          <w:color w:val="000000"/>
          <w:lang w:eastAsia="ru-RU"/>
        </w:rPr>
        <w:t>, которой передается один параметр - интерфейс:</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68"/>
      </w:tblGrid>
      <w:tr w:rsidR="00170E71" w:rsidRPr="00B37946" w:rsidTr="0059329F">
        <w:tc>
          <w:tcPr>
            <w:tcW w:w="9368" w:type="dxa"/>
            <w:tcBorders>
              <w:top w:val="single" w:sz="1" w:space="0" w:color="000000"/>
              <w:left w:val="single" w:sz="1" w:space="0" w:color="000000"/>
              <w:bottom w:val="single" w:sz="1" w:space="0" w:color="000000"/>
              <w:right w:val="single" w:sz="1" w:space="0" w:color="000000"/>
            </w:tcBorders>
            <w:shd w:val="clear" w:color="auto" w:fill="auto"/>
          </w:tcPr>
          <w:p w:rsidR="00170E71" w:rsidRPr="0084464E" w:rsidRDefault="00170E71" w:rsidP="0059329F">
            <w:pPr>
              <w:jc w:val="both"/>
              <w:rPr>
                <w:lang w:val="en-US"/>
              </w:rPr>
            </w:pPr>
            <w:r>
              <w:rPr>
                <w:color w:val="000000"/>
                <w:sz w:val="20"/>
                <w:szCs w:val="20"/>
                <w:lang w:val="en-US" w:eastAsia="ru-RU"/>
              </w:rPr>
              <w:t>static void my_disconnect(struct usb_interface *interface)</w:t>
            </w:r>
          </w:p>
        </w:tc>
      </w:tr>
    </w:tbl>
    <w:p w:rsidR="00170E71" w:rsidRDefault="00170E71" w:rsidP="00170E71">
      <w:pPr>
        <w:jc w:val="both"/>
      </w:pPr>
      <w:r w:rsidRPr="0084464E">
        <w:rPr>
          <w:color w:val="000000"/>
          <w:lang w:val="en-US" w:eastAsia="ru-RU"/>
        </w:rPr>
        <w:tab/>
      </w:r>
      <w:proofErr w:type="gramStart"/>
      <w:r>
        <w:rPr>
          <w:color w:val="000000"/>
          <w:lang w:eastAsia="ru-RU"/>
        </w:rPr>
        <w:t>В  общем</w:t>
      </w:r>
      <w:proofErr w:type="gramEnd"/>
      <w:r>
        <w:rPr>
          <w:color w:val="000000"/>
          <w:lang w:eastAsia="ru-RU"/>
        </w:rPr>
        <w:t xml:space="preserve">  случае, в функции </w:t>
      </w:r>
      <w:r>
        <w:rPr>
          <w:b/>
          <w:bCs/>
          <w:color w:val="000000"/>
          <w:lang w:eastAsia="ru-RU"/>
        </w:rPr>
        <w:t>probe</w:t>
      </w:r>
      <w:r>
        <w:rPr>
          <w:color w:val="000000"/>
          <w:lang w:eastAsia="ru-RU"/>
        </w:rPr>
        <w:t xml:space="preserve"> для каждого подключаемого устройства выделяется  структура  в  памяти,  заполняется,  затем регистрируется, например, символьное устройство, и проводится регистрация устройства в sysfs.  </w:t>
      </w:r>
    </w:p>
    <w:p w:rsidR="00170E71" w:rsidRDefault="00170E71" w:rsidP="00170E71">
      <w:pPr>
        <w:jc w:val="center"/>
      </w:pPr>
      <w:r>
        <w:rPr>
          <w:b/>
          <w:bCs/>
          <w:color w:val="000000"/>
          <w:lang w:eastAsia="ru-RU"/>
        </w:rPr>
        <w:t>Использование USB Major</w:t>
      </w:r>
    </w:p>
    <w:p w:rsidR="00170E71" w:rsidRDefault="00170E71" w:rsidP="00170E71">
      <w:pPr>
        <w:jc w:val="both"/>
      </w:pPr>
      <w:r>
        <w:rPr>
          <w:color w:val="000000"/>
          <w:lang w:eastAsia="ru-RU"/>
        </w:rPr>
        <w:tab/>
      </w:r>
      <w:proofErr w:type="gramStart"/>
      <w:r>
        <w:rPr>
          <w:color w:val="000000"/>
          <w:lang w:eastAsia="ru-RU"/>
        </w:rPr>
        <w:t>Для  регистрации</w:t>
      </w:r>
      <w:proofErr w:type="gramEnd"/>
      <w:r>
        <w:rPr>
          <w:color w:val="000000"/>
          <w:lang w:eastAsia="ru-RU"/>
        </w:rPr>
        <w:t xml:space="preserve"> символьного устройства необходимо получить число  major  -  либо  статически,  либо  динамически  (вызвать </w:t>
      </w:r>
      <w:r>
        <w:rPr>
          <w:color w:val="000000"/>
          <w:lang w:val="en-US" w:eastAsia="ru-RU"/>
        </w:rPr>
        <w:t>register</w:t>
      </w:r>
      <w:r w:rsidRPr="0084464E">
        <w:rPr>
          <w:color w:val="000000"/>
          <w:lang w:eastAsia="ru-RU"/>
        </w:rPr>
        <w:t>_</w:t>
      </w:r>
      <w:r>
        <w:rPr>
          <w:color w:val="000000"/>
          <w:lang w:val="en-US" w:eastAsia="ru-RU"/>
        </w:rPr>
        <w:t>chrdev</w:t>
      </w:r>
      <w:r w:rsidRPr="0084464E">
        <w:rPr>
          <w:color w:val="000000"/>
          <w:lang w:eastAsia="ru-RU"/>
        </w:rPr>
        <w:t xml:space="preserve">  </w:t>
      </w:r>
      <w:r>
        <w:rPr>
          <w:color w:val="000000"/>
          <w:lang w:eastAsia="ru-RU"/>
        </w:rPr>
        <w:t>с</w:t>
      </w:r>
      <w:r w:rsidRPr="0084464E">
        <w:rPr>
          <w:color w:val="000000"/>
          <w:lang w:eastAsia="ru-RU"/>
        </w:rPr>
        <w:t xml:space="preserve">  </w:t>
      </w:r>
      <w:r>
        <w:rPr>
          <w:color w:val="000000"/>
          <w:lang w:eastAsia="ru-RU"/>
        </w:rPr>
        <w:t>параметром</w:t>
      </w:r>
      <w:r w:rsidRPr="0084464E">
        <w:rPr>
          <w:color w:val="000000"/>
          <w:lang w:eastAsia="ru-RU"/>
        </w:rPr>
        <w:t xml:space="preserve"> </w:t>
      </w:r>
      <w:r>
        <w:rPr>
          <w:color w:val="000000"/>
          <w:lang w:val="en-US" w:eastAsia="ru-RU"/>
        </w:rPr>
        <w:t>major</w:t>
      </w:r>
      <w:r w:rsidRPr="0084464E">
        <w:rPr>
          <w:color w:val="000000"/>
          <w:lang w:eastAsia="ru-RU"/>
        </w:rPr>
        <w:t xml:space="preserve"> = 0). </w:t>
      </w:r>
      <w:r w:rsidRPr="0084464E">
        <w:rPr>
          <w:color w:val="000000"/>
          <w:lang w:eastAsia="ru-RU"/>
        </w:rPr>
        <w:tab/>
      </w:r>
      <w:r>
        <w:rPr>
          <w:color w:val="000000"/>
          <w:lang w:eastAsia="ru-RU"/>
        </w:rPr>
        <w:t xml:space="preserve">Когда символьное устройство зарегистрировано, необходимо создать файл в директории /dev. Для этого можно   воспользоваться </w:t>
      </w:r>
      <w:proofErr w:type="gramStart"/>
      <w:r>
        <w:rPr>
          <w:color w:val="000000"/>
          <w:lang w:eastAsia="ru-RU"/>
        </w:rPr>
        <w:t>командой  mknod</w:t>
      </w:r>
      <w:proofErr w:type="gramEnd"/>
      <w:r>
        <w:rPr>
          <w:color w:val="000000"/>
          <w:lang w:eastAsia="ru-RU"/>
        </w:rPr>
        <w:t xml:space="preserve">  (из  user-space).</w:t>
      </w:r>
    </w:p>
    <w:p w:rsidR="00170E71" w:rsidRDefault="00170E71" w:rsidP="00170E71">
      <w:pPr>
        <w:jc w:val="both"/>
      </w:pPr>
      <w:r>
        <w:rPr>
          <w:color w:val="000000"/>
          <w:lang w:eastAsia="ru-RU"/>
        </w:rPr>
        <w:tab/>
        <w:t xml:space="preserve">В   программном   интерфейсе   USB   для   этих   </w:t>
      </w:r>
      <w:proofErr w:type="gramStart"/>
      <w:r>
        <w:rPr>
          <w:color w:val="000000"/>
          <w:lang w:eastAsia="ru-RU"/>
        </w:rPr>
        <w:t>целей  есть</w:t>
      </w:r>
      <w:proofErr w:type="gramEnd"/>
      <w:r>
        <w:rPr>
          <w:color w:val="000000"/>
          <w:lang w:eastAsia="ru-RU"/>
        </w:rPr>
        <w:t xml:space="preserve">  функция </w:t>
      </w:r>
      <w:r>
        <w:rPr>
          <w:b/>
          <w:bCs/>
          <w:color w:val="000000"/>
          <w:lang w:eastAsia="ru-RU"/>
        </w:rPr>
        <w:t>usb_register_dev</w:t>
      </w:r>
      <w:r>
        <w:rPr>
          <w:color w:val="000000"/>
          <w:lang w:eastAsia="ru-RU"/>
        </w:rPr>
        <w: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63"/>
      </w:tblGrid>
      <w:tr w:rsidR="00170E71" w:rsidRPr="00B37946" w:rsidTr="0059329F">
        <w:tc>
          <w:tcPr>
            <w:tcW w:w="9363" w:type="dxa"/>
            <w:tcBorders>
              <w:top w:val="single" w:sz="1" w:space="0" w:color="000000"/>
              <w:left w:val="single" w:sz="1" w:space="0" w:color="000000"/>
              <w:bottom w:val="single" w:sz="1" w:space="0" w:color="000000"/>
              <w:right w:val="single" w:sz="1" w:space="0" w:color="000000"/>
            </w:tcBorders>
            <w:shd w:val="clear" w:color="auto" w:fill="auto"/>
          </w:tcPr>
          <w:p w:rsidR="00170E71" w:rsidRPr="0084464E" w:rsidRDefault="00170E71" w:rsidP="0059329F">
            <w:pPr>
              <w:pStyle w:val="af4"/>
              <w:spacing w:line="240" w:lineRule="auto"/>
              <w:jc w:val="both"/>
              <w:rPr>
                <w:lang w:val="en-US"/>
              </w:rPr>
            </w:pPr>
            <w:r>
              <w:rPr>
                <w:rFonts w:eastAsia="Times New Roman"/>
                <w:sz w:val="20"/>
                <w:szCs w:val="20"/>
              </w:rPr>
              <w:t xml:space="preserve"> </w:t>
            </w:r>
            <w:r w:rsidRPr="0084464E">
              <w:rPr>
                <w:sz w:val="20"/>
                <w:szCs w:val="20"/>
                <w:lang w:val="en-US"/>
              </w:rPr>
              <w:t>extern int usb_register_dev(struct usb_interface *intf, struct usb_class_driver *class_driver);</w:t>
            </w:r>
          </w:p>
          <w:p w:rsidR="00170E71" w:rsidRPr="0084464E" w:rsidRDefault="00170E71" w:rsidP="0059329F">
            <w:pPr>
              <w:pStyle w:val="af4"/>
              <w:spacing w:line="240" w:lineRule="auto"/>
              <w:jc w:val="both"/>
              <w:rPr>
                <w:lang w:val="en-US"/>
              </w:rPr>
            </w:pPr>
            <w:r w:rsidRPr="0084464E">
              <w:rPr>
                <w:rFonts w:eastAsia="Times New Roman"/>
                <w:sz w:val="20"/>
                <w:szCs w:val="20"/>
                <w:lang w:val="en-US"/>
              </w:rPr>
              <w:t xml:space="preserve"> </w:t>
            </w:r>
            <w:r w:rsidRPr="0084464E">
              <w:rPr>
                <w:sz w:val="20"/>
                <w:szCs w:val="20"/>
                <w:lang w:val="en-US"/>
              </w:rPr>
              <w:t>extern void usb_deregister_dev(struct usb_interface *intf, struct usb_class_driver *class_driver);</w:t>
            </w:r>
          </w:p>
        </w:tc>
      </w:tr>
    </w:tbl>
    <w:p w:rsidR="00170E71" w:rsidRDefault="00170E71" w:rsidP="00170E71">
      <w:pPr>
        <w:pStyle w:val="af4"/>
        <w:spacing w:line="240" w:lineRule="auto"/>
        <w:jc w:val="both"/>
      </w:pPr>
      <w:proofErr w:type="gramStart"/>
      <w:r w:rsidRPr="0084464E">
        <w:rPr>
          <w:b/>
          <w:bCs/>
          <w:lang w:val="en-US"/>
        </w:rPr>
        <w:t>usb_register_dev</w:t>
      </w:r>
      <w:proofErr w:type="gramEnd"/>
      <w:r w:rsidRPr="0084464E">
        <w:rPr>
          <w:lang w:val="en-US"/>
        </w:rPr>
        <w:t xml:space="preserve"> </w:t>
      </w:r>
      <w:r>
        <w:t>принимает</w:t>
      </w:r>
      <w:r w:rsidRPr="0084464E">
        <w:rPr>
          <w:lang w:val="en-US"/>
        </w:rPr>
        <w:t xml:space="preserve"> </w:t>
      </w:r>
      <w:r>
        <w:t>на</w:t>
      </w:r>
      <w:r w:rsidRPr="0084464E">
        <w:rPr>
          <w:lang w:val="en-US"/>
        </w:rPr>
        <w:t xml:space="preserve"> </w:t>
      </w:r>
      <w:r>
        <w:t>вход</w:t>
      </w:r>
      <w:r w:rsidRPr="0084464E">
        <w:rPr>
          <w:lang w:val="en-US"/>
        </w:rPr>
        <w:t xml:space="preserve"> interface </w:t>
      </w:r>
      <w:r>
        <w:t>и</w:t>
      </w:r>
      <w:r w:rsidRPr="0084464E">
        <w:rPr>
          <w:lang w:val="en-US"/>
        </w:rPr>
        <w:t xml:space="preserve"> class_driver. </w:t>
      </w:r>
      <w:r>
        <w:t xml:space="preserve">Структура </w:t>
      </w:r>
      <w:r>
        <w:rPr>
          <w:b/>
          <w:bCs/>
        </w:rPr>
        <w:t>usb_class_driver</w:t>
      </w:r>
      <w:r>
        <w:t xml:space="preserve"> выглядит следующим образом:</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63"/>
      </w:tblGrid>
      <w:tr w:rsidR="00170E71" w:rsidTr="0059329F">
        <w:tc>
          <w:tcPr>
            <w:tcW w:w="9363" w:type="dxa"/>
            <w:tcBorders>
              <w:top w:val="single" w:sz="1" w:space="0" w:color="000000"/>
              <w:left w:val="single" w:sz="1" w:space="0" w:color="000000"/>
              <w:bottom w:val="single" w:sz="1" w:space="0" w:color="000000"/>
              <w:right w:val="single" w:sz="1" w:space="0" w:color="000000"/>
            </w:tcBorders>
            <w:shd w:val="clear" w:color="auto" w:fill="auto"/>
          </w:tcPr>
          <w:p w:rsidR="00170E71" w:rsidRPr="0084464E" w:rsidRDefault="00170E71" w:rsidP="0059329F">
            <w:pPr>
              <w:pStyle w:val="af4"/>
              <w:spacing w:line="240" w:lineRule="auto"/>
              <w:jc w:val="both"/>
              <w:rPr>
                <w:lang w:val="en-US"/>
              </w:rPr>
            </w:pPr>
            <w:r>
              <w:rPr>
                <w:rFonts w:eastAsia="Times New Roman"/>
                <w:sz w:val="20"/>
                <w:szCs w:val="20"/>
              </w:rPr>
              <w:t xml:space="preserve"> </w:t>
            </w:r>
            <w:r w:rsidRPr="0084464E">
              <w:rPr>
                <w:sz w:val="20"/>
                <w:szCs w:val="20"/>
                <w:lang w:val="en-US"/>
              </w:rPr>
              <w:t>struct usb_class_driver {</w:t>
            </w:r>
          </w:p>
          <w:p w:rsidR="00170E71" w:rsidRPr="0084464E" w:rsidRDefault="00170E71" w:rsidP="0059329F">
            <w:pPr>
              <w:pStyle w:val="af4"/>
              <w:spacing w:line="240" w:lineRule="auto"/>
              <w:jc w:val="both"/>
              <w:rPr>
                <w:lang w:val="en-US"/>
              </w:rPr>
            </w:pPr>
            <w:r w:rsidRPr="0084464E">
              <w:rPr>
                <w:rFonts w:eastAsia="Times New Roman"/>
                <w:sz w:val="20"/>
                <w:szCs w:val="20"/>
                <w:lang w:val="en-US"/>
              </w:rPr>
              <w:t xml:space="preserve">       </w:t>
            </w:r>
            <w:r w:rsidRPr="0084464E">
              <w:rPr>
                <w:sz w:val="20"/>
                <w:szCs w:val="20"/>
                <w:lang w:val="en-US"/>
              </w:rPr>
              <w:t>char *name;</w:t>
            </w:r>
          </w:p>
          <w:p w:rsidR="00170E71" w:rsidRPr="0084464E" w:rsidRDefault="00170E71" w:rsidP="0059329F">
            <w:pPr>
              <w:pStyle w:val="af4"/>
              <w:spacing w:line="240" w:lineRule="auto"/>
              <w:jc w:val="both"/>
              <w:rPr>
                <w:lang w:val="en-US"/>
              </w:rPr>
            </w:pPr>
            <w:r w:rsidRPr="0084464E">
              <w:rPr>
                <w:rFonts w:eastAsia="Times New Roman"/>
                <w:sz w:val="20"/>
                <w:szCs w:val="20"/>
                <w:lang w:val="en-US"/>
              </w:rPr>
              <w:t xml:space="preserve">       </w:t>
            </w:r>
            <w:r w:rsidRPr="0084464E">
              <w:rPr>
                <w:sz w:val="20"/>
                <w:szCs w:val="20"/>
                <w:lang w:val="en-US"/>
              </w:rPr>
              <w:t>struct file_operations *fops;</w:t>
            </w:r>
          </w:p>
          <w:p w:rsidR="00170E71" w:rsidRPr="0084464E" w:rsidRDefault="00170E71" w:rsidP="0059329F">
            <w:pPr>
              <w:pStyle w:val="af4"/>
              <w:spacing w:line="240" w:lineRule="auto"/>
              <w:jc w:val="both"/>
              <w:rPr>
                <w:lang w:val="en-US"/>
              </w:rPr>
            </w:pPr>
            <w:r w:rsidRPr="0084464E">
              <w:rPr>
                <w:rFonts w:eastAsia="Times New Roman"/>
                <w:sz w:val="20"/>
                <w:szCs w:val="20"/>
                <w:lang w:val="en-US"/>
              </w:rPr>
              <w:t xml:space="preserve">       </w:t>
            </w:r>
            <w:r w:rsidRPr="0084464E">
              <w:rPr>
                <w:sz w:val="20"/>
                <w:szCs w:val="20"/>
                <w:lang w:val="en-US"/>
              </w:rPr>
              <w:t>int minor_base;</w:t>
            </w:r>
          </w:p>
          <w:p w:rsidR="00170E71" w:rsidRDefault="00170E71" w:rsidP="0059329F">
            <w:pPr>
              <w:pStyle w:val="af4"/>
              <w:spacing w:line="240" w:lineRule="auto"/>
              <w:jc w:val="both"/>
            </w:pPr>
            <w:r w:rsidRPr="0084464E">
              <w:rPr>
                <w:rFonts w:eastAsia="Times New Roman"/>
                <w:sz w:val="20"/>
                <w:szCs w:val="20"/>
                <w:lang w:val="en-US"/>
              </w:rPr>
              <w:t xml:space="preserve"> </w:t>
            </w:r>
            <w:r>
              <w:rPr>
                <w:sz w:val="20"/>
                <w:szCs w:val="20"/>
              </w:rPr>
              <w:t>};</w:t>
            </w:r>
          </w:p>
        </w:tc>
      </w:tr>
    </w:tbl>
    <w:p w:rsidR="00170E71" w:rsidRDefault="00170E71" w:rsidP="00170E71">
      <w:pPr>
        <w:pStyle w:val="af4"/>
        <w:spacing w:line="240" w:lineRule="auto"/>
        <w:jc w:val="both"/>
      </w:pPr>
      <w:r>
        <w:rPr>
          <w:b/>
          <w:bCs/>
          <w:color w:val="000000"/>
          <w:szCs w:val="24"/>
          <w:lang w:eastAsia="ru-RU"/>
        </w:rPr>
        <w:t>name</w:t>
      </w:r>
      <w:r>
        <w:rPr>
          <w:color w:val="000000"/>
          <w:szCs w:val="24"/>
          <w:lang w:eastAsia="ru-RU"/>
        </w:rPr>
        <w:t xml:space="preserve"> - это имя устройства. Директория с этим именем появится в sysfs. </w:t>
      </w:r>
      <w:r>
        <w:rPr>
          <w:b/>
          <w:bCs/>
          <w:color w:val="000000"/>
          <w:szCs w:val="24"/>
          <w:lang w:eastAsia="ru-RU"/>
        </w:rPr>
        <w:t>fops</w:t>
      </w:r>
      <w:r>
        <w:rPr>
          <w:color w:val="000000"/>
          <w:szCs w:val="24"/>
          <w:lang w:eastAsia="ru-RU"/>
        </w:rPr>
        <w:t xml:space="preserve"> - файловые операции символьного устройства. </w:t>
      </w:r>
      <w:r>
        <w:rPr>
          <w:b/>
          <w:bCs/>
          <w:color w:val="000000"/>
          <w:szCs w:val="24"/>
          <w:lang w:eastAsia="ru-RU"/>
        </w:rPr>
        <w:t>minor_base</w:t>
      </w:r>
      <w:r>
        <w:rPr>
          <w:color w:val="000000"/>
          <w:szCs w:val="24"/>
          <w:lang w:eastAsia="ru-RU"/>
        </w:rPr>
        <w:t xml:space="preserve"> - базовый minor номер. </w:t>
      </w:r>
    </w:p>
    <w:p w:rsidR="00170E71" w:rsidRDefault="00170E71" w:rsidP="00170E71">
      <w:pPr>
        <w:jc w:val="both"/>
      </w:pPr>
      <w:r>
        <w:rPr>
          <w:color w:val="000000"/>
          <w:lang w:eastAsia="ru-RU"/>
        </w:rPr>
        <w:tab/>
        <w:t xml:space="preserve">Функция </w:t>
      </w:r>
      <w:r>
        <w:rPr>
          <w:b/>
          <w:bCs/>
          <w:color w:val="000000"/>
          <w:lang w:eastAsia="ru-RU"/>
        </w:rPr>
        <w:t>usb_register_dev</w:t>
      </w:r>
      <w:r>
        <w:rPr>
          <w:color w:val="000000"/>
          <w:lang w:eastAsia="ru-RU"/>
        </w:rPr>
        <w:t xml:space="preserve"> выполняет следующие действия:</w:t>
      </w:r>
    </w:p>
    <w:p w:rsidR="00170E71" w:rsidRDefault="00170E71" w:rsidP="00170E71">
      <w:pPr>
        <w:jc w:val="both"/>
      </w:pPr>
      <w:r>
        <w:rPr>
          <w:color w:val="000000"/>
          <w:lang w:eastAsia="ru-RU"/>
        </w:rPr>
        <w:lastRenderedPageBreak/>
        <w:t xml:space="preserve">* </w:t>
      </w:r>
      <w:r w:rsidRPr="009F775A">
        <w:rPr>
          <w:color w:val="000000"/>
          <w:lang w:eastAsia="ru-RU"/>
        </w:rPr>
        <w:t>регистрирует символьное устройство с major номером 180 (см include/linux/major.h) и р</w:t>
      </w:r>
      <w:r>
        <w:rPr>
          <w:color w:val="000000"/>
          <w:lang w:eastAsia="ru-RU"/>
        </w:rPr>
        <w:t>езервирует диапазон из 16 minor-</w:t>
      </w:r>
      <w:r w:rsidRPr="009F775A">
        <w:rPr>
          <w:color w:val="000000"/>
          <w:lang w:eastAsia="ru-RU"/>
        </w:rPr>
        <w:t>номеров. Поэтому minor_base должен иметь младший полубайт = 0.</w:t>
      </w:r>
    </w:p>
    <w:p w:rsidR="00170E71" w:rsidRDefault="00170E71" w:rsidP="00170E71">
      <w:pPr>
        <w:jc w:val="both"/>
      </w:pPr>
      <w:r>
        <w:rPr>
          <w:color w:val="000000"/>
          <w:lang w:eastAsia="ru-RU"/>
        </w:rPr>
        <w:t xml:space="preserve">* </w:t>
      </w:r>
      <w:proofErr w:type="gramStart"/>
      <w:r>
        <w:rPr>
          <w:color w:val="000000"/>
          <w:lang w:eastAsia="ru-RU"/>
        </w:rPr>
        <w:t>в  зарезервированном</w:t>
      </w:r>
      <w:proofErr w:type="gramEnd"/>
      <w:r>
        <w:rPr>
          <w:color w:val="000000"/>
          <w:lang w:eastAsia="ru-RU"/>
        </w:rPr>
        <w:t xml:space="preserve">  диапазоне  minor номеров выделяет один номер для данного устройства. Этот номер записывает в interface</w:t>
      </w:r>
      <w:proofErr w:type="gramStart"/>
      <w:r>
        <w:rPr>
          <w:color w:val="000000"/>
          <w:lang w:eastAsia="ru-RU"/>
        </w:rPr>
        <w:t>-&gt;minor</w:t>
      </w:r>
      <w:proofErr w:type="gramEnd"/>
      <w:r>
        <w:rPr>
          <w:color w:val="000000"/>
          <w:lang w:eastAsia="ru-RU"/>
        </w:rPr>
        <w:t>.</w:t>
      </w:r>
    </w:p>
    <w:p w:rsidR="00170E71" w:rsidRDefault="00170E71" w:rsidP="00170E71">
      <w:pPr>
        <w:jc w:val="both"/>
      </w:pPr>
      <w:r>
        <w:rPr>
          <w:color w:val="000000"/>
          <w:lang w:eastAsia="ru-RU"/>
        </w:rPr>
        <w:t xml:space="preserve">* </w:t>
      </w:r>
      <w:proofErr w:type="gramStart"/>
      <w:r>
        <w:rPr>
          <w:color w:val="000000"/>
          <w:lang w:eastAsia="ru-RU"/>
        </w:rPr>
        <w:t>создает  все</w:t>
      </w:r>
      <w:proofErr w:type="gramEnd"/>
      <w:r>
        <w:rPr>
          <w:color w:val="000000"/>
          <w:lang w:eastAsia="ru-RU"/>
        </w:rPr>
        <w:t xml:space="preserve">  необходимые  файлы в sysfs: после этого udev создает файлы в /dev/</w:t>
      </w:r>
    </w:p>
    <w:p w:rsidR="00170E71" w:rsidRDefault="00170E71" w:rsidP="00170E71">
      <w:pPr>
        <w:jc w:val="both"/>
      </w:pPr>
      <w:r>
        <w:rPr>
          <w:color w:val="000000"/>
          <w:lang w:eastAsia="ru-RU"/>
        </w:rPr>
        <w:tab/>
      </w:r>
      <w:proofErr w:type="gramStart"/>
      <w:r>
        <w:rPr>
          <w:color w:val="000000"/>
          <w:lang w:eastAsia="ru-RU"/>
        </w:rPr>
        <w:t xml:space="preserve">Вызов  </w:t>
      </w:r>
      <w:r>
        <w:rPr>
          <w:b/>
          <w:bCs/>
          <w:color w:val="000000"/>
          <w:lang w:eastAsia="ru-RU"/>
        </w:rPr>
        <w:t>usb</w:t>
      </w:r>
      <w:proofErr w:type="gramEnd"/>
      <w:r>
        <w:rPr>
          <w:b/>
          <w:bCs/>
          <w:color w:val="000000"/>
          <w:lang w:eastAsia="ru-RU"/>
        </w:rPr>
        <w:t>_deregister_dev</w:t>
      </w:r>
      <w:r>
        <w:rPr>
          <w:color w:val="000000"/>
          <w:lang w:eastAsia="ru-RU"/>
        </w:rPr>
        <w:t xml:space="preserve"> выполняет обратные процедуры, поэтому должен вызываться в функции disconnect.</w:t>
      </w:r>
    </w:p>
    <w:p w:rsidR="00170E71" w:rsidRDefault="00170E71" w:rsidP="00170E71">
      <w:pPr>
        <w:jc w:val="center"/>
      </w:pPr>
      <w:r>
        <w:rPr>
          <w:color w:val="000000"/>
          <w:lang w:eastAsia="ru-RU"/>
        </w:rPr>
        <w:tab/>
      </w:r>
      <w:r>
        <w:rPr>
          <w:b/>
          <w:bCs/>
          <w:color w:val="000000"/>
          <w:lang w:eastAsia="ru-RU"/>
        </w:rPr>
        <w:t>Установка функции-обработчика прерывания</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63"/>
      </w:tblGrid>
      <w:tr w:rsidR="00170E71" w:rsidRPr="00B37946" w:rsidTr="0059329F">
        <w:tc>
          <w:tcPr>
            <w:tcW w:w="9363" w:type="dxa"/>
            <w:tcBorders>
              <w:top w:val="single" w:sz="1" w:space="0" w:color="000000"/>
              <w:left w:val="single" w:sz="1" w:space="0" w:color="000000"/>
              <w:bottom w:val="single" w:sz="1" w:space="0" w:color="000000"/>
              <w:right w:val="single" w:sz="1" w:space="0" w:color="000000"/>
            </w:tcBorders>
            <w:shd w:val="clear" w:color="auto" w:fill="auto"/>
          </w:tcPr>
          <w:p w:rsidR="00170E71" w:rsidRPr="0084464E" w:rsidRDefault="00170E71" w:rsidP="0059329F">
            <w:pPr>
              <w:tabs>
                <w:tab w:val="left" w:pos="-375"/>
              </w:tabs>
              <w:jc w:val="both"/>
              <w:rPr>
                <w:lang w:val="en-US"/>
              </w:rPr>
            </w:pPr>
            <w:r>
              <w:rPr>
                <w:color w:val="000000"/>
                <w:sz w:val="20"/>
                <w:szCs w:val="20"/>
                <w:lang w:val="en-US" w:eastAsia="ru-RU"/>
              </w:rPr>
              <w:t>usb_fill_int_urb(mouse-&gt;irq, dev, pipe, mouse→data, (maxp &gt; 8 ? 8 : maxp), usb_mouse_irq, mouse, endpoint-&gt;bInterval);</w:t>
            </w:r>
          </w:p>
        </w:tc>
      </w:tr>
    </w:tbl>
    <w:p w:rsidR="00170E71" w:rsidRDefault="00170E71" w:rsidP="00170E71">
      <w:pPr>
        <w:jc w:val="both"/>
      </w:pPr>
      <w:r w:rsidRPr="0084464E">
        <w:rPr>
          <w:color w:val="000000"/>
          <w:lang w:val="en-US" w:eastAsia="ru-RU"/>
        </w:rPr>
        <w:tab/>
      </w:r>
      <w:r>
        <w:rPr>
          <w:color w:val="000000"/>
          <w:lang w:eastAsia="ru-RU"/>
        </w:rPr>
        <w:t>Параметры:</w:t>
      </w:r>
    </w:p>
    <w:p w:rsidR="00170E71" w:rsidRDefault="00170E71" w:rsidP="00170E71">
      <w:pPr>
        <w:pStyle w:val="a0"/>
        <w:numPr>
          <w:ilvl w:val="0"/>
          <w:numId w:val="4"/>
        </w:numPr>
        <w:suppressAutoHyphens w:val="0"/>
        <w:ind w:left="0" w:firstLine="0"/>
        <w:jc w:val="both"/>
      </w:pPr>
      <w:r>
        <w:rPr>
          <w:color w:val="000000"/>
          <w:lang w:val="en-US" w:eastAsia="ru-RU"/>
        </w:rPr>
        <w:t>mouse</w:t>
      </w:r>
      <w:r>
        <w:rPr>
          <w:color w:val="000000"/>
          <w:lang w:eastAsia="ru-RU"/>
        </w:rPr>
        <w:t>-&gt;</w:t>
      </w:r>
      <w:r>
        <w:rPr>
          <w:color w:val="000000"/>
          <w:lang w:val="en-US" w:eastAsia="ru-RU"/>
        </w:rPr>
        <w:t>irq</w:t>
      </w:r>
      <w:r>
        <w:rPr>
          <w:color w:val="000000"/>
          <w:lang w:eastAsia="ru-RU"/>
        </w:rPr>
        <w:t xml:space="preserve"> – указатель на структуру </w:t>
      </w:r>
      <w:r>
        <w:rPr>
          <w:color w:val="000000"/>
          <w:lang w:val="en-US" w:eastAsia="ru-RU"/>
        </w:rPr>
        <w:t>urb</w:t>
      </w:r>
      <w:r>
        <w:rPr>
          <w:color w:val="000000"/>
          <w:lang w:eastAsia="ru-RU"/>
        </w:rPr>
        <w:t xml:space="preserve"> (</w:t>
      </w:r>
      <w:r>
        <w:rPr>
          <w:color w:val="000000"/>
          <w:lang w:val="en-US" w:eastAsia="ru-RU"/>
        </w:rPr>
        <w:t>USB</w:t>
      </w:r>
      <w:r>
        <w:rPr>
          <w:color w:val="000000"/>
          <w:lang w:eastAsia="ru-RU"/>
        </w:rPr>
        <w:t xml:space="preserve"> </w:t>
      </w:r>
      <w:r>
        <w:rPr>
          <w:color w:val="000000"/>
          <w:lang w:val="en-US" w:eastAsia="ru-RU"/>
        </w:rPr>
        <w:t>Request</w:t>
      </w:r>
      <w:r>
        <w:rPr>
          <w:color w:val="000000"/>
          <w:lang w:eastAsia="ru-RU"/>
        </w:rPr>
        <w:t xml:space="preserve"> </w:t>
      </w:r>
      <w:r>
        <w:rPr>
          <w:color w:val="000000"/>
          <w:lang w:val="en-US" w:eastAsia="ru-RU"/>
        </w:rPr>
        <w:t>Block</w:t>
      </w:r>
      <w:r>
        <w:rPr>
          <w:color w:val="000000"/>
          <w:lang w:eastAsia="ru-RU"/>
        </w:rPr>
        <w:t xml:space="preserve">) – структура для передачи и приема данных с </w:t>
      </w:r>
      <w:r>
        <w:rPr>
          <w:color w:val="000000"/>
          <w:lang w:val="en-US" w:eastAsia="ru-RU"/>
        </w:rPr>
        <w:t>USB</w:t>
      </w:r>
      <w:r>
        <w:rPr>
          <w:color w:val="000000"/>
          <w:lang w:eastAsia="ru-RU"/>
        </w:rPr>
        <w:t xml:space="preserve"> устройством;</w:t>
      </w:r>
    </w:p>
    <w:p w:rsidR="00170E71" w:rsidRDefault="00170E71" w:rsidP="00170E71">
      <w:pPr>
        <w:pStyle w:val="a0"/>
        <w:numPr>
          <w:ilvl w:val="0"/>
          <w:numId w:val="4"/>
        </w:numPr>
        <w:suppressAutoHyphens w:val="0"/>
        <w:ind w:left="0" w:firstLine="0"/>
        <w:jc w:val="both"/>
      </w:pPr>
      <w:r>
        <w:rPr>
          <w:color w:val="000000"/>
          <w:lang w:val="en-US" w:eastAsia="ru-RU"/>
        </w:rPr>
        <w:t xml:space="preserve">dev – </w:t>
      </w:r>
      <w:r>
        <w:rPr>
          <w:color w:val="000000"/>
          <w:lang w:eastAsia="ru-RU"/>
        </w:rPr>
        <w:t>указатель  на  usb_device</w:t>
      </w:r>
    </w:p>
    <w:p w:rsidR="00170E71" w:rsidRDefault="00170E71" w:rsidP="00170E71">
      <w:pPr>
        <w:pStyle w:val="a0"/>
        <w:numPr>
          <w:ilvl w:val="0"/>
          <w:numId w:val="4"/>
        </w:numPr>
        <w:suppressAutoHyphens w:val="0"/>
        <w:ind w:left="0" w:firstLine="0"/>
        <w:jc w:val="both"/>
      </w:pPr>
      <w:r>
        <w:rPr>
          <w:color w:val="000000"/>
          <w:lang w:val="en-US" w:eastAsia="ru-RU"/>
        </w:rPr>
        <w:t>pipe</w:t>
      </w:r>
      <w:r>
        <w:rPr>
          <w:color w:val="000000"/>
          <w:lang w:eastAsia="ru-RU"/>
        </w:rPr>
        <w:t xml:space="preserve"> – конкретный </w:t>
      </w:r>
      <w:r>
        <w:rPr>
          <w:color w:val="000000"/>
          <w:lang w:val="en-US" w:eastAsia="ru-RU"/>
        </w:rPr>
        <w:t>endpoint</w:t>
      </w:r>
      <w:r>
        <w:rPr>
          <w:color w:val="000000"/>
          <w:lang w:eastAsia="ru-RU"/>
        </w:rPr>
        <w:t xml:space="preserve">, к которому должен быть отправлен </w:t>
      </w:r>
      <w:r>
        <w:rPr>
          <w:color w:val="000000"/>
          <w:lang w:val="en-US" w:eastAsia="ru-RU"/>
        </w:rPr>
        <w:t>urb</w:t>
      </w:r>
      <w:r>
        <w:rPr>
          <w:color w:val="000000"/>
          <w:lang w:eastAsia="ru-RU"/>
        </w:rPr>
        <w:t>;</w:t>
      </w:r>
    </w:p>
    <w:p w:rsidR="00170E71" w:rsidRDefault="00170E71" w:rsidP="00170E71">
      <w:pPr>
        <w:pStyle w:val="a0"/>
        <w:numPr>
          <w:ilvl w:val="0"/>
          <w:numId w:val="4"/>
        </w:numPr>
        <w:suppressAutoHyphens w:val="0"/>
        <w:ind w:left="0" w:firstLine="0"/>
        <w:jc w:val="both"/>
      </w:pPr>
      <w:r>
        <w:rPr>
          <w:color w:val="000000"/>
          <w:lang w:val="en-US" w:eastAsia="ru-RU"/>
        </w:rPr>
        <w:t>mouse</w:t>
      </w:r>
      <w:r>
        <w:rPr>
          <w:color w:val="000000"/>
          <w:lang w:eastAsia="ru-RU"/>
        </w:rPr>
        <w:t>-&gt;</w:t>
      </w:r>
      <w:r>
        <w:rPr>
          <w:color w:val="000000"/>
          <w:lang w:val="en-US" w:eastAsia="ru-RU"/>
        </w:rPr>
        <w:t>data</w:t>
      </w:r>
      <w:r>
        <w:rPr>
          <w:color w:val="000000"/>
          <w:lang w:eastAsia="ru-RU"/>
        </w:rPr>
        <w:t xml:space="preserve"> – буфер, с которого поступают входящие данные или из которого забираются исходящие данные;</w:t>
      </w:r>
    </w:p>
    <w:p w:rsidR="00170E71" w:rsidRDefault="00170E71" w:rsidP="00170E71">
      <w:pPr>
        <w:pStyle w:val="a0"/>
        <w:numPr>
          <w:ilvl w:val="0"/>
          <w:numId w:val="4"/>
        </w:numPr>
        <w:suppressAutoHyphens w:val="0"/>
        <w:ind w:left="0" w:firstLine="0"/>
        <w:jc w:val="both"/>
      </w:pPr>
      <w:r>
        <w:rPr>
          <w:color w:val="000000"/>
          <w:lang w:eastAsia="ru-RU"/>
        </w:rPr>
        <w:t>(</w:t>
      </w:r>
      <w:proofErr w:type="gramStart"/>
      <w:r>
        <w:rPr>
          <w:color w:val="000000"/>
          <w:lang w:val="en-US" w:eastAsia="ru-RU"/>
        </w:rPr>
        <w:t>maxp</w:t>
      </w:r>
      <w:r>
        <w:rPr>
          <w:color w:val="000000"/>
          <w:lang w:eastAsia="ru-RU"/>
        </w:rPr>
        <w:t xml:space="preserve"> &gt;</w:t>
      </w:r>
      <w:proofErr w:type="gramEnd"/>
      <w:r>
        <w:rPr>
          <w:color w:val="000000"/>
          <w:lang w:eastAsia="ru-RU"/>
        </w:rPr>
        <w:t xml:space="preserve"> 8 ? </w:t>
      </w:r>
      <w:proofErr w:type="gramStart"/>
      <w:r>
        <w:rPr>
          <w:color w:val="000000"/>
          <w:lang w:eastAsia="ru-RU"/>
        </w:rPr>
        <w:t>8 :</w:t>
      </w:r>
      <w:proofErr w:type="gramEnd"/>
      <w:r>
        <w:rPr>
          <w:color w:val="000000"/>
          <w:lang w:eastAsia="ru-RU"/>
        </w:rPr>
        <w:t xml:space="preserve"> </w:t>
      </w:r>
      <w:r>
        <w:rPr>
          <w:color w:val="000000"/>
          <w:lang w:val="en-US" w:eastAsia="ru-RU"/>
        </w:rPr>
        <w:t>maxp</w:t>
      </w:r>
      <w:r>
        <w:rPr>
          <w:color w:val="000000"/>
          <w:lang w:eastAsia="ru-RU"/>
        </w:rPr>
        <w:t>) – длина буфера (предыдущее поле);</w:t>
      </w:r>
    </w:p>
    <w:p w:rsidR="00170E71" w:rsidRDefault="00170E71" w:rsidP="00170E71">
      <w:pPr>
        <w:pStyle w:val="a0"/>
        <w:numPr>
          <w:ilvl w:val="0"/>
          <w:numId w:val="4"/>
        </w:numPr>
        <w:suppressAutoHyphens w:val="0"/>
        <w:ind w:left="0" w:firstLine="0"/>
        <w:jc w:val="both"/>
      </w:pPr>
      <w:r>
        <w:rPr>
          <w:color w:val="000000"/>
          <w:lang w:val="en-US" w:eastAsia="ru-RU"/>
        </w:rPr>
        <w:t>usb</w:t>
      </w:r>
      <w:r>
        <w:rPr>
          <w:color w:val="000000"/>
          <w:lang w:eastAsia="ru-RU"/>
        </w:rPr>
        <w:t>_</w:t>
      </w:r>
      <w:r>
        <w:rPr>
          <w:color w:val="000000"/>
          <w:lang w:val="en-US" w:eastAsia="ru-RU"/>
        </w:rPr>
        <w:t>mouse</w:t>
      </w:r>
      <w:r>
        <w:rPr>
          <w:color w:val="000000"/>
          <w:lang w:eastAsia="ru-RU"/>
        </w:rPr>
        <w:t>_</w:t>
      </w:r>
      <w:r>
        <w:rPr>
          <w:color w:val="000000"/>
          <w:lang w:val="en-US" w:eastAsia="ru-RU"/>
        </w:rPr>
        <w:t>irq</w:t>
      </w:r>
      <w:r>
        <w:rPr>
          <w:color w:val="000000"/>
          <w:lang w:eastAsia="ru-RU"/>
        </w:rPr>
        <w:t xml:space="preserve"> – указатель на функцию-обработчик прерывания;</w:t>
      </w:r>
    </w:p>
    <w:p w:rsidR="00170E71" w:rsidRDefault="00170E71" w:rsidP="00170E71">
      <w:pPr>
        <w:pStyle w:val="a0"/>
        <w:numPr>
          <w:ilvl w:val="0"/>
          <w:numId w:val="4"/>
        </w:numPr>
        <w:suppressAutoHyphens w:val="0"/>
        <w:ind w:left="0" w:firstLine="0"/>
        <w:jc w:val="both"/>
      </w:pPr>
      <w:r>
        <w:rPr>
          <w:color w:val="000000"/>
          <w:lang w:val="en-US" w:eastAsia="ru-RU"/>
        </w:rPr>
        <w:t>mouse</w:t>
      </w:r>
      <w:r>
        <w:rPr>
          <w:color w:val="000000"/>
          <w:lang w:eastAsia="ru-RU"/>
        </w:rPr>
        <w:t xml:space="preserve"> – указатель на дополнительный объект;</w:t>
      </w:r>
    </w:p>
    <w:p w:rsidR="00170E71" w:rsidRDefault="00170E71" w:rsidP="00170E71">
      <w:pPr>
        <w:pStyle w:val="a0"/>
        <w:numPr>
          <w:ilvl w:val="0"/>
          <w:numId w:val="4"/>
        </w:numPr>
        <w:suppressAutoHyphens w:val="0"/>
        <w:ind w:left="0" w:firstLine="0"/>
        <w:jc w:val="both"/>
      </w:pPr>
      <w:proofErr w:type="gramStart"/>
      <w:r>
        <w:rPr>
          <w:color w:val="000000"/>
          <w:shd w:val="clear" w:color="auto" w:fill="FFFFFF"/>
          <w:lang w:val="en-US" w:eastAsia="ru-RU"/>
        </w:rPr>
        <w:t>endpoint</w:t>
      </w:r>
      <w:proofErr w:type="gramEnd"/>
      <w:r>
        <w:rPr>
          <w:color w:val="000000"/>
          <w:shd w:val="clear" w:color="auto" w:fill="FFFFFF"/>
          <w:lang w:val="en-US" w:eastAsia="ru-RU"/>
        </w:rPr>
        <w:t>-&gt;bInterval</w:t>
      </w:r>
      <w:r>
        <w:rPr>
          <w:color w:val="000000"/>
          <w:shd w:val="clear" w:color="auto" w:fill="FFFFFF"/>
          <w:lang w:eastAsia="ru-RU"/>
        </w:rPr>
        <w:t xml:space="preserve"> – заданный интервал. </w:t>
      </w:r>
    </w:p>
    <w:p w:rsidR="00170E71" w:rsidRDefault="00170E71" w:rsidP="00170E71">
      <w:pPr>
        <w:pStyle w:val="a0"/>
        <w:suppressAutoHyphens w:val="0"/>
        <w:ind w:left="-66"/>
      </w:pPr>
      <w:r>
        <w:tab/>
      </w:r>
      <w:r>
        <w:tab/>
        <w:t>Код драйвера:</w:t>
      </w:r>
    </w:p>
    <w:tbl>
      <w:tblPr>
        <w:tblStyle w:val="afc"/>
        <w:tblW w:w="0" w:type="auto"/>
        <w:tblInd w:w="-66" w:type="dxa"/>
        <w:tblLook w:val="04A0" w:firstRow="1" w:lastRow="0" w:firstColumn="1" w:lastColumn="0" w:noHBand="0" w:noVBand="1"/>
      </w:tblPr>
      <w:tblGrid>
        <w:gridCol w:w="9345"/>
      </w:tblGrid>
      <w:tr w:rsidR="00D355B5" w:rsidTr="00D355B5">
        <w:tc>
          <w:tcPr>
            <w:tcW w:w="9345" w:type="dxa"/>
          </w:tcPr>
          <w:p w:rsidR="00D355B5" w:rsidRDefault="00D355B5" w:rsidP="00D355B5">
            <w:pPr>
              <w:pStyle w:val="af4"/>
              <w:spacing w:line="240" w:lineRule="auto"/>
            </w:pPr>
            <w:r>
              <w:rPr>
                <w:sz w:val="20"/>
                <w:szCs w:val="20"/>
              </w:rPr>
              <w:t>#include &lt;linux/kernel.h&gt;</w:t>
            </w:r>
          </w:p>
          <w:p w:rsidR="00D355B5" w:rsidRDefault="00D355B5" w:rsidP="00D355B5">
            <w:pPr>
              <w:pStyle w:val="af4"/>
              <w:spacing w:line="240" w:lineRule="auto"/>
            </w:pPr>
            <w:r>
              <w:rPr>
                <w:sz w:val="20"/>
                <w:szCs w:val="20"/>
              </w:rPr>
              <w:t>#include &lt;linux/slab.h&gt;</w:t>
            </w:r>
          </w:p>
          <w:p w:rsidR="00D355B5" w:rsidRDefault="00D355B5" w:rsidP="00D355B5">
            <w:pPr>
              <w:pStyle w:val="af4"/>
              <w:spacing w:line="240" w:lineRule="auto"/>
            </w:pPr>
            <w:r>
              <w:rPr>
                <w:sz w:val="20"/>
                <w:szCs w:val="20"/>
              </w:rPr>
              <w:t>#include &lt;linux/module.h&gt;</w:t>
            </w:r>
          </w:p>
          <w:p w:rsidR="00D355B5" w:rsidRDefault="00D355B5" w:rsidP="00D355B5">
            <w:pPr>
              <w:pStyle w:val="af4"/>
              <w:spacing w:line="240" w:lineRule="auto"/>
            </w:pPr>
            <w:r>
              <w:rPr>
                <w:sz w:val="20"/>
                <w:szCs w:val="20"/>
              </w:rPr>
              <w:t>#include &lt;linux/init.h&gt;</w:t>
            </w:r>
          </w:p>
          <w:p w:rsidR="00D355B5" w:rsidRPr="0084464E" w:rsidRDefault="00D355B5" w:rsidP="00D355B5">
            <w:pPr>
              <w:pStyle w:val="af4"/>
              <w:spacing w:line="240" w:lineRule="auto"/>
              <w:rPr>
                <w:lang w:val="en-US"/>
              </w:rPr>
            </w:pPr>
            <w:r w:rsidRPr="0084464E">
              <w:rPr>
                <w:sz w:val="20"/>
                <w:szCs w:val="20"/>
                <w:lang w:val="en-US"/>
              </w:rPr>
              <w:t>#include &lt;linux/usb/input.h&gt;</w:t>
            </w:r>
          </w:p>
          <w:p w:rsidR="00D355B5" w:rsidRPr="0084464E" w:rsidRDefault="00D355B5" w:rsidP="00D355B5">
            <w:pPr>
              <w:pStyle w:val="af4"/>
              <w:spacing w:line="240" w:lineRule="auto"/>
              <w:rPr>
                <w:lang w:val="en-US"/>
              </w:rPr>
            </w:pPr>
            <w:r w:rsidRPr="0084464E">
              <w:rPr>
                <w:sz w:val="20"/>
                <w:szCs w:val="20"/>
                <w:lang w:val="en-US"/>
              </w:rPr>
              <w:t>#include &lt;linux/hid.h&gt;</w:t>
            </w:r>
          </w:p>
          <w:p w:rsidR="00D355B5" w:rsidRPr="0084464E" w:rsidRDefault="00D355B5" w:rsidP="00D355B5">
            <w:pPr>
              <w:pStyle w:val="af4"/>
              <w:spacing w:line="240" w:lineRule="auto"/>
              <w:rPr>
                <w:lang w:val="en-US"/>
              </w:rPr>
            </w:pPr>
            <w:r w:rsidRPr="0084464E">
              <w:rPr>
                <w:sz w:val="20"/>
                <w:szCs w:val="20"/>
                <w:lang w:val="en-US"/>
              </w:rPr>
              <w:t>#include &lt;linux/fs.h&gt;</w:t>
            </w:r>
          </w:p>
          <w:p w:rsidR="00D355B5" w:rsidRPr="0084464E" w:rsidRDefault="00D355B5" w:rsidP="00D355B5">
            <w:pPr>
              <w:pStyle w:val="af4"/>
              <w:spacing w:line="240" w:lineRule="auto"/>
              <w:rPr>
                <w:lang w:val="en-US"/>
              </w:rPr>
            </w:pPr>
            <w:r w:rsidRPr="0084464E">
              <w:rPr>
                <w:sz w:val="20"/>
                <w:szCs w:val="20"/>
                <w:lang w:val="en-US"/>
              </w:rPr>
              <w:t>#include &lt;asm/segment.h&gt;</w:t>
            </w:r>
          </w:p>
          <w:p w:rsidR="00D355B5" w:rsidRPr="0084464E" w:rsidRDefault="00D355B5" w:rsidP="00D355B5">
            <w:pPr>
              <w:pStyle w:val="af4"/>
              <w:spacing w:line="240" w:lineRule="auto"/>
              <w:rPr>
                <w:lang w:val="en-US"/>
              </w:rPr>
            </w:pPr>
            <w:r w:rsidRPr="0084464E">
              <w:rPr>
                <w:sz w:val="20"/>
                <w:szCs w:val="20"/>
                <w:lang w:val="en-US"/>
              </w:rPr>
              <w:t>#include &lt;asm/uaccess.h&gt;</w:t>
            </w:r>
          </w:p>
          <w:p w:rsidR="00D355B5" w:rsidRPr="0084464E" w:rsidRDefault="00D355B5" w:rsidP="00D355B5">
            <w:pPr>
              <w:pStyle w:val="af4"/>
              <w:spacing w:line="240" w:lineRule="auto"/>
              <w:rPr>
                <w:lang w:val="en-US"/>
              </w:rPr>
            </w:pPr>
            <w:r w:rsidRPr="0084464E">
              <w:rPr>
                <w:sz w:val="20"/>
                <w:szCs w:val="20"/>
                <w:lang w:val="en-US"/>
              </w:rPr>
              <w:t>#include &lt;linux/buffer_head.h&gt;</w:t>
            </w:r>
          </w:p>
          <w:p w:rsidR="00D355B5" w:rsidRPr="0084464E" w:rsidRDefault="00D355B5" w:rsidP="00D355B5">
            <w:pPr>
              <w:pStyle w:val="af4"/>
              <w:spacing w:line="240" w:lineRule="auto"/>
              <w:rPr>
                <w:lang w:val="en-US"/>
              </w:rPr>
            </w:pPr>
            <w:r w:rsidRPr="0084464E">
              <w:rPr>
                <w:sz w:val="20"/>
                <w:szCs w:val="20"/>
                <w:lang w:val="en-US"/>
              </w:rPr>
              <w:t>#include &lt;linux/device.h&gt;</w:t>
            </w:r>
          </w:p>
          <w:p w:rsidR="00D355B5" w:rsidRPr="0084464E" w:rsidRDefault="00D355B5" w:rsidP="00D355B5">
            <w:pPr>
              <w:pStyle w:val="af4"/>
              <w:spacing w:line="240" w:lineRule="auto"/>
              <w:rPr>
                <w:lang w:val="en-US"/>
              </w:rPr>
            </w:pPr>
            <w:r w:rsidRPr="0084464E">
              <w:rPr>
                <w:sz w:val="20"/>
                <w:szCs w:val="20"/>
                <w:lang w:val="en-US"/>
              </w:rPr>
              <w:t>#include &lt;linux/cdev.h&gt;</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 xml:space="preserve">#define DRIVER_AUTHOR "Fomina </w:t>
            </w:r>
            <w:r>
              <w:rPr>
                <w:sz w:val="20"/>
                <w:szCs w:val="20"/>
                <w:lang w:val="en-US"/>
              </w:rPr>
              <w:t>Nikita</w:t>
            </w:r>
            <w:r w:rsidRPr="0084464E">
              <w:rPr>
                <w:sz w:val="20"/>
                <w:szCs w:val="20"/>
                <w:lang w:val="en-US"/>
              </w:rPr>
              <w:t>"</w:t>
            </w:r>
          </w:p>
          <w:p w:rsidR="00D355B5" w:rsidRPr="0084464E" w:rsidRDefault="00D355B5" w:rsidP="00D355B5">
            <w:pPr>
              <w:pStyle w:val="af4"/>
              <w:spacing w:line="240" w:lineRule="auto"/>
              <w:rPr>
                <w:lang w:val="en-US"/>
              </w:rPr>
            </w:pPr>
            <w:r w:rsidRPr="0084464E">
              <w:rPr>
                <w:sz w:val="20"/>
                <w:szCs w:val="20"/>
                <w:lang w:val="en-US"/>
              </w:rPr>
              <w:t>#define DRIVER_LICENSE "GPL"</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MODULE_AUTHOR(DRIVER_AUTHOR);</w:t>
            </w:r>
          </w:p>
          <w:p w:rsidR="00D355B5" w:rsidRPr="0084464E" w:rsidRDefault="00D355B5" w:rsidP="00D355B5">
            <w:pPr>
              <w:pStyle w:val="af4"/>
              <w:spacing w:line="240" w:lineRule="auto"/>
              <w:rPr>
                <w:lang w:val="en-US"/>
              </w:rPr>
            </w:pPr>
            <w:r w:rsidRPr="0084464E">
              <w:rPr>
                <w:sz w:val="20"/>
                <w:szCs w:val="20"/>
                <w:lang w:val="en-US"/>
              </w:rPr>
              <w:t>MODULE_LICENSE(DRIVER_LICENSE);</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static int btn_right_counter = 0;</w:t>
            </w:r>
          </w:p>
          <w:p w:rsidR="00D355B5" w:rsidRPr="0084464E" w:rsidRDefault="00D355B5" w:rsidP="00D355B5">
            <w:pPr>
              <w:pStyle w:val="af4"/>
              <w:spacing w:line="240" w:lineRule="auto"/>
              <w:rPr>
                <w:lang w:val="en-US"/>
              </w:rPr>
            </w:pPr>
            <w:r w:rsidRPr="0084464E">
              <w:rPr>
                <w:sz w:val="20"/>
                <w:szCs w:val="20"/>
                <w:lang w:val="en-US"/>
              </w:rPr>
              <w:t>static int btn_left_counter = 0;</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struct usb_mouse {</w:t>
            </w:r>
          </w:p>
          <w:p w:rsidR="00D355B5" w:rsidRPr="0084464E" w:rsidRDefault="00D355B5" w:rsidP="00D355B5">
            <w:pPr>
              <w:pStyle w:val="af4"/>
              <w:spacing w:line="240" w:lineRule="auto"/>
              <w:rPr>
                <w:lang w:val="en-US"/>
              </w:rPr>
            </w:pPr>
            <w:r w:rsidRPr="0084464E">
              <w:rPr>
                <w:sz w:val="20"/>
                <w:szCs w:val="20"/>
                <w:lang w:val="en-US"/>
              </w:rPr>
              <w:tab/>
              <w:t>char name[128];</w:t>
            </w:r>
          </w:p>
          <w:p w:rsidR="00D355B5" w:rsidRPr="0084464E" w:rsidRDefault="00D355B5" w:rsidP="00D355B5">
            <w:pPr>
              <w:pStyle w:val="af4"/>
              <w:spacing w:line="240" w:lineRule="auto"/>
              <w:rPr>
                <w:lang w:val="en-US"/>
              </w:rPr>
            </w:pPr>
            <w:r w:rsidRPr="0084464E">
              <w:rPr>
                <w:sz w:val="20"/>
                <w:szCs w:val="20"/>
                <w:lang w:val="en-US"/>
              </w:rPr>
              <w:tab/>
              <w:t>char phys[64];</w:t>
            </w:r>
          </w:p>
          <w:p w:rsidR="00D355B5" w:rsidRPr="0084464E" w:rsidRDefault="00D355B5" w:rsidP="00D355B5">
            <w:pPr>
              <w:pStyle w:val="af4"/>
              <w:spacing w:line="240" w:lineRule="auto"/>
              <w:rPr>
                <w:lang w:val="en-US"/>
              </w:rPr>
            </w:pPr>
            <w:r w:rsidRPr="0084464E">
              <w:rPr>
                <w:sz w:val="20"/>
                <w:szCs w:val="20"/>
                <w:lang w:val="en-US"/>
              </w:rPr>
              <w:tab/>
              <w:t>struct usb_device *usbdev;</w:t>
            </w:r>
          </w:p>
          <w:p w:rsidR="00D355B5" w:rsidRPr="0084464E" w:rsidRDefault="00D355B5" w:rsidP="00D355B5">
            <w:pPr>
              <w:pStyle w:val="af4"/>
              <w:spacing w:line="240" w:lineRule="auto"/>
              <w:rPr>
                <w:lang w:val="en-US"/>
              </w:rPr>
            </w:pPr>
            <w:r w:rsidRPr="0084464E">
              <w:rPr>
                <w:sz w:val="20"/>
                <w:szCs w:val="20"/>
                <w:lang w:val="en-US"/>
              </w:rPr>
              <w:tab/>
              <w:t>struct input_dev *dev;</w:t>
            </w:r>
          </w:p>
          <w:p w:rsidR="00D355B5" w:rsidRPr="0084464E" w:rsidRDefault="00D355B5" w:rsidP="00D355B5">
            <w:pPr>
              <w:pStyle w:val="af4"/>
              <w:spacing w:line="240" w:lineRule="auto"/>
              <w:rPr>
                <w:lang w:val="en-US"/>
              </w:rPr>
            </w:pPr>
            <w:r w:rsidRPr="0084464E">
              <w:rPr>
                <w:sz w:val="20"/>
                <w:szCs w:val="20"/>
                <w:lang w:val="en-US"/>
              </w:rPr>
              <w:tab/>
              <w:t>struct urb *irq;</w:t>
            </w:r>
          </w:p>
          <w:p w:rsidR="00D355B5" w:rsidRPr="0084464E" w:rsidRDefault="00D355B5" w:rsidP="00D355B5">
            <w:pPr>
              <w:pStyle w:val="af4"/>
              <w:spacing w:line="240" w:lineRule="auto"/>
              <w:rPr>
                <w:lang w:val="en-US"/>
              </w:rPr>
            </w:pPr>
            <w:r w:rsidRPr="0084464E">
              <w:rPr>
                <w:sz w:val="20"/>
                <w:szCs w:val="20"/>
                <w:lang w:val="en-US"/>
              </w:rPr>
              <w:tab/>
              <w:t>signed char *data;</w:t>
            </w:r>
          </w:p>
          <w:p w:rsidR="00D355B5" w:rsidRPr="0084464E" w:rsidRDefault="00D355B5" w:rsidP="00D355B5">
            <w:pPr>
              <w:pStyle w:val="af4"/>
              <w:spacing w:line="240" w:lineRule="auto"/>
              <w:rPr>
                <w:lang w:val="en-US"/>
              </w:rPr>
            </w:pPr>
            <w:r w:rsidRPr="0084464E">
              <w:rPr>
                <w:sz w:val="20"/>
                <w:szCs w:val="20"/>
                <w:lang w:val="en-US"/>
              </w:rPr>
              <w:tab/>
              <w:t>dma_addr_t data_dma;</w:t>
            </w:r>
          </w:p>
          <w:p w:rsidR="00D355B5" w:rsidRPr="0084464E" w:rsidRDefault="00D355B5" w:rsidP="00D355B5">
            <w:pPr>
              <w:pStyle w:val="af4"/>
              <w:spacing w:line="240" w:lineRule="auto"/>
              <w:rPr>
                <w:lang w:val="en-US"/>
              </w:rPr>
            </w:pPr>
            <w:r w:rsidRPr="0084464E">
              <w:rPr>
                <w:sz w:val="20"/>
                <w:szCs w:val="20"/>
                <w:lang w:val="en-US"/>
              </w:rPr>
              <w:t>};</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w:t>
            </w:r>
            <w:r>
              <w:rPr>
                <w:sz w:val="20"/>
                <w:szCs w:val="20"/>
              </w:rPr>
              <w:t>функция</w:t>
            </w:r>
            <w:r w:rsidRPr="0084464E">
              <w:rPr>
                <w:sz w:val="20"/>
                <w:szCs w:val="20"/>
                <w:lang w:val="en-US"/>
              </w:rPr>
              <w:t xml:space="preserve"> </w:t>
            </w:r>
            <w:r>
              <w:rPr>
                <w:sz w:val="20"/>
                <w:szCs w:val="20"/>
              </w:rPr>
              <w:t>обработки</w:t>
            </w:r>
            <w:r w:rsidRPr="0084464E">
              <w:rPr>
                <w:sz w:val="20"/>
                <w:szCs w:val="20"/>
                <w:lang w:val="en-US"/>
              </w:rPr>
              <w:t xml:space="preserve"> </w:t>
            </w:r>
            <w:r>
              <w:rPr>
                <w:sz w:val="20"/>
                <w:szCs w:val="20"/>
              </w:rPr>
              <w:t>прерывания</w:t>
            </w:r>
            <w:r w:rsidRPr="0084464E">
              <w:rPr>
                <w:sz w:val="20"/>
                <w:szCs w:val="20"/>
                <w:lang w:val="en-US"/>
              </w:rPr>
              <w:t>*/</w:t>
            </w:r>
          </w:p>
          <w:p w:rsidR="00D355B5" w:rsidRPr="0084464E" w:rsidRDefault="00D355B5" w:rsidP="00D355B5">
            <w:pPr>
              <w:pStyle w:val="af4"/>
              <w:spacing w:line="240" w:lineRule="auto"/>
              <w:rPr>
                <w:lang w:val="en-US"/>
              </w:rPr>
            </w:pPr>
            <w:r w:rsidRPr="0084464E">
              <w:rPr>
                <w:sz w:val="20"/>
                <w:szCs w:val="20"/>
                <w:lang w:val="en-US"/>
              </w:rPr>
              <w:lastRenderedPageBreak/>
              <w:t>static void usb_mouse_irq(struct urb *urb)</w:t>
            </w:r>
          </w:p>
          <w:p w:rsidR="00D355B5" w:rsidRPr="0084464E" w:rsidRDefault="00D355B5" w:rsidP="00D355B5">
            <w:pPr>
              <w:pStyle w:val="af4"/>
              <w:spacing w:line="240" w:lineRule="auto"/>
              <w:rPr>
                <w:lang w:val="en-US"/>
              </w:rPr>
            </w:pPr>
            <w:r w:rsidRPr="0084464E">
              <w:rPr>
                <w:sz w:val="20"/>
                <w:szCs w:val="20"/>
                <w:lang w:val="en-US"/>
              </w:rPr>
              <w:t>{</w:t>
            </w:r>
          </w:p>
          <w:p w:rsidR="00D355B5" w:rsidRPr="0084464E" w:rsidRDefault="00D355B5" w:rsidP="00D355B5">
            <w:pPr>
              <w:pStyle w:val="af4"/>
              <w:spacing w:line="240" w:lineRule="auto"/>
              <w:rPr>
                <w:lang w:val="en-US"/>
              </w:rPr>
            </w:pPr>
            <w:r w:rsidRPr="0084464E">
              <w:rPr>
                <w:sz w:val="20"/>
                <w:szCs w:val="20"/>
                <w:lang w:val="en-US"/>
              </w:rPr>
              <w:tab/>
              <w:t>struct usb_mouse *mouse = urb-&gt;context;</w:t>
            </w:r>
          </w:p>
          <w:p w:rsidR="00D355B5" w:rsidRPr="0084464E" w:rsidRDefault="00D355B5" w:rsidP="00D355B5">
            <w:pPr>
              <w:pStyle w:val="af4"/>
              <w:spacing w:line="240" w:lineRule="auto"/>
              <w:rPr>
                <w:lang w:val="en-US"/>
              </w:rPr>
            </w:pPr>
            <w:r w:rsidRPr="0084464E">
              <w:rPr>
                <w:sz w:val="20"/>
                <w:szCs w:val="20"/>
                <w:lang w:val="en-US"/>
              </w:rPr>
              <w:tab/>
              <w:t>signed char *data = mouse-&gt;data;</w:t>
            </w:r>
          </w:p>
          <w:p w:rsidR="00D355B5" w:rsidRPr="0084464E" w:rsidRDefault="00D355B5" w:rsidP="00D355B5">
            <w:pPr>
              <w:pStyle w:val="af4"/>
              <w:spacing w:line="240" w:lineRule="auto"/>
              <w:rPr>
                <w:lang w:val="en-US"/>
              </w:rPr>
            </w:pPr>
            <w:r w:rsidRPr="0084464E">
              <w:rPr>
                <w:sz w:val="20"/>
                <w:szCs w:val="20"/>
                <w:lang w:val="en-US"/>
              </w:rPr>
              <w:tab/>
              <w:t>struct input_dev *dev = mouse-&gt;dev;</w:t>
            </w:r>
          </w:p>
          <w:p w:rsidR="00D355B5" w:rsidRPr="0084464E" w:rsidRDefault="00D355B5" w:rsidP="00D355B5">
            <w:pPr>
              <w:pStyle w:val="af4"/>
              <w:spacing w:line="240" w:lineRule="auto"/>
              <w:rPr>
                <w:lang w:val="en-US"/>
              </w:rPr>
            </w:pPr>
            <w:r w:rsidRPr="0084464E">
              <w:rPr>
                <w:sz w:val="20"/>
                <w:szCs w:val="20"/>
                <w:lang w:val="en-US"/>
              </w:rPr>
              <w:tab/>
              <w:t>int status;</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ab/>
              <w:t>switch (urb-&gt;status) {</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t>case 0:</w:t>
            </w:r>
            <w:r w:rsidRPr="0084464E">
              <w:rPr>
                <w:sz w:val="20"/>
                <w:szCs w:val="20"/>
                <w:lang w:val="en-US"/>
              </w:rPr>
              <w:tab/>
            </w:r>
            <w:r w:rsidRPr="0084464E">
              <w:rPr>
                <w:sz w:val="20"/>
                <w:szCs w:val="20"/>
                <w:lang w:val="en-US"/>
              </w:rPr>
              <w:tab/>
            </w:r>
            <w:r w:rsidRPr="0084464E">
              <w:rPr>
                <w:sz w:val="20"/>
                <w:szCs w:val="20"/>
                <w:lang w:val="en-US"/>
              </w:rPr>
              <w:tab/>
              <w:t>// success</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r>
            <w:r w:rsidRPr="0084464E">
              <w:rPr>
                <w:sz w:val="20"/>
                <w:szCs w:val="20"/>
                <w:lang w:val="en-US"/>
              </w:rPr>
              <w:tab/>
              <w:t>break;</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t>case -ECONNRESET:</w:t>
            </w:r>
            <w:r w:rsidRPr="0084464E">
              <w:rPr>
                <w:sz w:val="20"/>
                <w:szCs w:val="20"/>
                <w:lang w:val="en-US"/>
              </w:rPr>
              <w:tab/>
              <w:t>// unlink</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t>case -ENOENT:</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t>case -ESHUTDOWN:</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r>
            <w:r w:rsidRPr="0084464E">
              <w:rPr>
                <w:sz w:val="20"/>
                <w:szCs w:val="20"/>
                <w:lang w:val="en-US"/>
              </w:rPr>
              <w:tab/>
              <w:t>return;</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t>// -EPIPE:  should clear the halt</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t>default:</w:t>
            </w:r>
            <w:r w:rsidRPr="0084464E">
              <w:rPr>
                <w:sz w:val="20"/>
                <w:szCs w:val="20"/>
                <w:lang w:val="en-US"/>
              </w:rPr>
              <w:tab/>
            </w:r>
            <w:r w:rsidRPr="0084464E">
              <w:rPr>
                <w:sz w:val="20"/>
                <w:szCs w:val="20"/>
                <w:lang w:val="en-US"/>
              </w:rPr>
              <w:tab/>
              <w:t>// error</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r>
            <w:r w:rsidRPr="0084464E">
              <w:rPr>
                <w:sz w:val="20"/>
                <w:szCs w:val="20"/>
                <w:lang w:val="en-US"/>
              </w:rPr>
              <w:tab/>
              <w:t>goto resubmit;</w:t>
            </w:r>
          </w:p>
          <w:p w:rsidR="00D355B5" w:rsidRPr="0084464E" w:rsidRDefault="00D355B5" w:rsidP="00D355B5">
            <w:pPr>
              <w:pStyle w:val="af4"/>
              <w:spacing w:line="240" w:lineRule="auto"/>
              <w:rPr>
                <w:lang w:val="en-US"/>
              </w:rPr>
            </w:pPr>
            <w:r w:rsidRPr="0084464E">
              <w:rPr>
                <w:sz w:val="20"/>
                <w:szCs w:val="20"/>
                <w:lang w:val="en-US"/>
              </w:rPr>
              <w:tab/>
              <w:t>}</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ab/>
              <w:t>/*</w:t>
            </w:r>
          </w:p>
          <w:p w:rsidR="00D355B5" w:rsidRPr="0084464E" w:rsidRDefault="00D355B5" w:rsidP="00D355B5">
            <w:pPr>
              <w:pStyle w:val="af4"/>
              <w:spacing w:line="240" w:lineRule="auto"/>
              <w:rPr>
                <w:lang w:val="en-US"/>
              </w:rPr>
            </w:pPr>
            <w:r w:rsidRPr="0084464E">
              <w:rPr>
                <w:sz w:val="20"/>
                <w:szCs w:val="20"/>
                <w:lang w:val="en-US"/>
              </w:rPr>
              <w:tab/>
              <w:t>input_report_key(dev, BTN_LEFT,   data[1] &amp; 0x01);</w:t>
            </w:r>
          </w:p>
          <w:p w:rsidR="00D355B5" w:rsidRPr="0084464E" w:rsidRDefault="00D355B5" w:rsidP="00D355B5">
            <w:pPr>
              <w:pStyle w:val="af4"/>
              <w:spacing w:line="240" w:lineRule="auto"/>
              <w:rPr>
                <w:lang w:val="en-US"/>
              </w:rPr>
            </w:pPr>
            <w:r w:rsidRPr="0084464E">
              <w:rPr>
                <w:sz w:val="20"/>
                <w:szCs w:val="20"/>
                <w:lang w:val="en-US"/>
              </w:rPr>
              <w:tab/>
              <w:t>input_report_key(dev, BTN_RIGHT,  data[1] &amp; 0x02);</w:t>
            </w:r>
          </w:p>
          <w:p w:rsidR="00D355B5" w:rsidRPr="0084464E" w:rsidRDefault="00D355B5" w:rsidP="00D355B5">
            <w:pPr>
              <w:pStyle w:val="af4"/>
              <w:spacing w:line="240" w:lineRule="auto"/>
              <w:rPr>
                <w:lang w:val="en-US"/>
              </w:rPr>
            </w:pPr>
            <w:r w:rsidRPr="0084464E">
              <w:rPr>
                <w:sz w:val="20"/>
                <w:szCs w:val="20"/>
                <w:lang w:val="en-US"/>
              </w:rPr>
              <w:tab/>
              <w:t>input_report_key(dev, BTN_MIDDLE, data[1] &amp; 0x04);</w:t>
            </w:r>
          </w:p>
          <w:p w:rsidR="00D355B5" w:rsidRPr="0084464E" w:rsidRDefault="00D355B5" w:rsidP="00D355B5">
            <w:pPr>
              <w:pStyle w:val="af4"/>
              <w:spacing w:line="240" w:lineRule="auto"/>
              <w:rPr>
                <w:lang w:val="en-US"/>
              </w:rPr>
            </w:pPr>
            <w:r w:rsidRPr="0084464E">
              <w:rPr>
                <w:sz w:val="20"/>
                <w:szCs w:val="20"/>
                <w:lang w:val="en-US"/>
              </w:rPr>
              <w:tab/>
              <w:t>input_report_key(dev, BTN_SIDE,   data[1] &amp; 0x08);</w:t>
            </w:r>
          </w:p>
          <w:p w:rsidR="00D355B5" w:rsidRPr="0084464E" w:rsidRDefault="00D355B5" w:rsidP="00D355B5">
            <w:pPr>
              <w:pStyle w:val="af4"/>
              <w:spacing w:line="240" w:lineRule="auto"/>
              <w:rPr>
                <w:lang w:val="en-US"/>
              </w:rPr>
            </w:pPr>
            <w:r w:rsidRPr="0084464E">
              <w:rPr>
                <w:sz w:val="20"/>
                <w:szCs w:val="20"/>
                <w:lang w:val="en-US"/>
              </w:rPr>
              <w:tab/>
              <w:t>input_report_key(dev, BTN_EXTRA,  data[1] &amp; 0x10);</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ab/>
              <w:t>input_report_rel(dev, REL_X,     data[2]); // In example data[1]</w:t>
            </w:r>
          </w:p>
          <w:p w:rsidR="00D355B5" w:rsidRPr="0084464E" w:rsidRDefault="00D355B5" w:rsidP="00D355B5">
            <w:pPr>
              <w:pStyle w:val="af4"/>
              <w:spacing w:line="240" w:lineRule="auto"/>
              <w:rPr>
                <w:lang w:val="en-US"/>
              </w:rPr>
            </w:pPr>
            <w:r w:rsidRPr="0084464E">
              <w:rPr>
                <w:sz w:val="20"/>
                <w:szCs w:val="20"/>
                <w:lang w:val="en-US"/>
              </w:rPr>
              <w:tab/>
              <w:t>input_report_rel(dev, REL_Y,     data[3]); // In example data[2]</w:t>
            </w:r>
          </w:p>
          <w:p w:rsidR="00D355B5" w:rsidRPr="0084464E" w:rsidRDefault="00D355B5" w:rsidP="00D355B5">
            <w:pPr>
              <w:pStyle w:val="af4"/>
              <w:spacing w:line="240" w:lineRule="auto"/>
              <w:rPr>
                <w:lang w:val="en-US"/>
              </w:rPr>
            </w:pPr>
            <w:r w:rsidRPr="0084464E">
              <w:rPr>
                <w:sz w:val="20"/>
                <w:szCs w:val="20"/>
                <w:lang w:val="en-US"/>
              </w:rPr>
              <w:tab/>
              <w:t>input_report_rel(dev, REL_WHEEL, data[0]); // In example data[3]</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ab/>
              <w:t>//There is problem with y and wheel</w:t>
            </w:r>
          </w:p>
          <w:p w:rsidR="00D355B5" w:rsidRPr="0084464E" w:rsidRDefault="00D355B5" w:rsidP="00D355B5">
            <w:pPr>
              <w:pStyle w:val="af4"/>
              <w:spacing w:line="240" w:lineRule="auto"/>
              <w:rPr>
                <w:lang w:val="en-US"/>
              </w:rPr>
            </w:pPr>
            <w:r w:rsidRPr="0084464E">
              <w:rPr>
                <w:sz w:val="20"/>
                <w:szCs w:val="20"/>
                <w:lang w:val="en-US"/>
              </w:rPr>
              <w:tab/>
              <w:t>input_sync(dev);</w:t>
            </w:r>
          </w:p>
          <w:p w:rsidR="00D355B5" w:rsidRPr="0084464E" w:rsidRDefault="00D355B5" w:rsidP="00D355B5">
            <w:pPr>
              <w:pStyle w:val="af4"/>
              <w:spacing w:line="240" w:lineRule="auto"/>
              <w:rPr>
                <w:lang w:val="en-US"/>
              </w:rPr>
            </w:pPr>
            <w:r w:rsidRPr="0084464E">
              <w:rPr>
                <w:sz w:val="20"/>
                <w:szCs w:val="20"/>
                <w:lang w:val="en-US"/>
              </w:rPr>
              <w:tab/>
              <w:t>*/</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ab/>
              <w:t>status = usb_submit_urb (urb, GFP_ATOMIC);</w:t>
            </w:r>
          </w:p>
          <w:p w:rsidR="00D355B5" w:rsidRPr="0084464E" w:rsidRDefault="00D355B5" w:rsidP="00D355B5">
            <w:pPr>
              <w:pStyle w:val="af4"/>
              <w:spacing w:line="240" w:lineRule="auto"/>
              <w:rPr>
                <w:lang w:val="en-US"/>
              </w:rPr>
            </w:pPr>
            <w:r w:rsidRPr="0084464E">
              <w:rPr>
                <w:sz w:val="20"/>
                <w:szCs w:val="20"/>
                <w:lang w:val="en-US"/>
              </w:rPr>
              <w:tab/>
              <w:t>if(!(data[1] &amp; 0x01) &amp;&amp; !(data[1] &amp; 0x02)) { // In example were data[0], in real data[1]</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t>pr_info("Other action!\n");</w:t>
            </w:r>
          </w:p>
          <w:p w:rsidR="00D355B5" w:rsidRPr="0084464E" w:rsidRDefault="00D355B5" w:rsidP="00D355B5">
            <w:pPr>
              <w:pStyle w:val="af4"/>
              <w:spacing w:line="240" w:lineRule="auto"/>
              <w:rPr>
                <w:lang w:val="en-US"/>
              </w:rPr>
            </w:pPr>
            <w:r w:rsidRPr="0084464E">
              <w:rPr>
                <w:sz w:val="20"/>
                <w:szCs w:val="20"/>
                <w:lang w:val="en-US"/>
              </w:rPr>
              <w:tab/>
              <w:t>}</w:t>
            </w:r>
          </w:p>
          <w:p w:rsidR="00D355B5" w:rsidRPr="0084464E" w:rsidRDefault="00D355B5" w:rsidP="00D355B5">
            <w:pPr>
              <w:pStyle w:val="af4"/>
              <w:spacing w:line="240" w:lineRule="auto"/>
              <w:rPr>
                <w:lang w:val="en-US"/>
              </w:rPr>
            </w:pPr>
            <w:r w:rsidRPr="0084464E">
              <w:rPr>
                <w:sz w:val="20"/>
                <w:szCs w:val="20"/>
                <w:lang w:val="en-US"/>
              </w:rPr>
              <w:tab/>
              <w:t>else if(data[1] &amp; 0x01) {</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t>pr_info("Left mouse button clicked!\n");</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t>btn_left_counter++;</w:t>
            </w:r>
          </w:p>
          <w:p w:rsidR="00D355B5" w:rsidRPr="0084464E" w:rsidRDefault="00D355B5" w:rsidP="00D355B5">
            <w:pPr>
              <w:pStyle w:val="af4"/>
              <w:spacing w:line="240" w:lineRule="auto"/>
              <w:rPr>
                <w:lang w:val="en-US"/>
              </w:rPr>
            </w:pPr>
            <w:r w:rsidRPr="0084464E">
              <w:rPr>
                <w:sz w:val="20"/>
                <w:szCs w:val="20"/>
                <w:lang w:val="en-US"/>
              </w:rPr>
              <w:tab/>
              <w:t>}</w:t>
            </w:r>
          </w:p>
          <w:p w:rsidR="00D355B5" w:rsidRPr="0084464E" w:rsidRDefault="00D355B5" w:rsidP="00D355B5">
            <w:pPr>
              <w:pStyle w:val="af4"/>
              <w:spacing w:line="240" w:lineRule="auto"/>
              <w:rPr>
                <w:lang w:val="en-US"/>
              </w:rPr>
            </w:pPr>
            <w:r w:rsidRPr="0084464E">
              <w:rPr>
                <w:sz w:val="20"/>
                <w:szCs w:val="20"/>
                <w:lang w:val="en-US"/>
              </w:rPr>
              <w:tab/>
              <w:t>else if(data[1] &amp; 0x02) {</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t>pr_info("Right mouse button clicked!\n");</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t>btn_right_counter++;</w:t>
            </w:r>
          </w:p>
          <w:p w:rsidR="00D355B5" w:rsidRPr="0084464E" w:rsidRDefault="00D355B5" w:rsidP="00D355B5">
            <w:pPr>
              <w:pStyle w:val="af4"/>
              <w:spacing w:line="240" w:lineRule="auto"/>
              <w:rPr>
                <w:lang w:val="en-US"/>
              </w:rPr>
            </w:pPr>
            <w:r w:rsidRPr="0084464E">
              <w:rPr>
                <w:sz w:val="20"/>
                <w:szCs w:val="20"/>
                <w:lang w:val="en-US"/>
              </w:rPr>
              <w:tab/>
              <w:t>}</w:t>
            </w:r>
          </w:p>
          <w:p w:rsidR="00D355B5" w:rsidRPr="0084464E" w:rsidRDefault="00D355B5" w:rsidP="00D355B5">
            <w:pPr>
              <w:pStyle w:val="af4"/>
              <w:spacing w:line="240" w:lineRule="auto"/>
              <w:rPr>
                <w:lang w:val="en-US"/>
              </w:rPr>
            </w:pPr>
            <w:r w:rsidRPr="0084464E">
              <w:rPr>
                <w:sz w:val="20"/>
                <w:szCs w:val="20"/>
                <w:lang w:val="en-US"/>
              </w:rPr>
              <w:tab/>
              <w:t>return;</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resubmit:</w:t>
            </w:r>
          </w:p>
          <w:p w:rsidR="00D355B5" w:rsidRPr="0084464E" w:rsidRDefault="00D355B5" w:rsidP="00D355B5">
            <w:pPr>
              <w:pStyle w:val="af4"/>
              <w:spacing w:line="240" w:lineRule="auto"/>
              <w:rPr>
                <w:lang w:val="en-US"/>
              </w:rPr>
            </w:pPr>
            <w:r w:rsidRPr="0084464E">
              <w:rPr>
                <w:sz w:val="20"/>
                <w:szCs w:val="20"/>
                <w:lang w:val="en-US"/>
              </w:rPr>
              <w:tab/>
              <w:t>status = usb_submit_urb (urb, GFP_ATOMIC);</w:t>
            </w:r>
          </w:p>
          <w:p w:rsidR="00D355B5" w:rsidRPr="0084464E" w:rsidRDefault="00D355B5" w:rsidP="00D355B5">
            <w:pPr>
              <w:pStyle w:val="af4"/>
              <w:spacing w:line="240" w:lineRule="auto"/>
              <w:rPr>
                <w:lang w:val="en-US"/>
              </w:rPr>
            </w:pPr>
            <w:r w:rsidRPr="0084464E">
              <w:rPr>
                <w:sz w:val="20"/>
                <w:szCs w:val="20"/>
                <w:lang w:val="en-US"/>
              </w:rPr>
              <w:tab/>
              <w:t>if (status)</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t>printk(KERN_ALERT "can't resubmit intr, %s-%s/input0, status %d", mouse-&gt;usbdev-&gt;bus-&gt;bus_name, mouse-&gt;usbdev-&gt;devpath, status);</w:t>
            </w:r>
          </w:p>
          <w:p w:rsidR="00D355B5" w:rsidRPr="0084464E" w:rsidRDefault="00D355B5" w:rsidP="00D355B5">
            <w:pPr>
              <w:pStyle w:val="af4"/>
              <w:spacing w:line="240" w:lineRule="auto"/>
              <w:rPr>
                <w:lang w:val="en-US"/>
              </w:rPr>
            </w:pPr>
            <w:r w:rsidRPr="0084464E">
              <w:rPr>
                <w:sz w:val="20"/>
                <w:szCs w:val="20"/>
                <w:lang w:val="en-US"/>
              </w:rPr>
              <w:t>}</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static int usb_mouse_open(struct input_dev *dev)</w:t>
            </w:r>
          </w:p>
          <w:p w:rsidR="00D355B5" w:rsidRPr="0084464E" w:rsidRDefault="00D355B5" w:rsidP="00D355B5">
            <w:pPr>
              <w:pStyle w:val="af4"/>
              <w:spacing w:line="240" w:lineRule="auto"/>
              <w:rPr>
                <w:lang w:val="en-US"/>
              </w:rPr>
            </w:pPr>
            <w:r w:rsidRPr="0084464E">
              <w:rPr>
                <w:sz w:val="20"/>
                <w:szCs w:val="20"/>
                <w:lang w:val="en-US"/>
              </w:rPr>
              <w:t>{</w:t>
            </w:r>
          </w:p>
          <w:p w:rsidR="00D355B5" w:rsidRPr="0084464E" w:rsidRDefault="00D355B5" w:rsidP="00D355B5">
            <w:pPr>
              <w:pStyle w:val="af4"/>
              <w:spacing w:line="240" w:lineRule="auto"/>
              <w:rPr>
                <w:lang w:val="en-US"/>
              </w:rPr>
            </w:pPr>
            <w:r w:rsidRPr="0084464E">
              <w:rPr>
                <w:sz w:val="20"/>
                <w:szCs w:val="20"/>
                <w:lang w:val="en-US"/>
              </w:rPr>
              <w:tab/>
              <w:t>struct usb_mouse *mouse = input_get_drvdata(dev);</w:t>
            </w:r>
          </w:p>
          <w:p w:rsidR="00D355B5" w:rsidRPr="0084464E" w:rsidRDefault="00D355B5" w:rsidP="00D355B5">
            <w:pPr>
              <w:pStyle w:val="af4"/>
              <w:spacing w:line="240" w:lineRule="auto"/>
              <w:rPr>
                <w:lang w:val="en-US"/>
              </w:rPr>
            </w:pPr>
            <w:r w:rsidRPr="0084464E">
              <w:rPr>
                <w:sz w:val="20"/>
                <w:szCs w:val="20"/>
                <w:lang w:val="en-US"/>
              </w:rPr>
              <w:tab/>
              <w:t>mouse-&gt;irq-&gt;dev = mouse-&gt;usbdev;</w:t>
            </w:r>
          </w:p>
          <w:p w:rsidR="00D355B5" w:rsidRDefault="00D355B5" w:rsidP="00D355B5">
            <w:pPr>
              <w:pStyle w:val="af4"/>
              <w:spacing w:line="240" w:lineRule="auto"/>
            </w:pPr>
            <w:r w:rsidRPr="0084464E">
              <w:rPr>
                <w:sz w:val="20"/>
                <w:szCs w:val="20"/>
                <w:lang w:val="en-US"/>
              </w:rPr>
              <w:tab/>
            </w:r>
            <w:r>
              <w:rPr>
                <w:sz w:val="20"/>
                <w:szCs w:val="20"/>
              </w:rPr>
              <w:t>/*</w:t>
            </w:r>
          </w:p>
          <w:p w:rsidR="00D355B5" w:rsidRDefault="00D355B5" w:rsidP="00D355B5">
            <w:pPr>
              <w:pStyle w:val="af4"/>
              <w:spacing w:line="240" w:lineRule="auto"/>
            </w:pPr>
            <w:r>
              <w:rPr>
                <w:sz w:val="20"/>
                <w:szCs w:val="20"/>
              </w:rPr>
              <w:tab/>
              <w:t xml:space="preserve">заполнение структуры urb. </w:t>
            </w:r>
          </w:p>
          <w:p w:rsidR="00D355B5" w:rsidRDefault="00D355B5" w:rsidP="00D355B5">
            <w:pPr>
              <w:pStyle w:val="af4"/>
              <w:spacing w:line="240" w:lineRule="auto"/>
            </w:pPr>
            <w:r>
              <w:rPr>
                <w:sz w:val="20"/>
                <w:szCs w:val="20"/>
              </w:rPr>
              <w:tab/>
              <w:t>Эта структура используется для передачи или приема данных от USB в асинхронном режиме.</w:t>
            </w:r>
          </w:p>
          <w:p w:rsidR="00D355B5" w:rsidRPr="0084464E" w:rsidRDefault="00D355B5" w:rsidP="00D355B5">
            <w:pPr>
              <w:pStyle w:val="af4"/>
              <w:spacing w:line="240" w:lineRule="auto"/>
              <w:rPr>
                <w:lang w:val="en-US"/>
              </w:rPr>
            </w:pPr>
            <w:r>
              <w:rPr>
                <w:sz w:val="20"/>
                <w:szCs w:val="20"/>
              </w:rPr>
              <w:tab/>
            </w:r>
            <w:r w:rsidRPr="0084464E">
              <w:rPr>
                <w:sz w:val="20"/>
                <w:szCs w:val="20"/>
                <w:lang w:val="en-US"/>
              </w:rPr>
              <w:t>*/</w:t>
            </w:r>
          </w:p>
          <w:p w:rsidR="00D355B5" w:rsidRPr="0084464E" w:rsidRDefault="00D355B5" w:rsidP="00D355B5">
            <w:pPr>
              <w:pStyle w:val="af4"/>
              <w:spacing w:line="240" w:lineRule="auto"/>
              <w:rPr>
                <w:lang w:val="en-US"/>
              </w:rPr>
            </w:pPr>
            <w:r w:rsidRPr="0084464E">
              <w:rPr>
                <w:sz w:val="20"/>
                <w:szCs w:val="20"/>
                <w:lang w:val="en-US"/>
              </w:rPr>
              <w:lastRenderedPageBreak/>
              <w:tab/>
              <w:t>if (usb_submit_urb(mouse-&gt;irq, GFP_KERNEL))</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t>return -EIO;</w:t>
            </w:r>
          </w:p>
          <w:p w:rsidR="00D355B5" w:rsidRPr="0084464E" w:rsidRDefault="00D355B5" w:rsidP="00D355B5">
            <w:pPr>
              <w:pStyle w:val="af4"/>
              <w:spacing w:line="240" w:lineRule="auto"/>
              <w:rPr>
                <w:lang w:val="en-US"/>
              </w:rPr>
            </w:pPr>
            <w:r w:rsidRPr="0084464E">
              <w:rPr>
                <w:sz w:val="20"/>
                <w:szCs w:val="20"/>
                <w:lang w:val="en-US"/>
              </w:rPr>
              <w:tab/>
              <w:t>return 0;</w:t>
            </w:r>
          </w:p>
          <w:p w:rsidR="00D355B5" w:rsidRPr="0084464E" w:rsidRDefault="00D355B5" w:rsidP="00D355B5">
            <w:pPr>
              <w:pStyle w:val="af4"/>
              <w:spacing w:line="240" w:lineRule="auto"/>
              <w:rPr>
                <w:lang w:val="en-US"/>
              </w:rPr>
            </w:pPr>
            <w:r w:rsidRPr="0084464E">
              <w:rPr>
                <w:sz w:val="20"/>
                <w:szCs w:val="20"/>
                <w:lang w:val="en-US"/>
              </w:rPr>
              <w:t>}</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static void usb_mouse_close(struct input_dev *dev)</w:t>
            </w:r>
          </w:p>
          <w:p w:rsidR="00D355B5" w:rsidRPr="0084464E" w:rsidRDefault="00D355B5" w:rsidP="00D355B5">
            <w:pPr>
              <w:pStyle w:val="af4"/>
              <w:spacing w:line="240" w:lineRule="auto"/>
              <w:rPr>
                <w:lang w:val="en-US"/>
              </w:rPr>
            </w:pPr>
            <w:r w:rsidRPr="0084464E">
              <w:rPr>
                <w:sz w:val="20"/>
                <w:szCs w:val="20"/>
                <w:lang w:val="en-US"/>
              </w:rPr>
              <w:t>{</w:t>
            </w:r>
          </w:p>
          <w:p w:rsidR="00D355B5" w:rsidRPr="0084464E" w:rsidRDefault="00D355B5" w:rsidP="00D355B5">
            <w:pPr>
              <w:pStyle w:val="af4"/>
              <w:spacing w:line="240" w:lineRule="auto"/>
              <w:rPr>
                <w:lang w:val="en-US"/>
              </w:rPr>
            </w:pPr>
            <w:r w:rsidRPr="0084464E">
              <w:rPr>
                <w:sz w:val="20"/>
                <w:szCs w:val="20"/>
                <w:lang w:val="en-US"/>
              </w:rPr>
              <w:tab/>
              <w:t>struct usb_mouse *mouse = input_get_drvdata(dev);</w:t>
            </w:r>
          </w:p>
          <w:p w:rsidR="00D355B5" w:rsidRPr="0084464E" w:rsidRDefault="00D355B5" w:rsidP="00D355B5">
            <w:pPr>
              <w:pStyle w:val="af4"/>
              <w:spacing w:line="240" w:lineRule="auto"/>
              <w:rPr>
                <w:lang w:val="en-US"/>
              </w:rPr>
            </w:pPr>
            <w:r w:rsidRPr="0084464E">
              <w:rPr>
                <w:sz w:val="20"/>
                <w:szCs w:val="20"/>
                <w:lang w:val="en-US"/>
              </w:rPr>
              <w:tab/>
            </w:r>
            <w:proofErr w:type="gramStart"/>
            <w:r w:rsidRPr="0084464E">
              <w:rPr>
                <w:sz w:val="20"/>
                <w:szCs w:val="20"/>
                <w:lang w:val="en-US"/>
              </w:rPr>
              <w:t>printk(</w:t>
            </w:r>
            <w:proofErr w:type="gramEnd"/>
            <w:r w:rsidRPr="0084464E">
              <w:rPr>
                <w:sz w:val="20"/>
                <w:szCs w:val="20"/>
                <w:lang w:val="en-US"/>
              </w:rPr>
              <w:t>KERN_INFO "Driver my usb mouse: usb_mouse_close(). btn_right_counter = %d, btn_left_counter = %d\n", btn_right_counter, btn_left_counter );</w:t>
            </w:r>
          </w:p>
          <w:p w:rsidR="00D355B5" w:rsidRDefault="00D355B5" w:rsidP="00D355B5">
            <w:pPr>
              <w:pStyle w:val="af4"/>
              <w:spacing w:line="240" w:lineRule="auto"/>
            </w:pPr>
            <w:r w:rsidRPr="0084464E">
              <w:rPr>
                <w:sz w:val="20"/>
                <w:szCs w:val="20"/>
                <w:lang w:val="en-US"/>
              </w:rPr>
              <w:tab/>
            </w:r>
            <w:r>
              <w:rPr>
                <w:sz w:val="20"/>
                <w:szCs w:val="20"/>
              </w:rPr>
              <w:t>/* освобождение структуры urb. */</w:t>
            </w:r>
          </w:p>
          <w:p w:rsidR="00D355B5" w:rsidRDefault="00D355B5" w:rsidP="00D355B5">
            <w:pPr>
              <w:pStyle w:val="af4"/>
              <w:spacing w:line="240" w:lineRule="auto"/>
            </w:pPr>
            <w:r>
              <w:rPr>
                <w:sz w:val="20"/>
                <w:szCs w:val="20"/>
              </w:rPr>
              <w:tab/>
              <w:t>usb_kill_urb(mouse-&gt;irq);</w:t>
            </w:r>
            <w:r>
              <w:rPr>
                <w:sz w:val="20"/>
                <w:szCs w:val="20"/>
              </w:rPr>
              <w:tab/>
            </w:r>
          </w:p>
          <w:p w:rsidR="00D355B5" w:rsidRPr="0084464E" w:rsidRDefault="00D355B5" w:rsidP="00D355B5">
            <w:pPr>
              <w:pStyle w:val="af4"/>
              <w:spacing w:line="240" w:lineRule="auto"/>
              <w:rPr>
                <w:lang w:val="en-US"/>
              </w:rPr>
            </w:pPr>
            <w:r w:rsidRPr="0084464E">
              <w:rPr>
                <w:sz w:val="20"/>
                <w:szCs w:val="20"/>
                <w:lang w:val="en-US"/>
              </w:rPr>
              <w:t>}</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 xml:space="preserve">/* </w:t>
            </w:r>
            <w:r>
              <w:rPr>
                <w:sz w:val="20"/>
                <w:szCs w:val="20"/>
              </w:rPr>
              <w:t>подключение</w:t>
            </w:r>
            <w:r w:rsidRPr="0084464E">
              <w:rPr>
                <w:sz w:val="20"/>
                <w:szCs w:val="20"/>
                <w:lang w:val="en-US"/>
              </w:rPr>
              <w:t xml:space="preserve"> </w:t>
            </w:r>
            <w:r>
              <w:rPr>
                <w:sz w:val="20"/>
                <w:szCs w:val="20"/>
              </w:rPr>
              <w:t>устройства</w:t>
            </w:r>
            <w:r w:rsidRPr="0084464E">
              <w:rPr>
                <w:sz w:val="20"/>
                <w:szCs w:val="20"/>
                <w:lang w:val="en-US"/>
              </w:rPr>
              <w:t xml:space="preserve"> </w:t>
            </w:r>
            <w:r>
              <w:rPr>
                <w:sz w:val="20"/>
                <w:szCs w:val="20"/>
              </w:rPr>
              <w:t>к</w:t>
            </w:r>
            <w:r w:rsidRPr="0084464E">
              <w:rPr>
                <w:sz w:val="20"/>
                <w:szCs w:val="20"/>
                <w:lang w:val="en-US"/>
              </w:rPr>
              <w:t xml:space="preserve"> </w:t>
            </w:r>
            <w:r>
              <w:rPr>
                <w:sz w:val="20"/>
                <w:szCs w:val="20"/>
              </w:rPr>
              <w:t>драйверу</w:t>
            </w:r>
            <w:r w:rsidRPr="0084464E">
              <w:rPr>
                <w:sz w:val="20"/>
                <w:szCs w:val="20"/>
                <w:lang w:val="en-US"/>
              </w:rPr>
              <w:t xml:space="preserve"> */</w:t>
            </w:r>
          </w:p>
          <w:p w:rsidR="00D355B5" w:rsidRPr="0084464E" w:rsidRDefault="00D355B5" w:rsidP="00D355B5">
            <w:pPr>
              <w:pStyle w:val="af4"/>
              <w:spacing w:line="240" w:lineRule="auto"/>
              <w:rPr>
                <w:lang w:val="en-US"/>
              </w:rPr>
            </w:pPr>
            <w:r w:rsidRPr="0084464E">
              <w:rPr>
                <w:sz w:val="20"/>
                <w:szCs w:val="20"/>
                <w:lang w:val="en-US"/>
              </w:rPr>
              <w:t>static int usb_mouse_probe(struct usb_interface *intf, const struct usb_device_id *id)</w:t>
            </w:r>
          </w:p>
          <w:p w:rsidR="00D355B5" w:rsidRPr="0084464E" w:rsidRDefault="00D355B5" w:rsidP="00D355B5">
            <w:pPr>
              <w:pStyle w:val="af4"/>
              <w:spacing w:line="240" w:lineRule="auto"/>
              <w:rPr>
                <w:lang w:val="en-US"/>
              </w:rPr>
            </w:pPr>
            <w:r w:rsidRPr="0084464E">
              <w:rPr>
                <w:sz w:val="20"/>
                <w:szCs w:val="20"/>
                <w:lang w:val="en-US"/>
              </w:rPr>
              <w:t>{</w:t>
            </w:r>
          </w:p>
          <w:p w:rsidR="00D355B5" w:rsidRPr="0084464E" w:rsidRDefault="00D355B5" w:rsidP="00D355B5">
            <w:pPr>
              <w:pStyle w:val="af4"/>
              <w:spacing w:line="240" w:lineRule="auto"/>
              <w:rPr>
                <w:lang w:val="en-US"/>
              </w:rPr>
            </w:pPr>
            <w:r w:rsidRPr="0084464E">
              <w:rPr>
                <w:sz w:val="20"/>
                <w:szCs w:val="20"/>
                <w:lang w:val="en-US"/>
              </w:rPr>
              <w:tab/>
              <w:t>struct usb_device *dev = interface_to_usbdev(intf);</w:t>
            </w:r>
          </w:p>
          <w:p w:rsidR="00D355B5" w:rsidRPr="0084464E" w:rsidRDefault="00D355B5" w:rsidP="00D355B5">
            <w:pPr>
              <w:pStyle w:val="af4"/>
              <w:spacing w:line="240" w:lineRule="auto"/>
              <w:rPr>
                <w:lang w:val="en-US"/>
              </w:rPr>
            </w:pPr>
            <w:r w:rsidRPr="0084464E">
              <w:rPr>
                <w:sz w:val="20"/>
                <w:szCs w:val="20"/>
                <w:lang w:val="en-US"/>
              </w:rPr>
              <w:tab/>
              <w:t>struct usb_host_interface *interface;</w:t>
            </w:r>
          </w:p>
          <w:p w:rsidR="00D355B5" w:rsidRPr="0084464E" w:rsidRDefault="00D355B5" w:rsidP="00D355B5">
            <w:pPr>
              <w:pStyle w:val="af4"/>
              <w:spacing w:line="240" w:lineRule="auto"/>
              <w:rPr>
                <w:lang w:val="en-US"/>
              </w:rPr>
            </w:pPr>
            <w:r w:rsidRPr="0084464E">
              <w:rPr>
                <w:sz w:val="20"/>
                <w:szCs w:val="20"/>
                <w:lang w:val="en-US"/>
              </w:rPr>
              <w:tab/>
              <w:t>struct usb_endpoint_descriptor *endpoint;</w:t>
            </w:r>
          </w:p>
          <w:p w:rsidR="00D355B5" w:rsidRPr="0084464E" w:rsidRDefault="00D355B5" w:rsidP="00D355B5">
            <w:pPr>
              <w:pStyle w:val="af4"/>
              <w:spacing w:line="240" w:lineRule="auto"/>
              <w:rPr>
                <w:lang w:val="en-US"/>
              </w:rPr>
            </w:pPr>
            <w:r w:rsidRPr="0084464E">
              <w:rPr>
                <w:sz w:val="20"/>
                <w:szCs w:val="20"/>
                <w:lang w:val="en-US"/>
              </w:rPr>
              <w:tab/>
              <w:t>struct usb_mouse *mouse;</w:t>
            </w:r>
          </w:p>
          <w:p w:rsidR="00D355B5" w:rsidRPr="0084464E" w:rsidRDefault="00D355B5" w:rsidP="00D355B5">
            <w:pPr>
              <w:pStyle w:val="af4"/>
              <w:spacing w:line="240" w:lineRule="auto"/>
              <w:rPr>
                <w:lang w:val="en-US"/>
              </w:rPr>
            </w:pPr>
            <w:r w:rsidRPr="0084464E">
              <w:rPr>
                <w:sz w:val="20"/>
                <w:szCs w:val="20"/>
                <w:lang w:val="en-US"/>
              </w:rPr>
              <w:tab/>
              <w:t>struct input_dev *input_dev;</w:t>
            </w:r>
          </w:p>
          <w:p w:rsidR="00D355B5" w:rsidRPr="0084464E" w:rsidRDefault="00D355B5" w:rsidP="00D355B5">
            <w:pPr>
              <w:pStyle w:val="af4"/>
              <w:spacing w:line="240" w:lineRule="auto"/>
              <w:rPr>
                <w:lang w:val="en-US"/>
              </w:rPr>
            </w:pPr>
            <w:r w:rsidRPr="0084464E">
              <w:rPr>
                <w:sz w:val="20"/>
                <w:szCs w:val="20"/>
                <w:lang w:val="en-US"/>
              </w:rPr>
              <w:tab/>
              <w:t>int pipe, maxp;</w:t>
            </w:r>
          </w:p>
          <w:p w:rsidR="00D355B5" w:rsidRPr="0084464E" w:rsidRDefault="00D355B5" w:rsidP="00D355B5">
            <w:pPr>
              <w:pStyle w:val="af4"/>
              <w:spacing w:line="240" w:lineRule="auto"/>
              <w:rPr>
                <w:lang w:val="en-US"/>
              </w:rPr>
            </w:pPr>
            <w:r w:rsidRPr="0084464E">
              <w:rPr>
                <w:sz w:val="20"/>
                <w:szCs w:val="20"/>
                <w:lang w:val="en-US"/>
              </w:rPr>
              <w:tab/>
            </w:r>
          </w:p>
          <w:p w:rsidR="00D355B5" w:rsidRPr="0084464E" w:rsidRDefault="00D355B5" w:rsidP="00D355B5">
            <w:pPr>
              <w:pStyle w:val="af4"/>
              <w:spacing w:line="240" w:lineRule="auto"/>
              <w:rPr>
                <w:lang w:val="en-US"/>
              </w:rPr>
            </w:pPr>
            <w:r w:rsidRPr="0084464E">
              <w:rPr>
                <w:sz w:val="20"/>
                <w:szCs w:val="20"/>
                <w:lang w:val="en-US"/>
              </w:rPr>
              <w:tab/>
              <w:t>interface = intf-&gt;cur_altsetting;</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ab/>
              <w:t>if (interface-&gt;desc.bNumEndpoints != 1)</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t>return -ENODEV;</w:t>
            </w:r>
          </w:p>
          <w:p w:rsidR="00D355B5" w:rsidRPr="0084464E" w:rsidRDefault="00D355B5" w:rsidP="00D355B5">
            <w:pPr>
              <w:pStyle w:val="af4"/>
              <w:spacing w:line="240" w:lineRule="auto"/>
              <w:rPr>
                <w:lang w:val="en-US"/>
              </w:rPr>
            </w:pPr>
            <w:r w:rsidRPr="0084464E">
              <w:rPr>
                <w:sz w:val="20"/>
                <w:szCs w:val="20"/>
                <w:lang w:val="en-US"/>
              </w:rPr>
              <w:tab/>
              <w:t>endpoint = &amp;interface-&gt;endpoint[0].desc;</w:t>
            </w:r>
          </w:p>
          <w:p w:rsidR="00D355B5" w:rsidRPr="0084464E" w:rsidRDefault="00D355B5" w:rsidP="00D355B5">
            <w:pPr>
              <w:pStyle w:val="af4"/>
              <w:spacing w:line="240" w:lineRule="auto"/>
              <w:rPr>
                <w:lang w:val="en-US"/>
              </w:rPr>
            </w:pPr>
            <w:r w:rsidRPr="0084464E">
              <w:rPr>
                <w:sz w:val="20"/>
                <w:szCs w:val="20"/>
                <w:lang w:val="en-US"/>
              </w:rPr>
              <w:tab/>
              <w:t>if (!usb_endpoint_is_int_in(endpoint))</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t>return -ENODEV;</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ab/>
              <w:t xml:space="preserve">/* usb_rcvintpipe - </w:t>
            </w:r>
            <w:r>
              <w:rPr>
                <w:sz w:val="20"/>
                <w:szCs w:val="20"/>
              </w:rPr>
              <w:t>определяет</w:t>
            </w:r>
            <w:r w:rsidRPr="0084464E">
              <w:rPr>
                <w:sz w:val="20"/>
                <w:szCs w:val="20"/>
                <w:lang w:val="en-US"/>
              </w:rPr>
              <w:t xml:space="preserve"> IN endpoint </w:t>
            </w:r>
            <w:r>
              <w:rPr>
                <w:sz w:val="20"/>
                <w:szCs w:val="20"/>
              </w:rPr>
              <w:t>прерывания</w:t>
            </w:r>
            <w:r w:rsidRPr="0084464E">
              <w:rPr>
                <w:sz w:val="20"/>
                <w:szCs w:val="20"/>
                <w:lang w:val="en-US"/>
              </w:rPr>
              <w:t xml:space="preserve"> </w:t>
            </w:r>
            <w:r>
              <w:rPr>
                <w:sz w:val="20"/>
                <w:szCs w:val="20"/>
              </w:rPr>
              <w:t>для</w:t>
            </w:r>
            <w:r w:rsidRPr="0084464E">
              <w:rPr>
                <w:sz w:val="20"/>
                <w:szCs w:val="20"/>
                <w:lang w:val="en-US"/>
              </w:rPr>
              <w:t xml:space="preserve"> USB </w:t>
            </w:r>
            <w:r>
              <w:rPr>
                <w:sz w:val="20"/>
                <w:szCs w:val="20"/>
              </w:rPr>
              <w:t>устройства</w:t>
            </w:r>
            <w:r w:rsidRPr="0084464E">
              <w:rPr>
                <w:sz w:val="20"/>
                <w:szCs w:val="20"/>
                <w:lang w:val="en-US"/>
              </w:rPr>
              <w:t xml:space="preserve"> </w:t>
            </w:r>
            <w:r>
              <w:rPr>
                <w:sz w:val="20"/>
                <w:szCs w:val="20"/>
              </w:rPr>
              <w:t>с</w:t>
            </w:r>
            <w:r w:rsidRPr="0084464E">
              <w:rPr>
                <w:sz w:val="20"/>
                <w:szCs w:val="20"/>
                <w:lang w:val="en-US"/>
              </w:rPr>
              <w:t xml:space="preserve"> </w:t>
            </w:r>
            <w:r>
              <w:rPr>
                <w:sz w:val="20"/>
                <w:szCs w:val="20"/>
              </w:rPr>
              <w:t>заданным</w:t>
            </w:r>
            <w:r w:rsidRPr="0084464E">
              <w:rPr>
                <w:sz w:val="20"/>
                <w:szCs w:val="20"/>
                <w:lang w:val="en-US"/>
              </w:rPr>
              <w:t xml:space="preserve"> endpoint */</w:t>
            </w:r>
          </w:p>
          <w:p w:rsidR="00D355B5" w:rsidRPr="0084464E" w:rsidRDefault="00D355B5" w:rsidP="00D355B5">
            <w:pPr>
              <w:pStyle w:val="af4"/>
              <w:spacing w:line="240" w:lineRule="auto"/>
              <w:rPr>
                <w:lang w:val="en-US"/>
              </w:rPr>
            </w:pPr>
            <w:r w:rsidRPr="0084464E">
              <w:rPr>
                <w:sz w:val="20"/>
                <w:szCs w:val="20"/>
                <w:lang w:val="en-US"/>
              </w:rPr>
              <w:tab/>
              <w:t>pipe = usb_rcvintpipe(dev, endpoint-&gt;bEndpointAddress);</w:t>
            </w:r>
          </w:p>
          <w:p w:rsidR="00D355B5" w:rsidRPr="0084464E" w:rsidRDefault="00D355B5" w:rsidP="00D355B5">
            <w:pPr>
              <w:pStyle w:val="af4"/>
              <w:spacing w:line="240" w:lineRule="auto"/>
              <w:rPr>
                <w:lang w:val="en-US"/>
              </w:rPr>
            </w:pPr>
            <w:r w:rsidRPr="0084464E">
              <w:rPr>
                <w:sz w:val="20"/>
                <w:szCs w:val="20"/>
                <w:lang w:val="en-US"/>
              </w:rPr>
              <w:tab/>
              <w:t>maxp = usb_maxpacket(dev, pipe, usb_pipeout(pipe));</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ab/>
              <w:t>mouse = kzalloc(sizeof(struct usb_mouse), GFP_KERNEL);</w:t>
            </w:r>
          </w:p>
          <w:p w:rsidR="00D355B5" w:rsidRPr="0084464E" w:rsidRDefault="00D355B5" w:rsidP="00D355B5">
            <w:pPr>
              <w:pStyle w:val="af4"/>
              <w:spacing w:line="240" w:lineRule="auto"/>
              <w:rPr>
                <w:lang w:val="en-US"/>
              </w:rPr>
            </w:pPr>
            <w:r w:rsidRPr="0084464E">
              <w:rPr>
                <w:sz w:val="20"/>
                <w:szCs w:val="20"/>
                <w:lang w:val="en-US"/>
              </w:rPr>
              <w:tab/>
              <w:t>input_dev = input_allocate_device();</w:t>
            </w:r>
          </w:p>
          <w:p w:rsidR="00D355B5" w:rsidRPr="0084464E" w:rsidRDefault="00D355B5" w:rsidP="00D355B5">
            <w:pPr>
              <w:pStyle w:val="af4"/>
              <w:spacing w:line="240" w:lineRule="auto"/>
              <w:rPr>
                <w:lang w:val="en-US"/>
              </w:rPr>
            </w:pPr>
            <w:r w:rsidRPr="0084464E">
              <w:rPr>
                <w:sz w:val="20"/>
                <w:szCs w:val="20"/>
                <w:lang w:val="en-US"/>
              </w:rPr>
              <w:tab/>
              <w:t>if (!mouse || !input_dev)</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t>goto fail1;</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ab/>
              <w:t>/* allocate dma-consistent buffer for URB_NO_xxx_DMA_MAP  */</w:t>
            </w:r>
          </w:p>
          <w:p w:rsidR="00D355B5" w:rsidRPr="0084464E" w:rsidRDefault="00D355B5" w:rsidP="00D355B5">
            <w:pPr>
              <w:pStyle w:val="af4"/>
              <w:spacing w:line="240" w:lineRule="auto"/>
              <w:rPr>
                <w:lang w:val="en-US"/>
              </w:rPr>
            </w:pPr>
            <w:r w:rsidRPr="0084464E">
              <w:rPr>
                <w:sz w:val="20"/>
                <w:szCs w:val="20"/>
                <w:lang w:val="en-US"/>
              </w:rPr>
              <w:tab/>
              <w:t>mouse-&gt;data = usb_alloc_coherent(dev, 8, GFP_ATOMIC, &amp;mouse-&gt;data_dma);</w:t>
            </w:r>
          </w:p>
          <w:p w:rsidR="00D355B5" w:rsidRPr="0084464E" w:rsidRDefault="00D355B5" w:rsidP="00D355B5">
            <w:pPr>
              <w:pStyle w:val="af4"/>
              <w:spacing w:line="240" w:lineRule="auto"/>
              <w:rPr>
                <w:lang w:val="en-US"/>
              </w:rPr>
            </w:pPr>
            <w:r w:rsidRPr="0084464E">
              <w:rPr>
                <w:sz w:val="20"/>
                <w:szCs w:val="20"/>
                <w:lang w:val="en-US"/>
              </w:rPr>
              <w:tab/>
              <w:t>if (!mouse-&gt;data)</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t>goto fail1;</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ab/>
              <w:t>/* creates a new urb (USB Request Block) for a USB driver to use */</w:t>
            </w:r>
          </w:p>
          <w:p w:rsidR="00D355B5" w:rsidRPr="0084464E" w:rsidRDefault="00D355B5" w:rsidP="00D355B5">
            <w:pPr>
              <w:pStyle w:val="af4"/>
              <w:spacing w:line="240" w:lineRule="auto"/>
              <w:rPr>
                <w:lang w:val="en-US"/>
              </w:rPr>
            </w:pPr>
            <w:r w:rsidRPr="0084464E">
              <w:rPr>
                <w:sz w:val="20"/>
                <w:szCs w:val="20"/>
                <w:lang w:val="en-US"/>
              </w:rPr>
              <w:tab/>
              <w:t>mouse-&gt;irq = usb_alloc_urb(0, GFP_KERNEL);</w:t>
            </w:r>
          </w:p>
          <w:p w:rsidR="00D355B5" w:rsidRPr="0084464E" w:rsidRDefault="00D355B5" w:rsidP="00D355B5">
            <w:pPr>
              <w:pStyle w:val="af4"/>
              <w:spacing w:line="240" w:lineRule="auto"/>
              <w:rPr>
                <w:lang w:val="en-US"/>
              </w:rPr>
            </w:pPr>
            <w:r w:rsidRPr="0084464E">
              <w:rPr>
                <w:sz w:val="20"/>
                <w:szCs w:val="20"/>
                <w:lang w:val="en-US"/>
              </w:rPr>
              <w:tab/>
              <w:t>if (!mouse-&gt;irq)</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t>goto fail2;</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ab/>
              <w:t>mouse-&gt;usbdev = dev;</w:t>
            </w:r>
          </w:p>
          <w:p w:rsidR="00D355B5" w:rsidRPr="0084464E" w:rsidRDefault="00D355B5" w:rsidP="00D355B5">
            <w:pPr>
              <w:pStyle w:val="af4"/>
              <w:spacing w:line="240" w:lineRule="auto"/>
              <w:rPr>
                <w:lang w:val="en-US"/>
              </w:rPr>
            </w:pPr>
            <w:r w:rsidRPr="0084464E">
              <w:rPr>
                <w:sz w:val="20"/>
                <w:szCs w:val="20"/>
                <w:lang w:val="en-US"/>
              </w:rPr>
              <w:tab/>
              <w:t>mouse-&gt;dev = input_dev;</w:t>
            </w:r>
          </w:p>
          <w:p w:rsidR="00D355B5" w:rsidRPr="0084464E" w:rsidRDefault="00D355B5" w:rsidP="00D355B5">
            <w:pPr>
              <w:pStyle w:val="af4"/>
              <w:spacing w:line="240" w:lineRule="auto"/>
              <w:rPr>
                <w:lang w:val="en-US"/>
              </w:rPr>
            </w:pPr>
            <w:r w:rsidRPr="0084464E">
              <w:rPr>
                <w:sz w:val="20"/>
                <w:szCs w:val="20"/>
                <w:lang w:val="en-US"/>
              </w:rPr>
              <w:tab/>
              <w:t>input_dev-&gt;name = mouse-&gt;name;</w:t>
            </w:r>
          </w:p>
          <w:p w:rsidR="00D355B5" w:rsidRPr="0084464E" w:rsidRDefault="00D355B5" w:rsidP="00D355B5">
            <w:pPr>
              <w:pStyle w:val="af4"/>
              <w:spacing w:line="240" w:lineRule="auto"/>
              <w:rPr>
                <w:lang w:val="en-US"/>
              </w:rPr>
            </w:pPr>
            <w:r w:rsidRPr="0084464E">
              <w:rPr>
                <w:sz w:val="20"/>
                <w:szCs w:val="20"/>
                <w:lang w:val="en-US"/>
              </w:rPr>
              <w:tab/>
              <w:t>input_dev-&gt;phys = mouse-&gt;phys;</w:t>
            </w:r>
          </w:p>
          <w:p w:rsidR="00D355B5" w:rsidRPr="0084464E" w:rsidRDefault="00D355B5" w:rsidP="00D355B5">
            <w:pPr>
              <w:pStyle w:val="af4"/>
              <w:spacing w:line="240" w:lineRule="auto"/>
              <w:rPr>
                <w:lang w:val="en-US"/>
              </w:rPr>
            </w:pPr>
            <w:r w:rsidRPr="0084464E">
              <w:rPr>
                <w:sz w:val="20"/>
                <w:szCs w:val="20"/>
                <w:lang w:val="en-US"/>
              </w:rPr>
              <w:tab/>
              <w:t>usb_to_input_id(dev, &amp;input_dev-&gt;id);</w:t>
            </w:r>
          </w:p>
          <w:p w:rsidR="00D355B5" w:rsidRPr="0084464E" w:rsidRDefault="00D355B5" w:rsidP="00D355B5">
            <w:pPr>
              <w:pStyle w:val="af4"/>
              <w:spacing w:line="240" w:lineRule="auto"/>
              <w:rPr>
                <w:lang w:val="en-US"/>
              </w:rPr>
            </w:pPr>
            <w:r w:rsidRPr="0084464E">
              <w:rPr>
                <w:sz w:val="20"/>
                <w:szCs w:val="20"/>
                <w:lang w:val="en-US"/>
              </w:rPr>
              <w:tab/>
              <w:t>input_dev-&gt;dev.parent = &amp;intf-&gt;dev;</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ab/>
              <w:t xml:space="preserve">/* </w:t>
            </w:r>
          </w:p>
          <w:p w:rsidR="00D355B5" w:rsidRPr="0084464E" w:rsidRDefault="00D355B5" w:rsidP="00D355B5">
            <w:pPr>
              <w:pStyle w:val="af4"/>
              <w:spacing w:line="240" w:lineRule="auto"/>
              <w:rPr>
                <w:lang w:val="en-US"/>
              </w:rPr>
            </w:pPr>
            <w:r w:rsidRPr="0084464E">
              <w:rPr>
                <w:sz w:val="20"/>
                <w:szCs w:val="20"/>
                <w:lang w:val="en-US"/>
              </w:rPr>
              <w:tab/>
              <w:t>EV_KEY type represents key press and release events,</w:t>
            </w:r>
          </w:p>
          <w:p w:rsidR="00D355B5" w:rsidRPr="0084464E" w:rsidRDefault="00D355B5" w:rsidP="00D355B5">
            <w:pPr>
              <w:pStyle w:val="af4"/>
              <w:spacing w:line="240" w:lineRule="auto"/>
              <w:rPr>
                <w:lang w:val="en-US"/>
              </w:rPr>
            </w:pPr>
            <w:r w:rsidRPr="0084464E">
              <w:rPr>
                <w:sz w:val="20"/>
                <w:szCs w:val="20"/>
                <w:lang w:val="en-US"/>
              </w:rPr>
              <w:tab/>
              <w:t>EV_REL type represents relative axis events (such as mouse movements)</w:t>
            </w:r>
          </w:p>
          <w:p w:rsidR="00D355B5" w:rsidRPr="0084464E" w:rsidRDefault="00D355B5" w:rsidP="00D355B5">
            <w:pPr>
              <w:pStyle w:val="af4"/>
              <w:spacing w:line="240" w:lineRule="auto"/>
              <w:rPr>
                <w:lang w:val="en-US"/>
              </w:rPr>
            </w:pPr>
            <w:r w:rsidRPr="0084464E">
              <w:rPr>
                <w:sz w:val="20"/>
                <w:szCs w:val="20"/>
                <w:lang w:val="en-US"/>
              </w:rPr>
              <w:tab/>
              <w:t xml:space="preserve">REL_WHEEL, REL_HWHEEL: - These codes </w:t>
            </w:r>
            <w:proofErr w:type="gramStart"/>
            <w:r w:rsidRPr="0084464E">
              <w:rPr>
                <w:sz w:val="20"/>
                <w:szCs w:val="20"/>
                <w:lang w:val="en-US"/>
              </w:rPr>
              <w:t>are used</w:t>
            </w:r>
            <w:proofErr w:type="gramEnd"/>
            <w:r w:rsidRPr="0084464E">
              <w:rPr>
                <w:sz w:val="20"/>
                <w:szCs w:val="20"/>
                <w:lang w:val="en-US"/>
              </w:rPr>
              <w:t xml:space="preserve"> for vertical and horizontal scroll wheels, respectively.</w:t>
            </w:r>
          </w:p>
          <w:p w:rsidR="00D355B5" w:rsidRPr="0084464E" w:rsidRDefault="00D355B5" w:rsidP="00D355B5">
            <w:pPr>
              <w:pStyle w:val="af4"/>
              <w:spacing w:line="240" w:lineRule="auto"/>
              <w:rPr>
                <w:lang w:val="en-US"/>
              </w:rPr>
            </w:pPr>
            <w:r w:rsidRPr="0084464E">
              <w:rPr>
                <w:sz w:val="20"/>
                <w:szCs w:val="20"/>
                <w:lang w:val="en-US"/>
              </w:rPr>
              <w:lastRenderedPageBreak/>
              <w:tab/>
              <w:t>*/</w:t>
            </w:r>
          </w:p>
          <w:p w:rsidR="00D355B5" w:rsidRPr="0084464E" w:rsidRDefault="00D355B5" w:rsidP="00D355B5">
            <w:pPr>
              <w:pStyle w:val="af4"/>
              <w:spacing w:line="240" w:lineRule="auto"/>
              <w:rPr>
                <w:lang w:val="en-US"/>
              </w:rPr>
            </w:pPr>
            <w:r w:rsidRPr="0084464E">
              <w:rPr>
                <w:sz w:val="20"/>
                <w:szCs w:val="20"/>
                <w:lang w:val="en-US"/>
              </w:rPr>
              <w:tab/>
              <w:t>input_dev-&gt;evbit[0] = BIT_MASK(EV_KEY) | BIT_MASK(EV_REL);</w:t>
            </w:r>
          </w:p>
          <w:p w:rsidR="00D355B5" w:rsidRPr="0084464E" w:rsidRDefault="00D355B5" w:rsidP="00D355B5">
            <w:pPr>
              <w:pStyle w:val="af4"/>
              <w:spacing w:line="240" w:lineRule="auto"/>
              <w:rPr>
                <w:lang w:val="en-US"/>
              </w:rPr>
            </w:pPr>
            <w:r w:rsidRPr="0084464E">
              <w:rPr>
                <w:sz w:val="20"/>
                <w:szCs w:val="20"/>
                <w:lang w:val="en-US"/>
              </w:rPr>
              <w:tab/>
              <w:t>input_dev-&gt;keybit[BIT_WORD(BTN_MOUSE)] = BIT_MASK(BTN_LEFT) |</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t>BIT_MASK(BTN_RIGHT) | BIT_MASK(BTN_MIDDLE);</w:t>
            </w:r>
          </w:p>
          <w:p w:rsidR="00D355B5" w:rsidRPr="0084464E" w:rsidRDefault="00D355B5" w:rsidP="00D355B5">
            <w:pPr>
              <w:pStyle w:val="af4"/>
              <w:spacing w:line="240" w:lineRule="auto"/>
              <w:rPr>
                <w:lang w:val="en-US"/>
              </w:rPr>
            </w:pPr>
            <w:r w:rsidRPr="0084464E">
              <w:rPr>
                <w:sz w:val="20"/>
                <w:szCs w:val="20"/>
                <w:lang w:val="en-US"/>
              </w:rPr>
              <w:tab/>
              <w:t>input_dev-&gt;relbit[0] = BIT_MASK(REL_X) | BIT_MASK(REL_Y);</w:t>
            </w:r>
          </w:p>
          <w:p w:rsidR="00D355B5" w:rsidRPr="0084464E" w:rsidRDefault="00D355B5" w:rsidP="00D355B5">
            <w:pPr>
              <w:pStyle w:val="af4"/>
              <w:spacing w:line="240" w:lineRule="auto"/>
              <w:rPr>
                <w:lang w:val="en-US"/>
              </w:rPr>
            </w:pPr>
            <w:r w:rsidRPr="0084464E">
              <w:rPr>
                <w:sz w:val="20"/>
                <w:szCs w:val="20"/>
                <w:lang w:val="en-US"/>
              </w:rPr>
              <w:tab/>
              <w:t>input_dev-&gt;keybit[BIT_WORD(BTN_MOUSE)] |= BIT_MASK(BTN_SIDE) |</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t>BIT_MASK(BTN_EXTRA);</w:t>
            </w:r>
          </w:p>
          <w:p w:rsidR="00D355B5" w:rsidRPr="0084464E" w:rsidRDefault="00D355B5" w:rsidP="00D355B5">
            <w:pPr>
              <w:pStyle w:val="af4"/>
              <w:spacing w:line="240" w:lineRule="auto"/>
              <w:rPr>
                <w:lang w:val="en-US"/>
              </w:rPr>
            </w:pPr>
            <w:r w:rsidRPr="0084464E">
              <w:rPr>
                <w:sz w:val="20"/>
                <w:szCs w:val="20"/>
                <w:lang w:val="en-US"/>
              </w:rPr>
              <w:tab/>
              <w:t>input_dev-&gt;relbit[0] |= BIT_MASK(REL_WHEEL);</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ab/>
              <w:t>input_set_drvdata(input_dev, mouse);</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ab/>
              <w:t>input_dev-&gt;open = usb_mouse_open;</w:t>
            </w:r>
          </w:p>
          <w:p w:rsidR="00D355B5" w:rsidRPr="0084464E" w:rsidRDefault="00D355B5" w:rsidP="00D355B5">
            <w:pPr>
              <w:pStyle w:val="af4"/>
              <w:spacing w:line="240" w:lineRule="auto"/>
              <w:rPr>
                <w:lang w:val="en-US"/>
              </w:rPr>
            </w:pPr>
            <w:r w:rsidRPr="0084464E">
              <w:rPr>
                <w:sz w:val="20"/>
                <w:szCs w:val="20"/>
                <w:lang w:val="en-US"/>
              </w:rPr>
              <w:tab/>
              <w:t>input_dev-&gt;close = usb_mouse_close;</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ab/>
              <w:t xml:space="preserve">/* </w:t>
            </w:r>
            <w:r>
              <w:rPr>
                <w:sz w:val="20"/>
                <w:szCs w:val="20"/>
              </w:rPr>
              <w:t>Установка</w:t>
            </w:r>
            <w:r w:rsidRPr="0084464E">
              <w:rPr>
                <w:sz w:val="20"/>
                <w:szCs w:val="20"/>
                <w:lang w:val="en-US"/>
              </w:rPr>
              <w:t xml:space="preserve"> </w:t>
            </w:r>
            <w:r>
              <w:rPr>
                <w:sz w:val="20"/>
                <w:szCs w:val="20"/>
              </w:rPr>
              <w:t>функции</w:t>
            </w:r>
            <w:r w:rsidRPr="0084464E">
              <w:rPr>
                <w:sz w:val="20"/>
                <w:szCs w:val="20"/>
                <w:lang w:val="en-US"/>
              </w:rPr>
              <w:t>-</w:t>
            </w:r>
            <w:r>
              <w:rPr>
                <w:sz w:val="20"/>
                <w:szCs w:val="20"/>
              </w:rPr>
              <w:t>обработчика</w:t>
            </w:r>
            <w:r w:rsidRPr="0084464E">
              <w:rPr>
                <w:sz w:val="20"/>
                <w:szCs w:val="20"/>
                <w:lang w:val="en-US"/>
              </w:rPr>
              <w:t xml:space="preserve"> </w:t>
            </w:r>
            <w:r>
              <w:rPr>
                <w:sz w:val="20"/>
                <w:szCs w:val="20"/>
              </w:rPr>
              <w:t>прерывания</w:t>
            </w:r>
            <w:r w:rsidRPr="0084464E">
              <w:rPr>
                <w:sz w:val="20"/>
                <w:szCs w:val="20"/>
                <w:lang w:val="en-US"/>
              </w:rPr>
              <w:t xml:space="preserve"> */</w:t>
            </w:r>
          </w:p>
          <w:p w:rsidR="00D355B5" w:rsidRPr="0084464E" w:rsidRDefault="00D355B5" w:rsidP="00D355B5">
            <w:pPr>
              <w:pStyle w:val="af4"/>
              <w:spacing w:line="240" w:lineRule="auto"/>
              <w:rPr>
                <w:lang w:val="en-US"/>
              </w:rPr>
            </w:pPr>
            <w:r w:rsidRPr="0084464E">
              <w:rPr>
                <w:sz w:val="20"/>
                <w:szCs w:val="20"/>
                <w:lang w:val="en-US"/>
              </w:rPr>
              <w:tab/>
              <w:t>usb_fill_int_urb(mouse-&gt;irq, dev, pipe, mouse-&gt;data,</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r>
            <w:r w:rsidRPr="0084464E">
              <w:rPr>
                <w:sz w:val="20"/>
                <w:szCs w:val="20"/>
                <w:lang w:val="en-US"/>
              </w:rPr>
              <w:tab/>
              <w:t xml:space="preserve"> (maxp &gt; 8 ? 8 : maxp),</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r>
            <w:r w:rsidRPr="0084464E">
              <w:rPr>
                <w:sz w:val="20"/>
                <w:szCs w:val="20"/>
                <w:lang w:val="en-US"/>
              </w:rPr>
              <w:tab/>
              <w:t xml:space="preserve"> usb_mouse_irq, mouse, endpoint-&gt;bInterval);</w:t>
            </w:r>
          </w:p>
          <w:p w:rsidR="00D355B5" w:rsidRPr="0084464E" w:rsidRDefault="00D355B5" w:rsidP="00D355B5">
            <w:pPr>
              <w:pStyle w:val="af4"/>
              <w:spacing w:line="240" w:lineRule="auto"/>
              <w:rPr>
                <w:lang w:val="en-US"/>
              </w:rPr>
            </w:pPr>
            <w:r w:rsidRPr="0084464E">
              <w:rPr>
                <w:sz w:val="20"/>
                <w:szCs w:val="20"/>
                <w:lang w:val="en-US"/>
              </w:rPr>
              <w:tab/>
              <w:t>mouse-&gt;irq-&gt;transfer_dma = mouse-&gt;data_dma;</w:t>
            </w:r>
          </w:p>
          <w:p w:rsidR="00D355B5" w:rsidRPr="0084464E" w:rsidRDefault="00D355B5" w:rsidP="00D355B5">
            <w:pPr>
              <w:pStyle w:val="af4"/>
              <w:spacing w:line="240" w:lineRule="auto"/>
              <w:rPr>
                <w:lang w:val="en-US"/>
              </w:rPr>
            </w:pPr>
            <w:r w:rsidRPr="0084464E">
              <w:rPr>
                <w:sz w:val="20"/>
                <w:szCs w:val="20"/>
                <w:lang w:val="en-US"/>
              </w:rPr>
              <w:tab/>
              <w:t>/* URB_NO_TRANSFER_DMA_MAP - this bit is used for control urbs that have a DMA buffer already set up */</w:t>
            </w:r>
          </w:p>
          <w:p w:rsidR="00D355B5" w:rsidRPr="0084464E" w:rsidRDefault="00D355B5" w:rsidP="00D355B5">
            <w:pPr>
              <w:pStyle w:val="af4"/>
              <w:spacing w:line="240" w:lineRule="auto"/>
              <w:rPr>
                <w:lang w:val="en-US"/>
              </w:rPr>
            </w:pPr>
            <w:r w:rsidRPr="0084464E">
              <w:rPr>
                <w:sz w:val="20"/>
                <w:szCs w:val="20"/>
                <w:lang w:val="en-US"/>
              </w:rPr>
              <w:tab/>
              <w:t>mouse-&gt;irq-&gt;transfer_flags |= URB_NO_TRANSFER_DMA_MAP;</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ab/>
              <w:t>if (input_register_device(mouse-&gt;dev))</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t>goto fail3;</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ab/>
              <w:t>/* save our data pointer in this interface device */</w:t>
            </w:r>
          </w:p>
          <w:p w:rsidR="00D355B5" w:rsidRPr="0084464E" w:rsidRDefault="00D355B5" w:rsidP="00D355B5">
            <w:pPr>
              <w:pStyle w:val="af4"/>
              <w:spacing w:line="240" w:lineRule="auto"/>
              <w:rPr>
                <w:lang w:val="en-US"/>
              </w:rPr>
            </w:pPr>
            <w:r w:rsidRPr="0084464E">
              <w:rPr>
                <w:sz w:val="20"/>
                <w:szCs w:val="20"/>
                <w:lang w:val="en-US"/>
              </w:rPr>
              <w:tab/>
              <w:t>usb_set_intfdata(intf, mouse);</w:t>
            </w:r>
          </w:p>
          <w:p w:rsidR="00D355B5" w:rsidRPr="0084464E" w:rsidRDefault="00D355B5" w:rsidP="00D355B5">
            <w:pPr>
              <w:pStyle w:val="af4"/>
              <w:spacing w:line="240" w:lineRule="auto"/>
              <w:rPr>
                <w:lang w:val="en-US"/>
              </w:rPr>
            </w:pPr>
            <w:r w:rsidRPr="0084464E">
              <w:rPr>
                <w:sz w:val="20"/>
                <w:szCs w:val="20"/>
                <w:lang w:val="en-US"/>
              </w:rPr>
              <w:tab/>
              <w:t>return 0;</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fail3:</w:t>
            </w:r>
            <w:r w:rsidRPr="0084464E">
              <w:rPr>
                <w:sz w:val="20"/>
                <w:szCs w:val="20"/>
                <w:lang w:val="en-US"/>
              </w:rPr>
              <w:tab/>
            </w:r>
          </w:p>
          <w:p w:rsidR="00D355B5" w:rsidRPr="0084464E" w:rsidRDefault="00D355B5" w:rsidP="00D355B5">
            <w:pPr>
              <w:pStyle w:val="af4"/>
              <w:spacing w:line="240" w:lineRule="auto"/>
              <w:rPr>
                <w:lang w:val="en-US"/>
              </w:rPr>
            </w:pPr>
            <w:r w:rsidRPr="0084464E">
              <w:rPr>
                <w:sz w:val="20"/>
                <w:szCs w:val="20"/>
                <w:lang w:val="en-US"/>
              </w:rPr>
              <w:tab/>
              <w:t>usb_free_urb(mouse-&gt;irq);</w:t>
            </w:r>
          </w:p>
          <w:p w:rsidR="00D355B5" w:rsidRPr="0084464E" w:rsidRDefault="00D355B5" w:rsidP="00D355B5">
            <w:pPr>
              <w:pStyle w:val="af4"/>
              <w:spacing w:line="240" w:lineRule="auto"/>
              <w:rPr>
                <w:lang w:val="en-US"/>
              </w:rPr>
            </w:pPr>
            <w:r w:rsidRPr="0084464E">
              <w:rPr>
                <w:sz w:val="20"/>
                <w:szCs w:val="20"/>
                <w:lang w:val="en-US"/>
              </w:rPr>
              <w:t>fail2:</w:t>
            </w:r>
          </w:p>
          <w:p w:rsidR="00D355B5" w:rsidRPr="0084464E" w:rsidRDefault="00D355B5" w:rsidP="00D355B5">
            <w:pPr>
              <w:pStyle w:val="af4"/>
              <w:spacing w:line="240" w:lineRule="auto"/>
              <w:rPr>
                <w:lang w:val="en-US"/>
              </w:rPr>
            </w:pPr>
            <w:r w:rsidRPr="0084464E">
              <w:rPr>
                <w:sz w:val="20"/>
                <w:szCs w:val="20"/>
                <w:lang w:val="en-US"/>
              </w:rPr>
              <w:tab/>
              <w:t>usb_free_coherent(dev, 8, mouse-&gt;data, mouse-&gt;data_dma);</w:t>
            </w:r>
          </w:p>
          <w:p w:rsidR="00D355B5" w:rsidRPr="0084464E" w:rsidRDefault="00D355B5" w:rsidP="00D355B5">
            <w:pPr>
              <w:pStyle w:val="af4"/>
              <w:spacing w:line="240" w:lineRule="auto"/>
              <w:rPr>
                <w:lang w:val="en-US"/>
              </w:rPr>
            </w:pPr>
            <w:r w:rsidRPr="0084464E">
              <w:rPr>
                <w:sz w:val="20"/>
                <w:szCs w:val="20"/>
                <w:lang w:val="en-US"/>
              </w:rPr>
              <w:t>fail1:</w:t>
            </w:r>
            <w:r w:rsidRPr="0084464E">
              <w:rPr>
                <w:sz w:val="20"/>
                <w:szCs w:val="20"/>
                <w:lang w:val="en-US"/>
              </w:rPr>
              <w:tab/>
            </w:r>
          </w:p>
          <w:p w:rsidR="00D355B5" w:rsidRPr="0084464E" w:rsidRDefault="00D355B5" w:rsidP="00D355B5">
            <w:pPr>
              <w:pStyle w:val="af4"/>
              <w:spacing w:line="240" w:lineRule="auto"/>
              <w:rPr>
                <w:lang w:val="en-US"/>
              </w:rPr>
            </w:pPr>
            <w:r w:rsidRPr="0084464E">
              <w:rPr>
                <w:sz w:val="20"/>
                <w:szCs w:val="20"/>
                <w:lang w:val="en-US"/>
              </w:rPr>
              <w:tab/>
              <w:t>input_free_device(input_dev);</w:t>
            </w:r>
          </w:p>
          <w:p w:rsidR="00D355B5" w:rsidRDefault="00D355B5" w:rsidP="00D355B5">
            <w:pPr>
              <w:pStyle w:val="af4"/>
              <w:spacing w:line="240" w:lineRule="auto"/>
            </w:pPr>
            <w:r w:rsidRPr="0084464E">
              <w:rPr>
                <w:sz w:val="20"/>
                <w:szCs w:val="20"/>
                <w:lang w:val="en-US"/>
              </w:rPr>
              <w:tab/>
            </w:r>
            <w:r>
              <w:rPr>
                <w:sz w:val="20"/>
                <w:szCs w:val="20"/>
              </w:rPr>
              <w:t>kfree(mouse);</w:t>
            </w:r>
          </w:p>
          <w:p w:rsidR="00D355B5" w:rsidRDefault="00D355B5" w:rsidP="00D355B5">
            <w:pPr>
              <w:pStyle w:val="af4"/>
              <w:spacing w:line="240" w:lineRule="auto"/>
            </w:pPr>
            <w:r>
              <w:rPr>
                <w:sz w:val="20"/>
                <w:szCs w:val="20"/>
              </w:rPr>
              <w:tab/>
              <w:t>return -1;</w:t>
            </w:r>
          </w:p>
          <w:p w:rsidR="00D355B5" w:rsidRDefault="00D355B5" w:rsidP="00D355B5">
            <w:pPr>
              <w:pStyle w:val="af4"/>
              <w:spacing w:line="240" w:lineRule="auto"/>
            </w:pPr>
            <w:r>
              <w:rPr>
                <w:sz w:val="20"/>
                <w:szCs w:val="20"/>
              </w:rPr>
              <w:t>}</w:t>
            </w:r>
          </w:p>
          <w:p w:rsidR="00D355B5" w:rsidRDefault="00D355B5" w:rsidP="00D355B5">
            <w:pPr>
              <w:pStyle w:val="af4"/>
              <w:spacing w:line="240" w:lineRule="auto"/>
              <w:rPr>
                <w:sz w:val="20"/>
                <w:szCs w:val="20"/>
              </w:rPr>
            </w:pPr>
          </w:p>
          <w:p w:rsidR="00D355B5" w:rsidRDefault="00D355B5" w:rsidP="00D355B5">
            <w:pPr>
              <w:pStyle w:val="af4"/>
              <w:spacing w:line="240" w:lineRule="auto"/>
            </w:pPr>
            <w:r>
              <w:rPr>
                <w:sz w:val="20"/>
                <w:szCs w:val="20"/>
              </w:rPr>
              <w:t>/*отключение устройства от драйвера*/</w:t>
            </w:r>
          </w:p>
          <w:p w:rsidR="00D355B5" w:rsidRPr="0084464E" w:rsidRDefault="00D355B5" w:rsidP="00D355B5">
            <w:pPr>
              <w:pStyle w:val="af4"/>
              <w:spacing w:line="240" w:lineRule="auto"/>
              <w:rPr>
                <w:lang w:val="en-US"/>
              </w:rPr>
            </w:pPr>
            <w:r w:rsidRPr="0084464E">
              <w:rPr>
                <w:sz w:val="20"/>
                <w:szCs w:val="20"/>
                <w:lang w:val="en-US"/>
              </w:rPr>
              <w:t>static void usb_mouse_disconnect(struct usb_interface *intf)</w:t>
            </w:r>
          </w:p>
          <w:p w:rsidR="00D355B5" w:rsidRPr="0084464E" w:rsidRDefault="00D355B5" w:rsidP="00D355B5">
            <w:pPr>
              <w:pStyle w:val="af4"/>
              <w:spacing w:line="240" w:lineRule="auto"/>
              <w:rPr>
                <w:lang w:val="en-US"/>
              </w:rPr>
            </w:pPr>
            <w:r w:rsidRPr="0084464E">
              <w:rPr>
                <w:sz w:val="20"/>
                <w:szCs w:val="20"/>
                <w:lang w:val="en-US"/>
              </w:rPr>
              <w:t>{</w:t>
            </w:r>
          </w:p>
          <w:p w:rsidR="00D355B5" w:rsidRPr="0084464E" w:rsidRDefault="00D355B5" w:rsidP="00D355B5">
            <w:pPr>
              <w:pStyle w:val="af4"/>
              <w:spacing w:line="240" w:lineRule="auto"/>
              <w:rPr>
                <w:lang w:val="en-US"/>
              </w:rPr>
            </w:pPr>
            <w:r w:rsidRPr="0084464E">
              <w:rPr>
                <w:sz w:val="20"/>
                <w:szCs w:val="20"/>
                <w:lang w:val="en-US"/>
              </w:rPr>
              <w:tab/>
              <w:t>struct usb_mouse *mouse = usb_get_intfdata (intf);</w:t>
            </w:r>
          </w:p>
          <w:p w:rsidR="00D355B5" w:rsidRPr="0084464E" w:rsidRDefault="00D355B5" w:rsidP="00D355B5">
            <w:pPr>
              <w:pStyle w:val="af4"/>
              <w:spacing w:line="240" w:lineRule="auto"/>
              <w:rPr>
                <w:lang w:val="en-US"/>
              </w:rPr>
            </w:pPr>
            <w:r w:rsidRPr="0084464E">
              <w:rPr>
                <w:sz w:val="20"/>
                <w:szCs w:val="20"/>
                <w:lang w:val="en-US"/>
              </w:rPr>
              <w:tab/>
              <w:t>usb_set_intfdata(intf, NULL);</w:t>
            </w:r>
          </w:p>
          <w:p w:rsidR="00D355B5" w:rsidRPr="0084464E" w:rsidRDefault="00D355B5" w:rsidP="00D355B5">
            <w:pPr>
              <w:pStyle w:val="af4"/>
              <w:spacing w:line="240" w:lineRule="auto"/>
              <w:rPr>
                <w:lang w:val="en-US"/>
              </w:rPr>
            </w:pPr>
            <w:r w:rsidRPr="0084464E">
              <w:rPr>
                <w:sz w:val="20"/>
                <w:szCs w:val="20"/>
                <w:lang w:val="en-US"/>
              </w:rPr>
              <w:tab/>
              <w:t>if (mouse) {</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t>usb_kill_urb(mouse-&gt;irq);</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t>input_unregister_device(mouse-&gt;dev);</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t>usb_free_urb(mouse-&gt;irq);</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t>usb_free_coherent(interface_to_usbdev(intf), 8, mouse-&gt;data, mouse-&gt;data_dma);</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t>kfree(mouse);</w:t>
            </w:r>
          </w:p>
          <w:p w:rsidR="00D355B5" w:rsidRPr="0084464E" w:rsidRDefault="00D355B5" w:rsidP="00D355B5">
            <w:pPr>
              <w:pStyle w:val="af4"/>
              <w:spacing w:line="240" w:lineRule="auto"/>
              <w:rPr>
                <w:lang w:val="en-US"/>
              </w:rPr>
            </w:pPr>
            <w:r w:rsidRPr="0084464E">
              <w:rPr>
                <w:sz w:val="20"/>
                <w:szCs w:val="20"/>
                <w:lang w:val="en-US"/>
              </w:rPr>
              <w:tab/>
              <w:t>}</w:t>
            </w:r>
          </w:p>
          <w:p w:rsidR="00D355B5" w:rsidRPr="0084464E" w:rsidRDefault="00D355B5" w:rsidP="00D355B5">
            <w:pPr>
              <w:pStyle w:val="af4"/>
              <w:spacing w:line="240" w:lineRule="auto"/>
              <w:rPr>
                <w:lang w:val="en-US"/>
              </w:rPr>
            </w:pPr>
            <w:r w:rsidRPr="0084464E">
              <w:rPr>
                <w:sz w:val="20"/>
                <w:szCs w:val="20"/>
                <w:lang w:val="en-US"/>
              </w:rPr>
              <w:t>}</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static struct usb_device_id usb_mouse_id_table [] = {</w:t>
            </w:r>
          </w:p>
          <w:p w:rsidR="00D355B5" w:rsidRPr="0084464E" w:rsidRDefault="00D355B5" w:rsidP="00D355B5">
            <w:pPr>
              <w:pStyle w:val="af4"/>
              <w:spacing w:line="240" w:lineRule="auto"/>
              <w:rPr>
                <w:lang w:val="en-US"/>
              </w:rPr>
            </w:pPr>
            <w:r w:rsidRPr="0084464E">
              <w:rPr>
                <w:sz w:val="20"/>
                <w:szCs w:val="20"/>
                <w:lang w:val="en-US"/>
              </w:rPr>
              <w:tab/>
              <w:t xml:space="preserve"> /* USB HID interface subclass and protocol codes. */ </w:t>
            </w:r>
          </w:p>
          <w:p w:rsidR="00D355B5" w:rsidRPr="0084464E" w:rsidRDefault="00D355B5" w:rsidP="00D355B5">
            <w:pPr>
              <w:pStyle w:val="af4"/>
              <w:spacing w:line="240" w:lineRule="auto"/>
              <w:rPr>
                <w:lang w:val="en-US"/>
              </w:rPr>
            </w:pPr>
            <w:r w:rsidRPr="0084464E">
              <w:rPr>
                <w:sz w:val="20"/>
                <w:szCs w:val="20"/>
                <w:lang w:val="en-US"/>
              </w:rPr>
              <w:tab/>
              <w:t>{ USB_INTERFACE_INFO(USB_INTERFACE_CLASS_HID, USB_INTERFACE_SUBCLASS_BOOT,</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t>USB_INTERFACE_PROTOCOL_MOUSE) },</w:t>
            </w:r>
          </w:p>
          <w:p w:rsidR="00D355B5" w:rsidRPr="0084464E" w:rsidRDefault="00D355B5" w:rsidP="00D355B5">
            <w:pPr>
              <w:pStyle w:val="af4"/>
              <w:spacing w:line="240" w:lineRule="auto"/>
              <w:rPr>
                <w:lang w:val="en-US"/>
              </w:rPr>
            </w:pPr>
            <w:r w:rsidRPr="0084464E">
              <w:rPr>
                <w:sz w:val="20"/>
                <w:szCs w:val="20"/>
                <w:lang w:val="en-US"/>
              </w:rPr>
              <w:tab/>
              <w:t>{ }</w:t>
            </w:r>
            <w:r w:rsidRPr="0084464E">
              <w:rPr>
                <w:sz w:val="20"/>
                <w:szCs w:val="20"/>
                <w:lang w:val="en-US"/>
              </w:rPr>
              <w:tab/>
            </w:r>
          </w:p>
          <w:p w:rsidR="00D355B5" w:rsidRPr="0084464E" w:rsidRDefault="00D355B5" w:rsidP="00D355B5">
            <w:pPr>
              <w:pStyle w:val="af4"/>
              <w:spacing w:line="240" w:lineRule="auto"/>
              <w:rPr>
                <w:lang w:val="en-US"/>
              </w:rPr>
            </w:pPr>
            <w:r w:rsidRPr="0084464E">
              <w:rPr>
                <w:sz w:val="20"/>
                <w:szCs w:val="20"/>
                <w:lang w:val="en-US"/>
              </w:rPr>
              <w:t>};</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MODULE_DEVICE_TABLE (usb, usb_mouse_id_table);</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sz w:val="20"/>
                <w:szCs w:val="20"/>
                <w:lang w:val="en-US"/>
              </w:rPr>
            </w:pPr>
          </w:p>
          <w:p w:rsidR="00D355B5" w:rsidRDefault="00D355B5" w:rsidP="00D355B5">
            <w:pPr>
              <w:pStyle w:val="af4"/>
              <w:spacing w:line="240" w:lineRule="auto"/>
            </w:pPr>
            <w:r>
              <w:rPr>
                <w:sz w:val="20"/>
                <w:szCs w:val="20"/>
              </w:rPr>
              <w:t xml:space="preserve">/* </w:t>
            </w:r>
            <w:r>
              <w:rPr>
                <w:sz w:val="20"/>
                <w:szCs w:val="20"/>
              </w:rPr>
              <w:tab/>
              <w:t>имя драйвера должно быть установлено перед вызовом функции регитрации драйвера;</w:t>
            </w:r>
          </w:p>
          <w:p w:rsidR="00D355B5" w:rsidRDefault="00D355B5" w:rsidP="00D355B5">
            <w:pPr>
              <w:pStyle w:val="af4"/>
              <w:spacing w:line="240" w:lineRule="auto"/>
            </w:pPr>
            <w:r>
              <w:rPr>
                <w:sz w:val="20"/>
                <w:szCs w:val="20"/>
              </w:rPr>
              <w:tab/>
              <w:t xml:space="preserve">поле id содержит идентификатор </w:t>
            </w:r>
            <w:proofErr w:type="gramStart"/>
            <w:r>
              <w:rPr>
                <w:sz w:val="20"/>
                <w:szCs w:val="20"/>
              </w:rPr>
              <w:t>шины  (</w:t>
            </w:r>
            <w:proofErr w:type="gramEnd"/>
            <w:r>
              <w:rPr>
                <w:sz w:val="20"/>
                <w:szCs w:val="20"/>
              </w:rPr>
              <w:t>PCI, USB, ...), vendor ID и device ID устройства;</w:t>
            </w:r>
          </w:p>
          <w:p w:rsidR="00D355B5" w:rsidRDefault="00D355B5" w:rsidP="00D355B5">
            <w:pPr>
              <w:pStyle w:val="af4"/>
              <w:spacing w:line="240" w:lineRule="auto"/>
            </w:pPr>
            <w:r>
              <w:rPr>
                <w:sz w:val="20"/>
                <w:szCs w:val="20"/>
              </w:rPr>
              <w:tab/>
            </w:r>
            <w:proofErr w:type="gramStart"/>
            <w:r>
              <w:rPr>
                <w:sz w:val="20"/>
                <w:szCs w:val="20"/>
              </w:rPr>
              <w:t>probe  и</w:t>
            </w:r>
            <w:proofErr w:type="gramEnd"/>
            <w:r>
              <w:rPr>
                <w:sz w:val="20"/>
                <w:szCs w:val="20"/>
              </w:rPr>
              <w:t xml:space="preserve">  disconnect  -  это callback-функции, вызываемые системой при</w:t>
            </w:r>
          </w:p>
          <w:p w:rsidR="00D355B5" w:rsidRDefault="00D355B5" w:rsidP="00D355B5">
            <w:pPr>
              <w:pStyle w:val="af4"/>
              <w:spacing w:line="240" w:lineRule="auto"/>
            </w:pPr>
            <w:r>
              <w:rPr>
                <w:sz w:val="20"/>
                <w:szCs w:val="20"/>
              </w:rPr>
              <w:t xml:space="preserve">   </w:t>
            </w:r>
            <w:r>
              <w:rPr>
                <w:sz w:val="20"/>
                <w:szCs w:val="20"/>
              </w:rPr>
              <w:tab/>
            </w:r>
            <w:proofErr w:type="gramStart"/>
            <w:r>
              <w:rPr>
                <w:sz w:val="20"/>
                <w:szCs w:val="20"/>
              </w:rPr>
              <w:t>подключении  и</w:t>
            </w:r>
            <w:proofErr w:type="gramEnd"/>
            <w:r>
              <w:rPr>
                <w:sz w:val="20"/>
                <w:szCs w:val="20"/>
              </w:rPr>
              <w:t xml:space="preserve">  отключении  USB-устройства.  </w:t>
            </w:r>
            <w:proofErr w:type="gramStart"/>
            <w:r>
              <w:rPr>
                <w:sz w:val="20"/>
                <w:szCs w:val="20"/>
              </w:rPr>
              <w:t>probe  будет</w:t>
            </w:r>
            <w:proofErr w:type="gramEnd"/>
            <w:r>
              <w:rPr>
                <w:sz w:val="20"/>
                <w:szCs w:val="20"/>
              </w:rPr>
              <w:t xml:space="preserve">  вызыван для</w:t>
            </w:r>
          </w:p>
          <w:p w:rsidR="00D355B5" w:rsidRDefault="00D355B5" w:rsidP="00D355B5">
            <w:pPr>
              <w:pStyle w:val="af4"/>
              <w:spacing w:line="240" w:lineRule="auto"/>
            </w:pPr>
            <w:r>
              <w:rPr>
                <w:sz w:val="20"/>
                <w:szCs w:val="20"/>
              </w:rPr>
              <w:t xml:space="preserve">   </w:t>
            </w:r>
            <w:r>
              <w:rPr>
                <w:sz w:val="20"/>
                <w:szCs w:val="20"/>
              </w:rPr>
              <w:tab/>
            </w:r>
            <w:proofErr w:type="gramStart"/>
            <w:r>
              <w:rPr>
                <w:sz w:val="20"/>
                <w:szCs w:val="20"/>
              </w:rPr>
              <w:t>каждого  устройства</w:t>
            </w:r>
            <w:proofErr w:type="gramEnd"/>
            <w:r>
              <w:rPr>
                <w:sz w:val="20"/>
                <w:szCs w:val="20"/>
              </w:rPr>
              <w:t>,  если  список  id_table  пуст, или только для тех</w:t>
            </w:r>
          </w:p>
          <w:p w:rsidR="00D355B5" w:rsidRDefault="00D355B5" w:rsidP="00D355B5">
            <w:pPr>
              <w:pStyle w:val="af4"/>
              <w:spacing w:line="240" w:lineRule="auto"/>
            </w:pPr>
            <w:r>
              <w:rPr>
                <w:sz w:val="20"/>
                <w:szCs w:val="20"/>
              </w:rPr>
              <w:t xml:space="preserve">   </w:t>
            </w:r>
            <w:r>
              <w:rPr>
                <w:sz w:val="20"/>
                <w:szCs w:val="20"/>
              </w:rPr>
              <w:tab/>
              <w:t>устройств, которые соответствуют параметрам, перечисленным в списке.</w:t>
            </w:r>
          </w:p>
          <w:p w:rsidR="00D355B5" w:rsidRPr="0084464E" w:rsidRDefault="00D355B5" w:rsidP="00D355B5">
            <w:pPr>
              <w:pStyle w:val="af4"/>
              <w:spacing w:line="240" w:lineRule="auto"/>
              <w:rPr>
                <w:lang w:val="en-US"/>
              </w:rPr>
            </w:pPr>
            <w:r w:rsidRPr="0084464E">
              <w:rPr>
                <w:sz w:val="20"/>
                <w:szCs w:val="20"/>
                <w:lang w:val="en-US"/>
              </w:rPr>
              <w:t>*/</w:t>
            </w:r>
          </w:p>
          <w:p w:rsidR="00D355B5" w:rsidRPr="0084464E" w:rsidRDefault="00D355B5" w:rsidP="00D355B5">
            <w:pPr>
              <w:pStyle w:val="af4"/>
              <w:spacing w:line="240" w:lineRule="auto"/>
              <w:rPr>
                <w:lang w:val="en-US"/>
              </w:rPr>
            </w:pPr>
            <w:r w:rsidRPr="0084464E">
              <w:rPr>
                <w:sz w:val="20"/>
                <w:szCs w:val="20"/>
                <w:lang w:val="en-US"/>
              </w:rPr>
              <w:t>static struct usb_driver usb_mouse_driver = {</w:t>
            </w:r>
          </w:p>
          <w:p w:rsidR="00D355B5" w:rsidRPr="0084464E" w:rsidRDefault="00D355B5" w:rsidP="00D355B5">
            <w:pPr>
              <w:pStyle w:val="af4"/>
              <w:spacing w:line="240" w:lineRule="auto"/>
              <w:rPr>
                <w:lang w:val="en-US"/>
              </w:rPr>
            </w:pPr>
            <w:r w:rsidRPr="0084464E">
              <w:rPr>
                <w:sz w:val="20"/>
                <w:szCs w:val="20"/>
                <w:lang w:val="en-US"/>
              </w:rPr>
              <w:tab/>
              <w:t>.name</w:t>
            </w:r>
            <w:r w:rsidRPr="0084464E">
              <w:rPr>
                <w:sz w:val="20"/>
                <w:szCs w:val="20"/>
                <w:lang w:val="en-US"/>
              </w:rPr>
              <w:tab/>
            </w:r>
            <w:r w:rsidRPr="0084464E">
              <w:rPr>
                <w:sz w:val="20"/>
                <w:szCs w:val="20"/>
                <w:lang w:val="en-US"/>
              </w:rPr>
              <w:tab/>
              <w:t>= "myusbmouse",</w:t>
            </w:r>
          </w:p>
          <w:p w:rsidR="00D355B5" w:rsidRPr="0084464E" w:rsidRDefault="00D355B5" w:rsidP="00D355B5">
            <w:pPr>
              <w:pStyle w:val="af4"/>
              <w:spacing w:line="240" w:lineRule="auto"/>
              <w:rPr>
                <w:lang w:val="en-US"/>
              </w:rPr>
            </w:pPr>
            <w:r w:rsidRPr="0084464E">
              <w:rPr>
                <w:sz w:val="20"/>
                <w:szCs w:val="20"/>
                <w:lang w:val="en-US"/>
              </w:rPr>
              <w:tab/>
              <w:t>.probe</w:t>
            </w:r>
            <w:r w:rsidRPr="0084464E">
              <w:rPr>
                <w:sz w:val="20"/>
                <w:szCs w:val="20"/>
                <w:lang w:val="en-US"/>
              </w:rPr>
              <w:tab/>
            </w:r>
            <w:r w:rsidRPr="0084464E">
              <w:rPr>
                <w:sz w:val="20"/>
                <w:szCs w:val="20"/>
                <w:lang w:val="en-US"/>
              </w:rPr>
              <w:tab/>
              <w:t>= usb_mouse_probe,</w:t>
            </w:r>
          </w:p>
          <w:p w:rsidR="00D355B5" w:rsidRPr="0084464E" w:rsidRDefault="00D355B5" w:rsidP="00D355B5">
            <w:pPr>
              <w:pStyle w:val="af4"/>
              <w:spacing w:line="240" w:lineRule="auto"/>
              <w:rPr>
                <w:lang w:val="en-US"/>
              </w:rPr>
            </w:pPr>
            <w:r w:rsidRPr="0084464E">
              <w:rPr>
                <w:sz w:val="20"/>
                <w:szCs w:val="20"/>
                <w:lang w:val="en-US"/>
              </w:rPr>
              <w:tab/>
              <w:t>.disconnect</w:t>
            </w:r>
            <w:r w:rsidRPr="0084464E">
              <w:rPr>
                <w:sz w:val="20"/>
                <w:szCs w:val="20"/>
                <w:lang w:val="en-US"/>
              </w:rPr>
              <w:tab/>
              <w:t>= usb_mouse_disconnect,</w:t>
            </w:r>
          </w:p>
          <w:p w:rsidR="00D355B5" w:rsidRPr="0084464E" w:rsidRDefault="00D355B5" w:rsidP="00D355B5">
            <w:pPr>
              <w:pStyle w:val="af4"/>
              <w:spacing w:line="240" w:lineRule="auto"/>
              <w:rPr>
                <w:lang w:val="en-US"/>
              </w:rPr>
            </w:pPr>
            <w:r w:rsidRPr="0084464E">
              <w:rPr>
                <w:sz w:val="20"/>
                <w:szCs w:val="20"/>
                <w:lang w:val="en-US"/>
              </w:rPr>
              <w:tab/>
              <w:t>.id_table</w:t>
            </w:r>
            <w:r w:rsidRPr="0084464E">
              <w:rPr>
                <w:sz w:val="20"/>
                <w:szCs w:val="20"/>
                <w:lang w:val="en-US"/>
              </w:rPr>
              <w:tab/>
              <w:t>= usb_mouse_id_table,</w:t>
            </w:r>
          </w:p>
          <w:p w:rsidR="00D355B5" w:rsidRPr="0084464E" w:rsidRDefault="00D355B5" w:rsidP="00D355B5">
            <w:pPr>
              <w:pStyle w:val="af4"/>
              <w:spacing w:line="240" w:lineRule="auto"/>
              <w:rPr>
                <w:lang w:val="en-US"/>
              </w:rPr>
            </w:pPr>
            <w:r w:rsidRPr="0084464E">
              <w:rPr>
                <w:sz w:val="20"/>
                <w:szCs w:val="20"/>
                <w:lang w:val="en-US"/>
              </w:rPr>
              <w:t>};</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static int __init usb_mouse_init(void)</w:t>
            </w:r>
          </w:p>
          <w:p w:rsidR="00D355B5" w:rsidRPr="0084464E" w:rsidRDefault="00D355B5" w:rsidP="00D355B5">
            <w:pPr>
              <w:pStyle w:val="af4"/>
              <w:spacing w:line="240" w:lineRule="auto"/>
              <w:rPr>
                <w:lang w:val="en-US"/>
              </w:rPr>
            </w:pPr>
            <w:r w:rsidRPr="0084464E">
              <w:rPr>
                <w:sz w:val="20"/>
                <w:szCs w:val="20"/>
                <w:lang w:val="en-US"/>
              </w:rPr>
              <w:t>{</w:t>
            </w:r>
          </w:p>
          <w:p w:rsidR="00D355B5" w:rsidRPr="0084464E" w:rsidRDefault="00D355B5" w:rsidP="00D355B5">
            <w:pPr>
              <w:pStyle w:val="af4"/>
              <w:spacing w:line="240" w:lineRule="auto"/>
              <w:rPr>
                <w:lang w:val="en-US"/>
              </w:rPr>
            </w:pPr>
            <w:r w:rsidRPr="0084464E">
              <w:rPr>
                <w:sz w:val="20"/>
                <w:szCs w:val="20"/>
                <w:lang w:val="en-US"/>
              </w:rPr>
              <w:tab/>
              <w:t>int retval = usb_register(&amp;usb_mouse_driver);</w:t>
            </w:r>
          </w:p>
          <w:p w:rsidR="00D355B5" w:rsidRPr="0084464E" w:rsidRDefault="00D355B5" w:rsidP="00D355B5">
            <w:pPr>
              <w:pStyle w:val="af4"/>
              <w:spacing w:line="240" w:lineRule="auto"/>
              <w:rPr>
                <w:lang w:val="en-US"/>
              </w:rPr>
            </w:pPr>
            <w:r w:rsidRPr="0084464E">
              <w:rPr>
                <w:sz w:val="20"/>
                <w:szCs w:val="20"/>
                <w:lang w:val="en-US"/>
              </w:rPr>
              <w:tab/>
              <w:t>if (retval == 0)</w:t>
            </w:r>
          </w:p>
          <w:p w:rsidR="00D355B5" w:rsidRPr="0084464E" w:rsidRDefault="00D355B5" w:rsidP="00D355B5">
            <w:pPr>
              <w:pStyle w:val="af4"/>
              <w:spacing w:line="240" w:lineRule="auto"/>
              <w:rPr>
                <w:lang w:val="en-US"/>
              </w:rPr>
            </w:pPr>
            <w:r w:rsidRPr="0084464E">
              <w:rPr>
                <w:sz w:val="20"/>
                <w:szCs w:val="20"/>
                <w:lang w:val="en-US"/>
              </w:rPr>
              <w:tab/>
            </w:r>
            <w:r w:rsidRPr="0084464E">
              <w:rPr>
                <w:sz w:val="20"/>
                <w:szCs w:val="20"/>
                <w:lang w:val="en-US"/>
              </w:rPr>
              <w:tab/>
              <w:t>printk(KERN_INFO "myusbmouse init\n");</w:t>
            </w:r>
          </w:p>
          <w:p w:rsidR="00D355B5" w:rsidRPr="0084464E" w:rsidRDefault="00D355B5" w:rsidP="00D355B5">
            <w:pPr>
              <w:pStyle w:val="af4"/>
              <w:spacing w:line="240" w:lineRule="auto"/>
              <w:rPr>
                <w:lang w:val="en-US"/>
              </w:rPr>
            </w:pPr>
            <w:r w:rsidRPr="0084464E">
              <w:rPr>
                <w:sz w:val="20"/>
                <w:szCs w:val="20"/>
                <w:lang w:val="en-US"/>
              </w:rPr>
              <w:tab/>
              <w:t>return retval;</w:t>
            </w:r>
          </w:p>
          <w:p w:rsidR="00D355B5" w:rsidRPr="0084464E" w:rsidRDefault="00D355B5" w:rsidP="00D355B5">
            <w:pPr>
              <w:pStyle w:val="af4"/>
              <w:spacing w:line="240" w:lineRule="auto"/>
              <w:rPr>
                <w:lang w:val="en-US"/>
              </w:rPr>
            </w:pPr>
            <w:r w:rsidRPr="0084464E">
              <w:rPr>
                <w:sz w:val="20"/>
                <w:szCs w:val="20"/>
                <w:lang w:val="en-US"/>
              </w:rPr>
              <w:t>}</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static void __exit usb_mouse_exit(void)</w:t>
            </w:r>
          </w:p>
          <w:p w:rsidR="00D355B5" w:rsidRPr="0084464E" w:rsidRDefault="00D355B5" w:rsidP="00D355B5">
            <w:pPr>
              <w:pStyle w:val="af4"/>
              <w:spacing w:line="240" w:lineRule="auto"/>
              <w:rPr>
                <w:lang w:val="en-US"/>
              </w:rPr>
            </w:pPr>
            <w:r w:rsidRPr="0084464E">
              <w:rPr>
                <w:sz w:val="20"/>
                <w:szCs w:val="20"/>
                <w:lang w:val="en-US"/>
              </w:rPr>
              <w:t>{</w:t>
            </w:r>
          </w:p>
          <w:p w:rsidR="00D355B5" w:rsidRPr="0084464E" w:rsidRDefault="00D355B5" w:rsidP="00D355B5">
            <w:pPr>
              <w:pStyle w:val="af4"/>
              <w:spacing w:line="240" w:lineRule="auto"/>
              <w:rPr>
                <w:lang w:val="en-US"/>
              </w:rPr>
            </w:pPr>
            <w:r w:rsidRPr="0084464E">
              <w:rPr>
                <w:sz w:val="20"/>
                <w:szCs w:val="20"/>
                <w:lang w:val="en-US"/>
              </w:rPr>
              <w:tab/>
              <w:t>usb_deregister(&amp;usb_mouse_driver);</w:t>
            </w:r>
          </w:p>
          <w:p w:rsidR="00D355B5" w:rsidRPr="0084464E" w:rsidRDefault="00D355B5" w:rsidP="00D355B5">
            <w:pPr>
              <w:pStyle w:val="af4"/>
              <w:spacing w:line="240" w:lineRule="auto"/>
              <w:rPr>
                <w:lang w:val="en-US"/>
              </w:rPr>
            </w:pPr>
            <w:r w:rsidRPr="0084464E">
              <w:rPr>
                <w:sz w:val="20"/>
                <w:szCs w:val="20"/>
                <w:lang w:val="en-US"/>
              </w:rPr>
              <w:tab/>
            </w:r>
            <w:proofErr w:type="gramStart"/>
            <w:r w:rsidRPr="0084464E">
              <w:rPr>
                <w:sz w:val="20"/>
                <w:szCs w:val="20"/>
                <w:lang w:val="en-US"/>
              </w:rPr>
              <w:t>printk(</w:t>
            </w:r>
            <w:proofErr w:type="gramEnd"/>
            <w:r w:rsidRPr="0084464E">
              <w:rPr>
                <w:sz w:val="20"/>
                <w:szCs w:val="20"/>
                <w:lang w:val="en-US"/>
              </w:rPr>
              <w:t>KERN_INFO "myusbmouse exit. btn_right_counter = %d, btn_left_counter = %d\n", btn_right_counter, btn_left_counter);</w:t>
            </w:r>
          </w:p>
          <w:p w:rsidR="00D355B5" w:rsidRPr="0084464E" w:rsidRDefault="00D355B5" w:rsidP="00D355B5">
            <w:pPr>
              <w:pStyle w:val="af4"/>
              <w:spacing w:line="240" w:lineRule="auto"/>
              <w:rPr>
                <w:lang w:val="en-US"/>
              </w:rPr>
            </w:pPr>
            <w:r w:rsidRPr="0084464E">
              <w:rPr>
                <w:sz w:val="20"/>
                <w:szCs w:val="20"/>
                <w:lang w:val="en-US"/>
              </w:rPr>
              <w:t>}</w:t>
            </w:r>
          </w:p>
          <w:p w:rsidR="00D355B5" w:rsidRPr="0084464E" w:rsidRDefault="00D355B5" w:rsidP="00D355B5">
            <w:pPr>
              <w:pStyle w:val="af4"/>
              <w:spacing w:line="240" w:lineRule="auto"/>
              <w:rPr>
                <w:sz w:val="20"/>
                <w:szCs w:val="20"/>
                <w:lang w:val="en-US"/>
              </w:rPr>
            </w:pPr>
          </w:p>
          <w:p w:rsidR="00D355B5" w:rsidRPr="0084464E" w:rsidRDefault="00D355B5" w:rsidP="00D355B5">
            <w:pPr>
              <w:pStyle w:val="af4"/>
              <w:spacing w:line="240" w:lineRule="auto"/>
              <w:rPr>
                <w:lang w:val="en-US"/>
              </w:rPr>
            </w:pPr>
            <w:r w:rsidRPr="0084464E">
              <w:rPr>
                <w:sz w:val="20"/>
                <w:szCs w:val="20"/>
                <w:lang w:val="en-US"/>
              </w:rPr>
              <w:t>module_init(usb_mouse_init);</w:t>
            </w:r>
          </w:p>
          <w:p w:rsidR="00D355B5" w:rsidRDefault="00D355B5" w:rsidP="00D355B5">
            <w:pPr>
              <w:pStyle w:val="a0"/>
              <w:suppressAutoHyphens w:val="0"/>
              <w:ind w:left="0"/>
              <w:rPr>
                <w:lang w:val="en-US"/>
              </w:rPr>
            </w:pPr>
            <w:r w:rsidRPr="0084464E">
              <w:rPr>
                <w:sz w:val="20"/>
                <w:szCs w:val="20"/>
                <w:lang w:val="en-US"/>
              </w:rPr>
              <w:t>module_exit(usb_mouse_exit);</w:t>
            </w:r>
          </w:p>
        </w:tc>
      </w:tr>
    </w:tbl>
    <w:p w:rsidR="00170E71" w:rsidRDefault="00170E71" w:rsidP="00170E71">
      <w:pPr>
        <w:pStyle w:val="a0"/>
        <w:suppressAutoHyphens w:val="0"/>
        <w:ind w:left="-66"/>
      </w:pPr>
      <w:r w:rsidRPr="0084464E">
        <w:rPr>
          <w:lang w:val="en-US"/>
        </w:rPr>
        <w:lastRenderedPageBreak/>
        <w:tab/>
      </w:r>
      <w:r w:rsidRPr="0084464E">
        <w:rPr>
          <w:lang w:val="en-US"/>
        </w:rPr>
        <w:tab/>
      </w:r>
      <w:r>
        <w:t>Лог действий:</w:t>
      </w:r>
    </w:p>
    <w:tbl>
      <w:tblPr>
        <w:tblStyle w:val="afc"/>
        <w:tblW w:w="0" w:type="auto"/>
        <w:tblLook w:val="04A0" w:firstRow="1" w:lastRow="0" w:firstColumn="1" w:lastColumn="0" w:noHBand="0" w:noVBand="1"/>
      </w:tblPr>
      <w:tblGrid>
        <w:gridCol w:w="9345"/>
      </w:tblGrid>
      <w:tr w:rsidR="00D355B5" w:rsidTr="00D355B5">
        <w:tc>
          <w:tcPr>
            <w:tcW w:w="9345" w:type="dxa"/>
          </w:tcPr>
          <w:p w:rsidR="00D355B5" w:rsidRDefault="00D355B5" w:rsidP="00D355B5">
            <w:pPr>
              <w:pStyle w:val="af4"/>
              <w:spacing w:line="240" w:lineRule="auto"/>
            </w:pPr>
            <w:r>
              <w:rPr>
                <w:b/>
                <w:bCs/>
                <w:sz w:val="20"/>
                <w:szCs w:val="20"/>
              </w:rPr>
              <w:t>// Для отключения драйвера usb мыши выгружаем модуль ядра usbhid</w:t>
            </w:r>
          </w:p>
          <w:p w:rsidR="00D355B5" w:rsidRPr="0084464E" w:rsidRDefault="00D355B5" w:rsidP="00D355B5">
            <w:pPr>
              <w:pStyle w:val="af4"/>
              <w:spacing w:line="240" w:lineRule="auto"/>
              <w:rPr>
                <w:lang w:val="en-US"/>
              </w:rPr>
            </w:pPr>
            <w:r>
              <w:rPr>
                <w:sz w:val="20"/>
                <w:szCs w:val="20"/>
                <w:lang w:val="en-US"/>
              </w:rPr>
              <w:t>nikita@nikita-K53SM:~</w:t>
            </w:r>
            <w:r w:rsidRPr="0084464E">
              <w:rPr>
                <w:sz w:val="20"/>
                <w:szCs w:val="20"/>
                <w:lang w:val="en-US"/>
              </w:rPr>
              <w:t>/labs/2semester/lab7/3$ sudo rmmod usbhid</w:t>
            </w:r>
          </w:p>
          <w:p w:rsidR="00D355B5" w:rsidRDefault="00D355B5" w:rsidP="00D355B5">
            <w:pPr>
              <w:pStyle w:val="af4"/>
              <w:spacing w:line="240" w:lineRule="auto"/>
            </w:pPr>
            <w:r>
              <w:rPr>
                <w:b/>
                <w:bCs/>
                <w:sz w:val="20"/>
                <w:szCs w:val="20"/>
              </w:rPr>
              <w:t>// Соберем реализованный модуль ядра</w:t>
            </w:r>
          </w:p>
          <w:p w:rsidR="00D355B5" w:rsidRPr="00B37946" w:rsidRDefault="00D355B5" w:rsidP="00D355B5">
            <w:pPr>
              <w:pStyle w:val="af4"/>
              <w:spacing w:line="240" w:lineRule="auto"/>
            </w:pPr>
            <w:r w:rsidRPr="00170E71">
              <w:rPr>
                <w:sz w:val="20"/>
                <w:szCs w:val="20"/>
                <w:lang w:val="en-US"/>
              </w:rPr>
              <w:t>nikita</w:t>
            </w:r>
            <w:r w:rsidRPr="00B37946">
              <w:rPr>
                <w:sz w:val="20"/>
                <w:szCs w:val="20"/>
              </w:rPr>
              <w:t>@</w:t>
            </w:r>
            <w:r w:rsidRPr="00170E71">
              <w:rPr>
                <w:sz w:val="20"/>
                <w:szCs w:val="20"/>
                <w:lang w:val="en-US"/>
              </w:rPr>
              <w:t>nikita</w:t>
            </w:r>
            <w:r w:rsidRPr="00B37946">
              <w:rPr>
                <w:sz w:val="20"/>
                <w:szCs w:val="20"/>
              </w:rPr>
              <w:t>-</w:t>
            </w:r>
            <w:r w:rsidRPr="00170E71">
              <w:rPr>
                <w:sz w:val="20"/>
                <w:szCs w:val="20"/>
                <w:lang w:val="en-US"/>
              </w:rPr>
              <w:t>K</w:t>
            </w:r>
            <w:r w:rsidRPr="00B37946">
              <w:rPr>
                <w:sz w:val="20"/>
                <w:szCs w:val="20"/>
              </w:rPr>
              <w:t>53</w:t>
            </w:r>
            <w:r w:rsidRPr="00170E71">
              <w:rPr>
                <w:sz w:val="20"/>
                <w:szCs w:val="20"/>
                <w:lang w:val="en-US"/>
              </w:rPr>
              <w:t>SM</w:t>
            </w:r>
            <w:r w:rsidRPr="00B37946">
              <w:rPr>
                <w:sz w:val="20"/>
                <w:szCs w:val="20"/>
              </w:rPr>
              <w:t>:~/</w:t>
            </w:r>
            <w:r w:rsidRPr="00170E71">
              <w:rPr>
                <w:sz w:val="20"/>
                <w:szCs w:val="20"/>
                <w:lang w:val="en-US"/>
              </w:rPr>
              <w:t>labs</w:t>
            </w:r>
            <w:r w:rsidRPr="00B37946">
              <w:rPr>
                <w:sz w:val="20"/>
                <w:szCs w:val="20"/>
              </w:rPr>
              <w:t>/2</w:t>
            </w:r>
            <w:r w:rsidRPr="00170E71">
              <w:rPr>
                <w:sz w:val="20"/>
                <w:szCs w:val="20"/>
                <w:lang w:val="en-US"/>
              </w:rPr>
              <w:t>semester</w:t>
            </w:r>
            <w:r w:rsidRPr="00B37946">
              <w:rPr>
                <w:sz w:val="20"/>
                <w:szCs w:val="20"/>
              </w:rPr>
              <w:t>/</w:t>
            </w:r>
            <w:r w:rsidRPr="00170E71">
              <w:rPr>
                <w:sz w:val="20"/>
                <w:szCs w:val="20"/>
                <w:lang w:val="en-US"/>
              </w:rPr>
              <w:t>lab</w:t>
            </w:r>
            <w:r w:rsidRPr="00B37946">
              <w:rPr>
                <w:sz w:val="20"/>
                <w:szCs w:val="20"/>
              </w:rPr>
              <w:t xml:space="preserve">7/3$ </w:t>
            </w:r>
            <w:r w:rsidRPr="00170E71">
              <w:rPr>
                <w:sz w:val="20"/>
                <w:szCs w:val="20"/>
                <w:lang w:val="en-US"/>
              </w:rPr>
              <w:t>make</w:t>
            </w:r>
          </w:p>
          <w:p w:rsidR="00D355B5" w:rsidRPr="0084464E" w:rsidRDefault="00D355B5" w:rsidP="00D355B5">
            <w:pPr>
              <w:pStyle w:val="af4"/>
              <w:spacing w:line="240" w:lineRule="auto"/>
              <w:rPr>
                <w:lang w:val="en-US"/>
              </w:rPr>
            </w:pPr>
            <w:r w:rsidRPr="0084464E">
              <w:rPr>
                <w:sz w:val="20"/>
                <w:szCs w:val="20"/>
                <w:lang w:val="en-US"/>
              </w:rPr>
              <w:t>make -C /lib/modules/4.4.0-75-generic/build M=/home/</w:t>
            </w:r>
            <w:r>
              <w:rPr>
                <w:sz w:val="20"/>
                <w:szCs w:val="20"/>
                <w:lang w:val="en-US"/>
              </w:rPr>
              <w:t>nikita</w:t>
            </w:r>
            <w:r w:rsidRPr="0084464E">
              <w:rPr>
                <w:sz w:val="20"/>
                <w:szCs w:val="20"/>
                <w:lang w:val="en-US"/>
              </w:rPr>
              <w:t>/labs/2semester/lab7/3 modules</w:t>
            </w:r>
          </w:p>
          <w:p w:rsidR="00D355B5" w:rsidRPr="0084464E" w:rsidRDefault="00D355B5" w:rsidP="00D355B5">
            <w:pPr>
              <w:pStyle w:val="af4"/>
              <w:spacing w:line="240" w:lineRule="auto"/>
              <w:rPr>
                <w:lang w:val="en-US"/>
              </w:rPr>
            </w:pPr>
            <w:r w:rsidRPr="0084464E">
              <w:rPr>
                <w:sz w:val="20"/>
                <w:szCs w:val="20"/>
                <w:lang w:val="en-US"/>
              </w:rPr>
              <w:t xml:space="preserve">make[1]: </w:t>
            </w:r>
            <w:r>
              <w:rPr>
                <w:sz w:val="20"/>
                <w:szCs w:val="20"/>
              </w:rPr>
              <w:t>вход</w:t>
            </w:r>
            <w:r w:rsidRPr="0084464E">
              <w:rPr>
                <w:sz w:val="20"/>
                <w:szCs w:val="20"/>
                <w:lang w:val="en-US"/>
              </w:rPr>
              <w:t xml:space="preserve"> </w:t>
            </w:r>
            <w:r>
              <w:rPr>
                <w:sz w:val="20"/>
                <w:szCs w:val="20"/>
              </w:rPr>
              <w:t>в</w:t>
            </w:r>
            <w:r w:rsidRPr="0084464E">
              <w:rPr>
                <w:sz w:val="20"/>
                <w:szCs w:val="20"/>
                <w:lang w:val="en-US"/>
              </w:rPr>
              <w:t xml:space="preserve"> </w:t>
            </w:r>
            <w:r>
              <w:rPr>
                <w:sz w:val="20"/>
                <w:szCs w:val="20"/>
              </w:rPr>
              <w:t>каталог</w:t>
            </w:r>
            <w:r w:rsidRPr="0084464E">
              <w:rPr>
                <w:sz w:val="20"/>
                <w:szCs w:val="20"/>
                <w:lang w:val="en-US"/>
              </w:rPr>
              <w:t xml:space="preserve"> «/usr/src/linux-headers-4.4.0-75-generic»</w:t>
            </w:r>
          </w:p>
          <w:p w:rsidR="00D355B5" w:rsidRPr="0084464E" w:rsidRDefault="00D355B5" w:rsidP="00D355B5">
            <w:pPr>
              <w:pStyle w:val="af4"/>
              <w:spacing w:line="240" w:lineRule="auto"/>
              <w:rPr>
                <w:lang w:val="en-US"/>
              </w:rPr>
            </w:pPr>
            <w:r w:rsidRPr="0084464E">
              <w:rPr>
                <w:sz w:val="20"/>
                <w:szCs w:val="20"/>
                <w:lang w:val="en-US"/>
              </w:rPr>
              <w:t xml:space="preserve">  Building modules, stage 2.</w:t>
            </w:r>
          </w:p>
          <w:p w:rsidR="00D355B5" w:rsidRPr="0084464E" w:rsidRDefault="00D355B5" w:rsidP="00D355B5">
            <w:pPr>
              <w:pStyle w:val="af4"/>
              <w:spacing w:line="240" w:lineRule="auto"/>
              <w:rPr>
                <w:lang w:val="en-US"/>
              </w:rPr>
            </w:pPr>
            <w:r w:rsidRPr="0084464E">
              <w:rPr>
                <w:sz w:val="20"/>
                <w:szCs w:val="20"/>
                <w:lang w:val="en-US"/>
              </w:rPr>
              <w:t xml:space="preserve">  MODPOST 1 modules</w:t>
            </w:r>
          </w:p>
          <w:p w:rsidR="00D355B5" w:rsidRPr="0084464E" w:rsidRDefault="00D355B5" w:rsidP="00D355B5">
            <w:pPr>
              <w:pStyle w:val="af4"/>
              <w:spacing w:line="240" w:lineRule="auto"/>
              <w:rPr>
                <w:lang w:val="en-US"/>
              </w:rPr>
            </w:pPr>
            <w:r w:rsidRPr="0084464E">
              <w:rPr>
                <w:sz w:val="20"/>
                <w:szCs w:val="20"/>
                <w:lang w:val="en-US"/>
              </w:rPr>
              <w:t xml:space="preserve">make[1]: </w:t>
            </w:r>
            <w:r>
              <w:rPr>
                <w:sz w:val="20"/>
                <w:szCs w:val="20"/>
              </w:rPr>
              <w:t>выход</w:t>
            </w:r>
            <w:r w:rsidRPr="0084464E">
              <w:rPr>
                <w:sz w:val="20"/>
                <w:szCs w:val="20"/>
                <w:lang w:val="en-US"/>
              </w:rPr>
              <w:t xml:space="preserve"> </w:t>
            </w:r>
            <w:r>
              <w:rPr>
                <w:sz w:val="20"/>
                <w:szCs w:val="20"/>
              </w:rPr>
              <w:t>из</w:t>
            </w:r>
            <w:r w:rsidRPr="0084464E">
              <w:rPr>
                <w:sz w:val="20"/>
                <w:szCs w:val="20"/>
                <w:lang w:val="en-US"/>
              </w:rPr>
              <w:t xml:space="preserve"> </w:t>
            </w:r>
            <w:r>
              <w:rPr>
                <w:sz w:val="20"/>
                <w:szCs w:val="20"/>
              </w:rPr>
              <w:t>каталога</w:t>
            </w:r>
            <w:r w:rsidRPr="0084464E">
              <w:rPr>
                <w:sz w:val="20"/>
                <w:szCs w:val="20"/>
                <w:lang w:val="en-US"/>
              </w:rPr>
              <w:t xml:space="preserve"> «/usr/src/linux-headers-4.4.0-75-generic»</w:t>
            </w:r>
          </w:p>
          <w:p w:rsidR="00D355B5" w:rsidRDefault="00D355B5" w:rsidP="00D355B5">
            <w:pPr>
              <w:pStyle w:val="af4"/>
              <w:spacing w:line="240" w:lineRule="auto"/>
            </w:pPr>
            <w:r>
              <w:rPr>
                <w:b/>
                <w:bCs/>
                <w:sz w:val="20"/>
                <w:szCs w:val="20"/>
              </w:rPr>
              <w:t>// Загрузка модуля ядра и просмотр сообщений о нажатых кнопках</w:t>
            </w:r>
          </w:p>
          <w:p w:rsidR="00D355B5" w:rsidRPr="0084464E" w:rsidRDefault="00D355B5" w:rsidP="00D355B5">
            <w:pPr>
              <w:pStyle w:val="af4"/>
              <w:spacing w:line="240" w:lineRule="auto"/>
              <w:rPr>
                <w:lang w:val="en-US"/>
              </w:rPr>
            </w:pPr>
            <w:r>
              <w:rPr>
                <w:sz w:val="20"/>
                <w:szCs w:val="20"/>
                <w:lang w:val="en-US"/>
              </w:rPr>
              <w:t>nikita@nikita-K53SM:~</w:t>
            </w:r>
            <w:r w:rsidRPr="0084464E">
              <w:rPr>
                <w:sz w:val="20"/>
                <w:szCs w:val="20"/>
                <w:lang w:val="en-US"/>
              </w:rPr>
              <w:t>/labs/2semester/lab7/3$ sudo insmod myusbmouse.ko</w:t>
            </w:r>
          </w:p>
          <w:p w:rsidR="00D355B5" w:rsidRPr="0084464E" w:rsidRDefault="00D355B5" w:rsidP="00D355B5">
            <w:pPr>
              <w:pStyle w:val="af4"/>
              <w:spacing w:line="240" w:lineRule="auto"/>
              <w:rPr>
                <w:lang w:val="en-US"/>
              </w:rPr>
            </w:pPr>
            <w:r>
              <w:rPr>
                <w:sz w:val="20"/>
                <w:szCs w:val="20"/>
                <w:lang w:val="en-US"/>
              </w:rPr>
              <w:t>nikita@nikita-K53SM:~</w:t>
            </w:r>
            <w:r w:rsidRPr="0084464E">
              <w:rPr>
                <w:sz w:val="20"/>
                <w:szCs w:val="20"/>
                <w:lang w:val="en-US"/>
              </w:rPr>
              <w:t>/labs/2semester/lab7/3$ dmesg | tail</w:t>
            </w:r>
          </w:p>
          <w:p w:rsidR="00D355B5" w:rsidRPr="0084464E" w:rsidRDefault="00D355B5" w:rsidP="00D355B5">
            <w:pPr>
              <w:pStyle w:val="af4"/>
              <w:spacing w:line="240" w:lineRule="auto"/>
              <w:rPr>
                <w:lang w:val="en-US"/>
              </w:rPr>
            </w:pPr>
            <w:r w:rsidRPr="0084464E">
              <w:rPr>
                <w:sz w:val="20"/>
                <w:szCs w:val="20"/>
                <w:lang w:val="en-US"/>
              </w:rPr>
              <w:t>[14583.177942] myusbmouse init</w:t>
            </w:r>
          </w:p>
          <w:p w:rsidR="00D355B5" w:rsidRPr="0084464E" w:rsidRDefault="00D355B5" w:rsidP="00D355B5">
            <w:pPr>
              <w:pStyle w:val="af4"/>
              <w:spacing w:line="240" w:lineRule="auto"/>
              <w:rPr>
                <w:lang w:val="en-US"/>
              </w:rPr>
            </w:pPr>
            <w:r w:rsidRPr="0084464E">
              <w:rPr>
                <w:sz w:val="20"/>
                <w:szCs w:val="20"/>
                <w:lang w:val="en-US"/>
              </w:rPr>
              <w:t>[14583.214541] Driver my usb mouse: usb_mouse_</w:t>
            </w:r>
            <w:proofErr w:type="gramStart"/>
            <w:r w:rsidRPr="0084464E">
              <w:rPr>
                <w:sz w:val="20"/>
                <w:szCs w:val="20"/>
                <w:lang w:val="en-US"/>
              </w:rPr>
              <w:t>close(</w:t>
            </w:r>
            <w:proofErr w:type="gramEnd"/>
            <w:r w:rsidRPr="0084464E">
              <w:rPr>
                <w:sz w:val="20"/>
                <w:szCs w:val="20"/>
                <w:lang w:val="en-US"/>
              </w:rPr>
              <w:t>). btn_right_counter = 0, btn_left_counter = 0</w:t>
            </w:r>
          </w:p>
          <w:p w:rsidR="00D355B5" w:rsidRPr="0084464E" w:rsidRDefault="00D355B5" w:rsidP="00D355B5">
            <w:pPr>
              <w:pStyle w:val="af4"/>
              <w:spacing w:line="240" w:lineRule="auto"/>
              <w:rPr>
                <w:lang w:val="en-US"/>
              </w:rPr>
            </w:pPr>
            <w:r w:rsidRPr="0084464E">
              <w:rPr>
                <w:sz w:val="20"/>
                <w:szCs w:val="20"/>
                <w:lang w:val="en-US"/>
              </w:rPr>
              <w:t>[14585.463234] Other action!</w:t>
            </w:r>
          </w:p>
          <w:p w:rsidR="00D355B5" w:rsidRPr="0084464E" w:rsidRDefault="00D355B5" w:rsidP="00D355B5">
            <w:pPr>
              <w:pStyle w:val="af4"/>
              <w:spacing w:line="240" w:lineRule="auto"/>
              <w:rPr>
                <w:lang w:val="en-US"/>
              </w:rPr>
            </w:pPr>
            <w:r w:rsidRPr="0084464E">
              <w:rPr>
                <w:sz w:val="20"/>
                <w:szCs w:val="20"/>
                <w:lang w:val="en-US"/>
              </w:rPr>
              <w:t>[14585.471232] Other action!</w:t>
            </w:r>
          </w:p>
          <w:p w:rsidR="00D355B5" w:rsidRPr="0084464E" w:rsidRDefault="00D355B5" w:rsidP="00D355B5">
            <w:pPr>
              <w:pStyle w:val="af4"/>
              <w:spacing w:line="240" w:lineRule="auto"/>
              <w:rPr>
                <w:lang w:val="en-US"/>
              </w:rPr>
            </w:pPr>
            <w:r w:rsidRPr="0084464E">
              <w:rPr>
                <w:sz w:val="20"/>
                <w:szCs w:val="20"/>
                <w:lang w:val="en-US"/>
              </w:rPr>
              <w:t>[14585.479167] Right mouse button clicked!</w:t>
            </w:r>
          </w:p>
          <w:p w:rsidR="00D355B5" w:rsidRPr="0084464E" w:rsidRDefault="00D355B5" w:rsidP="00D355B5">
            <w:pPr>
              <w:pStyle w:val="af4"/>
              <w:spacing w:line="240" w:lineRule="auto"/>
              <w:rPr>
                <w:lang w:val="en-US"/>
              </w:rPr>
            </w:pPr>
            <w:r w:rsidRPr="0084464E">
              <w:rPr>
                <w:sz w:val="20"/>
                <w:szCs w:val="20"/>
                <w:lang w:val="en-US"/>
              </w:rPr>
              <w:t>[14585.607232] Other action!</w:t>
            </w:r>
          </w:p>
          <w:p w:rsidR="00D355B5" w:rsidRPr="0084464E" w:rsidRDefault="00D355B5" w:rsidP="00D355B5">
            <w:pPr>
              <w:pStyle w:val="af4"/>
              <w:spacing w:line="240" w:lineRule="auto"/>
              <w:rPr>
                <w:lang w:val="en-US"/>
              </w:rPr>
            </w:pPr>
            <w:r w:rsidRPr="0084464E">
              <w:rPr>
                <w:sz w:val="20"/>
                <w:szCs w:val="20"/>
                <w:lang w:val="en-US"/>
              </w:rPr>
              <w:t>[14586.063230] Other action!</w:t>
            </w:r>
          </w:p>
          <w:p w:rsidR="00D355B5" w:rsidRPr="0084464E" w:rsidRDefault="00D355B5" w:rsidP="00D355B5">
            <w:pPr>
              <w:pStyle w:val="af4"/>
              <w:spacing w:line="240" w:lineRule="auto"/>
              <w:rPr>
                <w:lang w:val="en-US"/>
              </w:rPr>
            </w:pPr>
            <w:r w:rsidRPr="0084464E">
              <w:rPr>
                <w:sz w:val="20"/>
                <w:szCs w:val="20"/>
                <w:lang w:val="en-US"/>
              </w:rPr>
              <w:t>[14586.071236] Other action!</w:t>
            </w:r>
          </w:p>
          <w:p w:rsidR="00D355B5" w:rsidRPr="0084464E" w:rsidRDefault="00D355B5" w:rsidP="00D355B5">
            <w:pPr>
              <w:pStyle w:val="af4"/>
              <w:spacing w:line="240" w:lineRule="auto"/>
              <w:rPr>
                <w:lang w:val="en-US"/>
              </w:rPr>
            </w:pPr>
            <w:r w:rsidRPr="0084464E">
              <w:rPr>
                <w:sz w:val="20"/>
                <w:szCs w:val="20"/>
                <w:lang w:val="en-US"/>
              </w:rPr>
              <w:t>[14587.571224] Left mouse button clicked!</w:t>
            </w:r>
          </w:p>
          <w:p w:rsidR="00D355B5" w:rsidRPr="0084464E" w:rsidRDefault="00D355B5" w:rsidP="00D355B5">
            <w:pPr>
              <w:pStyle w:val="af4"/>
              <w:spacing w:line="240" w:lineRule="auto"/>
              <w:rPr>
                <w:lang w:val="en-US"/>
              </w:rPr>
            </w:pPr>
            <w:r w:rsidRPr="0084464E">
              <w:rPr>
                <w:sz w:val="20"/>
                <w:szCs w:val="20"/>
                <w:lang w:val="en-US"/>
              </w:rPr>
              <w:t>[14587.651224] Other action!</w:t>
            </w:r>
          </w:p>
          <w:p w:rsidR="00D355B5" w:rsidRPr="0084464E" w:rsidRDefault="00D355B5" w:rsidP="00D355B5">
            <w:pPr>
              <w:pStyle w:val="af4"/>
              <w:spacing w:line="240" w:lineRule="auto"/>
              <w:rPr>
                <w:lang w:val="en-US"/>
              </w:rPr>
            </w:pPr>
            <w:r w:rsidRPr="0084464E">
              <w:rPr>
                <w:b/>
                <w:bCs/>
                <w:sz w:val="20"/>
                <w:szCs w:val="20"/>
                <w:lang w:val="en-US"/>
              </w:rPr>
              <w:t xml:space="preserve">// </w:t>
            </w:r>
            <w:r>
              <w:rPr>
                <w:b/>
                <w:bCs/>
                <w:sz w:val="20"/>
                <w:szCs w:val="20"/>
              </w:rPr>
              <w:t>Выгрузка</w:t>
            </w:r>
            <w:r w:rsidRPr="0084464E">
              <w:rPr>
                <w:b/>
                <w:bCs/>
                <w:sz w:val="20"/>
                <w:szCs w:val="20"/>
                <w:lang w:val="en-US"/>
              </w:rPr>
              <w:t xml:space="preserve"> </w:t>
            </w:r>
            <w:r>
              <w:rPr>
                <w:b/>
                <w:bCs/>
                <w:sz w:val="20"/>
                <w:szCs w:val="20"/>
              </w:rPr>
              <w:t>модуля</w:t>
            </w:r>
            <w:r w:rsidRPr="0084464E">
              <w:rPr>
                <w:b/>
                <w:bCs/>
                <w:sz w:val="20"/>
                <w:szCs w:val="20"/>
                <w:lang w:val="en-US"/>
              </w:rPr>
              <w:t xml:space="preserve"> </w:t>
            </w:r>
            <w:r>
              <w:rPr>
                <w:b/>
                <w:bCs/>
                <w:sz w:val="20"/>
                <w:szCs w:val="20"/>
              </w:rPr>
              <w:t>из</w:t>
            </w:r>
            <w:r w:rsidRPr="0084464E">
              <w:rPr>
                <w:b/>
                <w:bCs/>
                <w:sz w:val="20"/>
                <w:szCs w:val="20"/>
                <w:lang w:val="en-US"/>
              </w:rPr>
              <w:t xml:space="preserve"> </w:t>
            </w:r>
            <w:r>
              <w:rPr>
                <w:b/>
                <w:bCs/>
                <w:sz w:val="20"/>
                <w:szCs w:val="20"/>
              </w:rPr>
              <w:t>ядра</w:t>
            </w:r>
          </w:p>
          <w:p w:rsidR="00D355B5" w:rsidRPr="0084464E" w:rsidRDefault="00D355B5" w:rsidP="00D355B5">
            <w:pPr>
              <w:pStyle w:val="af4"/>
              <w:spacing w:line="240" w:lineRule="auto"/>
              <w:rPr>
                <w:lang w:val="en-US"/>
              </w:rPr>
            </w:pPr>
            <w:r>
              <w:rPr>
                <w:sz w:val="20"/>
                <w:szCs w:val="20"/>
                <w:lang w:val="en-US"/>
              </w:rPr>
              <w:t>nikita@nikita-K53SM:~</w:t>
            </w:r>
            <w:r w:rsidRPr="0084464E">
              <w:rPr>
                <w:sz w:val="20"/>
                <w:szCs w:val="20"/>
                <w:lang w:val="en-US"/>
              </w:rPr>
              <w:t>/labs/2semester/lab7/3$ sudo rmmod myusbmouse.ko</w:t>
            </w:r>
          </w:p>
          <w:p w:rsidR="00D355B5" w:rsidRPr="0084464E" w:rsidRDefault="00D355B5" w:rsidP="00D355B5">
            <w:pPr>
              <w:pStyle w:val="af4"/>
              <w:spacing w:line="240" w:lineRule="auto"/>
              <w:rPr>
                <w:lang w:val="en-US"/>
              </w:rPr>
            </w:pPr>
            <w:r>
              <w:rPr>
                <w:sz w:val="20"/>
                <w:szCs w:val="20"/>
                <w:lang w:val="en-US"/>
              </w:rPr>
              <w:t>nikita@nikita-K53SM:~</w:t>
            </w:r>
            <w:r w:rsidRPr="0084464E">
              <w:rPr>
                <w:sz w:val="20"/>
                <w:szCs w:val="20"/>
                <w:lang w:val="en-US"/>
              </w:rPr>
              <w:t>/labs/2semester/lab7/3$ dmesg | tail</w:t>
            </w:r>
          </w:p>
          <w:p w:rsidR="00D355B5" w:rsidRPr="0084464E" w:rsidRDefault="00D355B5" w:rsidP="00D355B5">
            <w:pPr>
              <w:pStyle w:val="af4"/>
              <w:spacing w:line="240" w:lineRule="auto"/>
              <w:rPr>
                <w:lang w:val="en-US"/>
              </w:rPr>
            </w:pPr>
            <w:r w:rsidRPr="0084464E">
              <w:rPr>
                <w:sz w:val="20"/>
                <w:szCs w:val="20"/>
                <w:lang w:val="en-US"/>
              </w:rPr>
              <w:t>[14585.471232] Other action!</w:t>
            </w:r>
          </w:p>
          <w:p w:rsidR="00D355B5" w:rsidRPr="0084464E" w:rsidRDefault="00D355B5" w:rsidP="00D355B5">
            <w:pPr>
              <w:pStyle w:val="af4"/>
              <w:spacing w:line="240" w:lineRule="auto"/>
              <w:rPr>
                <w:lang w:val="en-US"/>
              </w:rPr>
            </w:pPr>
            <w:r w:rsidRPr="0084464E">
              <w:rPr>
                <w:sz w:val="20"/>
                <w:szCs w:val="20"/>
                <w:lang w:val="en-US"/>
              </w:rPr>
              <w:t>[14585.479167] Right mouse button clicked!</w:t>
            </w:r>
          </w:p>
          <w:p w:rsidR="00D355B5" w:rsidRPr="0084464E" w:rsidRDefault="00D355B5" w:rsidP="00D355B5">
            <w:pPr>
              <w:pStyle w:val="af4"/>
              <w:spacing w:line="240" w:lineRule="auto"/>
              <w:rPr>
                <w:lang w:val="en-US"/>
              </w:rPr>
            </w:pPr>
            <w:r w:rsidRPr="0084464E">
              <w:rPr>
                <w:sz w:val="20"/>
                <w:szCs w:val="20"/>
                <w:lang w:val="en-US"/>
              </w:rPr>
              <w:lastRenderedPageBreak/>
              <w:t>[14585.607232] Other action!</w:t>
            </w:r>
          </w:p>
          <w:p w:rsidR="00D355B5" w:rsidRPr="0084464E" w:rsidRDefault="00D355B5" w:rsidP="00D355B5">
            <w:pPr>
              <w:pStyle w:val="af4"/>
              <w:spacing w:line="240" w:lineRule="auto"/>
              <w:rPr>
                <w:lang w:val="en-US"/>
              </w:rPr>
            </w:pPr>
            <w:r w:rsidRPr="0084464E">
              <w:rPr>
                <w:sz w:val="20"/>
                <w:szCs w:val="20"/>
                <w:lang w:val="en-US"/>
              </w:rPr>
              <w:t>[14586.063230] Other action!</w:t>
            </w:r>
          </w:p>
          <w:p w:rsidR="00D355B5" w:rsidRPr="0084464E" w:rsidRDefault="00D355B5" w:rsidP="00D355B5">
            <w:pPr>
              <w:pStyle w:val="af4"/>
              <w:spacing w:line="240" w:lineRule="auto"/>
              <w:rPr>
                <w:lang w:val="en-US"/>
              </w:rPr>
            </w:pPr>
            <w:r w:rsidRPr="0084464E">
              <w:rPr>
                <w:sz w:val="20"/>
                <w:szCs w:val="20"/>
                <w:lang w:val="en-US"/>
              </w:rPr>
              <w:t>[14586.071236] Other action!</w:t>
            </w:r>
          </w:p>
          <w:p w:rsidR="00D355B5" w:rsidRPr="0084464E" w:rsidRDefault="00D355B5" w:rsidP="00D355B5">
            <w:pPr>
              <w:pStyle w:val="af4"/>
              <w:spacing w:line="240" w:lineRule="auto"/>
              <w:rPr>
                <w:lang w:val="en-US"/>
              </w:rPr>
            </w:pPr>
            <w:r w:rsidRPr="0084464E">
              <w:rPr>
                <w:sz w:val="20"/>
                <w:szCs w:val="20"/>
                <w:lang w:val="en-US"/>
              </w:rPr>
              <w:t>[14587.571224] Left mouse button clicked!</w:t>
            </w:r>
          </w:p>
          <w:p w:rsidR="00D355B5" w:rsidRPr="0084464E" w:rsidRDefault="00D355B5" w:rsidP="00D355B5">
            <w:pPr>
              <w:pStyle w:val="af4"/>
              <w:spacing w:line="240" w:lineRule="auto"/>
              <w:rPr>
                <w:lang w:val="en-US"/>
              </w:rPr>
            </w:pPr>
            <w:r w:rsidRPr="0084464E">
              <w:rPr>
                <w:sz w:val="20"/>
                <w:szCs w:val="20"/>
                <w:lang w:val="en-US"/>
              </w:rPr>
              <w:t>[14587.651224] Other action!</w:t>
            </w:r>
          </w:p>
          <w:p w:rsidR="00D355B5" w:rsidRPr="0084464E" w:rsidRDefault="00D355B5" w:rsidP="00D355B5">
            <w:pPr>
              <w:pStyle w:val="af4"/>
              <w:spacing w:line="240" w:lineRule="auto"/>
              <w:rPr>
                <w:lang w:val="en-US"/>
              </w:rPr>
            </w:pPr>
            <w:r w:rsidRPr="0084464E">
              <w:rPr>
                <w:sz w:val="20"/>
                <w:szCs w:val="20"/>
                <w:lang w:val="en-US"/>
              </w:rPr>
              <w:t>[14607.516191] usbcore: deregistering interface driver myusbmouse</w:t>
            </w:r>
          </w:p>
          <w:p w:rsidR="00D355B5" w:rsidRPr="0084464E" w:rsidRDefault="00D355B5" w:rsidP="00D355B5">
            <w:pPr>
              <w:pStyle w:val="af4"/>
              <w:spacing w:line="240" w:lineRule="auto"/>
              <w:rPr>
                <w:lang w:val="en-US"/>
              </w:rPr>
            </w:pPr>
            <w:r w:rsidRPr="0084464E">
              <w:rPr>
                <w:sz w:val="20"/>
                <w:szCs w:val="20"/>
                <w:lang w:val="en-US"/>
              </w:rPr>
              <w:t>[14607.538705] Driver my usb mouse: usb_mouse_</w:t>
            </w:r>
            <w:proofErr w:type="gramStart"/>
            <w:r w:rsidRPr="0084464E">
              <w:rPr>
                <w:sz w:val="20"/>
                <w:szCs w:val="20"/>
                <w:lang w:val="en-US"/>
              </w:rPr>
              <w:t>close(</w:t>
            </w:r>
            <w:proofErr w:type="gramEnd"/>
            <w:r w:rsidRPr="0084464E">
              <w:rPr>
                <w:sz w:val="20"/>
                <w:szCs w:val="20"/>
                <w:lang w:val="en-US"/>
              </w:rPr>
              <w:t>). btn_right_counter = 1, btn_left_counter = 1</w:t>
            </w:r>
          </w:p>
          <w:p w:rsidR="00D355B5" w:rsidRPr="0084464E" w:rsidRDefault="00D355B5" w:rsidP="00D355B5">
            <w:pPr>
              <w:pStyle w:val="af4"/>
              <w:spacing w:line="240" w:lineRule="auto"/>
              <w:rPr>
                <w:lang w:val="en-US"/>
              </w:rPr>
            </w:pPr>
            <w:r w:rsidRPr="0084464E">
              <w:rPr>
                <w:sz w:val="20"/>
                <w:szCs w:val="20"/>
                <w:lang w:val="en-US"/>
              </w:rPr>
              <w:t xml:space="preserve">[14607.562503] myusbmouse exit. </w:t>
            </w:r>
            <w:r w:rsidRPr="0084464E">
              <w:rPr>
                <w:b/>
                <w:bCs/>
                <w:sz w:val="20"/>
                <w:szCs w:val="20"/>
                <w:lang w:val="en-US"/>
              </w:rPr>
              <w:t>btn_right_counter = 1, btn_left_counter = 1</w:t>
            </w:r>
          </w:p>
          <w:p w:rsidR="00D355B5" w:rsidRDefault="00D355B5" w:rsidP="00D355B5">
            <w:pPr>
              <w:pStyle w:val="af4"/>
              <w:spacing w:line="240" w:lineRule="auto"/>
            </w:pPr>
            <w:r>
              <w:rPr>
                <w:b/>
                <w:bCs/>
                <w:sz w:val="20"/>
                <w:szCs w:val="20"/>
              </w:rPr>
              <w:t>// Вернем в систему исходный модуль ядра usbhid</w:t>
            </w:r>
          </w:p>
          <w:p w:rsidR="00D355B5" w:rsidRDefault="00D355B5" w:rsidP="00D355B5">
            <w:pPr>
              <w:jc w:val="both"/>
              <w:rPr>
                <w:color w:val="000000"/>
                <w:sz w:val="28"/>
                <w:szCs w:val="28"/>
                <w:shd w:val="clear" w:color="auto" w:fill="FFFFFF"/>
                <w:lang w:val="en-US" w:eastAsia="ru-RU"/>
              </w:rPr>
            </w:pPr>
            <w:r>
              <w:rPr>
                <w:sz w:val="20"/>
                <w:szCs w:val="20"/>
                <w:lang w:val="en-US"/>
              </w:rPr>
              <w:t>nikita@nikita-K53SM:~</w:t>
            </w:r>
            <w:r w:rsidRPr="0084464E">
              <w:rPr>
                <w:sz w:val="20"/>
                <w:szCs w:val="20"/>
                <w:lang w:val="en-US"/>
              </w:rPr>
              <w:t>/labs/2semester/lab7/3$ sudo modprobe usbhid</w:t>
            </w:r>
          </w:p>
        </w:tc>
      </w:tr>
    </w:tbl>
    <w:p w:rsidR="00170E71" w:rsidRDefault="00170E71" w:rsidP="00170E71">
      <w:pPr>
        <w:jc w:val="both"/>
      </w:pPr>
      <w:r w:rsidRPr="0084464E">
        <w:rPr>
          <w:color w:val="000000"/>
          <w:sz w:val="28"/>
          <w:szCs w:val="28"/>
          <w:shd w:val="clear" w:color="auto" w:fill="FFFFFF"/>
          <w:lang w:val="en-US" w:eastAsia="ru-RU"/>
        </w:rPr>
        <w:lastRenderedPageBreak/>
        <w:tab/>
      </w:r>
      <w:r>
        <w:rPr>
          <w:color w:val="000000"/>
          <w:shd w:val="clear" w:color="auto" w:fill="FFFFFF"/>
          <w:lang w:eastAsia="ru-RU"/>
        </w:rPr>
        <w:t xml:space="preserve">После выгрузки модуля ядра </w:t>
      </w:r>
      <w:r>
        <w:rPr>
          <w:color w:val="000000"/>
          <w:shd w:val="clear" w:color="auto" w:fill="FFFFFF"/>
          <w:lang w:val="en-US" w:eastAsia="ru-RU"/>
        </w:rPr>
        <w:t>usbhid</w:t>
      </w:r>
      <w:r w:rsidRPr="0084464E">
        <w:rPr>
          <w:color w:val="000000"/>
          <w:shd w:val="clear" w:color="auto" w:fill="FFFFFF"/>
          <w:lang w:eastAsia="ru-RU"/>
        </w:rPr>
        <w:t xml:space="preserve"> </w:t>
      </w:r>
      <w:r>
        <w:rPr>
          <w:color w:val="000000"/>
          <w:shd w:val="clear" w:color="auto" w:fill="FFFFFF"/>
          <w:lang w:val="en-US" w:eastAsia="ru-RU"/>
        </w:rPr>
        <w:t>usb</w:t>
      </w:r>
      <w:r>
        <w:rPr>
          <w:color w:val="000000"/>
          <w:shd w:val="clear" w:color="auto" w:fill="FFFFFF"/>
          <w:lang w:eastAsia="ru-RU"/>
        </w:rPr>
        <w:t xml:space="preserve"> мышь перестает работать. Далее с</w:t>
      </w:r>
      <w:r>
        <w:rPr>
          <w:color w:val="000000"/>
          <w:lang w:eastAsia="ru-RU"/>
        </w:rPr>
        <w:t xml:space="preserve">обираем реализованный модуль ядра командой </w:t>
      </w:r>
      <w:r>
        <w:rPr>
          <w:color w:val="000000"/>
          <w:lang w:val="en-US" w:eastAsia="ru-RU"/>
        </w:rPr>
        <w:t>make</w:t>
      </w:r>
      <w:r w:rsidRPr="0084464E">
        <w:rPr>
          <w:color w:val="000000"/>
          <w:lang w:eastAsia="ru-RU"/>
        </w:rPr>
        <w:t xml:space="preserve"> и загружаем его</w:t>
      </w:r>
      <w:r>
        <w:rPr>
          <w:color w:val="000000"/>
          <w:lang w:eastAsia="ru-RU"/>
        </w:rPr>
        <w:t>.</w:t>
      </w:r>
      <w:r w:rsidRPr="0084464E">
        <w:rPr>
          <w:color w:val="000000"/>
          <w:lang w:eastAsia="ru-RU"/>
        </w:rPr>
        <w:t xml:space="preserve"> После н</w:t>
      </w:r>
      <w:r>
        <w:rPr>
          <w:color w:val="000000"/>
          <w:lang w:eastAsia="ru-RU"/>
        </w:rPr>
        <w:t xml:space="preserve">ажатия левой и правой кнопки мыши в системном журнале отображаются соответствующие сообщения. После выгрузки модуля в системный журнал записывается информация о выгрузке драйвера, а также количество нажатий на правую и левую кнопку мыши. После эксперимента в систему был загружен исходный модуль ядра </w:t>
      </w:r>
      <w:r>
        <w:rPr>
          <w:color w:val="000000"/>
          <w:lang w:val="en-US" w:eastAsia="ru-RU"/>
        </w:rPr>
        <w:t>usbhid</w:t>
      </w:r>
      <w:r>
        <w:rPr>
          <w:color w:val="000000"/>
          <w:lang w:eastAsia="ru-RU"/>
        </w:rPr>
        <w:t>.</w:t>
      </w:r>
    </w:p>
    <w:p w:rsidR="00170E71" w:rsidRPr="0084464E" w:rsidRDefault="00170E71" w:rsidP="00170E71">
      <w:pPr>
        <w:jc w:val="both"/>
      </w:pPr>
    </w:p>
    <w:p w:rsidR="00170E71" w:rsidRDefault="00170E71" w:rsidP="00170E71">
      <w:pPr>
        <w:pStyle w:val="a1"/>
        <w:spacing w:after="0" w:line="240" w:lineRule="auto"/>
        <w:jc w:val="center"/>
      </w:pPr>
      <w:r w:rsidRPr="0084464E">
        <w:rPr>
          <w:b/>
          <w:bCs/>
          <w:sz w:val="28"/>
          <w:szCs w:val="28"/>
        </w:rPr>
        <w:t>4. Создание многослойного драйвера</w:t>
      </w:r>
    </w:p>
    <w:p w:rsidR="00170E71" w:rsidRDefault="00170E71" w:rsidP="00170E71">
      <w:pPr>
        <w:pStyle w:val="a1"/>
        <w:spacing w:after="0" w:line="240" w:lineRule="auto"/>
        <w:jc w:val="both"/>
      </w:pPr>
      <w:r w:rsidRPr="0084464E">
        <w:tab/>
        <w:t xml:space="preserve">Многослойный драйвер был построен на основе драйвера символьного устройства, модуля, обращающегося к порту </w:t>
      </w:r>
      <w:proofErr w:type="gramStart"/>
      <w:r w:rsidRPr="0084464E">
        <w:t>клавиатуры,  и</w:t>
      </w:r>
      <w:proofErr w:type="gramEnd"/>
      <w:r w:rsidRPr="0084464E">
        <w:t xml:space="preserve"> </w:t>
      </w:r>
      <w:r w:rsidRPr="0084464E">
        <w:rPr>
          <w:color w:val="000000"/>
          <w:shd w:val="clear" w:color="auto" w:fill="FFFFFF"/>
          <w:lang w:eastAsia="ru-RU"/>
        </w:rPr>
        <w:t xml:space="preserve">модуля ядра </w:t>
      </w:r>
      <w:r>
        <w:rPr>
          <w:color w:val="000000"/>
          <w:shd w:val="clear" w:color="auto" w:fill="FFFFFF"/>
          <w:lang w:val="en-US" w:eastAsia="ru-RU"/>
        </w:rPr>
        <w:t>usb</w:t>
      </w:r>
      <w:r w:rsidRPr="0084464E">
        <w:rPr>
          <w:color w:val="000000"/>
          <w:shd w:val="clear" w:color="auto" w:fill="FFFFFF"/>
          <w:lang w:eastAsia="ru-RU"/>
        </w:rPr>
        <w:t xml:space="preserve">-мыши, который отслеживает нажатие правой и левой кнопки мыши, а также подсчитывает количество нажатий. При чтении символьного устройства пользователь теперь получает также информацию о количестве прерываний клавиатуры, нажатий на кнопку </w:t>
      </w:r>
      <w:r>
        <w:rPr>
          <w:color w:val="000000"/>
          <w:shd w:val="clear" w:color="auto" w:fill="FFFFFF"/>
          <w:lang w:val="en-US" w:eastAsia="ru-RU"/>
        </w:rPr>
        <w:t>Esc</w:t>
      </w:r>
      <w:r w:rsidRPr="0084464E">
        <w:rPr>
          <w:color w:val="000000"/>
          <w:shd w:val="clear" w:color="auto" w:fill="FFFFFF"/>
          <w:lang w:eastAsia="ru-RU"/>
        </w:rPr>
        <w:t>, а также на правую и левую кнопку мыши. Чтобы драйвер символьного устройства имел доступ к функция</w:t>
      </w:r>
      <w:r>
        <w:rPr>
          <w:color w:val="000000"/>
          <w:shd w:val="clear" w:color="auto" w:fill="FFFFFF"/>
          <w:lang w:eastAsia="ru-RU"/>
        </w:rPr>
        <w:t>м</w:t>
      </w:r>
      <w:r w:rsidRPr="0084464E">
        <w:rPr>
          <w:color w:val="000000"/>
          <w:shd w:val="clear" w:color="auto" w:fill="FFFFFF"/>
          <w:lang w:eastAsia="ru-RU"/>
        </w:rPr>
        <w:t xml:space="preserve"> других модулей, все модули </w:t>
      </w:r>
      <w:r>
        <w:rPr>
          <w:color w:val="000000"/>
          <w:shd w:val="clear" w:color="auto" w:fill="FFFFFF"/>
          <w:lang w:eastAsia="ru-RU"/>
        </w:rPr>
        <w:t>нужно собирать вместе. Для того</w:t>
      </w:r>
      <w:r w:rsidRPr="0084464E">
        <w:rPr>
          <w:color w:val="000000"/>
          <w:shd w:val="clear" w:color="auto" w:fill="FFFFFF"/>
          <w:lang w:eastAsia="ru-RU"/>
        </w:rPr>
        <w:t xml:space="preserve"> чтобы функция одного модуля была доступна другому модулю необходимо использовать перед её объявлением ключевое слово </w:t>
      </w:r>
      <w:r>
        <w:rPr>
          <w:b/>
          <w:bCs/>
          <w:color w:val="000000"/>
          <w:shd w:val="clear" w:color="auto" w:fill="FFFFFF"/>
          <w:lang w:val="en-US" w:eastAsia="ru-RU"/>
        </w:rPr>
        <w:t>extern</w:t>
      </w:r>
      <w:r w:rsidRPr="0084464E">
        <w:rPr>
          <w:color w:val="000000"/>
          <w:shd w:val="clear" w:color="auto" w:fill="FFFFFF"/>
          <w:lang w:eastAsia="ru-RU"/>
        </w:rPr>
        <w:t xml:space="preserve">. </w:t>
      </w:r>
      <w:r>
        <w:rPr>
          <w:b/>
          <w:bCs/>
          <w:color w:val="000000"/>
          <w:shd w:val="clear" w:color="auto" w:fill="FFFFFF"/>
          <w:lang w:val="en-US" w:eastAsia="ru-RU"/>
        </w:rPr>
        <w:t>EXPORT</w:t>
      </w:r>
      <w:r w:rsidRPr="0084464E">
        <w:rPr>
          <w:b/>
          <w:bCs/>
          <w:color w:val="000000"/>
          <w:shd w:val="clear" w:color="auto" w:fill="FFFFFF"/>
          <w:lang w:eastAsia="ru-RU"/>
        </w:rPr>
        <w:t>_</w:t>
      </w:r>
      <w:r>
        <w:rPr>
          <w:b/>
          <w:bCs/>
          <w:color w:val="000000"/>
          <w:shd w:val="clear" w:color="auto" w:fill="FFFFFF"/>
          <w:lang w:val="en-US" w:eastAsia="ru-RU"/>
        </w:rPr>
        <w:t>SYMBOL</w:t>
      </w:r>
      <w:r w:rsidRPr="0084464E">
        <w:rPr>
          <w:color w:val="000000"/>
          <w:shd w:val="clear" w:color="auto" w:fill="FFFFFF"/>
          <w:lang w:eastAsia="ru-RU"/>
        </w:rPr>
        <w:t xml:space="preserve"> используется для экспортирования точек входа функций </w:t>
      </w:r>
      <w:r>
        <w:rPr>
          <w:b/>
          <w:bCs/>
          <w:color w:val="000000"/>
          <w:shd w:val="clear" w:color="auto" w:fill="FFFFFF"/>
          <w:lang w:val="en-US" w:eastAsia="ru-RU"/>
        </w:rPr>
        <w:t>getIrqCounter</w:t>
      </w:r>
      <w:r w:rsidRPr="0084464E">
        <w:rPr>
          <w:b/>
          <w:bCs/>
          <w:color w:val="000000"/>
          <w:shd w:val="clear" w:color="auto" w:fill="FFFFFF"/>
          <w:lang w:eastAsia="ru-RU"/>
        </w:rPr>
        <w:t xml:space="preserve">, </w:t>
      </w:r>
      <w:r>
        <w:rPr>
          <w:b/>
          <w:bCs/>
          <w:color w:val="000000"/>
          <w:shd w:val="clear" w:color="auto" w:fill="FFFFFF"/>
          <w:lang w:val="en-US" w:eastAsia="ru-RU"/>
        </w:rPr>
        <w:t>getEscCounter</w:t>
      </w:r>
      <w:r w:rsidRPr="0084464E">
        <w:rPr>
          <w:b/>
          <w:bCs/>
          <w:color w:val="000000"/>
          <w:shd w:val="clear" w:color="auto" w:fill="FFFFFF"/>
          <w:lang w:eastAsia="ru-RU"/>
        </w:rPr>
        <w:t xml:space="preserve">, </w:t>
      </w:r>
      <w:r>
        <w:rPr>
          <w:b/>
          <w:bCs/>
          <w:color w:val="000000"/>
          <w:shd w:val="clear" w:color="auto" w:fill="FFFFFF"/>
          <w:lang w:val="en-US" w:eastAsia="ru-RU"/>
        </w:rPr>
        <w:t>getBtnRightCounter</w:t>
      </w:r>
      <w:r w:rsidRPr="0084464E">
        <w:rPr>
          <w:b/>
          <w:bCs/>
          <w:color w:val="000000"/>
          <w:shd w:val="clear" w:color="auto" w:fill="FFFFFF"/>
          <w:lang w:eastAsia="ru-RU"/>
        </w:rPr>
        <w:t xml:space="preserve">, </w:t>
      </w:r>
      <w:r>
        <w:rPr>
          <w:b/>
          <w:bCs/>
          <w:color w:val="000000"/>
          <w:shd w:val="clear" w:color="auto" w:fill="FFFFFF"/>
          <w:lang w:val="en-US" w:eastAsia="ru-RU"/>
        </w:rPr>
        <w:t>getBtnLeftCounter</w:t>
      </w:r>
      <w:r w:rsidRPr="0084464E">
        <w:rPr>
          <w:color w:val="000000"/>
          <w:shd w:val="clear" w:color="auto" w:fill="FFFFFF"/>
          <w:lang w:eastAsia="ru-RU"/>
        </w:rPr>
        <w:t>. Были созданы</w:t>
      </w:r>
      <w:r>
        <w:rPr>
          <w:color w:val="000000"/>
          <w:shd w:val="clear" w:color="auto" w:fill="FFFFFF"/>
          <w:lang w:eastAsia="ru-RU"/>
        </w:rPr>
        <w:t xml:space="preserve"> файлы</w:t>
      </w:r>
      <w:r w:rsidRPr="0084464E">
        <w:rPr>
          <w:color w:val="000000"/>
          <w:shd w:val="clear" w:color="auto" w:fill="FFFFFF"/>
          <w:lang w:eastAsia="ru-RU"/>
        </w:rPr>
        <w:t xml:space="preserve"> </w:t>
      </w:r>
      <w:r>
        <w:rPr>
          <w:color w:val="000000"/>
          <w:shd w:val="clear" w:color="auto" w:fill="FFFFFF"/>
          <w:lang w:val="en-US" w:eastAsia="ru-RU"/>
        </w:rPr>
        <w:t>mykeyboard</w:t>
      </w:r>
      <w:r w:rsidRPr="0084464E">
        <w:rPr>
          <w:color w:val="000000"/>
          <w:shd w:val="clear" w:color="auto" w:fill="FFFFFF"/>
          <w:lang w:eastAsia="ru-RU"/>
        </w:rPr>
        <w:t>_</w:t>
      </w:r>
      <w:r>
        <w:rPr>
          <w:color w:val="000000"/>
          <w:shd w:val="clear" w:color="auto" w:fill="FFFFFF"/>
          <w:lang w:val="en-US" w:eastAsia="ru-RU"/>
        </w:rPr>
        <w:t>workqueue</w:t>
      </w:r>
      <w:r w:rsidRPr="0084464E">
        <w:rPr>
          <w:color w:val="000000"/>
          <w:shd w:val="clear" w:color="auto" w:fill="FFFFFF"/>
          <w:lang w:eastAsia="ru-RU"/>
        </w:rPr>
        <w:t>.</w:t>
      </w:r>
      <w:r>
        <w:rPr>
          <w:color w:val="000000"/>
          <w:shd w:val="clear" w:color="auto" w:fill="FFFFFF"/>
          <w:lang w:val="en-US" w:eastAsia="ru-RU"/>
        </w:rPr>
        <w:t>h</w:t>
      </w:r>
      <w:r w:rsidRPr="0084464E">
        <w:rPr>
          <w:color w:val="000000"/>
          <w:shd w:val="clear" w:color="auto" w:fill="FFFFFF"/>
          <w:lang w:eastAsia="ru-RU"/>
        </w:rPr>
        <w:t xml:space="preserve"> и </w:t>
      </w:r>
      <w:r>
        <w:rPr>
          <w:color w:val="000000"/>
          <w:shd w:val="clear" w:color="auto" w:fill="FFFFFF"/>
          <w:lang w:val="en-US" w:eastAsia="ru-RU"/>
        </w:rPr>
        <w:t>myusbmouse</w:t>
      </w:r>
      <w:r w:rsidRPr="0084464E">
        <w:rPr>
          <w:color w:val="000000"/>
          <w:shd w:val="clear" w:color="auto" w:fill="FFFFFF"/>
          <w:lang w:eastAsia="ru-RU"/>
        </w:rPr>
        <w:t>.</w:t>
      </w:r>
      <w:r>
        <w:rPr>
          <w:color w:val="000000"/>
          <w:shd w:val="clear" w:color="auto" w:fill="FFFFFF"/>
          <w:lang w:val="en-US" w:eastAsia="ru-RU"/>
        </w:rPr>
        <w:t>h</w:t>
      </w:r>
      <w:r>
        <w:rPr>
          <w:color w:val="000000"/>
          <w:shd w:val="clear" w:color="auto" w:fill="FFFFFF"/>
          <w:lang w:eastAsia="ru-RU"/>
        </w:rPr>
        <w:t>, в которых объя</w:t>
      </w:r>
      <w:r w:rsidRPr="0084464E">
        <w:rPr>
          <w:color w:val="000000"/>
          <w:shd w:val="clear" w:color="auto" w:fill="FFFFFF"/>
          <w:lang w:eastAsia="ru-RU"/>
        </w:rPr>
        <w:t>влены функции, которые должны быть доступны модулю символьного устройства.</w:t>
      </w:r>
    </w:p>
    <w:tbl>
      <w:tblPr>
        <w:tblStyle w:val="afc"/>
        <w:tblW w:w="0" w:type="auto"/>
        <w:tblLook w:val="04A0" w:firstRow="1" w:lastRow="0" w:firstColumn="1" w:lastColumn="0" w:noHBand="0" w:noVBand="1"/>
      </w:tblPr>
      <w:tblGrid>
        <w:gridCol w:w="9345"/>
      </w:tblGrid>
      <w:tr w:rsidR="00D355B5" w:rsidTr="00D355B5">
        <w:tc>
          <w:tcPr>
            <w:tcW w:w="9345" w:type="dxa"/>
          </w:tcPr>
          <w:p w:rsidR="00D355B5" w:rsidRPr="0084464E" w:rsidRDefault="00D355B5" w:rsidP="00D355B5">
            <w:pPr>
              <w:pStyle w:val="a1"/>
              <w:spacing w:after="0" w:line="240" w:lineRule="auto"/>
              <w:jc w:val="both"/>
              <w:rPr>
                <w:lang w:val="en-US"/>
              </w:rPr>
            </w:pPr>
            <w:r>
              <w:rPr>
                <w:b/>
                <w:bCs/>
                <w:color w:val="000000"/>
                <w:sz w:val="20"/>
                <w:szCs w:val="20"/>
                <w:shd w:val="clear" w:color="auto" w:fill="FFFFFF"/>
                <w:lang w:val="en-US" w:eastAsia="ru-RU"/>
              </w:rPr>
              <w:t>// mykeyboard_workqueue.h</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extern int getIrqCounter( void );</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extern int getEscCounter( void );</w:t>
            </w:r>
          </w:p>
          <w:p w:rsidR="00D355B5" w:rsidRDefault="00D355B5" w:rsidP="00D355B5">
            <w:pPr>
              <w:pStyle w:val="a1"/>
              <w:spacing w:after="0" w:line="240" w:lineRule="auto"/>
              <w:jc w:val="both"/>
              <w:rPr>
                <w:sz w:val="20"/>
                <w:szCs w:val="20"/>
                <w:lang w:val="en-US"/>
              </w:rPr>
            </w:pPr>
          </w:p>
          <w:p w:rsidR="00D355B5" w:rsidRPr="0084464E" w:rsidRDefault="00D355B5" w:rsidP="00D355B5">
            <w:pPr>
              <w:pStyle w:val="a1"/>
              <w:spacing w:after="0" w:line="240" w:lineRule="auto"/>
              <w:jc w:val="both"/>
              <w:rPr>
                <w:lang w:val="en-US"/>
              </w:rPr>
            </w:pPr>
            <w:r>
              <w:rPr>
                <w:b/>
                <w:bCs/>
                <w:color w:val="000000"/>
                <w:sz w:val="20"/>
                <w:szCs w:val="20"/>
                <w:shd w:val="clear" w:color="auto" w:fill="FFFFFF"/>
                <w:lang w:val="en-US" w:eastAsia="ru-RU"/>
              </w:rPr>
              <w:t>// Изменения в mykeyboard_workqueue.c</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#include "mykeyboard_workqueue.h"</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int getIrqCounter( void )</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ab/>
              <w:t>return irq_counter;</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 xml:space="preserve">EXPORT_SYMBOL( getIrqCounter ); </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int getEscCounter( void )</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ab/>
              <w:t>return esc_counter;</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 xml:space="preserve">EXPORT_SYMBOL( getEscCounter ); </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w:t>
            </w:r>
          </w:p>
          <w:p w:rsidR="00D355B5" w:rsidRDefault="00D355B5" w:rsidP="00D355B5">
            <w:pPr>
              <w:pStyle w:val="a1"/>
              <w:spacing w:after="0" w:line="240" w:lineRule="auto"/>
              <w:jc w:val="both"/>
              <w:rPr>
                <w:sz w:val="20"/>
                <w:szCs w:val="20"/>
                <w:lang w:val="en-US"/>
              </w:rPr>
            </w:pPr>
          </w:p>
          <w:p w:rsidR="00D355B5" w:rsidRPr="0084464E" w:rsidRDefault="00D355B5" w:rsidP="00D355B5">
            <w:pPr>
              <w:pStyle w:val="a1"/>
              <w:spacing w:after="0" w:line="240" w:lineRule="auto"/>
              <w:jc w:val="both"/>
              <w:rPr>
                <w:lang w:val="en-US"/>
              </w:rPr>
            </w:pPr>
            <w:r>
              <w:rPr>
                <w:b/>
                <w:bCs/>
                <w:color w:val="000000"/>
                <w:sz w:val="20"/>
                <w:szCs w:val="20"/>
                <w:shd w:val="clear" w:color="auto" w:fill="FFFFFF"/>
                <w:lang w:val="en-US" w:eastAsia="ru-RU"/>
              </w:rPr>
              <w:t>// myusbmouse.h</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extern int getBtnRightCounter( void );</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extern int getBtnLeftCounter( void );</w:t>
            </w:r>
          </w:p>
          <w:p w:rsidR="00D355B5" w:rsidRDefault="00D355B5" w:rsidP="00D355B5">
            <w:pPr>
              <w:pStyle w:val="a1"/>
              <w:spacing w:after="0" w:line="240" w:lineRule="auto"/>
              <w:jc w:val="both"/>
              <w:rPr>
                <w:sz w:val="20"/>
                <w:szCs w:val="20"/>
                <w:lang w:val="en-US"/>
              </w:rPr>
            </w:pPr>
          </w:p>
          <w:p w:rsidR="00D355B5" w:rsidRPr="0084464E" w:rsidRDefault="00D355B5" w:rsidP="00D355B5">
            <w:pPr>
              <w:pStyle w:val="a1"/>
              <w:spacing w:after="0" w:line="240" w:lineRule="auto"/>
              <w:jc w:val="both"/>
              <w:rPr>
                <w:lang w:val="en-US"/>
              </w:rPr>
            </w:pPr>
            <w:r>
              <w:rPr>
                <w:b/>
                <w:bCs/>
                <w:color w:val="000000"/>
                <w:sz w:val="20"/>
                <w:szCs w:val="20"/>
                <w:shd w:val="clear" w:color="auto" w:fill="FFFFFF"/>
                <w:lang w:val="en-US" w:eastAsia="ru-RU"/>
              </w:rPr>
              <w:t>// Изменения в myusbmouse.c</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#include "myusbmouse.h"</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lastRenderedPageBreak/>
              <w:t>...</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int getBtnRightCounter( void )</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ab/>
              <w:t>return btn_right_counter;</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 xml:space="preserve">EXPORT_SYMBOL( getBtnRightCounter ); </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int getBtnLeftCounter( void )</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ab/>
              <w:t>return btn_left_counter;</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 xml:space="preserve">EXPORT_SYMBOL( getBtnLeftCounter ); </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w:t>
            </w:r>
          </w:p>
          <w:p w:rsidR="00D355B5" w:rsidRDefault="00D355B5" w:rsidP="00D355B5">
            <w:pPr>
              <w:pStyle w:val="a1"/>
              <w:spacing w:after="0" w:line="240" w:lineRule="auto"/>
              <w:jc w:val="both"/>
              <w:rPr>
                <w:sz w:val="20"/>
                <w:szCs w:val="20"/>
                <w:lang w:val="en-US"/>
              </w:rPr>
            </w:pPr>
          </w:p>
          <w:p w:rsidR="00D355B5" w:rsidRPr="0084464E" w:rsidRDefault="00D355B5" w:rsidP="00D355B5">
            <w:pPr>
              <w:pStyle w:val="a1"/>
              <w:spacing w:after="0" w:line="240" w:lineRule="auto"/>
              <w:jc w:val="both"/>
              <w:rPr>
                <w:lang w:val="en-US"/>
              </w:rPr>
            </w:pPr>
            <w:r>
              <w:rPr>
                <w:b/>
                <w:bCs/>
                <w:color w:val="000000"/>
                <w:sz w:val="20"/>
                <w:szCs w:val="20"/>
                <w:shd w:val="clear" w:color="auto" w:fill="FFFFFF"/>
                <w:lang w:val="en-US" w:eastAsia="ru-RU"/>
              </w:rPr>
              <w:t>// Изменения в chardev.c</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#include "mykeyboard_workqueue.h"</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#include "myusbmouse.h"</w:t>
            </w:r>
          </w:p>
          <w:p w:rsidR="00D355B5" w:rsidRPr="00D355B5" w:rsidRDefault="00D355B5" w:rsidP="00D355B5">
            <w:pPr>
              <w:pStyle w:val="a1"/>
              <w:spacing w:after="0" w:line="240" w:lineRule="auto"/>
              <w:jc w:val="both"/>
              <w:rPr>
                <w:lang w:val="en-US"/>
              </w:rPr>
            </w:pPr>
            <w:r w:rsidRPr="00D355B5">
              <w:rPr>
                <w:color w:val="000000"/>
                <w:sz w:val="20"/>
                <w:szCs w:val="20"/>
                <w:shd w:val="clear" w:color="auto" w:fill="FFFFFF"/>
                <w:lang w:val="en-US" w:eastAsia="ru-RU"/>
              </w:rPr>
              <w:t>…</w:t>
            </w:r>
          </w:p>
          <w:p w:rsidR="00D355B5" w:rsidRPr="00D355B5" w:rsidRDefault="00D355B5" w:rsidP="00D355B5">
            <w:pPr>
              <w:pStyle w:val="a1"/>
              <w:spacing w:after="0" w:line="240" w:lineRule="auto"/>
              <w:jc w:val="both"/>
              <w:rPr>
                <w:lang w:val="en-US"/>
              </w:rPr>
            </w:pPr>
            <w:r w:rsidRPr="00D355B5">
              <w:rPr>
                <w:color w:val="000000"/>
                <w:sz w:val="20"/>
                <w:szCs w:val="20"/>
                <w:shd w:val="clear" w:color="auto" w:fill="FFFFFF"/>
                <w:lang w:val="en-US" w:eastAsia="ru-RU"/>
              </w:rPr>
              <w:t>#</w:t>
            </w:r>
            <w:r>
              <w:rPr>
                <w:color w:val="000000"/>
                <w:sz w:val="20"/>
                <w:szCs w:val="20"/>
                <w:shd w:val="clear" w:color="auto" w:fill="FFFFFF"/>
                <w:lang w:val="en-US" w:eastAsia="ru-RU"/>
              </w:rPr>
              <w:t>define</w:t>
            </w:r>
            <w:r w:rsidRPr="00D355B5">
              <w:rPr>
                <w:color w:val="000000"/>
                <w:sz w:val="20"/>
                <w:szCs w:val="20"/>
                <w:shd w:val="clear" w:color="auto" w:fill="FFFFFF"/>
                <w:lang w:val="en-US" w:eastAsia="ru-RU"/>
              </w:rPr>
              <w:t xml:space="preserve"> </w:t>
            </w:r>
            <w:r>
              <w:rPr>
                <w:color w:val="000000"/>
                <w:sz w:val="20"/>
                <w:szCs w:val="20"/>
                <w:shd w:val="clear" w:color="auto" w:fill="FFFFFF"/>
                <w:lang w:val="en-US" w:eastAsia="ru-RU"/>
              </w:rPr>
              <w:t>BUF</w:t>
            </w:r>
            <w:r w:rsidRPr="00D355B5">
              <w:rPr>
                <w:color w:val="000000"/>
                <w:sz w:val="20"/>
                <w:szCs w:val="20"/>
                <w:shd w:val="clear" w:color="auto" w:fill="FFFFFF"/>
                <w:lang w:val="en-US" w:eastAsia="ru-RU"/>
              </w:rPr>
              <w:t>_</w:t>
            </w:r>
            <w:r>
              <w:rPr>
                <w:color w:val="000000"/>
                <w:sz w:val="20"/>
                <w:szCs w:val="20"/>
                <w:shd w:val="clear" w:color="auto" w:fill="FFFFFF"/>
                <w:lang w:val="en-US" w:eastAsia="ru-RU"/>
              </w:rPr>
              <w:t>LEN</w:t>
            </w:r>
            <w:r w:rsidRPr="00D355B5">
              <w:rPr>
                <w:color w:val="000000"/>
                <w:sz w:val="20"/>
                <w:szCs w:val="20"/>
                <w:shd w:val="clear" w:color="auto" w:fill="FFFFFF"/>
                <w:lang w:val="en-US" w:eastAsia="ru-RU"/>
              </w:rPr>
              <w:t xml:space="preserve"> 500</w:t>
            </w:r>
            <w:r w:rsidRPr="00D355B5">
              <w:rPr>
                <w:color w:val="000000"/>
                <w:sz w:val="20"/>
                <w:szCs w:val="20"/>
                <w:shd w:val="clear" w:color="auto" w:fill="FFFFFF"/>
                <w:lang w:val="en-US" w:eastAsia="ru-RU"/>
              </w:rPr>
              <w:tab/>
            </w:r>
            <w:r w:rsidRPr="00D355B5">
              <w:rPr>
                <w:color w:val="000000"/>
                <w:sz w:val="20"/>
                <w:szCs w:val="20"/>
                <w:shd w:val="clear" w:color="auto" w:fill="FFFFFF"/>
                <w:lang w:val="en-US" w:eastAsia="ru-RU"/>
              </w:rPr>
              <w:tab/>
              <w:t xml:space="preserve">/* </w:t>
            </w:r>
            <w:r w:rsidRPr="0084464E">
              <w:rPr>
                <w:color w:val="000000"/>
                <w:sz w:val="20"/>
                <w:szCs w:val="20"/>
                <w:shd w:val="clear" w:color="auto" w:fill="FFFFFF"/>
                <w:lang w:eastAsia="ru-RU"/>
              </w:rPr>
              <w:t>Максимальная</w:t>
            </w:r>
            <w:r w:rsidRPr="00D355B5">
              <w:rPr>
                <w:color w:val="000000"/>
                <w:sz w:val="20"/>
                <w:szCs w:val="20"/>
                <w:shd w:val="clear" w:color="auto" w:fill="FFFFFF"/>
                <w:lang w:val="en-US" w:eastAsia="ru-RU"/>
              </w:rPr>
              <w:t xml:space="preserve"> </w:t>
            </w:r>
            <w:r w:rsidRPr="0084464E">
              <w:rPr>
                <w:color w:val="000000"/>
                <w:sz w:val="20"/>
                <w:szCs w:val="20"/>
                <w:shd w:val="clear" w:color="auto" w:fill="FFFFFF"/>
                <w:lang w:eastAsia="ru-RU"/>
              </w:rPr>
              <w:t>длина</w:t>
            </w:r>
            <w:r w:rsidRPr="00D355B5">
              <w:rPr>
                <w:color w:val="000000"/>
                <w:sz w:val="20"/>
                <w:szCs w:val="20"/>
                <w:shd w:val="clear" w:color="auto" w:fill="FFFFFF"/>
                <w:lang w:val="en-US" w:eastAsia="ru-RU"/>
              </w:rPr>
              <w:t xml:space="preserve"> </w:t>
            </w:r>
            <w:r w:rsidRPr="0084464E">
              <w:rPr>
                <w:color w:val="000000"/>
                <w:sz w:val="20"/>
                <w:szCs w:val="20"/>
                <w:shd w:val="clear" w:color="auto" w:fill="FFFFFF"/>
                <w:lang w:eastAsia="ru-RU"/>
              </w:rPr>
              <w:t>сообщения</w:t>
            </w:r>
            <w:r w:rsidRPr="00D355B5">
              <w:rPr>
                <w:color w:val="000000"/>
                <w:sz w:val="20"/>
                <w:szCs w:val="20"/>
                <w:shd w:val="clear" w:color="auto" w:fill="FFFFFF"/>
                <w:lang w:val="en-US" w:eastAsia="ru-RU"/>
              </w:rPr>
              <w:t xml:space="preserve"> */</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ab/>
              <w:t>if (length &gt; 0) {</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ab/>
            </w:r>
            <w:r>
              <w:rPr>
                <w:color w:val="000000"/>
                <w:sz w:val="20"/>
                <w:szCs w:val="20"/>
                <w:shd w:val="clear" w:color="auto" w:fill="FFFFFF"/>
                <w:lang w:val="en-US" w:eastAsia="ru-RU"/>
              </w:rPr>
              <w:tab/>
              <w:t>sprintf(Message, "irq_counter = %d, esc_counter = %d, btn_right_counter = %d, btn_left_counter = %d\n", getIrqCounter(), getEscCounter(), getBtnRightCounter(), getBtnLeftCounter());</w:t>
            </w:r>
          </w:p>
          <w:p w:rsidR="00D355B5" w:rsidRDefault="00D355B5" w:rsidP="00D355B5">
            <w:pPr>
              <w:pStyle w:val="a1"/>
              <w:spacing w:after="0" w:line="240" w:lineRule="auto"/>
              <w:jc w:val="both"/>
            </w:pPr>
            <w:r>
              <w:rPr>
                <w:color w:val="000000"/>
                <w:sz w:val="20"/>
                <w:szCs w:val="20"/>
                <w:shd w:val="clear" w:color="auto" w:fill="FFFFFF"/>
                <w:lang w:val="en-US" w:eastAsia="ru-RU"/>
              </w:rPr>
              <w:tab/>
            </w:r>
            <w:r>
              <w:rPr>
                <w:color w:val="000000"/>
                <w:sz w:val="20"/>
                <w:szCs w:val="20"/>
                <w:shd w:val="clear" w:color="auto" w:fill="FFFFFF"/>
                <w:lang w:val="en-US" w:eastAsia="ru-RU"/>
              </w:rPr>
              <w:tab/>
              <w:t>Message</w:t>
            </w:r>
            <w:r w:rsidRPr="0084464E">
              <w:rPr>
                <w:color w:val="000000"/>
                <w:sz w:val="20"/>
                <w:szCs w:val="20"/>
                <w:shd w:val="clear" w:color="auto" w:fill="FFFFFF"/>
                <w:lang w:eastAsia="ru-RU"/>
              </w:rPr>
              <w:t>_</w:t>
            </w:r>
            <w:r>
              <w:rPr>
                <w:color w:val="000000"/>
                <w:sz w:val="20"/>
                <w:szCs w:val="20"/>
                <w:shd w:val="clear" w:color="auto" w:fill="FFFFFF"/>
                <w:lang w:val="en-US" w:eastAsia="ru-RU"/>
              </w:rPr>
              <w:t>Ptr</w:t>
            </w:r>
            <w:r w:rsidRPr="0084464E">
              <w:rPr>
                <w:color w:val="000000"/>
                <w:sz w:val="20"/>
                <w:szCs w:val="20"/>
                <w:shd w:val="clear" w:color="auto" w:fill="FFFFFF"/>
                <w:lang w:eastAsia="ru-RU"/>
              </w:rPr>
              <w:t xml:space="preserve"> = </w:t>
            </w:r>
            <w:r>
              <w:rPr>
                <w:color w:val="000000"/>
                <w:sz w:val="20"/>
                <w:szCs w:val="20"/>
                <w:shd w:val="clear" w:color="auto" w:fill="FFFFFF"/>
                <w:lang w:val="en-US" w:eastAsia="ru-RU"/>
              </w:rPr>
              <w:t>Message</w:t>
            </w:r>
            <w:r w:rsidRPr="0084464E">
              <w:rPr>
                <w:color w:val="000000"/>
                <w:sz w:val="20"/>
                <w:szCs w:val="20"/>
                <w:shd w:val="clear" w:color="auto" w:fill="FFFFFF"/>
                <w:lang w:eastAsia="ru-RU"/>
              </w:rPr>
              <w:t>;</w:t>
            </w:r>
          </w:p>
          <w:p w:rsidR="00D355B5" w:rsidRDefault="00D355B5" w:rsidP="00D355B5">
            <w:pPr>
              <w:pStyle w:val="a1"/>
              <w:spacing w:after="0" w:line="240" w:lineRule="auto"/>
              <w:jc w:val="both"/>
            </w:pPr>
            <w:r w:rsidRPr="0084464E">
              <w:rPr>
                <w:color w:val="000000"/>
                <w:sz w:val="20"/>
                <w:szCs w:val="20"/>
                <w:shd w:val="clear" w:color="auto" w:fill="FFFFFF"/>
                <w:lang w:eastAsia="ru-RU"/>
              </w:rPr>
              <w:tab/>
              <w:t>}</w:t>
            </w:r>
          </w:p>
          <w:p w:rsidR="00D355B5" w:rsidRDefault="00D355B5" w:rsidP="00D355B5">
            <w:pPr>
              <w:pStyle w:val="a1"/>
              <w:spacing w:after="0" w:line="240" w:lineRule="auto"/>
              <w:jc w:val="both"/>
            </w:pPr>
            <w:r w:rsidRPr="0084464E">
              <w:rPr>
                <w:color w:val="000000"/>
                <w:sz w:val="20"/>
                <w:szCs w:val="20"/>
                <w:shd w:val="clear" w:color="auto" w:fill="FFFFFF"/>
                <w:lang w:eastAsia="ru-RU"/>
              </w:rPr>
              <w:tab/>
              <w:t xml:space="preserve">/* Помещение данных в буфер о количестве прерываний с клавиатуры и нажати кнопки </w:t>
            </w:r>
            <w:r>
              <w:rPr>
                <w:color w:val="000000"/>
                <w:sz w:val="20"/>
                <w:szCs w:val="20"/>
                <w:shd w:val="clear" w:color="auto" w:fill="FFFFFF"/>
                <w:lang w:val="en-US" w:eastAsia="ru-RU"/>
              </w:rPr>
              <w:t>Esc</w:t>
            </w:r>
            <w:r w:rsidRPr="0084464E">
              <w:rPr>
                <w:color w:val="000000"/>
                <w:sz w:val="20"/>
                <w:szCs w:val="20"/>
                <w:shd w:val="clear" w:color="auto" w:fill="FFFFFF"/>
                <w:lang w:eastAsia="ru-RU"/>
              </w:rPr>
              <w:t xml:space="preserve"> */</w:t>
            </w:r>
          </w:p>
          <w:p w:rsidR="00D355B5" w:rsidRPr="0084464E" w:rsidRDefault="00D355B5" w:rsidP="00D355B5">
            <w:pPr>
              <w:pStyle w:val="a1"/>
              <w:spacing w:after="0" w:line="240" w:lineRule="auto"/>
              <w:jc w:val="both"/>
              <w:rPr>
                <w:lang w:val="en-US"/>
              </w:rPr>
            </w:pPr>
            <w:r w:rsidRPr="0084464E">
              <w:rPr>
                <w:color w:val="000000"/>
                <w:sz w:val="20"/>
                <w:szCs w:val="20"/>
                <w:shd w:val="clear" w:color="auto" w:fill="FFFFFF"/>
                <w:lang w:eastAsia="ru-RU"/>
              </w:rPr>
              <w:tab/>
            </w:r>
            <w:r>
              <w:rPr>
                <w:color w:val="000000"/>
                <w:sz w:val="20"/>
                <w:szCs w:val="20"/>
                <w:shd w:val="clear" w:color="auto" w:fill="FFFFFF"/>
                <w:lang w:val="en-US" w:eastAsia="ru-RU"/>
              </w:rPr>
              <w:t>while (length &amp;&amp; *Message_Ptr) {</w:t>
            </w:r>
          </w:p>
          <w:p w:rsidR="00D355B5" w:rsidRPr="0084464E" w:rsidRDefault="00D355B5" w:rsidP="00D355B5">
            <w:pPr>
              <w:pStyle w:val="a1"/>
              <w:spacing w:after="0" w:line="240" w:lineRule="auto"/>
              <w:jc w:val="both"/>
              <w:rPr>
                <w:lang w:val="en-US"/>
              </w:rPr>
            </w:pPr>
            <w:r>
              <w:rPr>
                <w:color w:val="000000"/>
                <w:sz w:val="20"/>
                <w:szCs w:val="20"/>
                <w:shd w:val="clear" w:color="auto" w:fill="FFFFFF"/>
                <w:lang w:val="en-US" w:eastAsia="ru-RU"/>
              </w:rPr>
              <w:t xml:space="preserve">     </w:t>
            </w:r>
            <w:r>
              <w:rPr>
                <w:color w:val="000000"/>
                <w:sz w:val="20"/>
                <w:szCs w:val="20"/>
                <w:shd w:val="clear" w:color="auto" w:fill="FFFFFF"/>
                <w:lang w:val="en-US" w:eastAsia="ru-RU"/>
              </w:rPr>
              <w:tab/>
            </w:r>
            <w:r>
              <w:rPr>
                <w:color w:val="000000"/>
                <w:sz w:val="20"/>
                <w:szCs w:val="20"/>
                <w:shd w:val="clear" w:color="auto" w:fill="FFFFFF"/>
                <w:lang w:val="en-US" w:eastAsia="ru-RU"/>
              </w:rPr>
              <w:tab/>
              <w:t>put_user(*(Message_Ptr++), buffer++);</w:t>
            </w:r>
          </w:p>
          <w:p w:rsidR="00D355B5" w:rsidRDefault="00D355B5" w:rsidP="00D355B5">
            <w:pPr>
              <w:pStyle w:val="a1"/>
              <w:spacing w:after="0" w:line="240" w:lineRule="auto"/>
              <w:jc w:val="both"/>
            </w:pPr>
            <w:r>
              <w:rPr>
                <w:color w:val="000000"/>
                <w:sz w:val="20"/>
                <w:szCs w:val="20"/>
                <w:shd w:val="clear" w:color="auto" w:fill="FFFFFF"/>
                <w:lang w:val="en-US" w:eastAsia="ru-RU"/>
              </w:rPr>
              <w:tab/>
              <w:t xml:space="preserve">  </w:t>
            </w:r>
            <w:r>
              <w:rPr>
                <w:color w:val="000000"/>
                <w:sz w:val="20"/>
                <w:szCs w:val="20"/>
                <w:shd w:val="clear" w:color="auto" w:fill="FFFFFF"/>
                <w:lang w:val="en-US" w:eastAsia="ru-RU"/>
              </w:rPr>
              <w:tab/>
              <w:t>length--;</w:t>
            </w:r>
          </w:p>
          <w:p w:rsidR="00D355B5" w:rsidRDefault="00D355B5" w:rsidP="00D355B5">
            <w:pPr>
              <w:pStyle w:val="a1"/>
              <w:spacing w:after="0" w:line="240" w:lineRule="auto"/>
              <w:jc w:val="both"/>
            </w:pPr>
            <w:r>
              <w:rPr>
                <w:color w:val="000000"/>
                <w:sz w:val="20"/>
                <w:szCs w:val="20"/>
                <w:shd w:val="clear" w:color="auto" w:fill="FFFFFF"/>
                <w:lang w:val="en-US" w:eastAsia="ru-RU"/>
              </w:rPr>
              <w:tab/>
              <w:t xml:space="preserve">  </w:t>
            </w:r>
            <w:r>
              <w:rPr>
                <w:color w:val="000000"/>
                <w:sz w:val="20"/>
                <w:szCs w:val="20"/>
                <w:shd w:val="clear" w:color="auto" w:fill="FFFFFF"/>
                <w:lang w:val="en-US" w:eastAsia="ru-RU"/>
              </w:rPr>
              <w:tab/>
              <w:t>bytes_read++;</w:t>
            </w:r>
          </w:p>
          <w:p w:rsidR="00D355B5" w:rsidRDefault="00D355B5" w:rsidP="00D355B5">
            <w:pPr>
              <w:pStyle w:val="a1"/>
              <w:spacing w:after="0" w:line="240" w:lineRule="auto"/>
              <w:jc w:val="both"/>
            </w:pPr>
            <w:r>
              <w:rPr>
                <w:color w:val="000000"/>
                <w:sz w:val="20"/>
                <w:szCs w:val="20"/>
                <w:shd w:val="clear" w:color="auto" w:fill="FFFFFF"/>
                <w:lang w:val="en-US" w:eastAsia="ru-RU"/>
              </w:rPr>
              <w:tab/>
              <w:t>}</w:t>
            </w:r>
          </w:p>
          <w:p w:rsidR="00D355B5" w:rsidRDefault="00D355B5" w:rsidP="00D355B5">
            <w:pPr>
              <w:pStyle w:val="a1"/>
              <w:spacing w:after="0" w:line="240" w:lineRule="auto"/>
              <w:jc w:val="both"/>
              <w:rPr>
                <w:color w:val="000000"/>
                <w:shd w:val="clear" w:color="auto" w:fill="FFFFFF"/>
                <w:lang w:val="en-US" w:eastAsia="ru-RU"/>
              </w:rPr>
            </w:pPr>
            <w:r>
              <w:rPr>
                <w:color w:val="000000"/>
                <w:sz w:val="20"/>
                <w:szCs w:val="20"/>
                <w:shd w:val="clear" w:color="auto" w:fill="FFFFFF"/>
                <w:lang w:val="en-US" w:eastAsia="ru-RU"/>
              </w:rPr>
              <w:t>...</w:t>
            </w:r>
          </w:p>
        </w:tc>
      </w:tr>
    </w:tbl>
    <w:p w:rsidR="00170E71" w:rsidRDefault="00170E71" w:rsidP="00170E71">
      <w:pPr>
        <w:pStyle w:val="a1"/>
        <w:spacing w:after="0" w:line="240" w:lineRule="auto"/>
        <w:jc w:val="both"/>
      </w:pPr>
      <w:r>
        <w:rPr>
          <w:color w:val="000000"/>
          <w:shd w:val="clear" w:color="auto" w:fill="FFFFFF"/>
          <w:lang w:val="en-US" w:eastAsia="ru-RU"/>
        </w:rPr>
        <w:lastRenderedPageBreak/>
        <w:tab/>
        <w:t xml:space="preserve">Содержимое </w:t>
      </w:r>
      <w:r>
        <w:rPr>
          <w:b/>
          <w:bCs/>
          <w:color w:val="000000"/>
          <w:shd w:val="clear" w:color="auto" w:fill="FFFFFF"/>
          <w:lang w:val="en-US" w:eastAsia="ru-RU"/>
        </w:rPr>
        <w:t>Makefile</w:t>
      </w:r>
      <w:r>
        <w:rPr>
          <w:color w:val="000000"/>
          <w:shd w:val="clear" w:color="auto" w:fill="FFFFFF"/>
          <w:lang w:val="en-US" w:eastAsia="ru-RU"/>
        </w:rPr>
        <w:t>:</w:t>
      </w:r>
    </w:p>
    <w:tbl>
      <w:tblPr>
        <w:tblStyle w:val="afc"/>
        <w:tblW w:w="0" w:type="auto"/>
        <w:tblLook w:val="04A0" w:firstRow="1" w:lastRow="0" w:firstColumn="1" w:lastColumn="0" w:noHBand="0" w:noVBand="1"/>
      </w:tblPr>
      <w:tblGrid>
        <w:gridCol w:w="9345"/>
      </w:tblGrid>
      <w:tr w:rsidR="00D355B5" w:rsidTr="00D355B5">
        <w:tc>
          <w:tcPr>
            <w:tcW w:w="9345" w:type="dxa"/>
          </w:tcPr>
          <w:p w:rsidR="00D355B5" w:rsidRPr="0084464E" w:rsidRDefault="00D355B5" w:rsidP="00D355B5">
            <w:pPr>
              <w:pStyle w:val="af4"/>
              <w:spacing w:line="240" w:lineRule="auto"/>
              <w:jc w:val="both"/>
              <w:rPr>
                <w:lang w:val="en-US"/>
              </w:rPr>
            </w:pPr>
            <w:r w:rsidRPr="0084464E">
              <w:rPr>
                <w:sz w:val="20"/>
                <w:szCs w:val="20"/>
                <w:lang w:val="en-US"/>
              </w:rPr>
              <w:t>SRCS = chardev.c mykeyboard_workqueue.c myusbmouse.c</w:t>
            </w:r>
          </w:p>
          <w:p w:rsidR="00D355B5" w:rsidRPr="0084464E" w:rsidRDefault="00D355B5" w:rsidP="00D355B5">
            <w:pPr>
              <w:pStyle w:val="af4"/>
              <w:spacing w:line="240" w:lineRule="auto"/>
              <w:jc w:val="both"/>
              <w:rPr>
                <w:lang w:val="en-US"/>
              </w:rPr>
            </w:pPr>
            <w:r w:rsidRPr="0084464E">
              <w:rPr>
                <w:sz w:val="20"/>
                <w:szCs w:val="20"/>
                <w:lang w:val="en-US"/>
              </w:rPr>
              <w:t>OBJS = $(SRCS:.c=.o)</w:t>
            </w:r>
          </w:p>
          <w:p w:rsidR="00D355B5" w:rsidRPr="0084464E" w:rsidRDefault="00D355B5" w:rsidP="00D355B5">
            <w:pPr>
              <w:pStyle w:val="af4"/>
              <w:spacing w:line="240" w:lineRule="auto"/>
              <w:jc w:val="both"/>
              <w:rPr>
                <w:lang w:val="en-US"/>
              </w:rPr>
            </w:pPr>
            <w:r w:rsidRPr="0084464E">
              <w:rPr>
                <w:sz w:val="20"/>
                <w:szCs w:val="20"/>
                <w:lang w:val="en-US"/>
              </w:rPr>
              <w:t>obj-m += $(OBJS)</w:t>
            </w:r>
          </w:p>
          <w:p w:rsidR="00D355B5" w:rsidRPr="0084464E" w:rsidRDefault="00D355B5" w:rsidP="00D355B5">
            <w:pPr>
              <w:pStyle w:val="af4"/>
              <w:spacing w:line="240" w:lineRule="auto"/>
              <w:jc w:val="both"/>
              <w:rPr>
                <w:lang w:val="en-US"/>
              </w:rPr>
            </w:pPr>
            <w:r w:rsidRPr="0084464E">
              <w:rPr>
                <w:sz w:val="20"/>
                <w:szCs w:val="20"/>
                <w:lang w:val="en-US"/>
              </w:rPr>
              <w:t>EXTRA_CFLAGS = -O3</w:t>
            </w:r>
          </w:p>
          <w:p w:rsidR="00D355B5" w:rsidRPr="0084464E" w:rsidRDefault="00D355B5" w:rsidP="00D355B5">
            <w:pPr>
              <w:pStyle w:val="af4"/>
              <w:spacing w:line="240" w:lineRule="auto"/>
              <w:jc w:val="both"/>
              <w:rPr>
                <w:sz w:val="20"/>
                <w:szCs w:val="20"/>
                <w:lang w:val="en-US"/>
              </w:rPr>
            </w:pPr>
          </w:p>
          <w:p w:rsidR="00D355B5" w:rsidRPr="0084464E" w:rsidRDefault="00D355B5" w:rsidP="00D355B5">
            <w:pPr>
              <w:pStyle w:val="af4"/>
              <w:spacing w:line="240" w:lineRule="auto"/>
              <w:jc w:val="both"/>
              <w:rPr>
                <w:lang w:val="en-US"/>
              </w:rPr>
            </w:pPr>
            <w:r w:rsidRPr="0084464E">
              <w:rPr>
                <w:sz w:val="20"/>
                <w:szCs w:val="20"/>
                <w:lang w:val="en-US"/>
              </w:rPr>
              <w:t>all:</w:t>
            </w:r>
          </w:p>
          <w:p w:rsidR="00D355B5" w:rsidRPr="0084464E" w:rsidRDefault="00D355B5" w:rsidP="00D355B5">
            <w:pPr>
              <w:pStyle w:val="af4"/>
              <w:spacing w:line="240" w:lineRule="auto"/>
              <w:jc w:val="both"/>
              <w:rPr>
                <w:lang w:val="en-US"/>
              </w:rPr>
            </w:pPr>
            <w:r w:rsidRPr="0084464E">
              <w:rPr>
                <w:sz w:val="20"/>
                <w:szCs w:val="20"/>
                <w:lang w:val="en-US"/>
              </w:rPr>
              <w:tab/>
              <w:t>make -C /lib/modules/$(shell uname -r)/build M=$(PWD) modules</w:t>
            </w:r>
          </w:p>
          <w:p w:rsidR="00D355B5" w:rsidRPr="0084464E" w:rsidRDefault="00D355B5" w:rsidP="00D355B5">
            <w:pPr>
              <w:pStyle w:val="af4"/>
              <w:spacing w:line="240" w:lineRule="auto"/>
              <w:jc w:val="both"/>
              <w:rPr>
                <w:sz w:val="20"/>
                <w:szCs w:val="20"/>
                <w:lang w:val="en-US"/>
              </w:rPr>
            </w:pPr>
          </w:p>
          <w:p w:rsidR="00D355B5" w:rsidRPr="0084464E" w:rsidRDefault="00D355B5" w:rsidP="00D355B5">
            <w:pPr>
              <w:pStyle w:val="af4"/>
              <w:spacing w:line="240" w:lineRule="auto"/>
              <w:jc w:val="both"/>
              <w:rPr>
                <w:lang w:val="en-US"/>
              </w:rPr>
            </w:pPr>
            <w:r w:rsidRPr="0084464E">
              <w:rPr>
                <w:sz w:val="20"/>
                <w:szCs w:val="20"/>
                <w:lang w:val="en-US"/>
              </w:rPr>
              <w:t>clean:</w:t>
            </w:r>
          </w:p>
          <w:p w:rsidR="00D355B5" w:rsidRDefault="00D355B5" w:rsidP="00D355B5">
            <w:pPr>
              <w:pStyle w:val="a1"/>
              <w:spacing w:after="0" w:line="240" w:lineRule="auto"/>
              <w:jc w:val="both"/>
              <w:rPr>
                <w:color w:val="000000"/>
                <w:shd w:val="clear" w:color="auto" w:fill="FFFFFF"/>
                <w:lang w:val="en-US" w:eastAsia="ru-RU"/>
              </w:rPr>
            </w:pPr>
            <w:r w:rsidRPr="0084464E">
              <w:rPr>
                <w:sz w:val="20"/>
                <w:szCs w:val="20"/>
                <w:lang w:val="en-US"/>
              </w:rPr>
              <w:tab/>
              <w:t>make -C /lib/modules/$(shell uname -r)/build M=$(PWD) clean</w:t>
            </w:r>
          </w:p>
        </w:tc>
      </w:tr>
    </w:tbl>
    <w:p w:rsidR="00170E71" w:rsidRDefault="00170E71" w:rsidP="00170E71">
      <w:pPr>
        <w:pStyle w:val="a1"/>
        <w:spacing w:after="0" w:line="240" w:lineRule="auto"/>
        <w:jc w:val="both"/>
      </w:pPr>
      <w:r>
        <w:rPr>
          <w:color w:val="000000"/>
          <w:shd w:val="clear" w:color="auto" w:fill="FFFFFF"/>
          <w:lang w:val="en-US" w:eastAsia="ru-RU"/>
        </w:rPr>
        <w:tab/>
        <w:t>Лог действий:</w:t>
      </w:r>
    </w:p>
    <w:tbl>
      <w:tblPr>
        <w:tblStyle w:val="afc"/>
        <w:tblW w:w="0" w:type="auto"/>
        <w:tblLook w:val="04A0" w:firstRow="1" w:lastRow="0" w:firstColumn="1" w:lastColumn="0" w:noHBand="0" w:noVBand="1"/>
      </w:tblPr>
      <w:tblGrid>
        <w:gridCol w:w="9345"/>
      </w:tblGrid>
      <w:tr w:rsidR="00D355B5" w:rsidTr="00D355B5">
        <w:tc>
          <w:tcPr>
            <w:tcW w:w="9345" w:type="dxa"/>
          </w:tcPr>
          <w:p w:rsidR="00D355B5" w:rsidRDefault="00D355B5" w:rsidP="00D355B5">
            <w:pPr>
              <w:pStyle w:val="af4"/>
              <w:spacing w:line="240" w:lineRule="auto"/>
              <w:jc w:val="both"/>
            </w:pPr>
            <w:r>
              <w:rPr>
                <w:b/>
                <w:bCs/>
                <w:sz w:val="20"/>
                <w:szCs w:val="20"/>
              </w:rPr>
              <w:t xml:space="preserve">//1. Получение файлов с </w:t>
            </w:r>
            <w:proofErr w:type="gramStart"/>
            <w:r>
              <w:rPr>
                <w:b/>
                <w:bCs/>
                <w:sz w:val="20"/>
                <w:szCs w:val="20"/>
              </w:rPr>
              <w:t>расширением .ko</w:t>
            </w:r>
            <w:proofErr w:type="gramEnd"/>
          </w:p>
          <w:p w:rsidR="00D355B5" w:rsidRPr="00B37946" w:rsidRDefault="00D355B5" w:rsidP="00D355B5">
            <w:pPr>
              <w:pStyle w:val="af4"/>
              <w:spacing w:line="240" w:lineRule="auto"/>
              <w:jc w:val="both"/>
            </w:pPr>
            <w:r w:rsidRPr="00170E71">
              <w:rPr>
                <w:sz w:val="20"/>
                <w:szCs w:val="20"/>
                <w:lang w:val="en-US"/>
              </w:rPr>
              <w:t>nikita</w:t>
            </w:r>
            <w:r w:rsidRPr="00B37946">
              <w:rPr>
                <w:sz w:val="20"/>
                <w:szCs w:val="20"/>
              </w:rPr>
              <w:t>@</w:t>
            </w:r>
            <w:r w:rsidRPr="00170E71">
              <w:rPr>
                <w:sz w:val="20"/>
                <w:szCs w:val="20"/>
                <w:lang w:val="en-US"/>
              </w:rPr>
              <w:t>nikita</w:t>
            </w:r>
            <w:r w:rsidRPr="00B37946">
              <w:rPr>
                <w:sz w:val="20"/>
                <w:szCs w:val="20"/>
              </w:rPr>
              <w:t>-</w:t>
            </w:r>
            <w:r w:rsidRPr="00170E71">
              <w:rPr>
                <w:sz w:val="20"/>
                <w:szCs w:val="20"/>
                <w:lang w:val="en-US"/>
              </w:rPr>
              <w:t>K</w:t>
            </w:r>
            <w:r w:rsidRPr="00B37946">
              <w:rPr>
                <w:sz w:val="20"/>
                <w:szCs w:val="20"/>
              </w:rPr>
              <w:t>53</w:t>
            </w:r>
            <w:r w:rsidRPr="00170E71">
              <w:rPr>
                <w:sz w:val="20"/>
                <w:szCs w:val="20"/>
                <w:lang w:val="en-US"/>
              </w:rPr>
              <w:t>SM</w:t>
            </w:r>
            <w:r w:rsidRPr="00B37946">
              <w:rPr>
                <w:sz w:val="20"/>
                <w:szCs w:val="20"/>
              </w:rPr>
              <w:t>:~/</w:t>
            </w:r>
            <w:r w:rsidRPr="00170E71">
              <w:rPr>
                <w:sz w:val="20"/>
                <w:szCs w:val="20"/>
                <w:lang w:val="en-US"/>
              </w:rPr>
              <w:t>labs</w:t>
            </w:r>
            <w:r w:rsidRPr="00B37946">
              <w:rPr>
                <w:sz w:val="20"/>
                <w:szCs w:val="20"/>
              </w:rPr>
              <w:t>/2</w:t>
            </w:r>
            <w:r w:rsidRPr="00170E71">
              <w:rPr>
                <w:sz w:val="20"/>
                <w:szCs w:val="20"/>
                <w:lang w:val="en-US"/>
              </w:rPr>
              <w:t>semester</w:t>
            </w:r>
            <w:r w:rsidRPr="00B37946">
              <w:rPr>
                <w:sz w:val="20"/>
                <w:szCs w:val="20"/>
              </w:rPr>
              <w:t>/</w:t>
            </w:r>
            <w:r w:rsidRPr="00170E71">
              <w:rPr>
                <w:sz w:val="20"/>
                <w:szCs w:val="20"/>
                <w:lang w:val="en-US"/>
              </w:rPr>
              <w:t>lab</w:t>
            </w:r>
            <w:r w:rsidRPr="00B37946">
              <w:rPr>
                <w:sz w:val="20"/>
                <w:szCs w:val="20"/>
              </w:rPr>
              <w:t xml:space="preserve">7/4$ </w:t>
            </w:r>
            <w:r w:rsidRPr="00170E71">
              <w:rPr>
                <w:sz w:val="20"/>
                <w:szCs w:val="20"/>
                <w:lang w:val="en-US"/>
              </w:rPr>
              <w:t>make</w:t>
            </w:r>
          </w:p>
          <w:p w:rsidR="00D355B5" w:rsidRPr="0084464E" w:rsidRDefault="00D355B5" w:rsidP="00D355B5">
            <w:pPr>
              <w:pStyle w:val="af4"/>
              <w:spacing w:line="240" w:lineRule="auto"/>
              <w:jc w:val="both"/>
              <w:rPr>
                <w:lang w:val="en-US"/>
              </w:rPr>
            </w:pPr>
            <w:r w:rsidRPr="0084464E">
              <w:rPr>
                <w:sz w:val="20"/>
                <w:szCs w:val="20"/>
                <w:lang w:val="en-US"/>
              </w:rPr>
              <w:t>make -C /lib/modules/4.4.0-75-generic/build M=/home/</w:t>
            </w:r>
            <w:r>
              <w:rPr>
                <w:sz w:val="20"/>
                <w:szCs w:val="20"/>
                <w:lang w:val="en-US"/>
              </w:rPr>
              <w:t>nikita</w:t>
            </w:r>
            <w:r w:rsidRPr="0084464E">
              <w:rPr>
                <w:sz w:val="20"/>
                <w:szCs w:val="20"/>
                <w:lang w:val="en-US"/>
              </w:rPr>
              <w:t>/labs/2semester/lab7/4 modules</w:t>
            </w:r>
          </w:p>
          <w:p w:rsidR="00D355B5" w:rsidRPr="0084464E" w:rsidRDefault="00D355B5" w:rsidP="00D355B5">
            <w:pPr>
              <w:pStyle w:val="af4"/>
              <w:spacing w:line="240" w:lineRule="auto"/>
              <w:jc w:val="both"/>
              <w:rPr>
                <w:lang w:val="en-US"/>
              </w:rPr>
            </w:pPr>
            <w:r w:rsidRPr="0084464E">
              <w:rPr>
                <w:sz w:val="20"/>
                <w:szCs w:val="20"/>
                <w:lang w:val="en-US"/>
              </w:rPr>
              <w:t xml:space="preserve">make[1]: </w:t>
            </w:r>
            <w:r>
              <w:rPr>
                <w:sz w:val="20"/>
                <w:szCs w:val="20"/>
              </w:rPr>
              <w:t>вход</w:t>
            </w:r>
            <w:r w:rsidRPr="0084464E">
              <w:rPr>
                <w:sz w:val="20"/>
                <w:szCs w:val="20"/>
                <w:lang w:val="en-US"/>
              </w:rPr>
              <w:t xml:space="preserve"> </w:t>
            </w:r>
            <w:r>
              <w:rPr>
                <w:sz w:val="20"/>
                <w:szCs w:val="20"/>
              </w:rPr>
              <w:t>в</w:t>
            </w:r>
            <w:r w:rsidRPr="0084464E">
              <w:rPr>
                <w:sz w:val="20"/>
                <w:szCs w:val="20"/>
                <w:lang w:val="en-US"/>
              </w:rPr>
              <w:t xml:space="preserve"> </w:t>
            </w:r>
            <w:r>
              <w:rPr>
                <w:sz w:val="20"/>
                <w:szCs w:val="20"/>
              </w:rPr>
              <w:t>каталог</w:t>
            </w:r>
            <w:r w:rsidRPr="0084464E">
              <w:rPr>
                <w:sz w:val="20"/>
                <w:szCs w:val="20"/>
                <w:lang w:val="en-US"/>
              </w:rPr>
              <w:t xml:space="preserve"> «/usr/src/linux-headers-4.4.0-75-generic»</w:t>
            </w:r>
          </w:p>
          <w:p w:rsidR="00D355B5" w:rsidRPr="0084464E" w:rsidRDefault="00D355B5" w:rsidP="00D355B5">
            <w:pPr>
              <w:pStyle w:val="af4"/>
              <w:spacing w:line="240" w:lineRule="auto"/>
              <w:jc w:val="both"/>
              <w:rPr>
                <w:lang w:val="en-US"/>
              </w:rPr>
            </w:pPr>
            <w:r w:rsidRPr="0084464E">
              <w:rPr>
                <w:sz w:val="20"/>
                <w:szCs w:val="20"/>
                <w:lang w:val="en-US"/>
              </w:rPr>
              <w:t xml:space="preserve">  Building modules, stage 2.</w:t>
            </w:r>
          </w:p>
          <w:p w:rsidR="00D355B5" w:rsidRPr="0084464E" w:rsidRDefault="00D355B5" w:rsidP="00D355B5">
            <w:pPr>
              <w:pStyle w:val="af4"/>
              <w:spacing w:line="240" w:lineRule="auto"/>
              <w:jc w:val="both"/>
              <w:rPr>
                <w:lang w:val="en-US"/>
              </w:rPr>
            </w:pPr>
            <w:r w:rsidRPr="0084464E">
              <w:rPr>
                <w:sz w:val="20"/>
                <w:szCs w:val="20"/>
                <w:lang w:val="en-US"/>
              </w:rPr>
              <w:t xml:space="preserve">  MODPOST 3 modules</w:t>
            </w:r>
          </w:p>
          <w:p w:rsidR="00D355B5" w:rsidRPr="0084464E" w:rsidRDefault="00D355B5" w:rsidP="00D355B5">
            <w:pPr>
              <w:pStyle w:val="af4"/>
              <w:spacing w:line="240" w:lineRule="auto"/>
              <w:jc w:val="both"/>
              <w:rPr>
                <w:lang w:val="en-US"/>
              </w:rPr>
            </w:pPr>
            <w:r w:rsidRPr="0084464E">
              <w:rPr>
                <w:sz w:val="20"/>
                <w:szCs w:val="20"/>
                <w:lang w:val="en-US"/>
              </w:rPr>
              <w:t xml:space="preserve">make[1]: </w:t>
            </w:r>
            <w:r>
              <w:rPr>
                <w:sz w:val="20"/>
                <w:szCs w:val="20"/>
              </w:rPr>
              <w:t>выход</w:t>
            </w:r>
            <w:r w:rsidRPr="0084464E">
              <w:rPr>
                <w:sz w:val="20"/>
                <w:szCs w:val="20"/>
                <w:lang w:val="en-US"/>
              </w:rPr>
              <w:t xml:space="preserve"> </w:t>
            </w:r>
            <w:r>
              <w:rPr>
                <w:sz w:val="20"/>
                <w:szCs w:val="20"/>
              </w:rPr>
              <w:t>из</w:t>
            </w:r>
            <w:r w:rsidRPr="0084464E">
              <w:rPr>
                <w:sz w:val="20"/>
                <w:szCs w:val="20"/>
                <w:lang w:val="en-US"/>
              </w:rPr>
              <w:t xml:space="preserve"> </w:t>
            </w:r>
            <w:r>
              <w:rPr>
                <w:sz w:val="20"/>
                <w:szCs w:val="20"/>
              </w:rPr>
              <w:t>каталога</w:t>
            </w:r>
            <w:r w:rsidRPr="0084464E">
              <w:rPr>
                <w:sz w:val="20"/>
                <w:szCs w:val="20"/>
                <w:lang w:val="en-US"/>
              </w:rPr>
              <w:t xml:space="preserve"> «/usr/src/linux-headers-4.4.0-75-generic»</w:t>
            </w:r>
          </w:p>
          <w:p w:rsidR="00D355B5" w:rsidRDefault="00D355B5" w:rsidP="00D355B5">
            <w:pPr>
              <w:pStyle w:val="af4"/>
              <w:spacing w:line="240" w:lineRule="auto"/>
              <w:jc w:val="both"/>
            </w:pPr>
            <w:r>
              <w:rPr>
                <w:b/>
                <w:bCs/>
                <w:sz w:val="20"/>
                <w:szCs w:val="20"/>
              </w:rPr>
              <w:t>//2. Для отключения драйвера usb мыши выгружаем модуль ядра usbhid</w:t>
            </w:r>
          </w:p>
          <w:p w:rsidR="00D355B5" w:rsidRPr="0084464E" w:rsidRDefault="00D355B5" w:rsidP="00D355B5">
            <w:pPr>
              <w:pStyle w:val="af4"/>
              <w:spacing w:line="240" w:lineRule="auto"/>
              <w:jc w:val="both"/>
              <w:rPr>
                <w:lang w:val="en-US"/>
              </w:rPr>
            </w:pPr>
            <w:r>
              <w:rPr>
                <w:sz w:val="20"/>
                <w:szCs w:val="20"/>
                <w:lang w:val="en-US"/>
              </w:rPr>
              <w:t>nikita@nikita-K53SM:~</w:t>
            </w:r>
            <w:r w:rsidRPr="0084464E">
              <w:rPr>
                <w:sz w:val="20"/>
                <w:szCs w:val="20"/>
                <w:lang w:val="en-US"/>
              </w:rPr>
              <w:t>/labs/2semester/lab7/4$ sudo rmmod usbhid</w:t>
            </w:r>
          </w:p>
          <w:p w:rsidR="00D355B5" w:rsidRDefault="00D355B5" w:rsidP="00D355B5">
            <w:pPr>
              <w:pStyle w:val="af4"/>
              <w:spacing w:line="240" w:lineRule="auto"/>
              <w:jc w:val="both"/>
            </w:pPr>
            <w:r>
              <w:rPr>
                <w:b/>
                <w:bCs/>
                <w:sz w:val="20"/>
                <w:szCs w:val="20"/>
              </w:rPr>
              <w:t>//3. Загрузка модулей в ядро системы Linux</w:t>
            </w:r>
          </w:p>
          <w:p w:rsidR="00D355B5" w:rsidRPr="0084464E" w:rsidRDefault="00D355B5" w:rsidP="00D355B5">
            <w:pPr>
              <w:pStyle w:val="af4"/>
              <w:spacing w:line="240" w:lineRule="auto"/>
              <w:jc w:val="both"/>
              <w:rPr>
                <w:lang w:val="en-US"/>
              </w:rPr>
            </w:pPr>
            <w:r>
              <w:rPr>
                <w:sz w:val="20"/>
                <w:szCs w:val="20"/>
                <w:lang w:val="en-US"/>
              </w:rPr>
              <w:t>nikita@nikita-K53SM:~</w:t>
            </w:r>
            <w:r w:rsidRPr="0084464E">
              <w:rPr>
                <w:sz w:val="20"/>
                <w:szCs w:val="20"/>
                <w:lang w:val="en-US"/>
              </w:rPr>
              <w:t>/labs/2semester/lab7/4$ sudo insmod myusbmouse.ko</w:t>
            </w:r>
          </w:p>
          <w:p w:rsidR="00D355B5" w:rsidRPr="0084464E" w:rsidRDefault="00D355B5" w:rsidP="00D355B5">
            <w:pPr>
              <w:pStyle w:val="af4"/>
              <w:spacing w:line="240" w:lineRule="auto"/>
              <w:jc w:val="both"/>
              <w:rPr>
                <w:lang w:val="en-US"/>
              </w:rPr>
            </w:pPr>
            <w:r>
              <w:rPr>
                <w:sz w:val="20"/>
                <w:szCs w:val="20"/>
                <w:lang w:val="en-US"/>
              </w:rPr>
              <w:t>nikita@nikita-K53SM:~</w:t>
            </w:r>
            <w:r w:rsidRPr="0084464E">
              <w:rPr>
                <w:sz w:val="20"/>
                <w:szCs w:val="20"/>
                <w:lang w:val="en-US"/>
              </w:rPr>
              <w:t>/labs/2semester/lab7/4$ sudo insmod mykeyboard_workqueue.ko</w:t>
            </w:r>
          </w:p>
          <w:p w:rsidR="00D355B5" w:rsidRPr="0084464E" w:rsidRDefault="00D355B5" w:rsidP="00D355B5">
            <w:pPr>
              <w:pStyle w:val="af4"/>
              <w:spacing w:line="240" w:lineRule="auto"/>
              <w:jc w:val="both"/>
              <w:rPr>
                <w:lang w:val="en-US"/>
              </w:rPr>
            </w:pPr>
            <w:r>
              <w:rPr>
                <w:sz w:val="20"/>
                <w:szCs w:val="20"/>
                <w:lang w:val="en-US"/>
              </w:rPr>
              <w:t>nikita@nikita-K53SM:~</w:t>
            </w:r>
            <w:r w:rsidRPr="0084464E">
              <w:rPr>
                <w:sz w:val="20"/>
                <w:szCs w:val="20"/>
                <w:lang w:val="en-US"/>
              </w:rPr>
              <w:t>/labs/2semester/lab7/4$ sudo insmod chardev.ko</w:t>
            </w:r>
          </w:p>
          <w:p w:rsidR="00D355B5" w:rsidRPr="0084464E" w:rsidRDefault="00D355B5" w:rsidP="00D355B5">
            <w:pPr>
              <w:pStyle w:val="af4"/>
              <w:spacing w:line="240" w:lineRule="auto"/>
              <w:jc w:val="both"/>
              <w:rPr>
                <w:lang w:val="en-US"/>
              </w:rPr>
            </w:pPr>
            <w:r>
              <w:rPr>
                <w:sz w:val="20"/>
                <w:szCs w:val="20"/>
                <w:lang w:val="en-US"/>
              </w:rPr>
              <w:t>nikita@nikita-K53SM:~</w:t>
            </w:r>
            <w:r w:rsidRPr="0084464E">
              <w:rPr>
                <w:sz w:val="20"/>
                <w:szCs w:val="20"/>
                <w:lang w:val="en-US"/>
              </w:rPr>
              <w:t>/labs/2semester/lab7/4$ dmesg | grep mknod</w:t>
            </w:r>
          </w:p>
          <w:p w:rsidR="00D355B5" w:rsidRPr="0084464E" w:rsidRDefault="00D355B5" w:rsidP="00D355B5">
            <w:pPr>
              <w:pStyle w:val="af4"/>
              <w:spacing w:line="240" w:lineRule="auto"/>
              <w:jc w:val="both"/>
              <w:rPr>
                <w:lang w:val="en-US"/>
              </w:rPr>
            </w:pPr>
            <w:r w:rsidRPr="0084464E">
              <w:rPr>
                <w:sz w:val="20"/>
                <w:szCs w:val="20"/>
                <w:lang w:val="en-US"/>
              </w:rPr>
              <w:t>[18169.000365] 'mknod /dev/chardev c 244 0'.</w:t>
            </w:r>
          </w:p>
          <w:p w:rsidR="00D355B5" w:rsidRDefault="00D355B5" w:rsidP="00D355B5">
            <w:pPr>
              <w:pStyle w:val="af4"/>
              <w:spacing w:line="240" w:lineRule="auto"/>
              <w:jc w:val="both"/>
            </w:pPr>
            <w:r>
              <w:rPr>
                <w:b/>
                <w:bCs/>
                <w:sz w:val="20"/>
                <w:szCs w:val="20"/>
              </w:rPr>
              <w:t>//4. Создание файла символьного устройства</w:t>
            </w:r>
          </w:p>
          <w:p w:rsidR="00D355B5" w:rsidRPr="00B37946" w:rsidRDefault="00D355B5" w:rsidP="00D355B5">
            <w:pPr>
              <w:pStyle w:val="af4"/>
              <w:spacing w:line="240" w:lineRule="auto"/>
              <w:jc w:val="both"/>
            </w:pPr>
            <w:r w:rsidRPr="00170E71">
              <w:rPr>
                <w:sz w:val="20"/>
                <w:szCs w:val="20"/>
                <w:lang w:val="en-US"/>
              </w:rPr>
              <w:t>nikita</w:t>
            </w:r>
            <w:r w:rsidRPr="00B37946">
              <w:rPr>
                <w:sz w:val="20"/>
                <w:szCs w:val="20"/>
              </w:rPr>
              <w:t>@</w:t>
            </w:r>
            <w:r w:rsidRPr="00170E71">
              <w:rPr>
                <w:sz w:val="20"/>
                <w:szCs w:val="20"/>
                <w:lang w:val="en-US"/>
              </w:rPr>
              <w:t>nikita</w:t>
            </w:r>
            <w:r w:rsidRPr="00B37946">
              <w:rPr>
                <w:sz w:val="20"/>
                <w:szCs w:val="20"/>
              </w:rPr>
              <w:t>-</w:t>
            </w:r>
            <w:r w:rsidRPr="00170E71">
              <w:rPr>
                <w:sz w:val="20"/>
                <w:szCs w:val="20"/>
                <w:lang w:val="en-US"/>
              </w:rPr>
              <w:t>K</w:t>
            </w:r>
            <w:r w:rsidRPr="00B37946">
              <w:rPr>
                <w:sz w:val="20"/>
                <w:szCs w:val="20"/>
              </w:rPr>
              <w:t>53</w:t>
            </w:r>
            <w:r w:rsidRPr="00170E71">
              <w:rPr>
                <w:sz w:val="20"/>
                <w:szCs w:val="20"/>
                <w:lang w:val="en-US"/>
              </w:rPr>
              <w:t>SM</w:t>
            </w:r>
            <w:r w:rsidRPr="00B37946">
              <w:rPr>
                <w:sz w:val="20"/>
                <w:szCs w:val="20"/>
              </w:rPr>
              <w:t>:~/</w:t>
            </w:r>
            <w:r w:rsidRPr="00170E71">
              <w:rPr>
                <w:sz w:val="20"/>
                <w:szCs w:val="20"/>
                <w:lang w:val="en-US"/>
              </w:rPr>
              <w:t>labs</w:t>
            </w:r>
            <w:r w:rsidRPr="00B37946">
              <w:rPr>
                <w:sz w:val="20"/>
                <w:szCs w:val="20"/>
              </w:rPr>
              <w:t>/2</w:t>
            </w:r>
            <w:r w:rsidRPr="00170E71">
              <w:rPr>
                <w:sz w:val="20"/>
                <w:szCs w:val="20"/>
                <w:lang w:val="en-US"/>
              </w:rPr>
              <w:t>semester</w:t>
            </w:r>
            <w:r w:rsidRPr="00B37946">
              <w:rPr>
                <w:sz w:val="20"/>
                <w:szCs w:val="20"/>
              </w:rPr>
              <w:t>/</w:t>
            </w:r>
            <w:r w:rsidRPr="00170E71">
              <w:rPr>
                <w:sz w:val="20"/>
                <w:szCs w:val="20"/>
                <w:lang w:val="en-US"/>
              </w:rPr>
              <w:t>lab</w:t>
            </w:r>
            <w:r w:rsidRPr="00B37946">
              <w:rPr>
                <w:sz w:val="20"/>
                <w:szCs w:val="20"/>
              </w:rPr>
              <w:t xml:space="preserve">7/4$ </w:t>
            </w:r>
            <w:r w:rsidRPr="00170E71">
              <w:rPr>
                <w:sz w:val="20"/>
                <w:szCs w:val="20"/>
                <w:lang w:val="en-US"/>
              </w:rPr>
              <w:t>sudo</w:t>
            </w:r>
            <w:r w:rsidRPr="00B37946">
              <w:rPr>
                <w:sz w:val="20"/>
                <w:szCs w:val="20"/>
              </w:rPr>
              <w:t xml:space="preserve"> </w:t>
            </w:r>
            <w:r w:rsidRPr="00170E71">
              <w:rPr>
                <w:sz w:val="20"/>
                <w:szCs w:val="20"/>
                <w:lang w:val="en-US"/>
              </w:rPr>
              <w:t>mknod</w:t>
            </w:r>
            <w:r w:rsidRPr="00B37946">
              <w:rPr>
                <w:sz w:val="20"/>
                <w:szCs w:val="20"/>
              </w:rPr>
              <w:t xml:space="preserve"> /</w:t>
            </w:r>
            <w:r w:rsidRPr="00170E71">
              <w:rPr>
                <w:sz w:val="20"/>
                <w:szCs w:val="20"/>
                <w:lang w:val="en-US"/>
              </w:rPr>
              <w:t>dev</w:t>
            </w:r>
            <w:r w:rsidRPr="00B37946">
              <w:rPr>
                <w:sz w:val="20"/>
                <w:szCs w:val="20"/>
              </w:rPr>
              <w:t>/</w:t>
            </w:r>
            <w:r w:rsidRPr="00170E71">
              <w:rPr>
                <w:sz w:val="20"/>
                <w:szCs w:val="20"/>
                <w:lang w:val="en-US"/>
              </w:rPr>
              <w:t>chardev</w:t>
            </w:r>
            <w:r w:rsidRPr="00B37946">
              <w:rPr>
                <w:sz w:val="20"/>
                <w:szCs w:val="20"/>
              </w:rPr>
              <w:t xml:space="preserve"> </w:t>
            </w:r>
            <w:r w:rsidRPr="00170E71">
              <w:rPr>
                <w:sz w:val="20"/>
                <w:szCs w:val="20"/>
                <w:lang w:val="en-US"/>
              </w:rPr>
              <w:t>c</w:t>
            </w:r>
            <w:r w:rsidRPr="00B37946">
              <w:rPr>
                <w:sz w:val="20"/>
                <w:szCs w:val="20"/>
              </w:rPr>
              <w:t xml:space="preserve"> 244 0</w:t>
            </w:r>
          </w:p>
          <w:p w:rsidR="00D355B5" w:rsidRDefault="00D355B5" w:rsidP="00D355B5">
            <w:pPr>
              <w:pStyle w:val="af4"/>
              <w:spacing w:line="240" w:lineRule="auto"/>
              <w:jc w:val="both"/>
            </w:pPr>
            <w:r>
              <w:rPr>
                <w:b/>
                <w:bCs/>
                <w:sz w:val="20"/>
                <w:szCs w:val="20"/>
              </w:rPr>
              <w:t>//5. Изменение прав доступа к файлу для поддержки возможности записи в файл</w:t>
            </w:r>
          </w:p>
          <w:p w:rsidR="00D355B5" w:rsidRPr="0084464E" w:rsidRDefault="00D355B5" w:rsidP="00D355B5">
            <w:pPr>
              <w:pStyle w:val="af4"/>
              <w:spacing w:line="240" w:lineRule="auto"/>
              <w:jc w:val="both"/>
              <w:rPr>
                <w:lang w:val="en-US"/>
              </w:rPr>
            </w:pPr>
            <w:r>
              <w:rPr>
                <w:sz w:val="20"/>
                <w:szCs w:val="20"/>
                <w:lang w:val="en-US"/>
              </w:rPr>
              <w:t>nikita@nikita-K53SM:~</w:t>
            </w:r>
            <w:r w:rsidRPr="0084464E">
              <w:rPr>
                <w:sz w:val="20"/>
                <w:szCs w:val="20"/>
                <w:lang w:val="en-US"/>
              </w:rPr>
              <w:t>/labs/2semester/lab7/4$ sudo chmod 666 /dev/chardev</w:t>
            </w:r>
          </w:p>
          <w:p w:rsidR="00D355B5" w:rsidRPr="0084464E" w:rsidRDefault="00D355B5" w:rsidP="00D355B5">
            <w:pPr>
              <w:pStyle w:val="af4"/>
              <w:spacing w:line="240" w:lineRule="auto"/>
              <w:jc w:val="both"/>
              <w:rPr>
                <w:lang w:val="en-US"/>
              </w:rPr>
            </w:pPr>
            <w:r w:rsidRPr="0084464E">
              <w:rPr>
                <w:b/>
                <w:bCs/>
                <w:sz w:val="20"/>
                <w:szCs w:val="20"/>
                <w:lang w:val="en-US"/>
              </w:rPr>
              <w:lastRenderedPageBreak/>
              <w:t xml:space="preserve">//6. </w:t>
            </w:r>
            <w:r>
              <w:rPr>
                <w:b/>
                <w:bCs/>
                <w:sz w:val="20"/>
                <w:szCs w:val="20"/>
              </w:rPr>
              <w:t>Запись</w:t>
            </w:r>
            <w:r w:rsidRPr="0084464E">
              <w:rPr>
                <w:b/>
                <w:bCs/>
                <w:sz w:val="20"/>
                <w:szCs w:val="20"/>
                <w:lang w:val="en-US"/>
              </w:rPr>
              <w:t xml:space="preserve"> </w:t>
            </w:r>
            <w:r>
              <w:rPr>
                <w:b/>
                <w:bCs/>
                <w:sz w:val="20"/>
                <w:szCs w:val="20"/>
              </w:rPr>
              <w:t>в</w:t>
            </w:r>
            <w:r w:rsidRPr="0084464E">
              <w:rPr>
                <w:b/>
                <w:bCs/>
                <w:sz w:val="20"/>
                <w:szCs w:val="20"/>
                <w:lang w:val="en-US"/>
              </w:rPr>
              <w:t xml:space="preserve"> </w:t>
            </w:r>
            <w:r>
              <w:rPr>
                <w:b/>
                <w:bCs/>
                <w:sz w:val="20"/>
                <w:szCs w:val="20"/>
              </w:rPr>
              <w:t>файл</w:t>
            </w:r>
            <w:r w:rsidRPr="0084464E">
              <w:rPr>
                <w:b/>
                <w:bCs/>
                <w:sz w:val="20"/>
                <w:szCs w:val="20"/>
                <w:lang w:val="en-US"/>
              </w:rPr>
              <w:t xml:space="preserve"> </w:t>
            </w:r>
            <w:r>
              <w:rPr>
                <w:b/>
                <w:bCs/>
                <w:sz w:val="20"/>
                <w:szCs w:val="20"/>
              </w:rPr>
              <w:t>устройства</w:t>
            </w:r>
          </w:p>
          <w:p w:rsidR="00D355B5" w:rsidRPr="0084464E" w:rsidRDefault="00D355B5" w:rsidP="00D355B5">
            <w:pPr>
              <w:pStyle w:val="af4"/>
              <w:spacing w:line="240" w:lineRule="auto"/>
              <w:jc w:val="both"/>
              <w:rPr>
                <w:lang w:val="en-US"/>
              </w:rPr>
            </w:pPr>
            <w:r>
              <w:rPr>
                <w:sz w:val="20"/>
                <w:szCs w:val="20"/>
                <w:lang w:val="en-US"/>
              </w:rPr>
              <w:t>nikita@nikita-K53SM:~</w:t>
            </w:r>
            <w:r w:rsidRPr="0084464E">
              <w:rPr>
                <w:sz w:val="20"/>
                <w:szCs w:val="20"/>
                <w:lang w:val="en-US"/>
              </w:rPr>
              <w:t>/labs/2semester/lab7/4$ echo 'I say hello!' &gt; /dev/chardev</w:t>
            </w:r>
          </w:p>
          <w:p w:rsidR="00D355B5" w:rsidRPr="0084464E" w:rsidRDefault="00D355B5" w:rsidP="00D355B5">
            <w:pPr>
              <w:pStyle w:val="af4"/>
              <w:spacing w:line="240" w:lineRule="auto"/>
              <w:jc w:val="both"/>
              <w:rPr>
                <w:lang w:val="en-US"/>
              </w:rPr>
            </w:pPr>
            <w:r w:rsidRPr="0084464E">
              <w:rPr>
                <w:b/>
                <w:bCs/>
                <w:sz w:val="20"/>
                <w:szCs w:val="20"/>
                <w:lang w:val="en-US"/>
              </w:rPr>
              <w:t xml:space="preserve">//7. </w:t>
            </w:r>
            <w:r>
              <w:rPr>
                <w:b/>
                <w:bCs/>
                <w:sz w:val="20"/>
                <w:szCs w:val="20"/>
              </w:rPr>
              <w:t>Чтение</w:t>
            </w:r>
            <w:r w:rsidRPr="0084464E">
              <w:rPr>
                <w:b/>
                <w:bCs/>
                <w:sz w:val="20"/>
                <w:szCs w:val="20"/>
                <w:lang w:val="en-US"/>
              </w:rPr>
              <w:t xml:space="preserve"> </w:t>
            </w:r>
            <w:r>
              <w:rPr>
                <w:b/>
                <w:bCs/>
                <w:sz w:val="20"/>
                <w:szCs w:val="20"/>
              </w:rPr>
              <w:t>файла</w:t>
            </w:r>
            <w:r w:rsidRPr="0084464E">
              <w:rPr>
                <w:b/>
                <w:bCs/>
                <w:sz w:val="20"/>
                <w:szCs w:val="20"/>
                <w:lang w:val="en-US"/>
              </w:rPr>
              <w:t xml:space="preserve"> </w:t>
            </w:r>
            <w:r>
              <w:rPr>
                <w:b/>
                <w:bCs/>
                <w:sz w:val="20"/>
                <w:szCs w:val="20"/>
              </w:rPr>
              <w:t>устройства</w:t>
            </w:r>
          </w:p>
          <w:p w:rsidR="00D355B5" w:rsidRPr="0084464E" w:rsidRDefault="00D355B5" w:rsidP="00D355B5">
            <w:pPr>
              <w:pStyle w:val="af4"/>
              <w:spacing w:line="240" w:lineRule="auto"/>
              <w:jc w:val="both"/>
              <w:rPr>
                <w:lang w:val="en-US"/>
              </w:rPr>
            </w:pPr>
            <w:r>
              <w:rPr>
                <w:sz w:val="20"/>
                <w:szCs w:val="20"/>
                <w:lang w:val="en-US"/>
              </w:rPr>
              <w:t>nikita@nikita-K53SM:~</w:t>
            </w:r>
            <w:r w:rsidRPr="0084464E">
              <w:rPr>
                <w:sz w:val="20"/>
                <w:szCs w:val="20"/>
                <w:lang w:val="en-US"/>
              </w:rPr>
              <w:t>/labs/2semester/lab7/4$ cat /dev/chardev</w:t>
            </w:r>
          </w:p>
          <w:p w:rsidR="00D355B5" w:rsidRPr="0084464E" w:rsidRDefault="00D355B5" w:rsidP="00D355B5">
            <w:pPr>
              <w:pStyle w:val="af4"/>
              <w:spacing w:line="240" w:lineRule="auto"/>
              <w:jc w:val="both"/>
              <w:rPr>
                <w:lang w:val="en-US"/>
              </w:rPr>
            </w:pPr>
            <w:r w:rsidRPr="0084464E">
              <w:rPr>
                <w:b/>
                <w:bCs/>
                <w:sz w:val="20"/>
                <w:szCs w:val="20"/>
                <w:lang w:val="en-US"/>
              </w:rPr>
              <w:t>I say hello!</w:t>
            </w:r>
          </w:p>
          <w:p w:rsidR="00D355B5" w:rsidRPr="0084464E" w:rsidRDefault="00D355B5" w:rsidP="00D355B5">
            <w:pPr>
              <w:pStyle w:val="af4"/>
              <w:spacing w:line="240" w:lineRule="auto"/>
              <w:jc w:val="both"/>
              <w:rPr>
                <w:b/>
                <w:bCs/>
                <w:sz w:val="20"/>
                <w:szCs w:val="20"/>
                <w:lang w:val="en-US"/>
              </w:rPr>
            </w:pPr>
          </w:p>
          <w:p w:rsidR="00D355B5" w:rsidRPr="0084464E" w:rsidRDefault="00D355B5" w:rsidP="00D355B5">
            <w:pPr>
              <w:pStyle w:val="af4"/>
              <w:spacing w:line="240" w:lineRule="auto"/>
              <w:jc w:val="both"/>
              <w:rPr>
                <w:lang w:val="en-US"/>
              </w:rPr>
            </w:pPr>
            <w:r w:rsidRPr="0084464E">
              <w:rPr>
                <w:b/>
                <w:bCs/>
                <w:sz w:val="20"/>
                <w:szCs w:val="20"/>
                <w:lang w:val="en-US"/>
              </w:rPr>
              <w:t>I already told you 1 times HELLO!</w:t>
            </w:r>
          </w:p>
          <w:p w:rsidR="00D355B5" w:rsidRPr="0084464E" w:rsidRDefault="00D355B5" w:rsidP="00D355B5">
            <w:pPr>
              <w:pStyle w:val="af4"/>
              <w:spacing w:line="240" w:lineRule="auto"/>
              <w:jc w:val="both"/>
              <w:rPr>
                <w:lang w:val="en-US"/>
              </w:rPr>
            </w:pPr>
            <w:r w:rsidRPr="0084464E">
              <w:rPr>
                <w:b/>
                <w:bCs/>
                <w:sz w:val="20"/>
                <w:szCs w:val="20"/>
                <w:lang w:val="en-US"/>
              </w:rPr>
              <w:t>irq_counter = 187, esc_counter = 1, btn_right_counter = 2, btn_left_counter = 2</w:t>
            </w:r>
          </w:p>
          <w:p w:rsidR="00D355B5" w:rsidRDefault="00D355B5" w:rsidP="00D355B5">
            <w:pPr>
              <w:pStyle w:val="af4"/>
              <w:spacing w:line="240" w:lineRule="auto"/>
              <w:jc w:val="both"/>
            </w:pPr>
            <w:r>
              <w:rPr>
                <w:b/>
                <w:bCs/>
                <w:sz w:val="20"/>
                <w:szCs w:val="20"/>
              </w:rPr>
              <w:t>//8. Выгрузка модулей из ядра и удаление файла устройства</w:t>
            </w:r>
          </w:p>
          <w:p w:rsidR="00D355B5" w:rsidRPr="0084464E" w:rsidRDefault="00D355B5" w:rsidP="00D355B5">
            <w:pPr>
              <w:pStyle w:val="af4"/>
              <w:spacing w:line="240" w:lineRule="auto"/>
              <w:jc w:val="both"/>
              <w:rPr>
                <w:lang w:val="en-US"/>
              </w:rPr>
            </w:pPr>
            <w:r>
              <w:rPr>
                <w:sz w:val="20"/>
                <w:szCs w:val="20"/>
                <w:lang w:val="en-US"/>
              </w:rPr>
              <w:t>nikita@nikita-K53SM:~</w:t>
            </w:r>
            <w:r w:rsidRPr="0084464E">
              <w:rPr>
                <w:sz w:val="20"/>
                <w:szCs w:val="20"/>
                <w:lang w:val="en-US"/>
              </w:rPr>
              <w:t>/labs/2semester/lab7/4$ sudo rmmod chardev.ko</w:t>
            </w:r>
          </w:p>
          <w:p w:rsidR="00D355B5" w:rsidRPr="0084464E" w:rsidRDefault="00D355B5" w:rsidP="00D355B5">
            <w:pPr>
              <w:pStyle w:val="af4"/>
              <w:spacing w:line="240" w:lineRule="auto"/>
              <w:jc w:val="both"/>
              <w:rPr>
                <w:lang w:val="en-US"/>
              </w:rPr>
            </w:pPr>
            <w:r>
              <w:rPr>
                <w:sz w:val="20"/>
                <w:szCs w:val="20"/>
                <w:lang w:val="en-US"/>
              </w:rPr>
              <w:t>nikita@nikita-K53SM:~</w:t>
            </w:r>
            <w:r w:rsidRPr="0084464E">
              <w:rPr>
                <w:sz w:val="20"/>
                <w:szCs w:val="20"/>
                <w:lang w:val="en-US"/>
              </w:rPr>
              <w:t>/labs/2semester/lab7/4$ sudo rm -i /dev/chardev</w:t>
            </w:r>
          </w:p>
          <w:p w:rsidR="00D355B5" w:rsidRDefault="00D355B5" w:rsidP="00D355B5">
            <w:pPr>
              <w:pStyle w:val="af4"/>
              <w:spacing w:line="240" w:lineRule="auto"/>
              <w:jc w:val="both"/>
            </w:pPr>
            <w:r>
              <w:rPr>
                <w:sz w:val="20"/>
                <w:szCs w:val="20"/>
              </w:rPr>
              <w:t>rm: удалить символьный специальный файл '/dev/chardev'? y</w:t>
            </w:r>
          </w:p>
          <w:p w:rsidR="00D355B5" w:rsidRPr="0084464E" w:rsidRDefault="00D355B5" w:rsidP="00D355B5">
            <w:pPr>
              <w:pStyle w:val="af4"/>
              <w:spacing w:line="240" w:lineRule="auto"/>
              <w:jc w:val="both"/>
              <w:rPr>
                <w:lang w:val="en-US"/>
              </w:rPr>
            </w:pPr>
            <w:r>
              <w:rPr>
                <w:sz w:val="20"/>
                <w:szCs w:val="20"/>
                <w:lang w:val="en-US"/>
              </w:rPr>
              <w:t>nikita@nikita-K53SM:~</w:t>
            </w:r>
            <w:r w:rsidRPr="0084464E">
              <w:rPr>
                <w:sz w:val="20"/>
                <w:szCs w:val="20"/>
                <w:lang w:val="en-US"/>
              </w:rPr>
              <w:t>/labs/2semester/lab7/4$ sudo rmmod mykeyboard_workqueue.ko</w:t>
            </w:r>
          </w:p>
          <w:p w:rsidR="00D355B5" w:rsidRPr="0084464E" w:rsidRDefault="00D355B5" w:rsidP="00D355B5">
            <w:pPr>
              <w:pStyle w:val="af4"/>
              <w:spacing w:line="240" w:lineRule="auto"/>
              <w:jc w:val="both"/>
              <w:rPr>
                <w:lang w:val="en-US"/>
              </w:rPr>
            </w:pPr>
            <w:r>
              <w:rPr>
                <w:sz w:val="20"/>
                <w:szCs w:val="20"/>
                <w:lang w:val="en-US"/>
              </w:rPr>
              <w:t>nikita@nikita-K53SM:~</w:t>
            </w:r>
            <w:r w:rsidRPr="0084464E">
              <w:rPr>
                <w:sz w:val="20"/>
                <w:szCs w:val="20"/>
                <w:lang w:val="en-US"/>
              </w:rPr>
              <w:t>/labs/2semester/lab7/4$ sudo rmmod myusbmouse.ko</w:t>
            </w:r>
          </w:p>
          <w:p w:rsidR="00D355B5" w:rsidRDefault="00D355B5" w:rsidP="00D355B5">
            <w:pPr>
              <w:pStyle w:val="af4"/>
              <w:spacing w:line="240" w:lineRule="auto"/>
              <w:jc w:val="both"/>
            </w:pPr>
            <w:r>
              <w:rPr>
                <w:b/>
                <w:bCs/>
                <w:sz w:val="20"/>
                <w:szCs w:val="20"/>
              </w:rPr>
              <w:t>//9. Вернем в систему исходный модуль ядра usbhid</w:t>
            </w:r>
          </w:p>
          <w:p w:rsidR="00D355B5" w:rsidRDefault="00D355B5" w:rsidP="00D355B5">
            <w:pPr>
              <w:pStyle w:val="a1"/>
              <w:spacing w:after="0" w:line="240" w:lineRule="auto"/>
              <w:jc w:val="both"/>
              <w:rPr>
                <w:color w:val="000000"/>
                <w:shd w:val="clear" w:color="auto" w:fill="FFFFFF"/>
                <w:lang w:val="en-US" w:eastAsia="ru-RU"/>
              </w:rPr>
            </w:pPr>
            <w:r>
              <w:rPr>
                <w:sz w:val="20"/>
                <w:szCs w:val="20"/>
                <w:lang w:val="en-US"/>
              </w:rPr>
              <w:t>nikita@nikita-K53SM:~</w:t>
            </w:r>
            <w:r w:rsidRPr="0084464E">
              <w:rPr>
                <w:sz w:val="20"/>
                <w:szCs w:val="20"/>
                <w:lang w:val="en-US"/>
              </w:rPr>
              <w:t>/labs/2semester/lab7/4$ sudo modprobe usbhid</w:t>
            </w:r>
          </w:p>
        </w:tc>
      </w:tr>
    </w:tbl>
    <w:p w:rsidR="00170E71" w:rsidRDefault="00170E71" w:rsidP="00170E71">
      <w:pPr>
        <w:pStyle w:val="a1"/>
        <w:spacing w:after="0" w:line="240" w:lineRule="auto"/>
        <w:jc w:val="both"/>
      </w:pPr>
      <w:r>
        <w:rPr>
          <w:color w:val="000000"/>
          <w:shd w:val="clear" w:color="auto" w:fill="FFFFFF"/>
          <w:lang w:val="en-US" w:eastAsia="ru-RU"/>
        </w:rPr>
        <w:lastRenderedPageBreak/>
        <w:tab/>
      </w:r>
      <w:r w:rsidRPr="0084464E">
        <w:rPr>
          <w:color w:val="000000"/>
          <w:shd w:val="clear" w:color="auto" w:fill="FFFFFF"/>
          <w:lang w:eastAsia="ru-RU"/>
        </w:rPr>
        <w:t xml:space="preserve">Драйвер позволяет записывать информацию в символьное устройство, а также читать файл устройства. При чтении также отображается информация о количестве прерываний клавиатуры, нажатий на кнопку </w:t>
      </w:r>
      <w:r>
        <w:rPr>
          <w:color w:val="000000"/>
          <w:shd w:val="clear" w:color="auto" w:fill="FFFFFF"/>
          <w:lang w:val="en-US" w:eastAsia="ru-RU"/>
        </w:rPr>
        <w:t>Esc</w:t>
      </w:r>
      <w:r w:rsidRPr="0084464E">
        <w:rPr>
          <w:color w:val="000000"/>
          <w:shd w:val="clear" w:color="auto" w:fill="FFFFFF"/>
          <w:lang w:eastAsia="ru-RU"/>
        </w:rPr>
        <w:t>, а также на праву</w:t>
      </w:r>
      <w:bookmarkStart w:id="0" w:name="_GoBack"/>
      <w:bookmarkEnd w:id="0"/>
      <w:r w:rsidRPr="0084464E">
        <w:rPr>
          <w:color w:val="000000"/>
          <w:shd w:val="clear" w:color="auto" w:fill="FFFFFF"/>
          <w:lang w:eastAsia="ru-RU"/>
        </w:rPr>
        <w:t>ю и левую кнопку мыши.</w:t>
      </w:r>
    </w:p>
    <w:p w:rsidR="00170E71" w:rsidRDefault="00170E71" w:rsidP="00170E71">
      <w:pPr>
        <w:pageBreakBefore/>
        <w:ind w:right="-5"/>
        <w:jc w:val="center"/>
      </w:pPr>
      <w:r>
        <w:rPr>
          <w:b/>
          <w:color w:val="000000"/>
          <w:sz w:val="28"/>
          <w:szCs w:val="28"/>
        </w:rPr>
        <w:lastRenderedPageBreak/>
        <w:t>Вывод</w:t>
      </w:r>
    </w:p>
    <w:p w:rsidR="00170E71" w:rsidRDefault="00170E71" w:rsidP="00170E71">
      <w:pPr>
        <w:pStyle w:val="Textbody"/>
        <w:spacing w:after="0" w:line="240" w:lineRule="auto"/>
        <w:ind w:firstLine="708"/>
        <w:jc w:val="both"/>
        <w:rPr>
          <w:color w:val="000000"/>
          <w:shd w:val="clear" w:color="auto" w:fill="FFFFFF"/>
          <w:lang w:eastAsia="ru-RU"/>
        </w:rPr>
      </w:pPr>
      <w:r>
        <w:rPr>
          <w:color w:val="000000"/>
        </w:rPr>
        <w:t>Был написан драйвер символьного устройства, модуль, обращающи</w:t>
      </w:r>
      <w:r w:rsidRPr="0084464E">
        <w:rPr>
          <w:color w:val="000000"/>
        </w:rPr>
        <w:t xml:space="preserve">йся к порту </w:t>
      </w:r>
      <w:proofErr w:type="gramStart"/>
      <w:r w:rsidRPr="0084464E">
        <w:rPr>
          <w:color w:val="000000"/>
        </w:rPr>
        <w:t>клавиатуры,  и</w:t>
      </w:r>
      <w:proofErr w:type="gramEnd"/>
      <w:r w:rsidRPr="0084464E">
        <w:rPr>
          <w:color w:val="000000"/>
        </w:rPr>
        <w:t xml:space="preserve"> </w:t>
      </w:r>
      <w:r w:rsidRPr="0084464E">
        <w:rPr>
          <w:color w:val="000000"/>
          <w:shd w:val="clear" w:color="auto" w:fill="FFFFFF"/>
          <w:lang w:eastAsia="ru-RU"/>
        </w:rPr>
        <w:t xml:space="preserve">модуль ядра </w:t>
      </w:r>
      <w:r>
        <w:rPr>
          <w:color w:val="000000"/>
          <w:shd w:val="clear" w:color="auto" w:fill="FFFFFF"/>
          <w:lang w:val="en-US" w:eastAsia="ru-RU"/>
        </w:rPr>
        <w:t>usb</w:t>
      </w:r>
      <w:r w:rsidRPr="0084464E">
        <w:rPr>
          <w:color w:val="000000"/>
          <w:shd w:val="clear" w:color="auto" w:fill="FFFFFF"/>
          <w:lang w:eastAsia="ru-RU"/>
        </w:rPr>
        <w:t>-мыши, который отслеживает нажатие правой и левой кнопки мыши, а также подсчитывает количество нажатий. По</w:t>
      </w:r>
      <w:r>
        <w:rPr>
          <w:color w:val="000000"/>
          <w:shd w:val="clear" w:color="auto" w:fill="FFFFFF"/>
          <w:lang w:eastAsia="ru-RU"/>
        </w:rPr>
        <w:t>том отдельные модули были объедине</w:t>
      </w:r>
      <w:r w:rsidRPr="0084464E">
        <w:rPr>
          <w:color w:val="000000"/>
          <w:shd w:val="clear" w:color="auto" w:fill="FFFFFF"/>
          <w:lang w:eastAsia="ru-RU"/>
        </w:rPr>
        <w:t xml:space="preserve">ны в многослойный драйвер, который позволяет при чтении символьного устройства получать информации о количестве нажатий на правую и левую кнопку мыши, клавишу </w:t>
      </w:r>
      <w:r>
        <w:rPr>
          <w:color w:val="000000"/>
          <w:shd w:val="clear" w:color="auto" w:fill="FFFFFF"/>
          <w:lang w:val="en-US" w:eastAsia="ru-RU"/>
        </w:rPr>
        <w:t>Esc</w:t>
      </w:r>
      <w:r w:rsidRPr="0084464E">
        <w:rPr>
          <w:color w:val="000000"/>
          <w:shd w:val="clear" w:color="auto" w:fill="FFFFFF"/>
          <w:lang w:eastAsia="ru-RU"/>
        </w:rPr>
        <w:t>, а также о количестве прерываний на клавиатуре.</w:t>
      </w:r>
    </w:p>
    <w:p w:rsidR="00170E71" w:rsidRDefault="00170E71" w:rsidP="00170E71">
      <w:pPr>
        <w:pStyle w:val="Textbody"/>
        <w:spacing w:after="0" w:line="240" w:lineRule="auto"/>
        <w:ind w:firstLine="708"/>
        <w:jc w:val="both"/>
      </w:pPr>
      <w:r>
        <w:rPr>
          <w:color w:val="000000"/>
        </w:rPr>
        <w:t>Модуль, обращающи</w:t>
      </w:r>
      <w:r w:rsidRPr="0084464E">
        <w:rPr>
          <w:color w:val="000000"/>
        </w:rPr>
        <w:t>йся к порту клавиатуры</w:t>
      </w:r>
      <w:r>
        <w:rPr>
          <w:color w:val="000000"/>
        </w:rPr>
        <w:t>, был реализован в двух вариантах. В первом варианте вся обработка находится в верхней половине. Во втором варианте используется очередь отложенных действий (нижняя половина), которая записывает в буфер сообщений ядра информацию о количестве прерываний клавиатуры.</w:t>
      </w:r>
    </w:p>
    <w:p w:rsidR="00170E71" w:rsidRDefault="00170E71" w:rsidP="00170E71">
      <w:pPr>
        <w:pStyle w:val="Textbody"/>
        <w:spacing w:after="0" w:line="240" w:lineRule="auto"/>
        <w:ind w:firstLine="708"/>
        <w:jc w:val="both"/>
      </w:pPr>
      <w:r>
        <w:rPr>
          <w:color w:val="000000"/>
        </w:rPr>
        <w:t>Были проведены эксперименты с обработкой событий при наличии аппаратных прерываний. Первая программа подсчитывала количество прерываний от клавиатуры.</w:t>
      </w:r>
    </w:p>
    <w:p w:rsidR="00170E71" w:rsidRDefault="00170E71" w:rsidP="00170E71">
      <w:pPr>
        <w:pStyle w:val="Textbody"/>
        <w:spacing w:after="0" w:line="240" w:lineRule="auto"/>
        <w:ind w:firstLine="709"/>
        <w:jc w:val="both"/>
      </w:pPr>
      <w:r>
        <w:rPr>
          <w:rFonts w:ascii="Times New Roman" w:hAnsi="Times New Roman" w:cs="Times New Roman"/>
          <w:color w:val="000000"/>
        </w:rPr>
        <w:t>Следующий эксперимент позволил пронаблюдать изменение системного счетчика. Тасклеты и очереди отложенных действий представляют две различные схемы реализации отложенных работ в современном Linux, которые переносят работы из верхних половин в нижние половины драйверов. В тасклетах реализуется механизм с низкой латентностью, который является простым и ясным, а очереди работ имеют более гибкий и развитый API, который позволяет обслуживать несколько отложенных действий в порядке очередей. В каждой схеме откладывание (планирование) последующей работы выполняется из контекста прерывания, но только тасклеты выполняют запуск автоматически в стиле «работа до полного завершения», тогда как очереди отложенных действий разрешают функциям-обработчикам переходить в блокированные состояния. В этом состоит главное принципиальное отличие: рабочая функция тасклета не может блокироваться.</w:t>
      </w:r>
    </w:p>
    <w:p w:rsidR="00170E71" w:rsidRDefault="00170E71" w:rsidP="00170E71">
      <w:pPr>
        <w:pageBreakBefore/>
        <w:spacing w:line="360" w:lineRule="auto"/>
        <w:ind w:right="-568" w:firstLine="360"/>
        <w:jc w:val="both"/>
        <w:rPr>
          <w:b/>
          <w:color w:val="000000"/>
          <w:sz w:val="28"/>
          <w:szCs w:val="28"/>
        </w:rPr>
      </w:pPr>
    </w:p>
    <w:p w:rsidR="00170E71" w:rsidRDefault="00170E71" w:rsidP="00170E71">
      <w:pPr>
        <w:pStyle w:val="Textbody"/>
        <w:spacing w:line="240" w:lineRule="auto"/>
        <w:ind w:left="360"/>
        <w:jc w:val="center"/>
      </w:pPr>
      <w:r>
        <w:rPr>
          <w:rFonts w:ascii="Times New Roman" w:hAnsi="Times New Roman" w:cs="Times New Roman"/>
          <w:b/>
          <w:sz w:val="28"/>
          <w:szCs w:val="28"/>
        </w:rPr>
        <w:t>Список использованных источников</w:t>
      </w:r>
    </w:p>
    <w:p w:rsidR="00170E71" w:rsidRPr="007146E8" w:rsidRDefault="00170E71" w:rsidP="00170E71">
      <w:pPr>
        <w:pStyle w:val="a1"/>
        <w:numPr>
          <w:ilvl w:val="0"/>
          <w:numId w:val="5"/>
        </w:numPr>
        <w:spacing w:line="240" w:lineRule="auto"/>
        <w:jc w:val="both"/>
      </w:pPr>
      <w:r w:rsidRPr="007146E8">
        <w:t xml:space="preserve">Основные сведения о механизме прерываний. Работа системы прерываний в реальном режиме. [Электронный ресурс] //   URL: </w:t>
      </w:r>
      <w:hyperlink r:id="rId5" w:history="1">
        <w:r w:rsidRPr="007146E8">
          <w:rPr>
            <w:rStyle w:val="a5"/>
          </w:rPr>
          <w:t>http://mf.grsu.by/UchProc/livak/b_org/oal_10.htm</w:t>
        </w:r>
      </w:hyperlink>
      <w:r w:rsidRPr="007146E8">
        <w:t>. (Дата обращения: 02.04.2017).</w:t>
      </w:r>
    </w:p>
    <w:p w:rsidR="00170E71" w:rsidRPr="007146E8" w:rsidRDefault="00170E71" w:rsidP="00170E71">
      <w:pPr>
        <w:pStyle w:val="a1"/>
        <w:numPr>
          <w:ilvl w:val="0"/>
          <w:numId w:val="5"/>
        </w:numPr>
        <w:spacing w:after="0" w:line="240" w:lineRule="auto"/>
        <w:jc w:val="both"/>
      </w:pPr>
      <w:r w:rsidRPr="007146E8">
        <w:t>Общая модель обработки прерываний. [Электронный ресурс] /</w:t>
      </w:r>
      <w:proofErr w:type="gramStart"/>
      <w:r w:rsidRPr="007146E8">
        <w:t xml:space="preserve">/  </w:t>
      </w:r>
      <w:r w:rsidRPr="007146E8">
        <w:rPr>
          <w:lang w:val="en-US"/>
        </w:rPr>
        <w:t>URL</w:t>
      </w:r>
      <w:proofErr w:type="gramEnd"/>
      <w:r w:rsidRPr="007146E8">
        <w:t xml:space="preserve">: </w:t>
      </w:r>
      <w:hyperlink r:id="rId6" w:history="1">
        <w:r w:rsidRPr="007146E8">
          <w:rPr>
            <w:rStyle w:val="a5"/>
          </w:rPr>
          <w:t>http://rus-linux.net/MyLDP/BOOKS/Moduli-yadra-Linux/06/kern-mod-06-25.html</w:t>
        </w:r>
      </w:hyperlink>
      <w:r w:rsidRPr="007146E8">
        <w:t xml:space="preserve">. (Дата обращения: </w:t>
      </w:r>
      <w:r w:rsidRPr="007146E8">
        <w:rPr>
          <w:lang w:val="en-US"/>
        </w:rPr>
        <w:t>02</w:t>
      </w:r>
      <w:r w:rsidRPr="007146E8">
        <w:t>.04.2017).</w:t>
      </w:r>
    </w:p>
    <w:p w:rsidR="00170E71" w:rsidRPr="007146E8" w:rsidRDefault="00170E71" w:rsidP="00170E71">
      <w:pPr>
        <w:pStyle w:val="a1"/>
        <w:numPr>
          <w:ilvl w:val="0"/>
          <w:numId w:val="5"/>
        </w:numPr>
        <w:spacing w:after="0" w:line="240" w:lineRule="auto"/>
        <w:jc w:val="both"/>
      </w:pPr>
      <w:r w:rsidRPr="007146E8">
        <w:t xml:space="preserve">Цилюрик О.И. “Модули ядра Linux”. [Электронный ресурс] //   URL: </w:t>
      </w:r>
      <w:hyperlink r:id="rId7" w:history="1">
        <w:r w:rsidRPr="007146E8">
          <w:rPr>
            <w:rStyle w:val="a5"/>
          </w:rPr>
          <w:t>http://rus-linux.net/MyLDP/BOOKS/Moduli-yadra-Linux/06/kern-mod-06-29.html</w:t>
        </w:r>
      </w:hyperlink>
      <w:r w:rsidRPr="007146E8">
        <w:t xml:space="preserve"> (Дата обращения: 02.04.2017).</w:t>
      </w:r>
    </w:p>
    <w:p w:rsidR="00170E71" w:rsidRPr="007146E8" w:rsidRDefault="00170E71" w:rsidP="00170E71">
      <w:pPr>
        <w:pStyle w:val="a1"/>
        <w:numPr>
          <w:ilvl w:val="0"/>
          <w:numId w:val="5"/>
        </w:numPr>
        <w:spacing w:after="0" w:line="240" w:lineRule="auto"/>
        <w:jc w:val="both"/>
      </w:pPr>
      <w:r w:rsidRPr="007146E8">
        <w:t xml:space="preserve">Драйверы для USB-устройств — это просто. [Электронный ресурс] //   URL: </w:t>
      </w:r>
      <w:hyperlink r:id="rId8" w:history="1">
        <w:r w:rsidRPr="007146E8">
          <w:rPr>
            <w:rStyle w:val="a5"/>
          </w:rPr>
          <w:t>http://wiki.metrotek.spb.ru/wiki/%D0%94%D1%80%D0%B0%D0%B9%D0%B2%D0%B5%D1%80%D1%8B_%D0%B4%D0%BB%D1%8F_USB-%D1%83%D1%81%D1%82%D1%80%D0%BE%D0%B9%D1%81%D1%82%D0%B2_%E2%80%94_%D1%8D%D1%82%D0%BE_%D0%BF%D1%80%D0%BE%D1%81%D1%82%D0%BE</w:t>
        </w:r>
      </w:hyperlink>
      <w:r w:rsidRPr="007146E8">
        <w:t xml:space="preserve"> (Дата обращения: 02.05.2017).</w:t>
      </w:r>
    </w:p>
    <w:p w:rsidR="00170E71" w:rsidRPr="007146E8" w:rsidRDefault="00170E71" w:rsidP="00170E71">
      <w:pPr>
        <w:pStyle w:val="a1"/>
        <w:numPr>
          <w:ilvl w:val="0"/>
          <w:numId w:val="5"/>
        </w:numPr>
        <w:spacing w:after="0" w:line="240" w:lineRule="auto"/>
        <w:jc w:val="both"/>
      </w:pPr>
      <w:r w:rsidRPr="007146E8">
        <w:rPr>
          <w:rStyle w:val="a5"/>
        </w:rPr>
        <w:t>http://www.makelinux.net/ldd3/chp-13-sect-4</w:t>
      </w:r>
    </w:p>
    <w:p w:rsidR="00170E71" w:rsidRPr="007146E8" w:rsidRDefault="00D355B5" w:rsidP="00170E71">
      <w:pPr>
        <w:pStyle w:val="a1"/>
        <w:numPr>
          <w:ilvl w:val="0"/>
          <w:numId w:val="5"/>
        </w:numPr>
        <w:spacing w:after="0" w:line="240" w:lineRule="auto"/>
        <w:jc w:val="both"/>
      </w:pPr>
      <w:hyperlink r:id="rId9" w:history="1">
        <w:r w:rsidR="00170E71" w:rsidRPr="007146E8">
          <w:rPr>
            <w:rStyle w:val="a5"/>
          </w:rPr>
          <w:t>http://www.makelinux.net/ldd3/chp-13-sect-3</w:t>
        </w:r>
      </w:hyperlink>
    </w:p>
    <w:p w:rsidR="00170E71" w:rsidRPr="007146E8" w:rsidRDefault="00170E71" w:rsidP="00170E71">
      <w:pPr>
        <w:pStyle w:val="a1"/>
        <w:numPr>
          <w:ilvl w:val="0"/>
          <w:numId w:val="5"/>
        </w:numPr>
        <w:spacing w:after="0" w:line="240" w:lineRule="auto"/>
        <w:jc w:val="both"/>
      </w:pPr>
      <w:r w:rsidRPr="007146E8">
        <w:t xml:space="preserve">Пример кода. [Электронный ресурс] //   URL: </w:t>
      </w:r>
      <w:hyperlink r:id="rId10" w:history="1">
        <w:r w:rsidRPr="007146E8">
          <w:rPr>
            <w:rStyle w:val="a5"/>
          </w:rPr>
          <w:t>https://github.com/spotify/linux/blob/master/drivers/hid/usbhid/usbmouse.c</w:t>
        </w:r>
      </w:hyperlink>
      <w:r w:rsidRPr="007146E8">
        <w:t xml:space="preserve"> (Дата обращения: 02.05.2017).</w:t>
      </w:r>
    </w:p>
    <w:p w:rsidR="00170E71" w:rsidRPr="007146E8" w:rsidRDefault="00170E71" w:rsidP="00170E71">
      <w:pPr>
        <w:pStyle w:val="a1"/>
        <w:numPr>
          <w:ilvl w:val="0"/>
          <w:numId w:val="5"/>
        </w:numPr>
        <w:spacing w:after="0" w:line="240" w:lineRule="auto"/>
        <w:jc w:val="both"/>
      </w:pPr>
      <w:r w:rsidRPr="007146E8">
        <w:t xml:space="preserve">Отладка и тестирование модулей ядра: Часть 75. Отладка в ядре. Общие положения.   [Электронный ресурс] //   URL: </w:t>
      </w:r>
      <w:hyperlink r:id="rId11" w:history="1">
        <w:r w:rsidRPr="007146E8">
          <w:rPr>
            <w:rStyle w:val="a5"/>
          </w:rPr>
          <w:t>https://www.ibm.com/developerworks/ru/library/l-linux_kernel_75/</w:t>
        </w:r>
      </w:hyperlink>
      <w:r w:rsidRPr="007146E8">
        <w:t xml:space="preserve"> (Дата обращения: 02.05.2017).</w:t>
      </w:r>
    </w:p>
    <w:p w:rsidR="00170E71" w:rsidRDefault="00170E71" w:rsidP="00170E71">
      <w:pPr>
        <w:suppressAutoHyphens w:val="0"/>
        <w:ind w:right="-5"/>
        <w:jc w:val="both"/>
        <w:rPr>
          <w:color w:val="000000"/>
        </w:rPr>
      </w:pPr>
    </w:p>
    <w:p w:rsidR="00170E71" w:rsidRDefault="00170E71" w:rsidP="00170E71">
      <w:pPr>
        <w:suppressAutoHyphens w:val="0"/>
        <w:ind w:right="-5"/>
        <w:jc w:val="both"/>
        <w:rPr>
          <w:color w:val="000000"/>
        </w:rPr>
      </w:pPr>
    </w:p>
    <w:p w:rsidR="00170E71" w:rsidRDefault="00170E71" w:rsidP="00170E71">
      <w:pPr>
        <w:pStyle w:val="Textbody"/>
        <w:spacing w:after="0"/>
        <w:ind w:firstLine="709"/>
        <w:jc w:val="both"/>
      </w:pPr>
    </w:p>
    <w:p w:rsidR="00170E71" w:rsidRDefault="00170E71" w:rsidP="00170E71">
      <w:pPr>
        <w:spacing w:line="276" w:lineRule="auto"/>
        <w:ind w:right="-568"/>
        <w:rPr>
          <w:sz w:val="28"/>
        </w:rPr>
      </w:pPr>
    </w:p>
    <w:p w:rsidR="00847580" w:rsidRDefault="00847580"/>
    <w:sectPr w:rsidR="008475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Liberation Mono">
    <w:altName w:val="Courier New"/>
    <w:charset w:val="01"/>
    <w:family w:val="modern"/>
    <w:pitch w:val="default"/>
  </w:font>
  <w:font w:name="Nimbus Mono L">
    <w:altName w:val="Courier New"/>
    <w:charset w:val="01"/>
    <w:family w:val="modern"/>
    <w:pitch w:val="default"/>
  </w:font>
  <w:font w:name="Liberation Sans">
    <w:altName w:val="Arial"/>
    <w:charset w:val="01"/>
    <w:family w:val="swiss"/>
    <w:pitch w:val="variable"/>
  </w:font>
  <w:font w:name="Noto Sans CJK SC Regular">
    <w:charset w:val="01"/>
    <w:family w:val="auto"/>
    <w:pitch w:val="variable"/>
  </w:font>
  <w:font w:name="FreeSans">
    <w:altName w:val="Times New Roman"/>
    <w:charset w:val="01"/>
    <w:family w:val="auto"/>
    <w:pitch w:val="variable"/>
  </w:font>
  <w:font w:name="Calibri Light">
    <w:panose1 w:val="020F0302020204030204"/>
    <w:charset w:val="CC"/>
    <w:family w:val="swiss"/>
    <w:pitch w:val="variable"/>
    <w:sig w:usb0="A00002EF" w:usb1="4000207B" w:usb2="00000000" w:usb3="00000000" w:csb0="0000019F" w:csb1="00000000"/>
  </w:font>
  <w:font w:name="Liberation Serif">
    <w:altName w:val="Times New Roman"/>
    <w:charset w:val="01"/>
    <w:family w:val="roman"/>
    <w:pitch w:val="variable"/>
  </w:font>
  <w:font w:name="Lucida Sans Unicode">
    <w:panose1 w:val="020B0602030504020204"/>
    <w:charset w:val="CC"/>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1"/>
      <w:lvlText w:val="%1."/>
      <w:lvlJc w:val="left"/>
      <w:pPr>
        <w:tabs>
          <w:tab w:val="num" w:pos="0"/>
        </w:tabs>
        <w:ind w:left="720" w:hanging="360"/>
      </w:pPr>
      <w:rPr>
        <w:rFonts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pStyle w:val="10"/>
      <w:lvlText w:val=""/>
      <w:lvlJc w:val="left"/>
      <w:pPr>
        <w:tabs>
          <w:tab w:val="num" w:pos="360"/>
        </w:tabs>
        <w:ind w:left="360" w:hanging="360"/>
      </w:pPr>
      <w:rPr>
        <w:rFonts w:ascii="Symbol" w:hAnsi="Symbol" w:cs="Symbol" w:hint="default"/>
      </w:rPr>
    </w:lvl>
  </w:abstractNum>
  <w:abstractNum w:abstractNumId="2" w15:restartNumberingAfterBreak="0">
    <w:nsid w:val="00000003"/>
    <w:multiLevelType w:val="multilevel"/>
    <w:tmpl w:val="00000003"/>
    <w:name w:val="WW8Num3"/>
    <w:lvl w:ilvl="0">
      <w:start w:val="1"/>
      <w:numFmt w:val="decimal"/>
      <w:lvlText w:val="%1."/>
      <w:lvlJc w:val="left"/>
      <w:pPr>
        <w:tabs>
          <w:tab w:val="num" w:pos="0"/>
        </w:tabs>
        <w:ind w:left="927" w:hanging="360"/>
      </w:pPr>
      <w:rPr>
        <w:rFonts w:hint="default"/>
      </w:rPr>
    </w:lvl>
    <w:lvl w:ilvl="1">
      <w:start w:val="1"/>
      <w:numFmt w:val="decimal"/>
      <w:lvlText w:val="%1.%2."/>
      <w:lvlJc w:val="left"/>
      <w:pPr>
        <w:tabs>
          <w:tab w:val="num" w:pos="0"/>
        </w:tabs>
        <w:ind w:left="1068" w:hanging="360"/>
      </w:pPr>
      <w:rPr>
        <w:rFonts w:hint="default"/>
      </w:rPr>
    </w:lvl>
    <w:lvl w:ilvl="2">
      <w:start w:val="1"/>
      <w:numFmt w:val="decimal"/>
      <w:lvlText w:val="%1.%2.%3."/>
      <w:lvlJc w:val="left"/>
      <w:pPr>
        <w:tabs>
          <w:tab w:val="num" w:pos="0"/>
        </w:tabs>
        <w:ind w:left="1569" w:hanging="720"/>
      </w:pPr>
      <w:rPr>
        <w:rFonts w:hint="default"/>
      </w:rPr>
    </w:lvl>
    <w:lvl w:ilvl="3">
      <w:start w:val="1"/>
      <w:numFmt w:val="decimal"/>
      <w:lvlText w:val="%1.%2.%3.%4."/>
      <w:lvlJc w:val="left"/>
      <w:pPr>
        <w:tabs>
          <w:tab w:val="num" w:pos="0"/>
        </w:tabs>
        <w:ind w:left="1710" w:hanging="720"/>
      </w:pPr>
      <w:rPr>
        <w:rFonts w:hint="default"/>
      </w:rPr>
    </w:lvl>
    <w:lvl w:ilvl="4">
      <w:start w:val="1"/>
      <w:numFmt w:val="decimal"/>
      <w:lvlText w:val="%1.%2.%3.%4.%5."/>
      <w:lvlJc w:val="left"/>
      <w:pPr>
        <w:tabs>
          <w:tab w:val="num" w:pos="0"/>
        </w:tabs>
        <w:ind w:left="2211" w:hanging="1080"/>
      </w:pPr>
      <w:rPr>
        <w:rFonts w:hint="default"/>
      </w:rPr>
    </w:lvl>
    <w:lvl w:ilvl="5">
      <w:start w:val="1"/>
      <w:numFmt w:val="decimal"/>
      <w:lvlText w:val="%1.%2.%3.%4.%5.%6."/>
      <w:lvlJc w:val="left"/>
      <w:pPr>
        <w:tabs>
          <w:tab w:val="num" w:pos="0"/>
        </w:tabs>
        <w:ind w:left="2352" w:hanging="1080"/>
      </w:pPr>
      <w:rPr>
        <w:rFonts w:hint="default"/>
      </w:rPr>
    </w:lvl>
    <w:lvl w:ilvl="6">
      <w:start w:val="1"/>
      <w:numFmt w:val="decimal"/>
      <w:lvlText w:val="%1.%2.%3.%4.%5.%6.%7."/>
      <w:lvlJc w:val="left"/>
      <w:pPr>
        <w:tabs>
          <w:tab w:val="num" w:pos="0"/>
        </w:tabs>
        <w:ind w:left="2853" w:hanging="1440"/>
      </w:pPr>
      <w:rPr>
        <w:rFonts w:hint="default"/>
      </w:rPr>
    </w:lvl>
    <w:lvl w:ilvl="7">
      <w:start w:val="1"/>
      <w:numFmt w:val="decimal"/>
      <w:lvlText w:val="%1.%2.%3.%4.%5.%6.%7.%8."/>
      <w:lvlJc w:val="left"/>
      <w:pPr>
        <w:tabs>
          <w:tab w:val="num" w:pos="0"/>
        </w:tabs>
        <w:ind w:left="2994" w:hanging="1440"/>
      </w:pPr>
      <w:rPr>
        <w:rFonts w:hint="default"/>
      </w:rPr>
    </w:lvl>
    <w:lvl w:ilvl="8">
      <w:start w:val="1"/>
      <w:numFmt w:val="decimal"/>
      <w:lvlText w:val="%1.%2.%3.%4.%5.%6.%7.%8.%9."/>
      <w:lvlJc w:val="left"/>
      <w:pPr>
        <w:tabs>
          <w:tab w:val="num" w:pos="0"/>
        </w:tabs>
        <w:ind w:left="3495" w:hanging="1800"/>
      </w:pPr>
      <w:rPr>
        <w:rFonts w:hint="default"/>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color w:val="000000"/>
        <w:sz w:val="28"/>
        <w:szCs w:val="24"/>
        <w:shd w:val="clear" w:color="auto" w:fill="FFFFFF"/>
        <w:lang w:eastAsia="ru-RU"/>
      </w:rPr>
    </w:lvl>
  </w:abstractNum>
  <w:abstractNum w:abstractNumId="4" w15:restartNumberingAfterBreak="0">
    <w:nsid w:val="00000005"/>
    <w:multiLevelType w:val="multilevel"/>
    <w:tmpl w:val="00000005"/>
    <w:name w:val="WW8Num5"/>
    <w:lvl w:ilvl="0">
      <w:start w:val="1"/>
      <w:numFmt w:val="decimal"/>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00000006"/>
    <w:multiLevelType w:val="multilevel"/>
    <w:tmpl w:val="00000006"/>
    <w:name w:val="WW8Num6"/>
    <w:lvl w:ilvl="0">
      <w:numFmt w:val="bullet"/>
      <w:lvlText w:val="-"/>
      <w:lvlJc w:val="left"/>
      <w:pPr>
        <w:tabs>
          <w:tab w:val="num" w:pos="0"/>
        </w:tabs>
        <w:ind w:left="360" w:hanging="360"/>
      </w:pPr>
      <w:rPr>
        <w:rFonts w:ascii="Arial" w:hAnsi="Arial" w:cs="Arial" w:hint="default"/>
        <w:color w:val="000000"/>
      </w:rPr>
    </w:lvl>
    <w:lvl w:ilvl="1">
      <w:numFmt w:val="bullet"/>
      <w:lvlText w:val="o"/>
      <w:lvlJc w:val="left"/>
      <w:pPr>
        <w:tabs>
          <w:tab w:val="num" w:pos="0"/>
        </w:tabs>
        <w:ind w:left="1365" w:hanging="360"/>
      </w:pPr>
      <w:rPr>
        <w:rFonts w:ascii="Courier New" w:hAnsi="Courier New" w:cs="Courier New"/>
      </w:rPr>
    </w:lvl>
    <w:lvl w:ilvl="2">
      <w:numFmt w:val="bullet"/>
      <w:lvlText w:val=""/>
      <w:lvlJc w:val="left"/>
      <w:pPr>
        <w:tabs>
          <w:tab w:val="num" w:pos="0"/>
        </w:tabs>
        <w:ind w:left="2085" w:hanging="360"/>
      </w:pPr>
      <w:rPr>
        <w:rFonts w:ascii="Wingdings" w:hAnsi="Wingdings" w:cs="Wingdings"/>
      </w:rPr>
    </w:lvl>
    <w:lvl w:ilvl="3">
      <w:numFmt w:val="bullet"/>
      <w:lvlText w:val=""/>
      <w:lvlJc w:val="left"/>
      <w:pPr>
        <w:tabs>
          <w:tab w:val="num" w:pos="0"/>
        </w:tabs>
        <w:ind w:left="2805" w:hanging="360"/>
      </w:pPr>
      <w:rPr>
        <w:rFonts w:ascii="Symbol" w:hAnsi="Symbol" w:cs="Symbol"/>
      </w:rPr>
    </w:lvl>
    <w:lvl w:ilvl="4">
      <w:numFmt w:val="bullet"/>
      <w:lvlText w:val="o"/>
      <w:lvlJc w:val="left"/>
      <w:pPr>
        <w:tabs>
          <w:tab w:val="num" w:pos="0"/>
        </w:tabs>
        <w:ind w:left="3525" w:hanging="360"/>
      </w:pPr>
      <w:rPr>
        <w:rFonts w:ascii="Courier New" w:hAnsi="Courier New" w:cs="Courier New"/>
      </w:rPr>
    </w:lvl>
    <w:lvl w:ilvl="5">
      <w:numFmt w:val="bullet"/>
      <w:lvlText w:val=""/>
      <w:lvlJc w:val="left"/>
      <w:pPr>
        <w:tabs>
          <w:tab w:val="num" w:pos="0"/>
        </w:tabs>
        <w:ind w:left="4245" w:hanging="360"/>
      </w:pPr>
      <w:rPr>
        <w:rFonts w:ascii="Wingdings" w:hAnsi="Wingdings" w:cs="Wingdings"/>
      </w:rPr>
    </w:lvl>
    <w:lvl w:ilvl="6">
      <w:numFmt w:val="bullet"/>
      <w:lvlText w:val=""/>
      <w:lvlJc w:val="left"/>
      <w:pPr>
        <w:tabs>
          <w:tab w:val="num" w:pos="0"/>
        </w:tabs>
        <w:ind w:left="4965" w:hanging="360"/>
      </w:pPr>
      <w:rPr>
        <w:rFonts w:ascii="Symbol" w:hAnsi="Symbol" w:cs="Symbol"/>
      </w:rPr>
    </w:lvl>
    <w:lvl w:ilvl="7">
      <w:numFmt w:val="bullet"/>
      <w:lvlText w:val="o"/>
      <w:lvlJc w:val="left"/>
      <w:pPr>
        <w:tabs>
          <w:tab w:val="num" w:pos="0"/>
        </w:tabs>
        <w:ind w:left="5685" w:hanging="360"/>
      </w:pPr>
      <w:rPr>
        <w:rFonts w:ascii="Courier New" w:hAnsi="Courier New" w:cs="Courier New"/>
      </w:rPr>
    </w:lvl>
    <w:lvl w:ilvl="8">
      <w:numFmt w:val="bullet"/>
      <w:lvlText w:val=""/>
      <w:lvlJc w:val="left"/>
      <w:pPr>
        <w:tabs>
          <w:tab w:val="num" w:pos="0"/>
        </w:tabs>
        <w:ind w:left="6405" w:hanging="360"/>
      </w:pPr>
      <w:rPr>
        <w:rFonts w:ascii="Wingdings" w:hAnsi="Wingdings" w:cs="Wingdings"/>
      </w:rPr>
    </w:lvl>
  </w:abstractNum>
  <w:abstractNum w:abstractNumId="6" w15:restartNumberingAfterBreak="0">
    <w:nsid w:val="00000007"/>
    <w:multiLevelType w:val="multilevel"/>
    <w:tmpl w:val="00000007"/>
    <w:name w:val="WW8Num7"/>
    <w:lvl w:ilvl="0">
      <w:numFmt w:val="bullet"/>
      <w:lvlText w:val="-"/>
      <w:lvlJc w:val="left"/>
      <w:pPr>
        <w:tabs>
          <w:tab w:val="num" w:pos="0"/>
        </w:tabs>
        <w:ind w:left="435" w:hanging="360"/>
      </w:pPr>
      <w:rPr>
        <w:rFonts w:ascii="Arial" w:hAnsi="Arial" w:cs="Arial"/>
        <w:color w:val="000000"/>
      </w:rPr>
    </w:lvl>
    <w:lvl w:ilvl="1">
      <w:numFmt w:val="bullet"/>
      <w:lvlText w:val="o"/>
      <w:lvlJc w:val="left"/>
      <w:pPr>
        <w:tabs>
          <w:tab w:val="num" w:pos="0"/>
        </w:tabs>
        <w:ind w:left="1440" w:hanging="360"/>
      </w:pPr>
      <w:rPr>
        <w:rFonts w:ascii="Courier New" w:hAnsi="Courier New" w:cs="Courier New" w:hint="default"/>
        <w:sz w:val="20"/>
      </w:rPr>
    </w:lvl>
    <w:lvl w:ilvl="2">
      <w:numFmt w:val="bullet"/>
      <w:lvlText w:val=""/>
      <w:lvlJc w:val="left"/>
      <w:pPr>
        <w:tabs>
          <w:tab w:val="num" w:pos="0"/>
        </w:tabs>
        <w:ind w:left="2160" w:hanging="360"/>
      </w:pPr>
      <w:rPr>
        <w:rFonts w:ascii="Wingdings" w:hAnsi="Wingdings" w:cs="Wingdings"/>
      </w:rPr>
    </w:lvl>
    <w:lvl w:ilvl="3">
      <w:numFmt w:val="bullet"/>
      <w:lvlText w:val=""/>
      <w:lvlJc w:val="left"/>
      <w:pPr>
        <w:tabs>
          <w:tab w:val="num" w:pos="0"/>
        </w:tabs>
        <w:ind w:left="2880" w:hanging="360"/>
      </w:pPr>
      <w:rPr>
        <w:rFonts w:ascii="Symbol" w:hAnsi="Symbol" w:cs="Symbol"/>
      </w:rPr>
    </w:lvl>
    <w:lvl w:ilvl="4">
      <w:numFmt w:val="bullet"/>
      <w:lvlText w:val="o"/>
      <w:lvlJc w:val="left"/>
      <w:pPr>
        <w:tabs>
          <w:tab w:val="num" w:pos="0"/>
        </w:tabs>
        <w:ind w:left="3600" w:hanging="360"/>
      </w:pPr>
      <w:rPr>
        <w:rFonts w:ascii="Courier New" w:hAnsi="Courier New" w:cs="Courier New" w:hint="default"/>
        <w:sz w:val="20"/>
      </w:rPr>
    </w:lvl>
    <w:lvl w:ilvl="5">
      <w:numFmt w:val="bullet"/>
      <w:lvlText w:val=""/>
      <w:lvlJc w:val="left"/>
      <w:pPr>
        <w:tabs>
          <w:tab w:val="num" w:pos="0"/>
        </w:tabs>
        <w:ind w:left="4320" w:hanging="360"/>
      </w:pPr>
      <w:rPr>
        <w:rFonts w:ascii="Wingdings" w:hAnsi="Wingdings" w:cs="Wingdings"/>
      </w:rPr>
    </w:lvl>
    <w:lvl w:ilvl="6">
      <w:numFmt w:val="bullet"/>
      <w:lvlText w:val=""/>
      <w:lvlJc w:val="left"/>
      <w:pPr>
        <w:tabs>
          <w:tab w:val="num" w:pos="0"/>
        </w:tabs>
        <w:ind w:left="5040" w:hanging="360"/>
      </w:pPr>
      <w:rPr>
        <w:rFonts w:ascii="Symbol" w:hAnsi="Symbol" w:cs="Symbol"/>
      </w:rPr>
    </w:lvl>
    <w:lvl w:ilvl="7">
      <w:numFmt w:val="bullet"/>
      <w:lvlText w:val="o"/>
      <w:lvlJc w:val="left"/>
      <w:pPr>
        <w:tabs>
          <w:tab w:val="num" w:pos="0"/>
        </w:tabs>
        <w:ind w:left="5760" w:hanging="360"/>
      </w:pPr>
      <w:rPr>
        <w:rFonts w:ascii="Courier New" w:hAnsi="Courier New" w:cs="Courier New" w:hint="default"/>
        <w:sz w:val="20"/>
      </w:rPr>
    </w:lvl>
    <w:lvl w:ilvl="8">
      <w:numFmt w:val="bullet"/>
      <w:lvlText w:val=""/>
      <w:lvlJc w:val="left"/>
      <w:pPr>
        <w:tabs>
          <w:tab w:val="num" w:pos="0"/>
        </w:tabs>
        <w:ind w:left="6480" w:hanging="360"/>
      </w:pPr>
      <w:rPr>
        <w:rFonts w:ascii="Wingdings" w:hAnsi="Wingdings" w:cs="Wingdings"/>
      </w:rPr>
    </w:lvl>
  </w:abstractNum>
  <w:abstractNum w:abstractNumId="7" w15:restartNumberingAfterBreak="0">
    <w:nsid w:val="00000008"/>
    <w:multiLevelType w:val="singleLevel"/>
    <w:tmpl w:val="00000008"/>
    <w:name w:val="WW8Num8"/>
    <w:lvl w:ilvl="0">
      <w:start w:val="1"/>
      <w:numFmt w:val="decimal"/>
      <w:lvlText w:val="%1)"/>
      <w:lvlJc w:val="left"/>
      <w:pPr>
        <w:tabs>
          <w:tab w:val="num" w:pos="0"/>
        </w:tabs>
        <w:ind w:left="720" w:hanging="360"/>
      </w:pPr>
      <w:rPr>
        <w:rFonts w:ascii="Symbol" w:hAnsi="Symbol" w:cs="Symbol" w:hint="default"/>
        <w:sz w:val="20"/>
        <w:lang w:val="en-US"/>
      </w:rPr>
    </w:lvl>
  </w:abstractNum>
  <w:abstractNum w:abstractNumId="8" w15:restartNumberingAfterBreak="0">
    <w:nsid w:val="00000009"/>
    <w:multiLevelType w:val="multilevel"/>
    <w:tmpl w:val="00000009"/>
    <w:name w:val="WW8Num9"/>
    <w:lvl w:ilvl="0">
      <w:numFmt w:val="bullet"/>
      <w:lvlText w:val=""/>
      <w:lvlJc w:val="left"/>
      <w:pPr>
        <w:tabs>
          <w:tab w:val="num" w:pos="0"/>
        </w:tabs>
        <w:ind w:left="360" w:hanging="360"/>
      </w:pPr>
      <w:rPr>
        <w:rFonts w:ascii="Symbol" w:hAnsi="Symbol" w:cs="Times New Roman"/>
        <w:color w:val="000000"/>
      </w:rPr>
    </w:lvl>
    <w:lvl w:ilvl="1">
      <w:numFmt w:val="bullet"/>
      <w:lvlText w:val="o"/>
      <w:lvlJc w:val="left"/>
      <w:pPr>
        <w:tabs>
          <w:tab w:val="num" w:pos="0"/>
        </w:tabs>
        <w:ind w:left="1080" w:hanging="360"/>
      </w:pPr>
      <w:rPr>
        <w:rFonts w:ascii="Courier New" w:hAnsi="Courier New" w:cs="Courier New"/>
      </w:rPr>
    </w:lvl>
    <w:lvl w:ilvl="2">
      <w:numFmt w:val="bullet"/>
      <w:lvlText w:val=""/>
      <w:lvlJc w:val="left"/>
      <w:pPr>
        <w:tabs>
          <w:tab w:val="num" w:pos="0"/>
        </w:tabs>
        <w:ind w:left="1800" w:hanging="360"/>
      </w:pPr>
      <w:rPr>
        <w:rFonts w:ascii="Wingdings" w:hAnsi="Wingdings" w:cs="Wingdings"/>
      </w:rPr>
    </w:lvl>
    <w:lvl w:ilvl="3">
      <w:numFmt w:val="bullet"/>
      <w:lvlText w:val=""/>
      <w:lvlJc w:val="left"/>
      <w:pPr>
        <w:tabs>
          <w:tab w:val="num" w:pos="0"/>
        </w:tabs>
        <w:ind w:left="2520" w:hanging="360"/>
      </w:pPr>
      <w:rPr>
        <w:rFonts w:ascii="Symbol" w:hAnsi="Symbol" w:cs="Times New Roman"/>
        <w:color w:val="000000"/>
      </w:rPr>
    </w:lvl>
    <w:lvl w:ilvl="4">
      <w:numFmt w:val="bullet"/>
      <w:lvlText w:val="o"/>
      <w:lvlJc w:val="left"/>
      <w:pPr>
        <w:tabs>
          <w:tab w:val="num" w:pos="0"/>
        </w:tabs>
        <w:ind w:left="3240" w:hanging="360"/>
      </w:pPr>
      <w:rPr>
        <w:rFonts w:ascii="Courier New" w:hAnsi="Courier New" w:cs="Courier New"/>
      </w:rPr>
    </w:lvl>
    <w:lvl w:ilvl="5">
      <w:numFmt w:val="bullet"/>
      <w:lvlText w:val=""/>
      <w:lvlJc w:val="left"/>
      <w:pPr>
        <w:tabs>
          <w:tab w:val="num" w:pos="0"/>
        </w:tabs>
        <w:ind w:left="3960" w:hanging="360"/>
      </w:pPr>
      <w:rPr>
        <w:rFonts w:ascii="Wingdings" w:hAnsi="Wingdings" w:cs="Wingdings"/>
      </w:rPr>
    </w:lvl>
    <w:lvl w:ilvl="6">
      <w:numFmt w:val="bullet"/>
      <w:lvlText w:val=""/>
      <w:lvlJc w:val="left"/>
      <w:pPr>
        <w:tabs>
          <w:tab w:val="num" w:pos="0"/>
        </w:tabs>
        <w:ind w:left="4680" w:hanging="360"/>
      </w:pPr>
      <w:rPr>
        <w:rFonts w:ascii="Symbol" w:hAnsi="Symbol" w:cs="Times New Roman"/>
        <w:color w:val="000000"/>
      </w:rPr>
    </w:lvl>
    <w:lvl w:ilvl="7">
      <w:numFmt w:val="bullet"/>
      <w:lvlText w:val="o"/>
      <w:lvlJc w:val="left"/>
      <w:pPr>
        <w:tabs>
          <w:tab w:val="num" w:pos="0"/>
        </w:tabs>
        <w:ind w:left="5400" w:hanging="360"/>
      </w:pPr>
      <w:rPr>
        <w:rFonts w:ascii="Courier New" w:hAnsi="Courier New" w:cs="Courier New"/>
      </w:rPr>
    </w:lvl>
    <w:lvl w:ilvl="8">
      <w:numFmt w:val="bullet"/>
      <w:lvlText w:val=""/>
      <w:lvlJc w:val="left"/>
      <w:pPr>
        <w:tabs>
          <w:tab w:val="num" w:pos="0"/>
        </w:tabs>
        <w:ind w:left="6120" w:hanging="360"/>
      </w:pPr>
      <w:rPr>
        <w:rFonts w:ascii="Wingdings" w:hAnsi="Wingdings" w:cs="Wingdings"/>
      </w:rPr>
    </w:lvl>
  </w:abstractNum>
  <w:abstractNum w:abstractNumId="9" w15:restartNumberingAfterBreak="0">
    <w:nsid w:val="0000000A"/>
    <w:multiLevelType w:val="singleLevel"/>
    <w:tmpl w:val="0000000A"/>
    <w:name w:val="WW8Num10"/>
    <w:lvl w:ilvl="0">
      <w:start w:val="1"/>
      <w:numFmt w:val="bullet"/>
      <w:lvlText w:val=""/>
      <w:lvlJc w:val="left"/>
      <w:pPr>
        <w:tabs>
          <w:tab w:val="num" w:pos="0"/>
        </w:tabs>
        <w:ind w:left="1429" w:hanging="360"/>
      </w:pPr>
      <w:rPr>
        <w:rFonts w:ascii="Symbol" w:hAnsi="Symbol" w:cs="Symbol" w:hint="default"/>
        <w:color w:val="000000"/>
        <w:sz w:val="20"/>
      </w:rPr>
    </w:lvl>
  </w:abstractNum>
  <w:abstractNum w:abstractNumId="10" w15:restartNumberingAfterBreak="0">
    <w:nsid w:val="0000000B"/>
    <w:multiLevelType w:val="singleLevel"/>
    <w:tmpl w:val="0000000B"/>
    <w:name w:val="WW8Num11"/>
    <w:lvl w:ilvl="0">
      <w:start w:val="1"/>
      <w:numFmt w:val="bullet"/>
      <w:lvlText w:val=""/>
      <w:lvlJc w:val="left"/>
      <w:pPr>
        <w:tabs>
          <w:tab w:val="num" w:pos="0"/>
        </w:tabs>
        <w:ind w:left="1429" w:hanging="360"/>
      </w:pPr>
      <w:rPr>
        <w:rFonts w:ascii="Symbol" w:hAnsi="Symbol" w:cs="Symbol" w:hint="default"/>
        <w:color w:val="000000"/>
        <w:sz w:val="28"/>
        <w:lang w:eastAsia="ru-RU"/>
      </w:rPr>
    </w:lvl>
  </w:abstractNum>
  <w:abstractNum w:abstractNumId="11" w15:restartNumberingAfterBreak="0">
    <w:nsid w:val="0000000C"/>
    <w:multiLevelType w:val="multilevel"/>
    <w:tmpl w:val="0000000C"/>
    <w:name w:val="WW8Num12"/>
    <w:lvl w:ilvl="0">
      <w:start w:val="1"/>
      <w:numFmt w:val="bullet"/>
      <w:lvlText w:val=""/>
      <w:lvlJc w:val="left"/>
      <w:pPr>
        <w:tabs>
          <w:tab w:val="num" w:pos="927"/>
        </w:tabs>
        <w:ind w:left="927" w:hanging="360"/>
      </w:pPr>
      <w:rPr>
        <w:rFonts w:ascii="Symbol" w:hAnsi="Symbol" w:cs="OpenSymbol"/>
        <w:color w:val="000000"/>
      </w:rPr>
    </w:lvl>
    <w:lvl w:ilvl="1">
      <w:start w:val="1"/>
      <w:numFmt w:val="bullet"/>
      <w:lvlText w:val="◦"/>
      <w:lvlJc w:val="left"/>
      <w:pPr>
        <w:tabs>
          <w:tab w:val="num" w:pos="1287"/>
        </w:tabs>
        <w:ind w:left="1287" w:hanging="360"/>
      </w:pPr>
      <w:rPr>
        <w:rFonts w:ascii="OpenSymbol" w:hAnsi="OpenSymbol" w:cs="OpenSymbol"/>
      </w:rPr>
    </w:lvl>
    <w:lvl w:ilvl="2">
      <w:start w:val="1"/>
      <w:numFmt w:val="bullet"/>
      <w:lvlText w:val="▪"/>
      <w:lvlJc w:val="left"/>
      <w:pPr>
        <w:tabs>
          <w:tab w:val="num" w:pos="1647"/>
        </w:tabs>
        <w:ind w:left="1647" w:hanging="360"/>
      </w:pPr>
      <w:rPr>
        <w:rFonts w:ascii="OpenSymbol" w:hAnsi="OpenSymbol" w:cs="OpenSymbol"/>
      </w:rPr>
    </w:lvl>
    <w:lvl w:ilvl="3">
      <w:start w:val="1"/>
      <w:numFmt w:val="bullet"/>
      <w:lvlText w:val=""/>
      <w:lvlJc w:val="left"/>
      <w:pPr>
        <w:tabs>
          <w:tab w:val="num" w:pos="2007"/>
        </w:tabs>
        <w:ind w:left="2007" w:hanging="360"/>
      </w:pPr>
      <w:rPr>
        <w:rFonts w:ascii="Symbol" w:hAnsi="Symbol" w:cs="OpenSymbol"/>
        <w:color w:val="000000"/>
      </w:rPr>
    </w:lvl>
    <w:lvl w:ilvl="4">
      <w:start w:val="1"/>
      <w:numFmt w:val="bullet"/>
      <w:lvlText w:val="◦"/>
      <w:lvlJc w:val="left"/>
      <w:pPr>
        <w:tabs>
          <w:tab w:val="num" w:pos="2367"/>
        </w:tabs>
        <w:ind w:left="2367" w:hanging="360"/>
      </w:pPr>
      <w:rPr>
        <w:rFonts w:ascii="OpenSymbol" w:hAnsi="OpenSymbol" w:cs="OpenSymbol"/>
      </w:rPr>
    </w:lvl>
    <w:lvl w:ilvl="5">
      <w:start w:val="1"/>
      <w:numFmt w:val="bullet"/>
      <w:lvlText w:val="▪"/>
      <w:lvlJc w:val="left"/>
      <w:pPr>
        <w:tabs>
          <w:tab w:val="num" w:pos="2727"/>
        </w:tabs>
        <w:ind w:left="2727" w:hanging="360"/>
      </w:pPr>
      <w:rPr>
        <w:rFonts w:ascii="OpenSymbol" w:hAnsi="OpenSymbol" w:cs="OpenSymbol"/>
      </w:rPr>
    </w:lvl>
    <w:lvl w:ilvl="6">
      <w:start w:val="1"/>
      <w:numFmt w:val="bullet"/>
      <w:lvlText w:val=""/>
      <w:lvlJc w:val="left"/>
      <w:pPr>
        <w:tabs>
          <w:tab w:val="num" w:pos="3087"/>
        </w:tabs>
        <w:ind w:left="3087" w:hanging="360"/>
      </w:pPr>
      <w:rPr>
        <w:rFonts w:ascii="Symbol" w:hAnsi="Symbol" w:cs="OpenSymbol"/>
        <w:color w:val="000000"/>
      </w:rPr>
    </w:lvl>
    <w:lvl w:ilvl="7">
      <w:start w:val="1"/>
      <w:numFmt w:val="bullet"/>
      <w:lvlText w:val="◦"/>
      <w:lvlJc w:val="left"/>
      <w:pPr>
        <w:tabs>
          <w:tab w:val="num" w:pos="3447"/>
        </w:tabs>
        <w:ind w:left="3447" w:hanging="360"/>
      </w:pPr>
      <w:rPr>
        <w:rFonts w:ascii="OpenSymbol" w:hAnsi="OpenSymbol" w:cs="OpenSymbol"/>
      </w:rPr>
    </w:lvl>
    <w:lvl w:ilvl="8">
      <w:start w:val="1"/>
      <w:numFmt w:val="bullet"/>
      <w:lvlText w:val="▪"/>
      <w:lvlJc w:val="left"/>
      <w:pPr>
        <w:tabs>
          <w:tab w:val="num" w:pos="3807"/>
        </w:tabs>
        <w:ind w:left="3807" w:hanging="360"/>
      </w:pPr>
      <w:rPr>
        <w:rFonts w:ascii="OpenSymbol" w:hAnsi="OpenSymbol" w:cs="OpenSymbol"/>
      </w:rPr>
    </w:lvl>
  </w:abstractNum>
  <w:abstractNum w:abstractNumId="12" w15:restartNumberingAfterBreak="0">
    <w:nsid w:val="0000000D"/>
    <w:multiLevelType w:val="multilevel"/>
    <w:tmpl w:val="0000000D"/>
    <w:name w:val="WW8Num13"/>
    <w:lvl w:ilvl="0">
      <w:numFmt w:val="bullet"/>
      <w:lvlText w:val=""/>
      <w:lvlJc w:val="left"/>
      <w:pPr>
        <w:tabs>
          <w:tab w:val="num" w:pos="0"/>
        </w:tabs>
        <w:ind w:left="360" w:hanging="360"/>
      </w:pPr>
      <w:rPr>
        <w:rFonts w:ascii="Symbol" w:hAnsi="Symbol" w:cs="Symbol" w:hint="default"/>
        <w:color w:val="000000"/>
      </w:rPr>
    </w:lvl>
    <w:lvl w:ilvl="1">
      <w:numFmt w:val="bullet"/>
      <w:lvlText w:val="o"/>
      <w:lvlJc w:val="left"/>
      <w:pPr>
        <w:tabs>
          <w:tab w:val="num" w:pos="0"/>
        </w:tabs>
        <w:ind w:left="1080" w:hanging="360"/>
      </w:pPr>
      <w:rPr>
        <w:rFonts w:ascii="Courier New" w:hAnsi="Courier New" w:cs="Courier New"/>
      </w:rPr>
    </w:lvl>
    <w:lvl w:ilvl="2">
      <w:numFmt w:val="bullet"/>
      <w:lvlText w:val=""/>
      <w:lvlJc w:val="left"/>
      <w:pPr>
        <w:tabs>
          <w:tab w:val="num" w:pos="0"/>
        </w:tabs>
        <w:ind w:left="1800" w:hanging="360"/>
      </w:pPr>
      <w:rPr>
        <w:rFonts w:ascii="Wingdings" w:hAnsi="Wingdings" w:cs="Wingdings"/>
      </w:rPr>
    </w:lvl>
    <w:lvl w:ilvl="3">
      <w:numFmt w:val="bullet"/>
      <w:lvlText w:val=""/>
      <w:lvlJc w:val="left"/>
      <w:pPr>
        <w:tabs>
          <w:tab w:val="num" w:pos="0"/>
        </w:tabs>
        <w:ind w:left="2520" w:hanging="360"/>
      </w:pPr>
      <w:rPr>
        <w:rFonts w:ascii="Symbol" w:hAnsi="Symbol" w:cs="Symbol" w:hint="default"/>
        <w:color w:val="000000"/>
      </w:rPr>
    </w:lvl>
    <w:lvl w:ilvl="4">
      <w:numFmt w:val="bullet"/>
      <w:lvlText w:val="o"/>
      <w:lvlJc w:val="left"/>
      <w:pPr>
        <w:tabs>
          <w:tab w:val="num" w:pos="0"/>
        </w:tabs>
        <w:ind w:left="3240" w:hanging="360"/>
      </w:pPr>
      <w:rPr>
        <w:rFonts w:ascii="Courier New" w:hAnsi="Courier New" w:cs="Courier New"/>
      </w:rPr>
    </w:lvl>
    <w:lvl w:ilvl="5">
      <w:numFmt w:val="bullet"/>
      <w:lvlText w:val=""/>
      <w:lvlJc w:val="left"/>
      <w:pPr>
        <w:tabs>
          <w:tab w:val="num" w:pos="0"/>
        </w:tabs>
        <w:ind w:left="3960" w:hanging="360"/>
      </w:pPr>
      <w:rPr>
        <w:rFonts w:ascii="Wingdings" w:hAnsi="Wingdings" w:cs="Wingdings"/>
      </w:rPr>
    </w:lvl>
    <w:lvl w:ilvl="6">
      <w:numFmt w:val="bullet"/>
      <w:lvlText w:val=""/>
      <w:lvlJc w:val="left"/>
      <w:pPr>
        <w:tabs>
          <w:tab w:val="num" w:pos="0"/>
        </w:tabs>
        <w:ind w:left="4680" w:hanging="360"/>
      </w:pPr>
      <w:rPr>
        <w:rFonts w:ascii="Symbol" w:hAnsi="Symbol" w:cs="Symbol" w:hint="default"/>
        <w:color w:val="000000"/>
      </w:rPr>
    </w:lvl>
    <w:lvl w:ilvl="7">
      <w:numFmt w:val="bullet"/>
      <w:lvlText w:val="o"/>
      <w:lvlJc w:val="left"/>
      <w:pPr>
        <w:tabs>
          <w:tab w:val="num" w:pos="0"/>
        </w:tabs>
        <w:ind w:left="5400" w:hanging="360"/>
      </w:pPr>
      <w:rPr>
        <w:rFonts w:ascii="Courier New" w:hAnsi="Courier New" w:cs="Courier New"/>
      </w:rPr>
    </w:lvl>
    <w:lvl w:ilvl="8">
      <w:numFmt w:val="bullet"/>
      <w:lvlText w:val=""/>
      <w:lvlJc w:val="left"/>
      <w:pPr>
        <w:tabs>
          <w:tab w:val="num" w:pos="0"/>
        </w:tabs>
        <w:ind w:left="6120" w:hanging="360"/>
      </w:pPr>
      <w:rPr>
        <w:rFonts w:ascii="Wingdings" w:hAnsi="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7FA"/>
    <w:rsid w:val="00170E71"/>
    <w:rsid w:val="00847580"/>
    <w:rsid w:val="008B662B"/>
    <w:rsid w:val="00B37946"/>
    <w:rsid w:val="00BA5F16"/>
    <w:rsid w:val="00D355B5"/>
    <w:rsid w:val="00EF11A0"/>
    <w:rsid w:val="00F637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31B52-8356-43D9-BF59-8FF22657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0E71"/>
    <w:pPr>
      <w:suppressAutoHyphens/>
      <w:spacing w:after="0" w:line="240" w:lineRule="auto"/>
    </w:pPr>
    <w:rPr>
      <w:rFonts w:ascii="Times New Roman" w:eastAsia="Times New Roman" w:hAnsi="Times New Roman" w:cs="Times New Roman"/>
      <w:color w:val="00000A"/>
      <w:sz w:val="24"/>
      <w:szCs w:val="24"/>
      <w:lang w:eastAsia="zh-CN"/>
    </w:rPr>
  </w:style>
  <w:style w:type="paragraph" w:styleId="1">
    <w:name w:val="heading 1"/>
    <w:basedOn w:val="a0"/>
    <w:next w:val="a"/>
    <w:link w:val="11"/>
    <w:qFormat/>
    <w:rsid w:val="00170E71"/>
    <w:pPr>
      <w:numPr>
        <w:numId w:val="1"/>
      </w:numPr>
      <w:spacing w:after="200" w:line="276" w:lineRule="auto"/>
      <w:jc w:val="center"/>
      <w:outlineLvl w:val="0"/>
    </w:pPr>
    <w:rPr>
      <w:rFonts w:eastAsia="Calibri"/>
      <w:b/>
      <w:sz w:val="28"/>
      <w:szCs w:val="28"/>
    </w:rPr>
  </w:style>
  <w:style w:type="paragraph" w:styleId="2">
    <w:name w:val="heading 2"/>
    <w:basedOn w:val="a"/>
    <w:next w:val="a1"/>
    <w:link w:val="20"/>
    <w:qFormat/>
    <w:rsid w:val="00170E71"/>
    <w:pPr>
      <w:spacing w:before="280" w:after="280"/>
      <w:outlineLvl w:val="1"/>
    </w:pPr>
    <w:rPr>
      <w:b/>
      <w:bCs/>
      <w:color w:val="auto"/>
      <w:sz w:val="36"/>
      <w:szCs w:val="36"/>
    </w:rPr>
  </w:style>
  <w:style w:type="paragraph" w:styleId="3">
    <w:name w:val="heading 3"/>
    <w:basedOn w:val="a"/>
    <w:next w:val="a"/>
    <w:link w:val="30"/>
    <w:qFormat/>
    <w:rsid w:val="00170E71"/>
    <w:pPr>
      <w:keepNext/>
      <w:spacing w:before="240" w:after="60"/>
      <w:outlineLvl w:val="2"/>
    </w:pPr>
    <w:rPr>
      <w:rFonts w:ascii="Arial" w:hAnsi="Arial" w:cs="Arial"/>
      <w:b/>
      <w:bCs/>
      <w:color w:val="auto"/>
      <w:sz w:val="26"/>
      <w:szCs w:val="26"/>
    </w:rPr>
  </w:style>
  <w:style w:type="paragraph" w:styleId="4">
    <w:name w:val="heading 4"/>
    <w:basedOn w:val="a"/>
    <w:next w:val="a1"/>
    <w:link w:val="40"/>
    <w:qFormat/>
    <w:rsid w:val="00170E71"/>
    <w:pPr>
      <w:suppressAutoHyphens w:val="0"/>
      <w:spacing w:before="280" w:after="280"/>
      <w:outlineLvl w:val="3"/>
    </w:pPr>
    <w:rPr>
      <w:b/>
      <w:bCs/>
      <w:color w:val="auto"/>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
    <w:rsid w:val="00170E71"/>
    <w:rPr>
      <w:rFonts w:ascii="Times New Roman" w:eastAsia="Calibri" w:hAnsi="Times New Roman" w:cs="Times New Roman"/>
      <w:b/>
      <w:sz w:val="28"/>
      <w:szCs w:val="28"/>
      <w:lang w:eastAsia="zh-CN"/>
    </w:rPr>
  </w:style>
  <w:style w:type="character" w:customStyle="1" w:styleId="20">
    <w:name w:val="Заголовок 2 Знак"/>
    <w:basedOn w:val="a2"/>
    <w:link w:val="2"/>
    <w:rsid w:val="00170E71"/>
    <w:rPr>
      <w:rFonts w:ascii="Times New Roman" w:eastAsia="Times New Roman" w:hAnsi="Times New Roman" w:cs="Times New Roman"/>
      <w:b/>
      <w:bCs/>
      <w:sz w:val="36"/>
      <w:szCs w:val="36"/>
      <w:lang w:eastAsia="zh-CN"/>
    </w:rPr>
  </w:style>
  <w:style w:type="character" w:customStyle="1" w:styleId="30">
    <w:name w:val="Заголовок 3 Знак"/>
    <w:basedOn w:val="a2"/>
    <w:link w:val="3"/>
    <w:rsid w:val="00170E71"/>
    <w:rPr>
      <w:rFonts w:ascii="Arial" w:eastAsia="Times New Roman" w:hAnsi="Arial" w:cs="Arial"/>
      <w:b/>
      <w:bCs/>
      <w:sz w:val="26"/>
      <w:szCs w:val="26"/>
      <w:lang w:eastAsia="zh-CN"/>
    </w:rPr>
  </w:style>
  <w:style w:type="character" w:customStyle="1" w:styleId="40">
    <w:name w:val="Заголовок 4 Знак"/>
    <w:basedOn w:val="a2"/>
    <w:link w:val="4"/>
    <w:rsid w:val="00170E71"/>
    <w:rPr>
      <w:rFonts w:ascii="Times New Roman" w:eastAsia="Times New Roman" w:hAnsi="Times New Roman" w:cs="Times New Roman"/>
      <w:b/>
      <w:bCs/>
      <w:sz w:val="24"/>
      <w:szCs w:val="24"/>
      <w:lang w:eastAsia="zh-CN"/>
    </w:rPr>
  </w:style>
  <w:style w:type="character" w:customStyle="1" w:styleId="WW8Num1z0">
    <w:name w:val="WW8Num1z0"/>
    <w:rsid w:val="00170E71"/>
    <w:rPr>
      <w:rFonts w:hint="default"/>
    </w:rPr>
  </w:style>
  <w:style w:type="character" w:customStyle="1" w:styleId="WW8Num1z1">
    <w:name w:val="WW8Num1z1"/>
    <w:rsid w:val="00170E71"/>
  </w:style>
  <w:style w:type="character" w:customStyle="1" w:styleId="WW8Num1z2">
    <w:name w:val="WW8Num1z2"/>
    <w:rsid w:val="00170E71"/>
  </w:style>
  <w:style w:type="character" w:customStyle="1" w:styleId="WW8Num1z3">
    <w:name w:val="WW8Num1z3"/>
    <w:rsid w:val="00170E71"/>
  </w:style>
  <w:style w:type="character" w:customStyle="1" w:styleId="WW8Num1z4">
    <w:name w:val="WW8Num1z4"/>
    <w:rsid w:val="00170E71"/>
  </w:style>
  <w:style w:type="character" w:customStyle="1" w:styleId="WW8Num1z5">
    <w:name w:val="WW8Num1z5"/>
    <w:rsid w:val="00170E71"/>
  </w:style>
  <w:style w:type="character" w:customStyle="1" w:styleId="WW8Num1z6">
    <w:name w:val="WW8Num1z6"/>
    <w:rsid w:val="00170E71"/>
  </w:style>
  <w:style w:type="character" w:customStyle="1" w:styleId="WW8Num1z7">
    <w:name w:val="WW8Num1z7"/>
    <w:rsid w:val="00170E71"/>
  </w:style>
  <w:style w:type="character" w:customStyle="1" w:styleId="WW8Num1z8">
    <w:name w:val="WW8Num1z8"/>
    <w:rsid w:val="00170E71"/>
  </w:style>
  <w:style w:type="character" w:customStyle="1" w:styleId="WW8Num2z0">
    <w:name w:val="WW8Num2z0"/>
    <w:rsid w:val="00170E71"/>
    <w:rPr>
      <w:rFonts w:ascii="Symbol" w:hAnsi="Symbol" w:cs="Symbol" w:hint="default"/>
    </w:rPr>
  </w:style>
  <w:style w:type="character" w:customStyle="1" w:styleId="WW8Num3z0">
    <w:name w:val="WW8Num3z0"/>
    <w:rsid w:val="00170E71"/>
    <w:rPr>
      <w:rFonts w:hint="default"/>
    </w:rPr>
  </w:style>
  <w:style w:type="character" w:customStyle="1" w:styleId="WW8Num4z0">
    <w:name w:val="WW8Num4z0"/>
    <w:rsid w:val="00170E71"/>
    <w:rPr>
      <w:rFonts w:ascii="Symbol" w:hAnsi="Symbol" w:cs="Symbol" w:hint="default"/>
      <w:color w:val="000000"/>
      <w:sz w:val="28"/>
      <w:szCs w:val="24"/>
      <w:shd w:val="clear" w:color="auto" w:fill="FFFFFF"/>
      <w:lang w:eastAsia="ru-RU"/>
    </w:rPr>
  </w:style>
  <w:style w:type="character" w:customStyle="1" w:styleId="WW8Num5z0">
    <w:name w:val="WW8Num5z0"/>
    <w:rsid w:val="00170E71"/>
    <w:rPr>
      <w:rFonts w:ascii="Times New Roman" w:hAnsi="Times New Roman" w:cs="Times New Roman"/>
    </w:rPr>
  </w:style>
  <w:style w:type="character" w:customStyle="1" w:styleId="WW8Num5z1">
    <w:name w:val="WW8Num5z1"/>
    <w:rsid w:val="00170E71"/>
  </w:style>
  <w:style w:type="character" w:customStyle="1" w:styleId="WW8Num5z2">
    <w:name w:val="WW8Num5z2"/>
    <w:rsid w:val="00170E71"/>
  </w:style>
  <w:style w:type="character" w:customStyle="1" w:styleId="WW8Num5z3">
    <w:name w:val="WW8Num5z3"/>
    <w:rsid w:val="00170E71"/>
  </w:style>
  <w:style w:type="character" w:customStyle="1" w:styleId="WW8Num5z4">
    <w:name w:val="WW8Num5z4"/>
    <w:rsid w:val="00170E71"/>
  </w:style>
  <w:style w:type="character" w:customStyle="1" w:styleId="WW8Num5z5">
    <w:name w:val="WW8Num5z5"/>
    <w:rsid w:val="00170E71"/>
  </w:style>
  <w:style w:type="character" w:customStyle="1" w:styleId="WW8Num5z6">
    <w:name w:val="WW8Num5z6"/>
    <w:rsid w:val="00170E71"/>
  </w:style>
  <w:style w:type="character" w:customStyle="1" w:styleId="WW8Num5z7">
    <w:name w:val="WW8Num5z7"/>
    <w:rsid w:val="00170E71"/>
  </w:style>
  <w:style w:type="character" w:customStyle="1" w:styleId="WW8Num5z8">
    <w:name w:val="WW8Num5z8"/>
    <w:rsid w:val="00170E71"/>
  </w:style>
  <w:style w:type="character" w:customStyle="1" w:styleId="WW8Num6z0">
    <w:name w:val="WW8Num6z0"/>
    <w:rsid w:val="00170E71"/>
    <w:rPr>
      <w:rFonts w:ascii="Arial" w:hAnsi="Arial" w:cs="Arial" w:hint="default"/>
      <w:color w:val="000000"/>
    </w:rPr>
  </w:style>
  <w:style w:type="character" w:customStyle="1" w:styleId="WW8Num6z1">
    <w:name w:val="WW8Num6z1"/>
    <w:rsid w:val="00170E71"/>
    <w:rPr>
      <w:rFonts w:ascii="Courier New" w:hAnsi="Courier New" w:cs="Courier New"/>
    </w:rPr>
  </w:style>
  <w:style w:type="character" w:customStyle="1" w:styleId="WW8Num6z2">
    <w:name w:val="WW8Num6z2"/>
    <w:rsid w:val="00170E71"/>
    <w:rPr>
      <w:rFonts w:ascii="Wingdings" w:hAnsi="Wingdings" w:cs="Wingdings"/>
    </w:rPr>
  </w:style>
  <w:style w:type="character" w:customStyle="1" w:styleId="WW8Num6z3">
    <w:name w:val="WW8Num6z3"/>
    <w:rsid w:val="00170E71"/>
    <w:rPr>
      <w:rFonts w:ascii="Symbol" w:hAnsi="Symbol" w:cs="Symbol"/>
    </w:rPr>
  </w:style>
  <w:style w:type="character" w:customStyle="1" w:styleId="WW8Num7z0">
    <w:name w:val="WW8Num7z0"/>
    <w:rsid w:val="00170E71"/>
    <w:rPr>
      <w:rFonts w:ascii="Arial" w:hAnsi="Arial" w:cs="Arial"/>
      <w:color w:val="000000"/>
    </w:rPr>
  </w:style>
  <w:style w:type="character" w:customStyle="1" w:styleId="WW8Num7z1">
    <w:name w:val="WW8Num7z1"/>
    <w:rsid w:val="00170E71"/>
    <w:rPr>
      <w:rFonts w:ascii="Courier New" w:hAnsi="Courier New" w:cs="Courier New" w:hint="default"/>
      <w:sz w:val="20"/>
    </w:rPr>
  </w:style>
  <w:style w:type="character" w:customStyle="1" w:styleId="WW8Num7z2">
    <w:name w:val="WW8Num7z2"/>
    <w:rsid w:val="00170E71"/>
    <w:rPr>
      <w:rFonts w:ascii="Wingdings" w:hAnsi="Wingdings" w:cs="Wingdings"/>
    </w:rPr>
  </w:style>
  <w:style w:type="character" w:customStyle="1" w:styleId="WW8Num7z3">
    <w:name w:val="WW8Num7z3"/>
    <w:rsid w:val="00170E71"/>
    <w:rPr>
      <w:rFonts w:ascii="Symbol" w:hAnsi="Symbol" w:cs="Symbol"/>
    </w:rPr>
  </w:style>
  <w:style w:type="character" w:customStyle="1" w:styleId="WW8Num8z0">
    <w:name w:val="WW8Num8z0"/>
    <w:rsid w:val="00170E71"/>
    <w:rPr>
      <w:rFonts w:ascii="Symbol" w:hAnsi="Symbol" w:cs="Symbol" w:hint="default"/>
      <w:sz w:val="20"/>
      <w:lang w:val="en-US"/>
    </w:rPr>
  </w:style>
  <w:style w:type="character" w:customStyle="1" w:styleId="WW8Num9z0">
    <w:name w:val="WW8Num9z0"/>
    <w:rsid w:val="00170E71"/>
    <w:rPr>
      <w:rFonts w:ascii="Symbol" w:hAnsi="Symbol" w:cs="Times New Roman"/>
      <w:color w:val="000000"/>
    </w:rPr>
  </w:style>
  <w:style w:type="character" w:customStyle="1" w:styleId="WW8Num9z1">
    <w:name w:val="WW8Num9z1"/>
    <w:rsid w:val="00170E71"/>
    <w:rPr>
      <w:rFonts w:ascii="Courier New" w:hAnsi="Courier New" w:cs="Courier New"/>
    </w:rPr>
  </w:style>
  <w:style w:type="character" w:customStyle="1" w:styleId="WW8Num9z2">
    <w:name w:val="WW8Num9z2"/>
    <w:rsid w:val="00170E71"/>
    <w:rPr>
      <w:rFonts w:ascii="Wingdings" w:hAnsi="Wingdings" w:cs="Wingdings"/>
    </w:rPr>
  </w:style>
  <w:style w:type="character" w:customStyle="1" w:styleId="WW8Num10z0">
    <w:name w:val="WW8Num10z0"/>
    <w:rsid w:val="00170E71"/>
    <w:rPr>
      <w:rFonts w:ascii="Symbol" w:hAnsi="Symbol" w:cs="Symbol" w:hint="default"/>
      <w:color w:val="000000"/>
      <w:sz w:val="20"/>
    </w:rPr>
  </w:style>
  <w:style w:type="character" w:customStyle="1" w:styleId="WW8Num11z0">
    <w:name w:val="WW8Num11z0"/>
    <w:rsid w:val="00170E71"/>
    <w:rPr>
      <w:rFonts w:ascii="Symbol" w:hAnsi="Symbol" w:cs="Symbol" w:hint="default"/>
      <w:color w:val="000000"/>
      <w:sz w:val="28"/>
      <w:lang w:eastAsia="ru-RU"/>
    </w:rPr>
  </w:style>
  <w:style w:type="character" w:customStyle="1" w:styleId="WW8Num12z0">
    <w:name w:val="WW8Num12z0"/>
    <w:rsid w:val="00170E71"/>
    <w:rPr>
      <w:rFonts w:ascii="Symbol" w:hAnsi="Symbol" w:cs="OpenSymbol"/>
      <w:color w:val="000000"/>
    </w:rPr>
  </w:style>
  <w:style w:type="character" w:customStyle="1" w:styleId="WW8Num12z1">
    <w:name w:val="WW8Num12z1"/>
    <w:rsid w:val="00170E71"/>
    <w:rPr>
      <w:rFonts w:ascii="OpenSymbol" w:hAnsi="OpenSymbol" w:cs="OpenSymbol"/>
    </w:rPr>
  </w:style>
  <w:style w:type="character" w:customStyle="1" w:styleId="WW8Num13z0">
    <w:name w:val="WW8Num13z0"/>
    <w:rsid w:val="00170E71"/>
    <w:rPr>
      <w:rFonts w:ascii="Symbol" w:hAnsi="Symbol" w:cs="Symbol" w:hint="default"/>
      <w:color w:val="000000"/>
    </w:rPr>
  </w:style>
  <w:style w:type="character" w:customStyle="1" w:styleId="WW8Num13z1">
    <w:name w:val="WW8Num13z1"/>
    <w:rsid w:val="00170E71"/>
    <w:rPr>
      <w:rFonts w:ascii="Courier New" w:hAnsi="Courier New" w:cs="Courier New"/>
    </w:rPr>
  </w:style>
  <w:style w:type="character" w:customStyle="1" w:styleId="WW8Num13z2">
    <w:name w:val="WW8Num13z2"/>
    <w:rsid w:val="00170E71"/>
    <w:rPr>
      <w:rFonts w:ascii="Wingdings" w:hAnsi="Wingdings" w:cs="Wingdings"/>
    </w:rPr>
  </w:style>
  <w:style w:type="character" w:customStyle="1" w:styleId="WW8Num6z4">
    <w:name w:val="WW8Num6z4"/>
    <w:rsid w:val="00170E71"/>
  </w:style>
  <w:style w:type="character" w:customStyle="1" w:styleId="WW8Num6z5">
    <w:name w:val="WW8Num6z5"/>
    <w:rsid w:val="00170E71"/>
  </w:style>
  <w:style w:type="character" w:customStyle="1" w:styleId="WW8Num6z6">
    <w:name w:val="WW8Num6z6"/>
    <w:rsid w:val="00170E71"/>
  </w:style>
  <w:style w:type="character" w:customStyle="1" w:styleId="WW8Num6z7">
    <w:name w:val="WW8Num6z7"/>
    <w:rsid w:val="00170E71"/>
  </w:style>
  <w:style w:type="character" w:customStyle="1" w:styleId="WW8Num6z8">
    <w:name w:val="WW8Num6z8"/>
    <w:rsid w:val="00170E71"/>
  </w:style>
  <w:style w:type="character" w:customStyle="1" w:styleId="WW8Num8z1">
    <w:name w:val="WW8Num8z1"/>
    <w:rsid w:val="00170E71"/>
    <w:rPr>
      <w:rFonts w:ascii="Courier New" w:hAnsi="Courier New" w:cs="Courier New" w:hint="default"/>
      <w:sz w:val="20"/>
    </w:rPr>
  </w:style>
  <w:style w:type="character" w:customStyle="1" w:styleId="WW8Num8z2">
    <w:name w:val="WW8Num8z2"/>
    <w:rsid w:val="00170E71"/>
    <w:rPr>
      <w:rFonts w:ascii="Wingdings" w:hAnsi="Wingdings" w:cs="Wingdings"/>
    </w:rPr>
  </w:style>
  <w:style w:type="character" w:customStyle="1" w:styleId="WW8Num8z3">
    <w:name w:val="WW8Num8z3"/>
    <w:rsid w:val="00170E71"/>
    <w:rPr>
      <w:rFonts w:ascii="Symbol" w:hAnsi="Symbol" w:cs="Symbol"/>
    </w:rPr>
  </w:style>
  <w:style w:type="character" w:customStyle="1" w:styleId="WW8Num10z1">
    <w:name w:val="WW8Num10z1"/>
    <w:rsid w:val="00170E71"/>
    <w:rPr>
      <w:rFonts w:ascii="Courier New" w:hAnsi="Courier New" w:cs="Courier New"/>
    </w:rPr>
  </w:style>
  <w:style w:type="character" w:customStyle="1" w:styleId="WW8Num10z2">
    <w:name w:val="WW8Num10z2"/>
    <w:rsid w:val="00170E71"/>
    <w:rPr>
      <w:rFonts w:ascii="Wingdings" w:hAnsi="Wingdings" w:cs="Wingdings"/>
    </w:rPr>
  </w:style>
  <w:style w:type="character" w:customStyle="1" w:styleId="WW8Num14z0">
    <w:name w:val="WW8Num14z0"/>
    <w:rsid w:val="00170E71"/>
    <w:rPr>
      <w:rFonts w:ascii="Symbol" w:hAnsi="Symbol" w:cs="Symbol" w:hint="default"/>
      <w:color w:val="000000"/>
    </w:rPr>
  </w:style>
  <w:style w:type="character" w:customStyle="1" w:styleId="WW8Num14z1">
    <w:name w:val="WW8Num14z1"/>
    <w:rsid w:val="00170E71"/>
    <w:rPr>
      <w:rFonts w:ascii="Courier New" w:hAnsi="Courier New" w:cs="Courier New"/>
    </w:rPr>
  </w:style>
  <w:style w:type="character" w:customStyle="1" w:styleId="WW8Num14z2">
    <w:name w:val="WW8Num14z2"/>
    <w:rsid w:val="00170E71"/>
    <w:rPr>
      <w:rFonts w:ascii="Wingdings" w:hAnsi="Wingdings" w:cs="Wingdings"/>
    </w:rPr>
  </w:style>
  <w:style w:type="character" w:customStyle="1" w:styleId="WW8Num4z1">
    <w:name w:val="WW8Num4z1"/>
    <w:rsid w:val="00170E71"/>
  </w:style>
  <w:style w:type="character" w:customStyle="1" w:styleId="WW8Num4z2">
    <w:name w:val="WW8Num4z2"/>
    <w:rsid w:val="00170E71"/>
  </w:style>
  <w:style w:type="character" w:customStyle="1" w:styleId="WW8Num4z3">
    <w:name w:val="WW8Num4z3"/>
    <w:rsid w:val="00170E71"/>
  </w:style>
  <w:style w:type="character" w:customStyle="1" w:styleId="WW8Num4z4">
    <w:name w:val="WW8Num4z4"/>
    <w:rsid w:val="00170E71"/>
  </w:style>
  <w:style w:type="character" w:customStyle="1" w:styleId="WW8Num4z5">
    <w:name w:val="WW8Num4z5"/>
    <w:rsid w:val="00170E71"/>
  </w:style>
  <w:style w:type="character" w:customStyle="1" w:styleId="WW8Num4z6">
    <w:name w:val="WW8Num4z6"/>
    <w:rsid w:val="00170E71"/>
  </w:style>
  <w:style w:type="character" w:customStyle="1" w:styleId="WW8Num4z7">
    <w:name w:val="WW8Num4z7"/>
    <w:rsid w:val="00170E71"/>
  </w:style>
  <w:style w:type="character" w:customStyle="1" w:styleId="WW8Num4z8">
    <w:name w:val="WW8Num4z8"/>
    <w:rsid w:val="00170E71"/>
  </w:style>
  <w:style w:type="character" w:customStyle="1" w:styleId="WW8Num7z4">
    <w:name w:val="WW8Num7z4"/>
    <w:rsid w:val="00170E71"/>
  </w:style>
  <w:style w:type="character" w:customStyle="1" w:styleId="WW8Num7z5">
    <w:name w:val="WW8Num7z5"/>
    <w:rsid w:val="00170E71"/>
  </w:style>
  <w:style w:type="character" w:customStyle="1" w:styleId="WW8Num7z6">
    <w:name w:val="WW8Num7z6"/>
    <w:rsid w:val="00170E71"/>
  </w:style>
  <w:style w:type="character" w:customStyle="1" w:styleId="WW8Num7z7">
    <w:name w:val="WW8Num7z7"/>
    <w:rsid w:val="00170E71"/>
  </w:style>
  <w:style w:type="character" w:customStyle="1" w:styleId="WW8Num7z8">
    <w:name w:val="WW8Num7z8"/>
    <w:rsid w:val="00170E71"/>
  </w:style>
  <w:style w:type="character" w:customStyle="1" w:styleId="WW8Num3z1">
    <w:name w:val="WW8Num3z1"/>
    <w:rsid w:val="00170E71"/>
  </w:style>
  <w:style w:type="character" w:customStyle="1" w:styleId="WW8Num3z2">
    <w:name w:val="WW8Num3z2"/>
    <w:rsid w:val="00170E71"/>
  </w:style>
  <w:style w:type="character" w:customStyle="1" w:styleId="WW8Num3z3">
    <w:name w:val="WW8Num3z3"/>
    <w:rsid w:val="00170E71"/>
  </w:style>
  <w:style w:type="character" w:customStyle="1" w:styleId="WW8Num3z4">
    <w:name w:val="WW8Num3z4"/>
    <w:rsid w:val="00170E71"/>
  </w:style>
  <w:style w:type="character" w:customStyle="1" w:styleId="WW8Num3z5">
    <w:name w:val="WW8Num3z5"/>
    <w:rsid w:val="00170E71"/>
  </w:style>
  <w:style w:type="character" w:customStyle="1" w:styleId="WW8Num3z6">
    <w:name w:val="WW8Num3z6"/>
    <w:rsid w:val="00170E71"/>
  </w:style>
  <w:style w:type="character" w:customStyle="1" w:styleId="WW8Num3z7">
    <w:name w:val="WW8Num3z7"/>
    <w:rsid w:val="00170E71"/>
  </w:style>
  <w:style w:type="character" w:customStyle="1" w:styleId="WW8Num3z8">
    <w:name w:val="WW8Num3z8"/>
    <w:rsid w:val="00170E71"/>
  </w:style>
  <w:style w:type="character" w:customStyle="1" w:styleId="WW8Num11z1">
    <w:name w:val="WW8Num11z1"/>
    <w:rsid w:val="00170E71"/>
    <w:rPr>
      <w:rFonts w:ascii="Courier New" w:hAnsi="Courier New" w:cs="Courier New" w:hint="default"/>
      <w:sz w:val="20"/>
    </w:rPr>
  </w:style>
  <w:style w:type="character" w:customStyle="1" w:styleId="WW8Num11z2">
    <w:name w:val="WW8Num11z2"/>
    <w:rsid w:val="00170E71"/>
    <w:rPr>
      <w:rFonts w:ascii="Wingdings" w:hAnsi="Wingdings" w:cs="Wingdings" w:hint="default"/>
      <w:sz w:val="20"/>
    </w:rPr>
  </w:style>
  <w:style w:type="character" w:customStyle="1" w:styleId="21">
    <w:name w:val="Основной шрифт абзаца2"/>
    <w:rsid w:val="00170E71"/>
  </w:style>
  <w:style w:type="character" w:customStyle="1" w:styleId="WW8Num2z1">
    <w:name w:val="WW8Num2z1"/>
    <w:rsid w:val="00170E71"/>
    <w:rPr>
      <w:rFonts w:hint="default"/>
    </w:rPr>
  </w:style>
  <w:style w:type="character" w:customStyle="1" w:styleId="WW8Num2z2">
    <w:name w:val="WW8Num2z2"/>
    <w:rsid w:val="00170E71"/>
  </w:style>
  <w:style w:type="character" w:customStyle="1" w:styleId="WW8Num2z3">
    <w:name w:val="WW8Num2z3"/>
    <w:rsid w:val="00170E71"/>
  </w:style>
  <w:style w:type="character" w:customStyle="1" w:styleId="WW8Num2z4">
    <w:name w:val="WW8Num2z4"/>
    <w:rsid w:val="00170E71"/>
  </w:style>
  <w:style w:type="character" w:customStyle="1" w:styleId="WW8Num2z5">
    <w:name w:val="WW8Num2z5"/>
    <w:rsid w:val="00170E71"/>
  </w:style>
  <w:style w:type="character" w:customStyle="1" w:styleId="WW8Num2z6">
    <w:name w:val="WW8Num2z6"/>
    <w:rsid w:val="00170E71"/>
  </w:style>
  <w:style w:type="character" w:customStyle="1" w:styleId="WW8Num2z7">
    <w:name w:val="WW8Num2z7"/>
    <w:rsid w:val="00170E71"/>
  </w:style>
  <w:style w:type="character" w:customStyle="1" w:styleId="WW8Num2z8">
    <w:name w:val="WW8Num2z8"/>
    <w:rsid w:val="00170E71"/>
  </w:style>
  <w:style w:type="character" w:customStyle="1" w:styleId="WW8Num8z4">
    <w:name w:val="WW8Num8z4"/>
    <w:rsid w:val="00170E71"/>
  </w:style>
  <w:style w:type="character" w:customStyle="1" w:styleId="WW8Num8z5">
    <w:name w:val="WW8Num8z5"/>
    <w:rsid w:val="00170E71"/>
  </w:style>
  <w:style w:type="character" w:customStyle="1" w:styleId="WW8Num8z6">
    <w:name w:val="WW8Num8z6"/>
    <w:rsid w:val="00170E71"/>
  </w:style>
  <w:style w:type="character" w:customStyle="1" w:styleId="WW8Num8z7">
    <w:name w:val="WW8Num8z7"/>
    <w:rsid w:val="00170E71"/>
  </w:style>
  <w:style w:type="character" w:customStyle="1" w:styleId="WW8Num8z8">
    <w:name w:val="WW8Num8z8"/>
    <w:rsid w:val="00170E71"/>
  </w:style>
  <w:style w:type="character" w:customStyle="1" w:styleId="WW8Num9z3">
    <w:name w:val="WW8Num9z3"/>
    <w:rsid w:val="00170E71"/>
  </w:style>
  <w:style w:type="character" w:customStyle="1" w:styleId="WW8Num9z4">
    <w:name w:val="WW8Num9z4"/>
    <w:rsid w:val="00170E71"/>
  </w:style>
  <w:style w:type="character" w:customStyle="1" w:styleId="WW8Num9z5">
    <w:name w:val="WW8Num9z5"/>
    <w:rsid w:val="00170E71"/>
  </w:style>
  <w:style w:type="character" w:customStyle="1" w:styleId="WW8Num9z6">
    <w:name w:val="WW8Num9z6"/>
    <w:rsid w:val="00170E71"/>
  </w:style>
  <w:style w:type="character" w:customStyle="1" w:styleId="WW8Num9z7">
    <w:name w:val="WW8Num9z7"/>
    <w:rsid w:val="00170E71"/>
  </w:style>
  <w:style w:type="character" w:customStyle="1" w:styleId="WW8Num9z8">
    <w:name w:val="WW8Num9z8"/>
    <w:rsid w:val="00170E71"/>
  </w:style>
  <w:style w:type="character" w:customStyle="1" w:styleId="WW8Num10z3">
    <w:name w:val="WW8Num10z3"/>
    <w:rsid w:val="00170E71"/>
  </w:style>
  <w:style w:type="character" w:customStyle="1" w:styleId="WW8Num10z4">
    <w:name w:val="WW8Num10z4"/>
    <w:rsid w:val="00170E71"/>
  </w:style>
  <w:style w:type="character" w:customStyle="1" w:styleId="WW8Num10z5">
    <w:name w:val="WW8Num10z5"/>
    <w:rsid w:val="00170E71"/>
  </w:style>
  <w:style w:type="character" w:customStyle="1" w:styleId="WW8Num10z6">
    <w:name w:val="WW8Num10z6"/>
    <w:rsid w:val="00170E71"/>
  </w:style>
  <w:style w:type="character" w:customStyle="1" w:styleId="WW8Num10z7">
    <w:name w:val="WW8Num10z7"/>
    <w:rsid w:val="00170E71"/>
  </w:style>
  <w:style w:type="character" w:customStyle="1" w:styleId="WW8Num10z8">
    <w:name w:val="WW8Num10z8"/>
    <w:rsid w:val="00170E71"/>
  </w:style>
  <w:style w:type="character" w:customStyle="1" w:styleId="WW8Num13z3">
    <w:name w:val="WW8Num13z3"/>
    <w:rsid w:val="00170E71"/>
  </w:style>
  <w:style w:type="character" w:customStyle="1" w:styleId="WW8Num13z4">
    <w:name w:val="WW8Num13z4"/>
    <w:rsid w:val="00170E71"/>
  </w:style>
  <w:style w:type="character" w:customStyle="1" w:styleId="WW8Num13z5">
    <w:name w:val="WW8Num13z5"/>
    <w:rsid w:val="00170E71"/>
  </w:style>
  <w:style w:type="character" w:customStyle="1" w:styleId="WW8Num13z6">
    <w:name w:val="WW8Num13z6"/>
    <w:rsid w:val="00170E71"/>
  </w:style>
  <w:style w:type="character" w:customStyle="1" w:styleId="WW8Num13z7">
    <w:name w:val="WW8Num13z7"/>
    <w:rsid w:val="00170E71"/>
  </w:style>
  <w:style w:type="character" w:customStyle="1" w:styleId="WW8Num13z8">
    <w:name w:val="WW8Num13z8"/>
    <w:rsid w:val="00170E71"/>
  </w:style>
  <w:style w:type="character" w:customStyle="1" w:styleId="WW8Num14z3">
    <w:name w:val="WW8Num14z3"/>
    <w:rsid w:val="00170E71"/>
  </w:style>
  <w:style w:type="character" w:customStyle="1" w:styleId="WW8Num14z4">
    <w:name w:val="WW8Num14z4"/>
    <w:rsid w:val="00170E71"/>
  </w:style>
  <w:style w:type="character" w:customStyle="1" w:styleId="WW8Num14z5">
    <w:name w:val="WW8Num14z5"/>
    <w:rsid w:val="00170E71"/>
  </w:style>
  <w:style w:type="character" w:customStyle="1" w:styleId="WW8Num14z6">
    <w:name w:val="WW8Num14z6"/>
    <w:rsid w:val="00170E71"/>
  </w:style>
  <w:style w:type="character" w:customStyle="1" w:styleId="WW8Num14z7">
    <w:name w:val="WW8Num14z7"/>
    <w:rsid w:val="00170E71"/>
  </w:style>
  <w:style w:type="character" w:customStyle="1" w:styleId="WW8Num14z8">
    <w:name w:val="WW8Num14z8"/>
    <w:rsid w:val="00170E71"/>
  </w:style>
  <w:style w:type="character" w:customStyle="1" w:styleId="WW8Num15z0">
    <w:name w:val="WW8Num15z0"/>
    <w:rsid w:val="00170E71"/>
    <w:rPr>
      <w:rFonts w:ascii="Symbol" w:hAnsi="Symbol" w:cs="Symbol" w:hint="default"/>
      <w:sz w:val="20"/>
    </w:rPr>
  </w:style>
  <w:style w:type="character" w:customStyle="1" w:styleId="WW8Num16z0">
    <w:name w:val="WW8Num16z0"/>
    <w:rsid w:val="00170E71"/>
    <w:rPr>
      <w:rFonts w:ascii="Symbol" w:hAnsi="Symbol" w:cs="Symbol" w:hint="default"/>
    </w:rPr>
  </w:style>
  <w:style w:type="character" w:customStyle="1" w:styleId="WW8Num16z1">
    <w:name w:val="WW8Num16z1"/>
    <w:rsid w:val="00170E71"/>
    <w:rPr>
      <w:rFonts w:ascii="Courier New" w:hAnsi="Courier New" w:cs="Courier New" w:hint="default"/>
    </w:rPr>
  </w:style>
  <w:style w:type="character" w:customStyle="1" w:styleId="WW8Num16z2">
    <w:name w:val="WW8Num16z2"/>
    <w:rsid w:val="00170E71"/>
    <w:rPr>
      <w:rFonts w:ascii="Wingdings" w:hAnsi="Wingdings" w:cs="Wingdings" w:hint="default"/>
    </w:rPr>
  </w:style>
  <w:style w:type="character" w:customStyle="1" w:styleId="WW8Num17z0">
    <w:name w:val="WW8Num17z0"/>
    <w:rsid w:val="00170E71"/>
    <w:rPr>
      <w:rFonts w:ascii="Symbol" w:hAnsi="Symbol" w:cs="Symbol" w:hint="default"/>
      <w:sz w:val="20"/>
    </w:rPr>
  </w:style>
  <w:style w:type="character" w:customStyle="1" w:styleId="WW8Num18z0">
    <w:name w:val="WW8Num18z0"/>
    <w:rsid w:val="00170E71"/>
    <w:rPr>
      <w:rFonts w:hint="default"/>
    </w:rPr>
  </w:style>
  <w:style w:type="character" w:customStyle="1" w:styleId="WW8Num18z1">
    <w:name w:val="WW8Num18z1"/>
    <w:rsid w:val="00170E71"/>
  </w:style>
  <w:style w:type="character" w:customStyle="1" w:styleId="WW8Num18z2">
    <w:name w:val="WW8Num18z2"/>
    <w:rsid w:val="00170E71"/>
  </w:style>
  <w:style w:type="character" w:customStyle="1" w:styleId="WW8Num18z3">
    <w:name w:val="WW8Num18z3"/>
    <w:rsid w:val="00170E71"/>
  </w:style>
  <w:style w:type="character" w:customStyle="1" w:styleId="WW8Num18z4">
    <w:name w:val="WW8Num18z4"/>
    <w:rsid w:val="00170E71"/>
  </w:style>
  <w:style w:type="character" w:customStyle="1" w:styleId="WW8Num18z5">
    <w:name w:val="WW8Num18z5"/>
    <w:rsid w:val="00170E71"/>
  </w:style>
  <w:style w:type="character" w:customStyle="1" w:styleId="WW8Num18z6">
    <w:name w:val="WW8Num18z6"/>
    <w:rsid w:val="00170E71"/>
  </w:style>
  <w:style w:type="character" w:customStyle="1" w:styleId="WW8Num18z7">
    <w:name w:val="WW8Num18z7"/>
    <w:rsid w:val="00170E71"/>
  </w:style>
  <w:style w:type="character" w:customStyle="1" w:styleId="WW8Num18z8">
    <w:name w:val="WW8Num18z8"/>
    <w:rsid w:val="00170E71"/>
  </w:style>
  <w:style w:type="character" w:customStyle="1" w:styleId="WW8Num19z0">
    <w:name w:val="WW8Num19z0"/>
    <w:rsid w:val="00170E71"/>
    <w:rPr>
      <w:rFonts w:hint="default"/>
    </w:rPr>
  </w:style>
  <w:style w:type="character" w:customStyle="1" w:styleId="WW8Num19z1">
    <w:name w:val="WW8Num19z1"/>
    <w:rsid w:val="00170E71"/>
  </w:style>
  <w:style w:type="character" w:customStyle="1" w:styleId="WW8Num19z2">
    <w:name w:val="WW8Num19z2"/>
    <w:rsid w:val="00170E71"/>
  </w:style>
  <w:style w:type="character" w:customStyle="1" w:styleId="WW8Num19z3">
    <w:name w:val="WW8Num19z3"/>
    <w:rsid w:val="00170E71"/>
  </w:style>
  <w:style w:type="character" w:customStyle="1" w:styleId="WW8Num19z4">
    <w:name w:val="WW8Num19z4"/>
    <w:rsid w:val="00170E71"/>
  </w:style>
  <w:style w:type="character" w:customStyle="1" w:styleId="WW8Num19z5">
    <w:name w:val="WW8Num19z5"/>
    <w:rsid w:val="00170E71"/>
  </w:style>
  <w:style w:type="character" w:customStyle="1" w:styleId="WW8Num19z6">
    <w:name w:val="WW8Num19z6"/>
    <w:rsid w:val="00170E71"/>
  </w:style>
  <w:style w:type="character" w:customStyle="1" w:styleId="WW8Num19z7">
    <w:name w:val="WW8Num19z7"/>
    <w:rsid w:val="00170E71"/>
  </w:style>
  <w:style w:type="character" w:customStyle="1" w:styleId="WW8Num19z8">
    <w:name w:val="WW8Num19z8"/>
    <w:rsid w:val="00170E71"/>
  </w:style>
  <w:style w:type="character" w:customStyle="1" w:styleId="WW8Num20z0">
    <w:name w:val="WW8Num20z0"/>
    <w:rsid w:val="00170E71"/>
    <w:rPr>
      <w:rFonts w:hint="default"/>
    </w:rPr>
  </w:style>
  <w:style w:type="character" w:customStyle="1" w:styleId="WW8Num20z2">
    <w:name w:val="WW8Num20z2"/>
    <w:rsid w:val="00170E71"/>
    <w:rPr>
      <w:rFonts w:hint="default"/>
      <w:color w:val="auto"/>
    </w:rPr>
  </w:style>
  <w:style w:type="character" w:customStyle="1" w:styleId="WW8Num21z0">
    <w:name w:val="WW8Num21z0"/>
    <w:rsid w:val="00170E71"/>
    <w:rPr>
      <w:rFonts w:ascii="Symbol" w:hAnsi="Symbol" w:cs="Symbol" w:hint="default"/>
    </w:rPr>
  </w:style>
  <w:style w:type="character" w:customStyle="1" w:styleId="WW8Num21z1">
    <w:name w:val="WW8Num21z1"/>
    <w:rsid w:val="00170E71"/>
    <w:rPr>
      <w:rFonts w:ascii="Courier New" w:hAnsi="Courier New" w:cs="Courier New" w:hint="default"/>
    </w:rPr>
  </w:style>
  <w:style w:type="character" w:customStyle="1" w:styleId="WW8Num21z2">
    <w:name w:val="WW8Num21z2"/>
    <w:rsid w:val="00170E71"/>
    <w:rPr>
      <w:rFonts w:ascii="Wingdings" w:hAnsi="Wingdings" w:cs="Wingdings" w:hint="default"/>
    </w:rPr>
  </w:style>
  <w:style w:type="character" w:customStyle="1" w:styleId="WW8Num22z0">
    <w:name w:val="WW8Num22z0"/>
    <w:rsid w:val="00170E71"/>
    <w:rPr>
      <w:rFonts w:ascii="Symbol" w:hAnsi="Symbol" w:cs="Symbol" w:hint="default"/>
    </w:rPr>
  </w:style>
  <w:style w:type="character" w:customStyle="1" w:styleId="WW8Num22z1">
    <w:name w:val="WW8Num22z1"/>
    <w:rsid w:val="00170E71"/>
    <w:rPr>
      <w:rFonts w:ascii="Courier New" w:hAnsi="Courier New" w:cs="Courier New" w:hint="default"/>
    </w:rPr>
  </w:style>
  <w:style w:type="character" w:customStyle="1" w:styleId="WW8Num22z2">
    <w:name w:val="WW8Num22z2"/>
    <w:rsid w:val="00170E71"/>
    <w:rPr>
      <w:rFonts w:ascii="Wingdings" w:hAnsi="Wingdings" w:cs="Wingdings" w:hint="default"/>
    </w:rPr>
  </w:style>
  <w:style w:type="character" w:customStyle="1" w:styleId="WW8Num23z0">
    <w:name w:val="WW8Num23z0"/>
    <w:rsid w:val="00170E71"/>
    <w:rPr>
      <w:rFonts w:hint="default"/>
    </w:rPr>
  </w:style>
  <w:style w:type="character" w:customStyle="1" w:styleId="WW8Num23z1">
    <w:name w:val="WW8Num23z1"/>
    <w:rsid w:val="00170E71"/>
  </w:style>
  <w:style w:type="character" w:customStyle="1" w:styleId="WW8Num23z2">
    <w:name w:val="WW8Num23z2"/>
    <w:rsid w:val="00170E71"/>
  </w:style>
  <w:style w:type="character" w:customStyle="1" w:styleId="WW8Num23z3">
    <w:name w:val="WW8Num23z3"/>
    <w:rsid w:val="00170E71"/>
  </w:style>
  <w:style w:type="character" w:customStyle="1" w:styleId="WW8Num23z4">
    <w:name w:val="WW8Num23z4"/>
    <w:rsid w:val="00170E71"/>
  </w:style>
  <w:style w:type="character" w:customStyle="1" w:styleId="WW8Num23z5">
    <w:name w:val="WW8Num23z5"/>
    <w:rsid w:val="00170E71"/>
  </w:style>
  <w:style w:type="character" w:customStyle="1" w:styleId="WW8Num23z6">
    <w:name w:val="WW8Num23z6"/>
    <w:rsid w:val="00170E71"/>
  </w:style>
  <w:style w:type="character" w:customStyle="1" w:styleId="WW8Num23z7">
    <w:name w:val="WW8Num23z7"/>
    <w:rsid w:val="00170E71"/>
  </w:style>
  <w:style w:type="character" w:customStyle="1" w:styleId="WW8Num23z8">
    <w:name w:val="WW8Num23z8"/>
    <w:rsid w:val="00170E71"/>
  </w:style>
  <w:style w:type="character" w:customStyle="1" w:styleId="WW8Num24z0">
    <w:name w:val="WW8Num24z0"/>
    <w:rsid w:val="00170E71"/>
    <w:rPr>
      <w:rFonts w:ascii="Symbol" w:hAnsi="Symbol" w:cs="Symbol" w:hint="default"/>
      <w:sz w:val="20"/>
    </w:rPr>
  </w:style>
  <w:style w:type="character" w:customStyle="1" w:styleId="WW8Num24z1">
    <w:name w:val="WW8Num24z1"/>
    <w:rsid w:val="00170E71"/>
    <w:rPr>
      <w:rFonts w:ascii="Courier New" w:hAnsi="Courier New" w:cs="Courier New" w:hint="default"/>
      <w:sz w:val="20"/>
    </w:rPr>
  </w:style>
  <w:style w:type="character" w:customStyle="1" w:styleId="WW8Num24z2">
    <w:name w:val="WW8Num24z2"/>
    <w:rsid w:val="00170E71"/>
    <w:rPr>
      <w:rFonts w:ascii="Wingdings" w:hAnsi="Wingdings" w:cs="Wingdings" w:hint="default"/>
      <w:sz w:val="20"/>
    </w:rPr>
  </w:style>
  <w:style w:type="character" w:customStyle="1" w:styleId="WW8Num25z0">
    <w:name w:val="WW8Num25z0"/>
    <w:rsid w:val="00170E71"/>
    <w:rPr>
      <w:rFonts w:hint="default"/>
    </w:rPr>
  </w:style>
  <w:style w:type="character" w:customStyle="1" w:styleId="WW8Num25z2">
    <w:name w:val="WW8Num25z2"/>
    <w:rsid w:val="00170E71"/>
  </w:style>
  <w:style w:type="character" w:customStyle="1" w:styleId="WW8Num25z3">
    <w:name w:val="WW8Num25z3"/>
    <w:rsid w:val="00170E71"/>
  </w:style>
  <w:style w:type="character" w:customStyle="1" w:styleId="WW8Num25z4">
    <w:name w:val="WW8Num25z4"/>
    <w:rsid w:val="00170E71"/>
  </w:style>
  <w:style w:type="character" w:customStyle="1" w:styleId="WW8Num25z5">
    <w:name w:val="WW8Num25z5"/>
    <w:rsid w:val="00170E71"/>
  </w:style>
  <w:style w:type="character" w:customStyle="1" w:styleId="WW8Num25z6">
    <w:name w:val="WW8Num25z6"/>
    <w:rsid w:val="00170E71"/>
  </w:style>
  <w:style w:type="character" w:customStyle="1" w:styleId="WW8Num25z7">
    <w:name w:val="WW8Num25z7"/>
    <w:rsid w:val="00170E71"/>
  </w:style>
  <w:style w:type="character" w:customStyle="1" w:styleId="WW8Num25z8">
    <w:name w:val="WW8Num25z8"/>
    <w:rsid w:val="00170E71"/>
  </w:style>
  <w:style w:type="character" w:customStyle="1" w:styleId="WW8Num26z0">
    <w:name w:val="WW8Num26z0"/>
    <w:rsid w:val="00170E71"/>
    <w:rPr>
      <w:rFonts w:hint="default"/>
      <w:b/>
      <w:bCs/>
      <w:sz w:val="28"/>
      <w:szCs w:val="28"/>
      <w:lang w:val="en-US"/>
    </w:rPr>
  </w:style>
  <w:style w:type="character" w:customStyle="1" w:styleId="WW8Num27z0">
    <w:name w:val="WW8Num27z0"/>
    <w:rsid w:val="00170E71"/>
    <w:rPr>
      <w:rFonts w:ascii="Symbol" w:hAnsi="Symbol" w:cs="Symbol" w:hint="default"/>
    </w:rPr>
  </w:style>
  <w:style w:type="character" w:customStyle="1" w:styleId="WW8Num27z1">
    <w:name w:val="WW8Num27z1"/>
    <w:rsid w:val="00170E71"/>
    <w:rPr>
      <w:rFonts w:ascii="Courier New" w:hAnsi="Courier New" w:cs="Courier New" w:hint="default"/>
    </w:rPr>
  </w:style>
  <w:style w:type="character" w:customStyle="1" w:styleId="WW8Num27z2">
    <w:name w:val="WW8Num27z2"/>
    <w:rsid w:val="00170E71"/>
    <w:rPr>
      <w:rFonts w:ascii="Wingdings" w:hAnsi="Wingdings" w:cs="Wingdings" w:hint="default"/>
    </w:rPr>
  </w:style>
  <w:style w:type="character" w:customStyle="1" w:styleId="WW8Num28z0">
    <w:name w:val="WW8Num28z0"/>
    <w:rsid w:val="00170E71"/>
    <w:rPr>
      <w:rFonts w:ascii="Symbol" w:hAnsi="Symbol" w:cs="Symbol" w:hint="default"/>
      <w:sz w:val="20"/>
    </w:rPr>
  </w:style>
  <w:style w:type="character" w:customStyle="1" w:styleId="WW8Num29z0">
    <w:name w:val="WW8Num29z0"/>
    <w:rsid w:val="00170E71"/>
    <w:rPr>
      <w:rFonts w:ascii="Symbol" w:hAnsi="Symbol" w:cs="Symbol" w:hint="default"/>
    </w:rPr>
  </w:style>
  <w:style w:type="character" w:customStyle="1" w:styleId="WW8Num29z1">
    <w:name w:val="WW8Num29z1"/>
    <w:rsid w:val="00170E71"/>
    <w:rPr>
      <w:rFonts w:ascii="Courier New" w:hAnsi="Courier New" w:cs="Courier New" w:hint="default"/>
    </w:rPr>
  </w:style>
  <w:style w:type="character" w:customStyle="1" w:styleId="WW8Num29z2">
    <w:name w:val="WW8Num29z2"/>
    <w:rsid w:val="00170E71"/>
    <w:rPr>
      <w:rFonts w:ascii="Wingdings" w:hAnsi="Wingdings" w:cs="Wingdings" w:hint="default"/>
    </w:rPr>
  </w:style>
  <w:style w:type="character" w:customStyle="1" w:styleId="WW8Num30z0">
    <w:name w:val="WW8Num30z0"/>
    <w:rsid w:val="00170E71"/>
    <w:rPr>
      <w:rFonts w:hint="default"/>
    </w:rPr>
  </w:style>
  <w:style w:type="character" w:customStyle="1" w:styleId="WW8Num30z1">
    <w:name w:val="WW8Num30z1"/>
    <w:rsid w:val="00170E71"/>
  </w:style>
  <w:style w:type="character" w:customStyle="1" w:styleId="WW8Num30z2">
    <w:name w:val="WW8Num30z2"/>
    <w:rsid w:val="00170E71"/>
  </w:style>
  <w:style w:type="character" w:customStyle="1" w:styleId="WW8Num30z3">
    <w:name w:val="WW8Num30z3"/>
    <w:rsid w:val="00170E71"/>
  </w:style>
  <w:style w:type="character" w:customStyle="1" w:styleId="WW8Num30z4">
    <w:name w:val="WW8Num30z4"/>
    <w:rsid w:val="00170E71"/>
  </w:style>
  <w:style w:type="character" w:customStyle="1" w:styleId="WW8Num30z5">
    <w:name w:val="WW8Num30z5"/>
    <w:rsid w:val="00170E71"/>
  </w:style>
  <w:style w:type="character" w:customStyle="1" w:styleId="WW8Num30z6">
    <w:name w:val="WW8Num30z6"/>
    <w:rsid w:val="00170E71"/>
  </w:style>
  <w:style w:type="character" w:customStyle="1" w:styleId="WW8Num30z7">
    <w:name w:val="WW8Num30z7"/>
    <w:rsid w:val="00170E71"/>
  </w:style>
  <w:style w:type="character" w:customStyle="1" w:styleId="WW8Num30z8">
    <w:name w:val="WW8Num30z8"/>
    <w:rsid w:val="00170E71"/>
  </w:style>
  <w:style w:type="character" w:customStyle="1" w:styleId="WW8Num31z0">
    <w:name w:val="WW8Num31z0"/>
    <w:rsid w:val="00170E71"/>
  </w:style>
  <w:style w:type="character" w:customStyle="1" w:styleId="WW8Num31z1">
    <w:name w:val="WW8Num31z1"/>
    <w:rsid w:val="00170E71"/>
  </w:style>
  <w:style w:type="character" w:customStyle="1" w:styleId="WW8Num31z2">
    <w:name w:val="WW8Num31z2"/>
    <w:rsid w:val="00170E71"/>
  </w:style>
  <w:style w:type="character" w:customStyle="1" w:styleId="WW8Num31z3">
    <w:name w:val="WW8Num31z3"/>
    <w:rsid w:val="00170E71"/>
  </w:style>
  <w:style w:type="character" w:customStyle="1" w:styleId="WW8Num31z4">
    <w:name w:val="WW8Num31z4"/>
    <w:rsid w:val="00170E71"/>
  </w:style>
  <w:style w:type="character" w:customStyle="1" w:styleId="WW8Num31z5">
    <w:name w:val="WW8Num31z5"/>
    <w:rsid w:val="00170E71"/>
  </w:style>
  <w:style w:type="character" w:customStyle="1" w:styleId="WW8Num31z6">
    <w:name w:val="WW8Num31z6"/>
    <w:rsid w:val="00170E71"/>
  </w:style>
  <w:style w:type="character" w:customStyle="1" w:styleId="WW8Num31z7">
    <w:name w:val="WW8Num31z7"/>
    <w:rsid w:val="00170E71"/>
  </w:style>
  <w:style w:type="character" w:customStyle="1" w:styleId="WW8Num31z8">
    <w:name w:val="WW8Num31z8"/>
    <w:rsid w:val="00170E71"/>
  </w:style>
  <w:style w:type="character" w:customStyle="1" w:styleId="WW8Num32z0">
    <w:name w:val="WW8Num32z0"/>
    <w:rsid w:val="00170E71"/>
  </w:style>
  <w:style w:type="character" w:customStyle="1" w:styleId="WW8Num32z1">
    <w:name w:val="WW8Num32z1"/>
    <w:rsid w:val="00170E71"/>
    <w:rPr>
      <w:rFonts w:hint="default"/>
    </w:rPr>
  </w:style>
  <w:style w:type="character" w:customStyle="1" w:styleId="WW8Num32z2">
    <w:name w:val="WW8Num32z2"/>
    <w:rsid w:val="00170E71"/>
  </w:style>
  <w:style w:type="character" w:customStyle="1" w:styleId="WW8Num32z3">
    <w:name w:val="WW8Num32z3"/>
    <w:rsid w:val="00170E71"/>
  </w:style>
  <w:style w:type="character" w:customStyle="1" w:styleId="WW8Num32z4">
    <w:name w:val="WW8Num32z4"/>
    <w:rsid w:val="00170E71"/>
  </w:style>
  <w:style w:type="character" w:customStyle="1" w:styleId="WW8Num32z5">
    <w:name w:val="WW8Num32z5"/>
    <w:rsid w:val="00170E71"/>
  </w:style>
  <w:style w:type="character" w:customStyle="1" w:styleId="WW8Num32z6">
    <w:name w:val="WW8Num32z6"/>
    <w:rsid w:val="00170E71"/>
  </w:style>
  <w:style w:type="character" w:customStyle="1" w:styleId="WW8Num32z7">
    <w:name w:val="WW8Num32z7"/>
    <w:rsid w:val="00170E71"/>
  </w:style>
  <w:style w:type="character" w:customStyle="1" w:styleId="WW8Num32z8">
    <w:name w:val="WW8Num32z8"/>
    <w:rsid w:val="00170E71"/>
  </w:style>
  <w:style w:type="character" w:customStyle="1" w:styleId="WW8Num33z0">
    <w:name w:val="WW8Num33z0"/>
    <w:rsid w:val="00170E71"/>
  </w:style>
  <w:style w:type="character" w:customStyle="1" w:styleId="WW8Num33z1">
    <w:name w:val="WW8Num33z1"/>
    <w:rsid w:val="00170E71"/>
  </w:style>
  <w:style w:type="character" w:customStyle="1" w:styleId="WW8Num33z2">
    <w:name w:val="WW8Num33z2"/>
    <w:rsid w:val="00170E71"/>
  </w:style>
  <w:style w:type="character" w:customStyle="1" w:styleId="WW8Num33z3">
    <w:name w:val="WW8Num33z3"/>
    <w:rsid w:val="00170E71"/>
  </w:style>
  <w:style w:type="character" w:customStyle="1" w:styleId="WW8Num33z4">
    <w:name w:val="WW8Num33z4"/>
    <w:rsid w:val="00170E71"/>
  </w:style>
  <w:style w:type="character" w:customStyle="1" w:styleId="WW8Num33z5">
    <w:name w:val="WW8Num33z5"/>
    <w:rsid w:val="00170E71"/>
  </w:style>
  <w:style w:type="character" w:customStyle="1" w:styleId="WW8Num33z6">
    <w:name w:val="WW8Num33z6"/>
    <w:rsid w:val="00170E71"/>
  </w:style>
  <w:style w:type="character" w:customStyle="1" w:styleId="WW8Num33z7">
    <w:name w:val="WW8Num33z7"/>
    <w:rsid w:val="00170E71"/>
  </w:style>
  <w:style w:type="character" w:customStyle="1" w:styleId="WW8Num33z8">
    <w:name w:val="WW8Num33z8"/>
    <w:rsid w:val="00170E71"/>
  </w:style>
  <w:style w:type="character" w:customStyle="1" w:styleId="WW8Num34z0">
    <w:name w:val="WW8Num34z0"/>
    <w:rsid w:val="00170E71"/>
    <w:rPr>
      <w:rFonts w:ascii="Symbol" w:hAnsi="Symbol" w:cs="Symbol" w:hint="default"/>
      <w:sz w:val="20"/>
    </w:rPr>
  </w:style>
  <w:style w:type="character" w:customStyle="1" w:styleId="WW8Num34z1">
    <w:name w:val="WW8Num34z1"/>
    <w:rsid w:val="00170E71"/>
    <w:rPr>
      <w:rFonts w:ascii="Courier New" w:hAnsi="Courier New" w:cs="Courier New" w:hint="default"/>
      <w:sz w:val="20"/>
    </w:rPr>
  </w:style>
  <w:style w:type="character" w:customStyle="1" w:styleId="WW8Num34z2">
    <w:name w:val="WW8Num34z2"/>
    <w:rsid w:val="00170E71"/>
    <w:rPr>
      <w:rFonts w:ascii="Wingdings" w:hAnsi="Wingdings" w:cs="Wingdings" w:hint="default"/>
      <w:sz w:val="20"/>
    </w:rPr>
  </w:style>
  <w:style w:type="character" w:customStyle="1" w:styleId="WW8Num35z0">
    <w:name w:val="WW8Num35z0"/>
    <w:rsid w:val="00170E71"/>
    <w:rPr>
      <w:rFonts w:hint="default"/>
    </w:rPr>
  </w:style>
  <w:style w:type="character" w:customStyle="1" w:styleId="WW8Num35z1">
    <w:name w:val="WW8Num35z1"/>
    <w:rsid w:val="00170E71"/>
  </w:style>
  <w:style w:type="character" w:customStyle="1" w:styleId="WW8Num35z2">
    <w:name w:val="WW8Num35z2"/>
    <w:rsid w:val="00170E71"/>
  </w:style>
  <w:style w:type="character" w:customStyle="1" w:styleId="WW8Num35z3">
    <w:name w:val="WW8Num35z3"/>
    <w:rsid w:val="00170E71"/>
  </w:style>
  <w:style w:type="character" w:customStyle="1" w:styleId="WW8Num35z4">
    <w:name w:val="WW8Num35z4"/>
    <w:rsid w:val="00170E71"/>
  </w:style>
  <w:style w:type="character" w:customStyle="1" w:styleId="WW8Num35z5">
    <w:name w:val="WW8Num35z5"/>
    <w:rsid w:val="00170E71"/>
  </w:style>
  <w:style w:type="character" w:customStyle="1" w:styleId="WW8Num35z6">
    <w:name w:val="WW8Num35z6"/>
    <w:rsid w:val="00170E71"/>
  </w:style>
  <w:style w:type="character" w:customStyle="1" w:styleId="WW8Num35z7">
    <w:name w:val="WW8Num35z7"/>
    <w:rsid w:val="00170E71"/>
  </w:style>
  <w:style w:type="character" w:customStyle="1" w:styleId="WW8Num35z8">
    <w:name w:val="WW8Num35z8"/>
    <w:rsid w:val="00170E71"/>
  </w:style>
  <w:style w:type="character" w:customStyle="1" w:styleId="WW8Num36z0">
    <w:name w:val="WW8Num36z0"/>
    <w:rsid w:val="00170E71"/>
    <w:rPr>
      <w:rFonts w:hint="default"/>
    </w:rPr>
  </w:style>
  <w:style w:type="character" w:customStyle="1" w:styleId="WW8Num36z1">
    <w:name w:val="WW8Num36z1"/>
    <w:rsid w:val="00170E71"/>
  </w:style>
  <w:style w:type="character" w:customStyle="1" w:styleId="WW8Num36z2">
    <w:name w:val="WW8Num36z2"/>
    <w:rsid w:val="00170E71"/>
  </w:style>
  <w:style w:type="character" w:customStyle="1" w:styleId="WW8Num36z3">
    <w:name w:val="WW8Num36z3"/>
    <w:rsid w:val="00170E71"/>
  </w:style>
  <w:style w:type="character" w:customStyle="1" w:styleId="WW8Num36z4">
    <w:name w:val="WW8Num36z4"/>
    <w:rsid w:val="00170E71"/>
  </w:style>
  <w:style w:type="character" w:customStyle="1" w:styleId="WW8Num36z5">
    <w:name w:val="WW8Num36z5"/>
    <w:rsid w:val="00170E71"/>
  </w:style>
  <w:style w:type="character" w:customStyle="1" w:styleId="WW8Num36z6">
    <w:name w:val="WW8Num36z6"/>
    <w:rsid w:val="00170E71"/>
  </w:style>
  <w:style w:type="character" w:customStyle="1" w:styleId="WW8Num36z7">
    <w:name w:val="WW8Num36z7"/>
    <w:rsid w:val="00170E71"/>
  </w:style>
  <w:style w:type="character" w:customStyle="1" w:styleId="WW8Num36z8">
    <w:name w:val="WW8Num36z8"/>
    <w:rsid w:val="00170E71"/>
  </w:style>
  <w:style w:type="character" w:customStyle="1" w:styleId="WW8Num37z0">
    <w:name w:val="WW8Num37z0"/>
    <w:rsid w:val="00170E71"/>
    <w:rPr>
      <w:rFonts w:cs="Times New Roman"/>
    </w:rPr>
  </w:style>
  <w:style w:type="character" w:customStyle="1" w:styleId="WW8Num38z0">
    <w:name w:val="WW8Num38z0"/>
    <w:rsid w:val="00170E71"/>
    <w:rPr>
      <w:rFonts w:hint="default"/>
    </w:rPr>
  </w:style>
  <w:style w:type="character" w:customStyle="1" w:styleId="WW8Num38z1">
    <w:name w:val="WW8Num38z1"/>
    <w:rsid w:val="00170E71"/>
  </w:style>
  <w:style w:type="character" w:customStyle="1" w:styleId="WW8Num38z2">
    <w:name w:val="WW8Num38z2"/>
    <w:rsid w:val="00170E71"/>
  </w:style>
  <w:style w:type="character" w:customStyle="1" w:styleId="WW8Num38z3">
    <w:name w:val="WW8Num38z3"/>
    <w:rsid w:val="00170E71"/>
  </w:style>
  <w:style w:type="character" w:customStyle="1" w:styleId="WW8Num38z4">
    <w:name w:val="WW8Num38z4"/>
    <w:rsid w:val="00170E71"/>
  </w:style>
  <w:style w:type="character" w:customStyle="1" w:styleId="WW8Num38z5">
    <w:name w:val="WW8Num38z5"/>
    <w:rsid w:val="00170E71"/>
  </w:style>
  <w:style w:type="character" w:customStyle="1" w:styleId="WW8Num38z6">
    <w:name w:val="WW8Num38z6"/>
    <w:rsid w:val="00170E71"/>
  </w:style>
  <w:style w:type="character" w:customStyle="1" w:styleId="WW8Num38z7">
    <w:name w:val="WW8Num38z7"/>
    <w:rsid w:val="00170E71"/>
  </w:style>
  <w:style w:type="character" w:customStyle="1" w:styleId="WW8Num38z8">
    <w:name w:val="WW8Num38z8"/>
    <w:rsid w:val="00170E71"/>
  </w:style>
  <w:style w:type="character" w:customStyle="1" w:styleId="WW8Num39z0">
    <w:name w:val="WW8Num39z0"/>
    <w:rsid w:val="00170E71"/>
    <w:rPr>
      <w:rFonts w:hint="default"/>
    </w:rPr>
  </w:style>
  <w:style w:type="character" w:customStyle="1" w:styleId="WW8Num39z1">
    <w:name w:val="WW8Num39z1"/>
    <w:rsid w:val="00170E71"/>
  </w:style>
  <w:style w:type="character" w:customStyle="1" w:styleId="WW8Num39z2">
    <w:name w:val="WW8Num39z2"/>
    <w:rsid w:val="00170E71"/>
  </w:style>
  <w:style w:type="character" w:customStyle="1" w:styleId="WW8Num39z3">
    <w:name w:val="WW8Num39z3"/>
    <w:rsid w:val="00170E71"/>
  </w:style>
  <w:style w:type="character" w:customStyle="1" w:styleId="WW8Num39z4">
    <w:name w:val="WW8Num39z4"/>
    <w:rsid w:val="00170E71"/>
  </w:style>
  <w:style w:type="character" w:customStyle="1" w:styleId="WW8Num39z5">
    <w:name w:val="WW8Num39z5"/>
    <w:rsid w:val="00170E71"/>
  </w:style>
  <w:style w:type="character" w:customStyle="1" w:styleId="WW8Num39z6">
    <w:name w:val="WW8Num39z6"/>
    <w:rsid w:val="00170E71"/>
  </w:style>
  <w:style w:type="character" w:customStyle="1" w:styleId="WW8Num39z7">
    <w:name w:val="WW8Num39z7"/>
    <w:rsid w:val="00170E71"/>
  </w:style>
  <w:style w:type="character" w:customStyle="1" w:styleId="WW8Num39z8">
    <w:name w:val="WW8Num39z8"/>
    <w:rsid w:val="00170E71"/>
  </w:style>
  <w:style w:type="character" w:customStyle="1" w:styleId="WW8Num40z0">
    <w:name w:val="WW8Num40z0"/>
    <w:rsid w:val="00170E71"/>
    <w:rPr>
      <w:rFonts w:hint="default"/>
    </w:rPr>
  </w:style>
  <w:style w:type="character" w:customStyle="1" w:styleId="WW8Num40z1">
    <w:name w:val="WW8Num40z1"/>
    <w:rsid w:val="00170E71"/>
  </w:style>
  <w:style w:type="character" w:customStyle="1" w:styleId="WW8Num40z2">
    <w:name w:val="WW8Num40z2"/>
    <w:rsid w:val="00170E71"/>
  </w:style>
  <w:style w:type="character" w:customStyle="1" w:styleId="WW8Num40z3">
    <w:name w:val="WW8Num40z3"/>
    <w:rsid w:val="00170E71"/>
  </w:style>
  <w:style w:type="character" w:customStyle="1" w:styleId="WW8Num40z4">
    <w:name w:val="WW8Num40z4"/>
    <w:rsid w:val="00170E71"/>
  </w:style>
  <w:style w:type="character" w:customStyle="1" w:styleId="WW8Num40z5">
    <w:name w:val="WW8Num40z5"/>
    <w:rsid w:val="00170E71"/>
  </w:style>
  <w:style w:type="character" w:customStyle="1" w:styleId="WW8Num40z6">
    <w:name w:val="WW8Num40z6"/>
    <w:rsid w:val="00170E71"/>
  </w:style>
  <w:style w:type="character" w:customStyle="1" w:styleId="WW8Num40z7">
    <w:name w:val="WW8Num40z7"/>
    <w:rsid w:val="00170E71"/>
  </w:style>
  <w:style w:type="character" w:customStyle="1" w:styleId="WW8Num40z8">
    <w:name w:val="WW8Num40z8"/>
    <w:rsid w:val="00170E71"/>
  </w:style>
  <w:style w:type="character" w:customStyle="1" w:styleId="WW8Num41z0">
    <w:name w:val="WW8Num41z0"/>
    <w:rsid w:val="00170E71"/>
  </w:style>
  <w:style w:type="character" w:customStyle="1" w:styleId="WW8Num41z1">
    <w:name w:val="WW8Num41z1"/>
    <w:rsid w:val="00170E71"/>
    <w:rPr>
      <w:rFonts w:ascii="Courier New" w:hAnsi="Courier New" w:cs="Courier New" w:hint="default"/>
    </w:rPr>
  </w:style>
  <w:style w:type="character" w:customStyle="1" w:styleId="WW8Num41z2">
    <w:name w:val="WW8Num41z2"/>
    <w:rsid w:val="00170E71"/>
    <w:rPr>
      <w:rFonts w:ascii="Wingdings" w:hAnsi="Wingdings" w:cs="Wingdings" w:hint="default"/>
    </w:rPr>
  </w:style>
  <w:style w:type="character" w:customStyle="1" w:styleId="WW8Num41z3">
    <w:name w:val="WW8Num41z3"/>
    <w:rsid w:val="00170E71"/>
    <w:rPr>
      <w:rFonts w:ascii="Symbol" w:hAnsi="Symbol" w:cs="Symbol" w:hint="default"/>
    </w:rPr>
  </w:style>
  <w:style w:type="character" w:customStyle="1" w:styleId="WW8Num42z0">
    <w:name w:val="WW8Num42z0"/>
    <w:rsid w:val="00170E71"/>
    <w:rPr>
      <w:rFonts w:ascii="Symbol" w:hAnsi="Symbol" w:cs="Symbol" w:hint="default"/>
      <w:sz w:val="20"/>
    </w:rPr>
  </w:style>
  <w:style w:type="character" w:customStyle="1" w:styleId="WW8Num42z1">
    <w:name w:val="WW8Num42z1"/>
    <w:rsid w:val="00170E71"/>
    <w:rPr>
      <w:rFonts w:ascii="Courier New" w:hAnsi="Courier New" w:cs="Courier New" w:hint="default"/>
      <w:sz w:val="20"/>
    </w:rPr>
  </w:style>
  <w:style w:type="character" w:customStyle="1" w:styleId="WW8Num42z2">
    <w:name w:val="WW8Num42z2"/>
    <w:rsid w:val="00170E71"/>
    <w:rPr>
      <w:rFonts w:ascii="Wingdings" w:hAnsi="Wingdings" w:cs="Wingdings" w:hint="default"/>
      <w:sz w:val="20"/>
    </w:rPr>
  </w:style>
  <w:style w:type="character" w:customStyle="1" w:styleId="WW8Num43z0">
    <w:name w:val="WW8Num43z0"/>
    <w:rsid w:val="00170E71"/>
  </w:style>
  <w:style w:type="character" w:customStyle="1" w:styleId="WW8Num43z1">
    <w:name w:val="WW8Num43z1"/>
    <w:rsid w:val="00170E71"/>
    <w:rPr>
      <w:rFonts w:ascii="Courier New" w:hAnsi="Courier New" w:cs="Courier New" w:hint="default"/>
    </w:rPr>
  </w:style>
  <w:style w:type="character" w:customStyle="1" w:styleId="WW8Num43z2">
    <w:name w:val="WW8Num43z2"/>
    <w:rsid w:val="00170E71"/>
    <w:rPr>
      <w:rFonts w:ascii="Wingdings" w:hAnsi="Wingdings" w:cs="Wingdings" w:hint="default"/>
    </w:rPr>
  </w:style>
  <w:style w:type="character" w:customStyle="1" w:styleId="WW8Num43z3">
    <w:name w:val="WW8Num43z3"/>
    <w:rsid w:val="00170E71"/>
    <w:rPr>
      <w:rFonts w:ascii="Symbol" w:hAnsi="Symbol" w:cs="Symbol" w:hint="default"/>
    </w:rPr>
  </w:style>
  <w:style w:type="character" w:customStyle="1" w:styleId="WW8Num44z0">
    <w:name w:val="WW8Num44z0"/>
    <w:rsid w:val="00170E71"/>
  </w:style>
  <w:style w:type="character" w:customStyle="1" w:styleId="WW8Num44z1">
    <w:name w:val="WW8Num44z1"/>
    <w:rsid w:val="00170E71"/>
    <w:rPr>
      <w:rFonts w:hint="default"/>
    </w:rPr>
  </w:style>
  <w:style w:type="character" w:customStyle="1" w:styleId="WW8Num44z2">
    <w:name w:val="WW8Num44z2"/>
    <w:rsid w:val="00170E71"/>
  </w:style>
  <w:style w:type="character" w:customStyle="1" w:styleId="WW8Num44z3">
    <w:name w:val="WW8Num44z3"/>
    <w:rsid w:val="00170E71"/>
  </w:style>
  <w:style w:type="character" w:customStyle="1" w:styleId="WW8Num44z4">
    <w:name w:val="WW8Num44z4"/>
    <w:rsid w:val="00170E71"/>
  </w:style>
  <w:style w:type="character" w:customStyle="1" w:styleId="WW8Num44z5">
    <w:name w:val="WW8Num44z5"/>
    <w:rsid w:val="00170E71"/>
  </w:style>
  <w:style w:type="character" w:customStyle="1" w:styleId="WW8Num44z6">
    <w:name w:val="WW8Num44z6"/>
    <w:rsid w:val="00170E71"/>
  </w:style>
  <w:style w:type="character" w:customStyle="1" w:styleId="WW8Num44z7">
    <w:name w:val="WW8Num44z7"/>
    <w:rsid w:val="00170E71"/>
  </w:style>
  <w:style w:type="character" w:customStyle="1" w:styleId="WW8Num44z8">
    <w:name w:val="WW8Num44z8"/>
    <w:rsid w:val="00170E71"/>
  </w:style>
  <w:style w:type="character" w:customStyle="1" w:styleId="12">
    <w:name w:val="Основной шрифт абзаца1"/>
    <w:rsid w:val="00170E71"/>
  </w:style>
  <w:style w:type="character" w:customStyle="1" w:styleId="apple-converted-space">
    <w:name w:val="apple-converted-space"/>
    <w:basedOn w:val="12"/>
    <w:rsid w:val="00170E71"/>
  </w:style>
  <w:style w:type="character" w:styleId="a5">
    <w:name w:val="Hyperlink"/>
    <w:rsid w:val="00170E71"/>
    <w:rPr>
      <w:color w:val="0000FF"/>
      <w:u w:val="single"/>
    </w:rPr>
  </w:style>
  <w:style w:type="character" w:customStyle="1" w:styleId="mw-headline">
    <w:name w:val="mw-headline"/>
    <w:basedOn w:val="12"/>
    <w:rsid w:val="00170E71"/>
  </w:style>
  <w:style w:type="character" w:customStyle="1" w:styleId="mw-editsection">
    <w:name w:val="mw-editsection"/>
    <w:basedOn w:val="12"/>
    <w:rsid w:val="00170E71"/>
  </w:style>
  <w:style w:type="character" w:customStyle="1" w:styleId="mw-editsection-bracket">
    <w:name w:val="mw-editsection-bracket"/>
    <w:basedOn w:val="12"/>
    <w:rsid w:val="00170E71"/>
  </w:style>
  <w:style w:type="character" w:customStyle="1" w:styleId="mw-editsection-divider">
    <w:name w:val="mw-editsection-divider"/>
    <w:basedOn w:val="12"/>
    <w:rsid w:val="00170E71"/>
  </w:style>
  <w:style w:type="character" w:styleId="a6">
    <w:name w:val="page number"/>
    <w:basedOn w:val="12"/>
    <w:rsid w:val="00170E71"/>
  </w:style>
  <w:style w:type="character" w:styleId="a7">
    <w:name w:val="Strong"/>
    <w:qFormat/>
    <w:rsid w:val="00170E71"/>
    <w:rPr>
      <w:b/>
      <w:bCs/>
    </w:rPr>
  </w:style>
  <w:style w:type="character" w:customStyle="1" w:styleId="icon">
    <w:name w:val="icon"/>
    <w:basedOn w:val="12"/>
    <w:rsid w:val="00170E71"/>
  </w:style>
  <w:style w:type="character" w:customStyle="1" w:styleId="keyword">
    <w:name w:val="keyword"/>
    <w:basedOn w:val="12"/>
    <w:rsid w:val="00170E71"/>
  </w:style>
  <w:style w:type="character" w:customStyle="1" w:styleId="a8">
    <w:name w:val="Текст выноски Знак"/>
    <w:rsid w:val="00170E71"/>
    <w:rPr>
      <w:rFonts w:ascii="Segoe UI" w:eastAsia="Calibri" w:hAnsi="Segoe UI" w:cs="Segoe UI"/>
      <w:sz w:val="18"/>
      <w:szCs w:val="18"/>
    </w:rPr>
  </w:style>
  <w:style w:type="character" w:styleId="a9">
    <w:name w:val="Subtle Emphasis"/>
    <w:qFormat/>
    <w:rsid w:val="00170E71"/>
    <w:rPr>
      <w:i/>
      <w:iCs/>
      <w:color w:val="404040"/>
    </w:rPr>
  </w:style>
  <w:style w:type="character" w:customStyle="1" w:styleId="HTML">
    <w:name w:val="Стандартный HTML Знак"/>
    <w:rsid w:val="00170E71"/>
    <w:rPr>
      <w:rFonts w:ascii="Courier New" w:hAnsi="Courier New" w:cs="Courier New"/>
    </w:rPr>
  </w:style>
  <w:style w:type="character" w:customStyle="1" w:styleId="consol">
    <w:name w:val="consol Знак"/>
    <w:rsid w:val="00170E71"/>
    <w:rPr>
      <w:rFonts w:ascii="Consolas" w:eastAsia="Calibri" w:hAnsi="Consolas" w:cs="Consolas"/>
      <w:sz w:val="19"/>
      <w:szCs w:val="19"/>
      <w:lang w:val="en-US"/>
    </w:rPr>
  </w:style>
  <w:style w:type="character" w:customStyle="1" w:styleId="aa">
    <w:name w:val="Верхний колонтитул Знак"/>
    <w:rsid w:val="00170E71"/>
    <w:rPr>
      <w:rFonts w:ascii="Calibri" w:eastAsia="Calibri" w:hAnsi="Calibri" w:cs="Calibri"/>
      <w:sz w:val="22"/>
      <w:szCs w:val="22"/>
    </w:rPr>
  </w:style>
  <w:style w:type="character" w:customStyle="1" w:styleId="ab">
    <w:name w:val="Нижний колонтитул Знак"/>
    <w:uiPriority w:val="99"/>
    <w:rsid w:val="00170E71"/>
    <w:rPr>
      <w:sz w:val="24"/>
      <w:szCs w:val="24"/>
    </w:rPr>
  </w:style>
  <w:style w:type="character" w:styleId="ac">
    <w:name w:val="Emphasis"/>
    <w:qFormat/>
    <w:rsid w:val="00170E71"/>
    <w:rPr>
      <w:i/>
      <w:iCs/>
    </w:rPr>
  </w:style>
  <w:style w:type="character" w:customStyle="1" w:styleId="WW--">
    <w:name w:val="WW-Интернет-ссылка"/>
    <w:rsid w:val="00170E71"/>
    <w:rPr>
      <w:color w:val="0000FF"/>
      <w:u w:val="single"/>
    </w:rPr>
  </w:style>
  <w:style w:type="character" w:styleId="HTML0">
    <w:name w:val="HTML Code"/>
    <w:rsid w:val="00170E71"/>
    <w:rPr>
      <w:rFonts w:ascii="Courier New" w:eastAsia="Times New Roman" w:hAnsi="Courier New" w:cs="Courier New"/>
      <w:sz w:val="20"/>
      <w:szCs w:val="20"/>
    </w:rPr>
  </w:style>
  <w:style w:type="character" w:customStyle="1" w:styleId="ad">
    <w:name w:val="Маркеры списка"/>
    <w:rsid w:val="00170E71"/>
    <w:rPr>
      <w:rFonts w:ascii="OpenSymbol" w:eastAsia="OpenSymbol" w:hAnsi="OpenSymbol" w:cs="OpenSymbol"/>
    </w:rPr>
  </w:style>
  <w:style w:type="character" w:customStyle="1" w:styleId="WW8Num12z2">
    <w:name w:val="WW8Num12z2"/>
    <w:rsid w:val="00170E71"/>
    <w:rPr>
      <w:rFonts w:ascii="Wingdings" w:hAnsi="Wingdings" w:cs="Wingdings"/>
    </w:rPr>
  </w:style>
  <w:style w:type="character" w:customStyle="1" w:styleId="ae">
    <w:name w:val="Исходный текст"/>
    <w:rsid w:val="00170E71"/>
    <w:rPr>
      <w:rFonts w:ascii="Liberation Mono" w:eastAsia="Nimbus Mono L" w:hAnsi="Liberation Mono" w:cs="Liberation Mono"/>
    </w:rPr>
  </w:style>
  <w:style w:type="paragraph" w:customStyle="1" w:styleId="af">
    <w:name w:val="Заголовок"/>
    <w:basedOn w:val="a"/>
    <w:next w:val="a1"/>
    <w:rsid w:val="00170E71"/>
    <w:pPr>
      <w:keepNext/>
      <w:spacing w:before="240" w:after="120"/>
    </w:pPr>
    <w:rPr>
      <w:rFonts w:ascii="Liberation Sans" w:eastAsia="Noto Sans CJK SC Regular" w:hAnsi="Liberation Sans" w:cs="FreeSans"/>
      <w:color w:val="auto"/>
      <w:sz w:val="28"/>
      <w:szCs w:val="28"/>
    </w:rPr>
  </w:style>
  <w:style w:type="paragraph" w:styleId="a1">
    <w:name w:val="Body Text"/>
    <w:basedOn w:val="a"/>
    <w:link w:val="af0"/>
    <w:rsid w:val="00170E71"/>
    <w:pPr>
      <w:spacing w:after="140" w:line="288" w:lineRule="auto"/>
    </w:pPr>
    <w:rPr>
      <w:color w:val="auto"/>
    </w:rPr>
  </w:style>
  <w:style w:type="character" w:customStyle="1" w:styleId="af0">
    <w:name w:val="Основной текст Знак"/>
    <w:basedOn w:val="a2"/>
    <w:link w:val="a1"/>
    <w:rsid w:val="00170E71"/>
    <w:rPr>
      <w:rFonts w:ascii="Times New Roman" w:eastAsia="Times New Roman" w:hAnsi="Times New Roman" w:cs="Times New Roman"/>
      <w:sz w:val="24"/>
      <w:szCs w:val="24"/>
      <w:lang w:eastAsia="zh-CN"/>
    </w:rPr>
  </w:style>
  <w:style w:type="paragraph" w:styleId="af1">
    <w:name w:val="List"/>
    <w:basedOn w:val="a1"/>
    <w:rsid w:val="00170E71"/>
    <w:rPr>
      <w:rFonts w:cs="FreeSans"/>
    </w:rPr>
  </w:style>
  <w:style w:type="paragraph" w:styleId="af2">
    <w:name w:val="caption"/>
    <w:basedOn w:val="a"/>
    <w:qFormat/>
    <w:rsid w:val="00170E71"/>
    <w:pPr>
      <w:suppressLineNumbers/>
      <w:spacing w:before="120" w:after="120"/>
    </w:pPr>
    <w:rPr>
      <w:rFonts w:cs="FreeSans"/>
      <w:i/>
      <w:iCs/>
      <w:color w:val="auto"/>
    </w:rPr>
  </w:style>
  <w:style w:type="paragraph" w:customStyle="1" w:styleId="22">
    <w:name w:val="Указатель2"/>
    <w:basedOn w:val="a"/>
    <w:rsid w:val="00170E71"/>
    <w:pPr>
      <w:suppressLineNumbers/>
    </w:pPr>
    <w:rPr>
      <w:rFonts w:cs="FreeSans"/>
      <w:color w:val="auto"/>
    </w:rPr>
  </w:style>
  <w:style w:type="paragraph" w:styleId="a0">
    <w:name w:val="List Paragraph"/>
    <w:basedOn w:val="a"/>
    <w:qFormat/>
    <w:rsid w:val="00170E71"/>
    <w:pPr>
      <w:ind w:left="720"/>
      <w:contextualSpacing/>
    </w:pPr>
    <w:rPr>
      <w:color w:val="auto"/>
    </w:rPr>
  </w:style>
  <w:style w:type="paragraph" w:customStyle="1" w:styleId="23">
    <w:name w:val="Название объекта2"/>
    <w:basedOn w:val="a"/>
    <w:rsid w:val="00170E71"/>
    <w:pPr>
      <w:suppressLineNumbers/>
      <w:spacing w:before="120" w:after="120"/>
    </w:pPr>
    <w:rPr>
      <w:rFonts w:cs="FreeSans"/>
      <w:i/>
      <w:iCs/>
      <w:color w:val="auto"/>
    </w:rPr>
  </w:style>
  <w:style w:type="paragraph" w:customStyle="1" w:styleId="13">
    <w:name w:val="Указатель1"/>
    <w:basedOn w:val="a"/>
    <w:rsid w:val="00170E71"/>
    <w:pPr>
      <w:suppressLineNumbers/>
    </w:pPr>
    <w:rPr>
      <w:rFonts w:cs="FreeSans"/>
      <w:color w:val="auto"/>
    </w:rPr>
  </w:style>
  <w:style w:type="paragraph" w:styleId="af3">
    <w:name w:val="Normal (Web)"/>
    <w:basedOn w:val="a"/>
    <w:rsid w:val="00170E71"/>
    <w:pPr>
      <w:spacing w:before="280" w:after="280"/>
    </w:pPr>
    <w:rPr>
      <w:color w:val="auto"/>
    </w:rPr>
  </w:style>
  <w:style w:type="paragraph" w:customStyle="1" w:styleId="af4">
    <w:name w:val="Содержимое таблицы"/>
    <w:basedOn w:val="a"/>
    <w:rsid w:val="00170E71"/>
    <w:pPr>
      <w:spacing w:line="360" w:lineRule="auto"/>
    </w:pPr>
    <w:rPr>
      <w:rFonts w:eastAsia="Calibri"/>
      <w:color w:val="auto"/>
      <w:kern w:val="1"/>
      <w:szCs w:val="22"/>
    </w:rPr>
  </w:style>
  <w:style w:type="paragraph" w:customStyle="1" w:styleId="10">
    <w:name w:val="Маркированный список1"/>
    <w:basedOn w:val="a"/>
    <w:rsid w:val="00170E71"/>
    <w:pPr>
      <w:numPr>
        <w:numId w:val="2"/>
      </w:numPr>
    </w:pPr>
    <w:rPr>
      <w:color w:val="auto"/>
    </w:rPr>
  </w:style>
  <w:style w:type="paragraph" w:styleId="af5">
    <w:name w:val="footer"/>
    <w:basedOn w:val="a"/>
    <w:link w:val="14"/>
    <w:uiPriority w:val="99"/>
    <w:rsid w:val="00170E71"/>
    <w:pPr>
      <w:tabs>
        <w:tab w:val="center" w:pos="4677"/>
        <w:tab w:val="right" w:pos="9355"/>
      </w:tabs>
    </w:pPr>
    <w:rPr>
      <w:color w:val="auto"/>
    </w:rPr>
  </w:style>
  <w:style w:type="character" w:customStyle="1" w:styleId="14">
    <w:name w:val="Нижний колонтитул Знак1"/>
    <w:basedOn w:val="a2"/>
    <w:link w:val="af5"/>
    <w:uiPriority w:val="99"/>
    <w:rsid w:val="00170E71"/>
    <w:rPr>
      <w:rFonts w:ascii="Times New Roman" w:eastAsia="Times New Roman" w:hAnsi="Times New Roman" w:cs="Times New Roman"/>
      <w:sz w:val="24"/>
      <w:szCs w:val="24"/>
      <w:lang w:eastAsia="zh-CN"/>
    </w:rPr>
  </w:style>
  <w:style w:type="paragraph" w:styleId="HTML1">
    <w:name w:val="HTML Preformatted"/>
    <w:basedOn w:val="a"/>
    <w:link w:val="HTML10"/>
    <w:rsid w:val="00170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10">
    <w:name w:val="Стандартный HTML Знак1"/>
    <w:basedOn w:val="a2"/>
    <w:link w:val="HTML1"/>
    <w:rsid w:val="00170E71"/>
    <w:rPr>
      <w:rFonts w:ascii="Courier New" w:eastAsia="Times New Roman" w:hAnsi="Courier New" w:cs="Courier New"/>
      <w:sz w:val="20"/>
      <w:szCs w:val="20"/>
      <w:lang w:eastAsia="zh-CN"/>
    </w:rPr>
  </w:style>
  <w:style w:type="paragraph" w:customStyle="1" w:styleId="15">
    <w:name w:val="Без интервала1"/>
    <w:rsid w:val="00170E71"/>
    <w:pPr>
      <w:suppressAutoHyphens/>
      <w:spacing w:after="0" w:line="240" w:lineRule="auto"/>
    </w:pPr>
    <w:rPr>
      <w:rFonts w:ascii="Times New Roman" w:eastAsia="Times New Roman" w:hAnsi="Times New Roman" w:cs="Times New Roman"/>
      <w:color w:val="000000"/>
      <w:sz w:val="24"/>
      <w:szCs w:val="24"/>
      <w:lang w:eastAsia="zh-CN"/>
    </w:rPr>
  </w:style>
  <w:style w:type="paragraph" w:customStyle="1" w:styleId="16">
    <w:name w:val="Название объекта1"/>
    <w:basedOn w:val="a"/>
    <w:next w:val="a"/>
    <w:rsid w:val="00170E71"/>
    <w:pPr>
      <w:spacing w:after="200"/>
      <w:jc w:val="right"/>
    </w:pPr>
    <w:rPr>
      <w:rFonts w:eastAsia="Calibri"/>
      <w:i/>
      <w:iCs/>
      <w:color w:val="000000"/>
      <w:sz w:val="22"/>
      <w:szCs w:val="18"/>
    </w:rPr>
  </w:style>
  <w:style w:type="paragraph" w:styleId="af6">
    <w:name w:val="Balloon Text"/>
    <w:basedOn w:val="a"/>
    <w:link w:val="17"/>
    <w:rsid w:val="00170E71"/>
    <w:rPr>
      <w:rFonts w:ascii="Segoe UI" w:eastAsia="Calibri" w:hAnsi="Segoe UI" w:cs="Segoe UI"/>
      <w:color w:val="auto"/>
      <w:sz w:val="18"/>
      <w:szCs w:val="18"/>
    </w:rPr>
  </w:style>
  <w:style w:type="character" w:customStyle="1" w:styleId="17">
    <w:name w:val="Текст выноски Знак1"/>
    <w:basedOn w:val="a2"/>
    <w:link w:val="af6"/>
    <w:rsid w:val="00170E71"/>
    <w:rPr>
      <w:rFonts w:ascii="Segoe UI" w:eastAsia="Calibri" w:hAnsi="Segoe UI" w:cs="Segoe UI"/>
      <w:sz w:val="18"/>
      <w:szCs w:val="18"/>
      <w:lang w:eastAsia="zh-CN"/>
    </w:rPr>
  </w:style>
  <w:style w:type="paragraph" w:customStyle="1" w:styleId="consol0">
    <w:name w:val="consol"/>
    <w:basedOn w:val="a"/>
    <w:rsid w:val="00170E71"/>
    <w:rPr>
      <w:rFonts w:ascii="Consolas" w:eastAsia="Calibri" w:hAnsi="Consolas" w:cs="Consolas"/>
      <w:color w:val="auto"/>
      <w:sz w:val="19"/>
      <w:szCs w:val="19"/>
      <w:lang w:val="en-US"/>
    </w:rPr>
  </w:style>
  <w:style w:type="paragraph" w:styleId="af7">
    <w:name w:val="Bibliography"/>
    <w:basedOn w:val="a"/>
    <w:next w:val="a"/>
    <w:rsid w:val="00170E71"/>
    <w:pPr>
      <w:spacing w:after="160" w:line="252" w:lineRule="auto"/>
    </w:pPr>
    <w:rPr>
      <w:rFonts w:ascii="Calibri" w:eastAsia="Calibri" w:hAnsi="Calibri"/>
      <w:color w:val="auto"/>
      <w:sz w:val="22"/>
      <w:szCs w:val="22"/>
    </w:rPr>
  </w:style>
  <w:style w:type="paragraph" w:customStyle="1" w:styleId="18">
    <w:name w:val="Заголовок таблицы ссылок1"/>
    <w:basedOn w:val="1"/>
    <w:next w:val="a"/>
    <w:rsid w:val="00170E71"/>
    <w:pPr>
      <w:keepNext/>
      <w:keepLines/>
      <w:numPr>
        <w:numId w:val="0"/>
      </w:numPr>
      <w:spacing w:before="240" w:after="0" w:line="252" w:lineRule="auto"/>
      <w:jc w:val="left"/>
    </w:pPr>
    <w:rPr>
      <w:rFonts w:ascii="Calibri Light" w:eastAsia="Times New Roman" w:hAnsi="Calibri Light"/>
      <w:b w:val="0"/>
      <w:color w:val="2E74B5"/>
      <w:sz w:val="32"/>
      <w:szCs w:val="32"/>
    </w:rPr>
  </w:style>
  <w:style w:type="paragraph" w:styleId="19">
    <w:name w:val="toc 1"/>
    <w:basedOn w:val="a"/>
    <w:next w:val="a"/>
    <w:rsid w:val="00170E71"/>
    <w:pPr>
      <w:spacing w:after="100" w:line="252" w:lineRule="auto"/>
    </w:pPr>
    <w:rPr>
      <w:rFonts w:ascii="Calibri" w:eastAsia="Calibri" w:hAnsi="Calibri"/>
      <w:color w:val="auto"/>
      <w:sz w:val="22"/>
      <w:szCs w:val="22"/>
    </w:rPr>
  </w:style>
  <w:style w:type="paragraph" w:styleId="24">
    <w:name w:val="toc 2"/>
    <w:basedOn w:val="a"/>
    <w:next w:val="a"/>
    <w:rsid w:val="00170E71"/>
    <w:pPr>
      <w:spacing w:after="100" w:line="252" w:lineRule="auto"/>
      <w:ind w:left="220"/>
    </w:pPr>
    <w:rPr>
      <w:rFonts w:ascii="Calibri" w:eastAsia="Calibri" w:hAnsi="Calibri"/>
      <w:color w:val="auto"/>
      <w:sz w:val="22"/>
      <w:szCs w:val="22"/>
    </w:rPr>
  </w:style>
  <w:style w:type="paragraph" w:styleId="31">
    <w:name w:val="toc 3"/>
    <w:basedOn w:val="a"/>
    <w:next w:val="a"/>
    <w:rsid w:val="00170E71"/>
    <w:pPr>
      <w:spacing w:after="100" w:line="252" w:lineRule="auto"/>
      <w:ind w:left="440"/>
    </w:pPr>
    <w:rPr>
      <w:rFonts w:ascii="Calibri" w:eastAsia="Calibri" w:hAnsi="Calibri"/>
      <w:color w:val="auto"/>
      <w:sz w:val="22"/>
      <w:szCs w:val="22"/>
    </w:rPr>
  </w:style>
  <w:style w:type="paragraph" w:styleId="af8">
    <w:name w:val="header"/>
    <w:basedOn w:val="a"/>
    <w:link w:val="1a"/>
    <w:rsid w:val="00170E71"/>
    <w:pPr>
      <w:tabs>
        <w:tab w:val="center" w:pos="4677"/>
        <w:tab w:val="right" w:pos="9355"/>
      </w:tabs>
    </w:pPr>
    <w:rPr>
      <w:rFonts w:ascii="Calibri" w:eastAsia="Calibri" w:hAnsi="Calibri"/>
      <w:color w:val="auto"/>
      <w:sz w:val="22"/>
      <w:szCs w:val="22"/>
    </w:rPr>
  </w:style>
  <w:style w:type="character" w:customStyle="1" w:styleId="1a">
    <w:name w:val="Верхний колонтитул Знак1"/>
    <w:basedOn w:val="a2"/>
    <w:link w:val="af8"/>
    <w:rsid w:val="00170E71"/>
    <w:rPr>
      <w:rFonts w:ascii="Calibri" w:eastAsia="Calibri" w:hAnsi="Calibri" w:cs="Times New Roman"/>
      <w:lang w:eastAsia="zh-CN"/>
    </w:rPr>
  </w:style>
  <w:style w:type="paragraph" w:customStyle="1" w:styleId="Default">
    <w:name w:val="Default"/>
    <w:rsid w:val="00170E71"/>
    <w:pPr>
      <w:suppressAutoHyphens/>
      <w:autoSpaceDE w:val="0"/>
      <w:spacing w:after="0" w:line="240" w:lineRule="auto"/>
    </w:pPr>
    <w:rPr>
      <w:rFonts w:ascii="Calibri" w:eastAsia="Calibri" w:hAnsi="Calibri" w:cs="Calibri"/>
      <w:color w:val="000000"/>
      <w:sz w:val="24"/>
      <w:szCs w:val="24"/>
      <w:lang w:eastAsia="zh-CN"/>
    </w:rPr>
  </w:style>
  <w:style w:type="paragraph" w:customStyle="1" w:styleId="Textbody">
    <w:name w:val="Text body"/>
    <w:basedOn w:val="a"/>
    <w:rsid w:val="00170E71"/>
    <w:pPr>
      <w:spacing w:after="140" w:line="288" w:lineRule="auto"/>
      <w:textAlignment w:val="baseline"/>
    </w:pPr>
    <w:rPr>
      <w:rFonts w:ascii="Liberation Serif" w:eastAsia="Noto Sans CJK SC Regular" w:hAnsi="Liberation Serif" w:cs="FreeSans"/>
      <w:color w:val="auto"/>
      <w:kern w:val="1"/>
      <w:lang w:bidi="hi-IN"/>
    </w:rPr>
  </w:style>
  <w:style w:type="paragraph" w:customStyle="1" w:styleId="af9">
    <w:name w:val="Заголовок таблицы"/>
    <w:basedOn w:val="af4"/>
    <w:rsid w:val="00170E71"/>
    <w:pPr>
      <w:suppressLineNumbers/>
      <w:jc w:val="center"/>
    </w:pPr>
    <w:rPr>
      <w:b/>
      <w:bCs/>
    </w:rPr>
  </w:style>
  <w:style w:type="paragraph" w:customStyle="1" w:styleId="afa">
    <w:name w:val="Содержимое врезки"/>
    <w:basedOn w:val="a"/>
    <w:rsid w:val="00170E71"/>
    <w:rPr>
      <w:color w:val="auto"/>
    </w:rPr>
  </w:style>
  <w:style w:type="paragraph" w:customStyle="1" w:styleId="afb">
    <w:name w:val="Текст в заданном формате"/>
    <w:basedOn w:val="a"/>
    <w:rsid w:val="00170E71"/>
    <w:pPr>
      <w:textAlignment w:val="baseline"/>
    </w:pPr>
    <w:rPr>
      <w:rFonts w:ascii="Liberation Serif" w:eastAsia="Noto Sans CJK SC Regular" w:hAnsi="Liberation Serif" w:cs="FreeSans"/>
      <w:color w:val="auto"/>
      <w:lang w:val="en-US" w:bidi="hi-IN"/>
    </w:rPr>
  </w:style>
  <w:style w:type="table" w:styleId="afc">
    <w:name w:val="Table Grid"/>
    <w:basedOn w:val="a3"/>
    <w:uiPriority w:val="39"/>
    <w:rsid w:val="00D35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metrotek.spb.ru/wiki/&#1044;&#1088;&#1072;&#1081;&#1074;&#1077;&#1088;&#1099;_&#1076;&#1083;&#1103;_USB-&#1091;&#1089;&#1090;&#1088;&#1086;&#1081;&#1089;&#1090;&#1074;_&#8212;_&#1101;&#1090;&#1086;_&#1087;&#1088;&#1086;&#1089;&#1090;&#108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us-linux.net/MyLDP/BOOKS/Moduli-yadra-Linux/06/kern-mod-06-29.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s-linux.net/MyLDP/BOOKS/Moduli-yadra-Linux/06/kern-mod-06-25.html" TargetMode="External"/><Relationship Id="rId11" Type="http://schemas.openxmlformats.org/officeDocument/2006/relationships/hyperlink" Target="https://www.ibm.com/developerworks/ru/library/l-linux_kernel_75/" TargetMode="External"/><Relationship Id="rId5" Type="http://schemas.openxmlformats.org/officeDocument/2006/relationships/hyperlink" Target="http://mf.grsu.by/UchProc/livak/b_org/oal_10.htm" TargetMode="External"/><Relationship Id="rId10" Type="http://schemas.openxmlformats.org/officeDocument/2006/relationships/hyperlink" Target="https://github.com/spotify/linux/blob/master/drivers/hid/usbhid/usbmouse.c" TargetMode="External"/><Relationship Id="rId4" Type="http://schemas.openxmlformats.org/officeDocument/2006/relationships/webSettings" Target="webSettings.xml"/><Relationship Id="rId9" Type="http://schemas.openxmlformats.org/officeDocument/2006/relationships/hyperlink" Target="http://www.makelinux.net/ldd3/chp-13-sect-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33</Pages>
  <Words>12029</Words>
  <Characters>68567</Characters>
  <Application>Microsoft Office Word</Application>
  <DocSecurity>0</DocSecurity>
  <Lines>571</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2017-06-14T10:07:00Z</dcterms:created>
  <dcterms:modified xsi:type="dcterms:W3CDTF">2017-06-18T15:54:00Z</dcterms:modified>
</cp:coreProperties>
</file>